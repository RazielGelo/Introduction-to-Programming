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218976" w14:textId="77777777" w:rsidR="002479C9" w:rsidRPr="002479C9" w:rsidRDefault="002479C9" w:rsidP="002479C9">
      <w:pPr>
        <w:pStyle w:val="NormalWeb"/>
        <w:jc w:val="center"/>
        <w:rPr>
          <w:rFonts w:asciiTheme="minorHAnsi" w:hAnsiTheme="minorHAnsi"/>
        </w:rPr>
      </w:pPr>
      <w:r w:rsidRPr="002479C9">
        <w:rPr>
          <w:rFonts w:asciiTheme="minorHAnsi" w:hAnsiTheme="minorHAnsi"/>
          <w:b/>
          <w:bCs/>
          <w:sz w:val="36"/>
          <w:szCs w:val="36"/>
        </w:rPr>
        <w:t>Variables in More Detail</w:t>
      </w:r>
    </w:p>
    <w:p w14:paraId="73A35F29" w14:textId="77777777" w:rsidR="002479C9" w:rsidRPr="002479C9" w:rsidRDefault="002479C9" w:rsidP="002479C9">
      <w:pPr>
        <w:pStyle w:val="NormalWeb"/>
        <w:spacing w:line="360" w:lineRule="auto"/>
        <w:rPr>
          <w:rFonts w:asciiTheme="minorHAnsi" w:hAnsiTheme="minorHAnsi"/>
          <w:sz w:val="22"/>
        </w:rPr>
      </w:pPr>
      <w:r w:rsidRPr="002479C9">
        <w:rPr>
          <w:rFonts w:asciiTheme="minorHAnsi" w:eastAsia="Adobe Fan Heiti Std B" w:hAnsiTheme="minorHAnsi"/>
          <w:color w:val="000000"/>
          <w:sz w:val="22"/>
        </w:rPr>
        <w:t>Variable are a named location in memory where data can be stored.</w:t>
      </w:r>
    </w:p>
    <w:p w14:paraId="5D86AC4B" w14:textId="77C44DBA" w:rsidR="002479C9" w:rsidRPr="002479C9" w:rsidRDefault="000D6755" w:rsidP="00EE38F6">
      <w:pPr>
        <w:pStyle w:val="NormalWeb"/>
        <w:spacing w:after="0" w:afterAutospacing="0"/>
        <w:ind w:firstLine="720"/>
        <w:rPr>
          <w:rFonts w:asciiTheme="minorHAnsi" w:hAnsiTheme="minorHAnsi"/>
          <w:b/>
          <w:color w:val="FF0000"/>
        </w:rPr>
      </w:pPr>
      <w:r>
        <w:rPr>
          <w:rFonts w:asciiTheme="minorHAnsi" w:eastAsia="Adobe Fan Heiti Std B" w:hAnsiTheme="minorHAnsi"/>
          <w:b/>
          <w:color w:val="FF0000"/>
        </w:rPr>
        <w:t>const</w:t>
      </w:r>
      <w:r w:rsidR="002479C9" w:rsidRPr="002479C9">
        <w:rPr>
          <w:rFonts w:asciiTheme="minorHAnsi" w:eastAsia="Adobe Fan Heiti Std B" w:hAnsiTheme="minorHAnsi"/>
          <w:b/>
          <w:color w:val="FF0000"/>
        </w:rPr>
        <w:t xml:space="preserve"> fruit = "Watermelon"; </w:t>
      </w:r>
      <w:r w:rsidR="002479C9">
        <w:rPr>
          <w:rFonts w:asciiTheme="minorHAnsi" w:eastAsia="Adobe Fan Heiti Std B" w:hAnsiTheme="minorHAnsi"/>
          <w:b/>
          <w:color w:val="FF0000"/>
        </w:rPr>
        <w:tab/>
      </w:r>
      <w:r w:rsidR="002479C9">
        <w:rPr>
          <w:rFonts w:asciiTheme="minorHAnsi" w:eastAsia="Adobe Fan Heiti Std B" w:hAnsiTheme="minorHAnsi"/>
          <w:b/>
          <w:color w:val="FF0000"/>
        </w:rPr>
        <w:tab/>
      </w:r>
      <w:r w:rsidR="002479C9">
        <w:rPr>
          <w:rFonts w:asciiTheme="minorHAnsi" w:eastAsia="Adobe Fan Heiti Std B" w:hAnsiTheme="minorHAnsi"/>
          <w:b/>
          <w:color w:val="FF0000"/>
        </w:rPr>
        <w:tab/>
      </w:r>
      <w:r w:rsidR="002479C9">
        <w:rPr>
          <w:rFonts w:asciiTheme="minorHAnsi" w:eastAsia="Adobe Fan Heiti Std B" w:hAnsiTheme="minorHAnsi"/>
          <w:b/>
          <w:color w:val="FF0000"/>
        </w:rPr>
        <w:tab/>
      </w:r>
      <w:r w:rsidR="002479C9">
        <w:rPr>
          <w:rFonts w:asciiTheme="minorHAnsi" w:eastAsia="Adobe Fan Heiti Std B" w:hAnsiTheme="minorHAnsi"/>
          <w:b/>
          <w:color w:val="FF0000"/>
        </w:rPr>
        <w:tab/>
      </w:r>
      <w:r w:rsidR="002479C9" w:rsidRPr="002479C9">
        <w:rPr>
          <w:rFonts w:asciiTheme="minorHAnsi" w:eastAsia="Adobe Fan Heiti Std B" w:hAnsiTheme="minorHAnsi"/>
          <w:b/>
          <w:color w:val="FF0000"/>
        </w:rPr>
        <w:t>// JavaScript</w:t>
      </w:r>
    </w:p>
    <w:p w14:paraId="128C9197" w14:textId="77777777" w:rsidR="002479C9" w:rsidRPr="002479C9" w:rsidRDefault="002479C9" w:rsidP="00EE38F6">
      <w:pPr>
        <w:pStyle w:val="NormalWeb"/>
        <w:spacing w:before="0" w:beforeAutospacing="0" w:after="0" w:afterAutospacing="0"/>
        <w:ind w:firstLine="720"/>
        <w:rPr>
          <w:rFonts w:asciiTheme="minorHAnsi" w:hAnsiTheme="minorHAnsi"/>
          <w:b/>
        </w:rPr>
      </w:pPr>
      <w:r w:rsidRPr="002479C9">
        <w:rPr>
          <w:rFonts w:asciiTheme="minorHAnsi" w:eastAsia="Adobe Fan Heiti Std B" w:hAnsiTheme="minorHAnsi"/>
          <w:b/>
          <w:color w:val="000000"/>
        </w:rPr>
        <w:t xml:space="preserve">int id = 1002937845; </w:t>
      </w:r>
      <w:r>
        <w:rPr>
          <w:rFonts w:asciiTheme="minorHAnsi" w:eastAsia="Adobe Fan Heiti Std B" w:hAnsiTheme="minorHAnsi"/>
          <w:b/>
          <w:color w:val="000000"/>
        </w:rPr>
        <w:tab/>
      </w:r>
      <w:r>
        <w:rPr>
          <w:rFonts w:asciiTheme="minorHAnsi" w:eastAsia="Adobe Fan Heiti Std B" w:hAnsiTheme="minorHAnsi"/>
          <w:b/>
          <w:color w:val="000000"/>
        </w:rPr>
        <w:tab/>
      </w:r>
      <w:r>
        <w:rPr>
          <w:rFonts w:asciiTheme="minorHAnsi" w:eastAsia="Adobe Fan Heiti Std B" w:hAnsiTheme="minorHAnsi"/>
          <w:b/>
          <w:color w:val="000000"/>
        </w:rPr>
        <w:tab/>
      </w:r>
      <w:r>
        <w:rPr>
          <w:rFonts w:asciiTheme="minorHAnsi" w:eastAsia="Adobe Fan Heiti Std B" w:hAnsiTheme="minorHAnsi"/>
          <w:b/>
          <w:color w:val="000000"/>
        </w:rPr>
        <w:tab/>
      </w:r>
      <w:r>
        <w:rPr>
          <w:rFonts w:asciiTheme="minorHAnsi" w:eastAsia="Adobe Fan Heiti Std B" w:hAnsiTheme="minorHAnsi"/>
          <w:b/>
          <w:color w:val="000000"/>
        </w:rPr>
        <w:tab/>
      </w:r>
      <w:r>
        <w:rPr>
          <w:rFonts w:asciiTheme="minorHAnsi" w:eastAsia="Adobe Fan Heiti Std B" w:hAnsiTheme="minorHAnsi"/>
          <w:b/>
          <w:color w:val="000000"/>
        </w:rPr>
        <w:tab/>
      </w:r>
      <w:r w:rsidRPr="002479C9">
        <w:rPr>
          <w:rFonts w:asciiTheme="minorHAnsi" w:eastAsia="Adobe Fan Heiti Std B" w:hAnsiTheme="minorHAnsi"/>
          <w:b/>
          <w:color w:val="000000"/>
        </w:rPr>
        <w:t xml:space="preserve">// Java </w:t>
      </w:r>
    </w:p>
    <w:p w14:paraId="35BA0740" w14:textId="77777777" w:rsidR="002479C9" w:rsidRPr="00EE38F6" w:rsidRDefault="002479C9" w:rsidP="00EE38F6">
      <w:pPr>
        <w:pStyle w:val="NormalWeb"/>
        <w:spacing w:before="0" w:beforeAutospacing="0"/>
        <w:ind w:firstLine="720"/>
        <w:rPr>
          <w:rFonts w:asciiTheme="minorHAnsi" w:hAnsiTheme="minorHAnsi"/>
          <w:b/>
          <w:color w:val="548DD4" w:themeColor="text2" w:themeTint="99"/>
        </w:rPr>
      </w:pPr>
      <w:r w:rsidRPr="00EE38F6">
        <w:rPr>
          <w:rFonts w:asciiTheme="minorHAnsi" w:eastAsia="Adobe Fan Heiti Std B" w:hAnsiTheme="minorHAnsi"/>
          <w:b/>
          <w:color w:val="548DD4" w:themeColor="text2" w:themeTint="99"/>
        </w:rPr>
        <w:t xml:space="preserve">$tools = </w:t>
      </w:r>
      <w:proofErr w:type="gramStart"/>
      <w:r w:rsidRPr="00EE38F6">
        <w:rPr>
          <w:rFonts w:asciiTheme="minorHAnsi" w:eastAsia="Adobe Fan Heiti Std B" w:hAnsiTheme="minorHAnsi"/>
          <w:b/>
          <w:color w:val="548DD4" w:themeColor="text2" w:themeTint="99"/>
        </w:rPr>
        <w:t>array[</w:t>
      </w:r>
      <w:proofErr w:type="gramEnd"/>
      <w:r w:rsidRPr="00EE38F6">
        <w:rPr>
          <w:rFonts w:asciiTheme="minorHAnsi" w:eastAsia="Adobe Fan Heiti Std B" w:hAnsiTheme="minorHAnsi"/>
          <w:b/>
          <w:color w:val="548DD4" w:themeColor="text2" w:themeTint="99"/>
        </w:rPr>
        <w:t xml:space="preserve">"Hammer", "Wrench", "Screwdriver"]; </w:t>
      </w:r>
      <w:r w:rsidRPr="00EE38F6">
        <w:rPr>
          <w:rFonts w:asciiTheme="minorHAnsi" w:eastAsia="Adobe Fan Heiti Std B" w:hAnsiTheme="minorHAnsi"/>
          <w:b/>
          <w:color w:val="548DD4" w:themeColor="text2" w:themeTint="99"/>
        </w:rPr>
        <w:tab/>
        <w:t>// PHP</w:t>
      </w:r>
    </w:p>
    <w:p w14:paraId="3CB50156" w14:textId="77777777" w:rsidR="002479C9" w:rsidRPr="002479C9" w:rsidRDefault="002479C9" w:rsidP="002479C9">
      <w:pPr>
        <w:pStyle w:val="NormalWeb"/>
        <w:rPr>
          <w:rFonts w:asciiTheme="minorHAnsi" w:hAnsiTheme="minorHAnsi"/>
        </w:rPr>
      </w:pPr>
    </w:p>
    <w:p w14:paraId="070106FA" w14:textId="77777777" w:rsidR="002479C9" w:rsidRPr="002479C9" w:rsidRDefault="002479C9" w:rsidP="002479C9">
      <w:pPr>
        <w:pStyle w:val="NormalWeb"/>
        <w:spacing w:line="276" w:lineRule="auto"/>
        <w:rPr>
          <w:rFonts w:asciiTheme="minorHAnsi" w:hAnsiTheme="minorHAnsi"/>
          <w:sz w:val="22"/>
          <w:szCs w:val="22"/>
        </w:rPr>
      </w:pPr>
      <w:r w:rsidRPr="002479C9">
        <w:rPr>
          <w:rFonts w:asciiTheme="minorHAnsi" w:hAnsiTheme="minorHAnsi"/>
          <w:color w:val="000000"/>
          <w:sz w:val="22"/>
          <w:szCs w:val="22"/>
        </w:rPr>
        <w:t xml:space="preserve">The process of carving out a piece of memory and assigning it a name is called creating, allocating or </w:t>
      </w:r>
      <w:r w:rsidRPr="002479C9">
        <w:rPr>
          <w:rFonts w:asciiTheme="minorHAnsi" w:hAnsiTheme="minorHAnsi"/>
          <w:b/>
          <w:bCs/>
          <w:color w:val="000000"/>
          <w:sz w:val="22"/>
          <w:szCs w:val="22"/>
        </w:rPr>
        <w:t>declaring</w:t>
      </w:r>
      <w:r w:rsidRPr="002479C9">
        <w:rPr>
          <w:rFonts w:asciiTheme="minorHAnsi" w:hAnsiTheme="minorHAnsi"/>
          <w:color w:val="000000"/>
          <w:sz w:val="22"/>
          <w:szCs w:val="22"/>
        </w:rPr>
        <w:t xml:space="preserve"> a variable. </w:t>
      </w:r>
    </w:p>
    <w:p w14:paraId="4D756A47" w14:textId="1E612435" w:rsidR="002479C9" w:rsidRPr="002479C9" w:rsidRDefault="000D6755" w:rsidP="00EE38F6">
      <w:pPr>
        <w:pStyle w:val="NormalWeb"/>
        <w:spacing w:after="0" w:afterAutospacing="0"/>
        <w:ind w:firstLine="720"/>
        <w:rPr>
          <w:rFonts w:asciiTheme="minorHAnsi" w:hAnsiTheme="minorHAnsi"/>
          <w:b/>
          <w:color w:val="FF0000"/>
        </w:rPr>
      </w:pPr>
      <w:r>
        <w:rPr>
          <w:rFonts w:asciiTheme="minorHAnsi" w:hAnsiTheme="minorHAnsi"/>
          <w:b/>
          <w:color w:val="FF0000"/>
        </w:rPr>
        <w:t>const</w:t>
      </w:r>
      <w:r w:rsidR="002479C9" w:rsidRPr="002479C9">
        <w:rPr>
          <w:rFonts w:asciiTheme="minorHAnsi" w:hAnsiTheme="minorHAnsi"/>
          <w:b/>
          <w:color w:val="FF0000"/>
        </w:rPr>
        <w:t xml:space="preserve"> </w:t>
      </w:r>
      <w:proofErr w:type="spellStart"/>
      <w:proofErr w:type="gramStart"/>
      <w:r w:rsidR="002479C9" w:rsidRPr="002479C9">
        <w:rPr>
          <w:rFonts w:asciiTheme="minorHAnsi" w:hAnsiTheme="minorHAnsi"/>
          <w:b/>
          <w:color w:val="FF0000"/>
        </w:rPr>
        <w:t>myName</w:t>
      </w:r>
      <w:proofErr w:type="spellEnd"/>
      <w:r w:rsidR="002479C9" w:rsidRPr="002479C9">
        <w:rPr>
          <w:rFonts w:asciiTheme="minorHAnsi" w:hAnsiTheme="minorHAnsi"/>
          <w:b/>
          <w:color w:val="FF0000"/>
        </w:rPr>
        <w:t>;</w:t>
      </w:r>
      <w:proofErr w:type="gramEnd"/>
    </w:p>
    <w:p w14:paraId="2C7B0E3F" w14:textId="3D901AF4" w:rsidR="002479C9" w:rsidRPr="002479C9" w:rsidRDefault="000D6755" w:rsidP="00EE38F6">
      <w:pPr>
        <w:pStyle w:val="NormalWeb"/>
        <w:spacing w:before="0" w:beforeAutospacing="0"/>
        <w:ind w:firstLine="720"/>
        <w:rPr>
          <w:rFonts w:asciiTheme="minorHAnsi" w:hAnsiTheme="minorHAnsi"/>
          <w:b/>
          <w:color w:val="FF0000"/>
        </w:rPr>
      </w:pPr>
      <w:r>
        <w:rPr>
          <w:rFonts w:asciiTheme="minorHAnsi" w:hAnsiTheme="minorHAnsi"/>
          <w:b/>
          <w:color w:val="FF0000"/>
        </w:rPr>
        <w:t>const</w:t>
      </w:r>
      <w:r w:rsidR="002479C9" w:rsidRPr="002479C9">
        <w:rPr>
          <w:rFonts w:asciiTheme="minorHAnsi" w:hAnsiTheme="minorHAnsi"/>
          <w:b/>
          <w:color w:val="FF0000"/>
        </w:rPr>
        <w:t xml:space="preserve"> </w:t>
      </w:r>
      <w:proofErr w:type="spellStart"/>
      <w:proofErr w:type="gramStart"/>
      <w:r w:rsidR="002479C9" w:rsidRPr="002479C9">
        <w:rPr>
          <w:rFonts w:asciiTheme="minorHAnsi" w:hAnsiTheme="minorHAnsi"/>
          <w:b/>
          <w:color w:val="FF0000"/>
        </w:rPr>
        <w:t>phonebookArray</w:t>
      </w:r>
      <w:proofErr w:type="spellEnd"/>
      <w:r w:rsidR="002479C9" w:rsidRPr="002479C9">
        <w:rPr>
          <w:rFonts w:asciiTheme="minorHAnsi" w:hAnsiTheme="minorHAnsi"/>
          <w:b/>
          <w:color w:val="FF0000"/>
        </w:rPr>
        <w:t>;</w:t>
      </w:r>
      <w:proofErr w:type="gramEnd"/>
    </w:p>
    <w:p w14:paraId="07DE424F" w14:textId="2D665A25" w:rsidR="002479C9" w:rsidRPr="002479C9" w:rsidRDefault="002479C9" w:rsidP="002479C9">
      <w:pPr>
        <w:pStyle w:val="NormalWeb"/>
        <w:spacing w:line="276" w:lineRule="auto"/>
        <w:rPr>
          <w:rFonts w:asciiTheme="minorHAnsi" w:hAnsiTheme="minorHAnsi"/>
          <w:sz w:val="22"/>
        </w:rPr>
      </w:pPr>
      <w:r w:rsidRPr="002479C9">
        <w:rPr>
          <w:rFonts w:asciiTheme="minorHAnsi" w:hAnsiTheme="minorHAnsi"/>
          <w:color w:val="000000"/>
          <w:sz w:val="22"/>
        </w:rPr>
        <w:t xml:space="preserve">We have not given these variables </w:t>
      </w:r>
      <w:proofErr w:type="gramStart"/>
      <w:r w:rsidRPr="002479C9">
        <w:rPr>
          <w:rFonts w:asciiTheme="minorHAnsi" w:hAnsiTheme="minorHAnsi"/>
          <w:color w:val="000000"/>
          <w:sz w:val="22"/>
        </w:rPr>
        <w:t>values,</w:t>
      </w:r>
      <w:proofErr w:type="gramEnd"/>
      <w:r w:rsidRPr="002479C9">
        <w:rPr>
          <w:rFonts w:asciiTheme="minorHAnsi" w:hAnsiTheme="minorHAnsi"/>
          <w:color w:val="000000"/>
          <w:sz w:val="22"/>
        </w:rPr>
        <w:t xml:space="preserve"> we have just made them exist. In JavaScript we use the keyword </w:t>
      </w:r>
      <w:r w:rsidR="000D6755" w:rsidRPr="000D6755">
        <w:rPr>
          <w:rFonts w:asciiTheme="minorHAnsi" w:hAnsiTheme="minorHAnsi"/>
          <w:b/>
          <w:bCs/>
          <w:color w:val="FF0000"/>
          <w:sz w:val="22"/>
        </w:rPr>
        <w:t>const</w:t>
      </w:r>
      <w:r w:rsidR="000D6755">
        <w:rPr>
          <w:rFonts w:asciiTheme="minorHAnsi" w:hAnsiTheme="minorHAnsi"/>
          <w:color w:val="000000"/>
          <w:sz w:val="22"/>
        </w:rPr>
        <w:t xml:space="preserve">, </w:t>
      </w:r>
      <w:r w:rsidR="000D6755" w:rsidRPr="000D6755">
        <w:rPr>
          <w:rFonts w:asciiTheme="minorHAnsi" w:hAnsiTheme="minorHAnsi"/>
          <w:b/>
          <w:bCs/>
          <w:color w:val="FF0000"/>
          <w:sz w:val="22"/>
        </w:rPr>
        <w:t>let</w:t>
      </w:r>
      <w:r w:rsidR="000D6755">
        <w:rPr>
          <w:rFonts w:asciiTheme="minorHAnsi" w:hAnsiTheme="minorHAnsi"/>
          <w:color w:val="000000"/>
          <w:sz w:val="22"/>
        </w:rPr>
        <w:t xml:space="preserve"> or </w:t>
      </w:r>
      <w:r w:rsidRPr="000D6755">
        <w:rPr>
          <w:rFonts w:asciiTheme="minorHAnsi" w:hAnsiTheme="minorHAnsi"/>
          <w:b/>
          <w:bCs/>
          <w:color w:val="FF0000"/>
          <w:sz w:val="22"/>
        </w:rPr>
        <w:t>var</w:t>
      </w:r>
      <w:r w:rsidRPr="002479C9">
        <w:rPr>
          <w:rFonts w:asciiTheme="minorHAnsi" w:hAnsiTheme="minorHAnsi"/>
          <w:color w:val="000000"/>
          <w:sz w:val="22"/>
        </w:rPr>
        <w:t xml:space="preserve"> when first declaring a variable.</w:t>
      </w:r>
    </w:p>
    <w:p w14:paraId="74A285BF" w14:textId="01880F8D" w:rsidR="002479C9" w:rsidRPr="002479C9" w:rsidRDefault="002479C9" w:rsidP="002479C9">
      <w:pPr>
        <w:pStyle w:val="NormalWeb"/>
        <w:spacing w:line="276" w:lineRule="auto"/>
        <w:rPr>
          <w:rFonts w:asciiTheme="minorHAnsi" w:hAnsiTheme="minorHAnsi"/>
          <w:sz w:val="22"/>
        </w:rPr>
      </w:pPr>
      <w:r w:rsidRPr="002479C9">
        <w:rPr>
          <w:rFonts w:asciiTheme="minorHAnsi" w:hAnsiTheme="minorHAnsi"/>
          <w:color w:val="000000"/>
          <w:sz w:val="22"/>
        </w:rPr>
        <w:t xml:space="preserve">When we give a variable a value, or simply change its value to something else we are </w:t>
      </w:r>
      <w:r w:rsidRPr="002479C9">
        <w:rPr>
          <w:rFonts w:asciiTheme="minorHAnsi" w:hAnsiTheme="minorHAnsi"/>
          <w:b/>
          <w:bCs/>
          <w:color w:val="000000"/>
          <w:szCs w:val="26"/>
        </w:rPr>
        <w:t>assigning</w:t>
      </w:r>
      <w:r w:rsidRPr="002479C9">
        <w:rPr>
          <w:rFonts w:asciiTheme="minorHAnsi" w:hAnsiTheme="minorHAnsi"/>
          <w:color w:val="000000"/>
          <w:sz w:val="22"/>
        </w:rPr>
        <w:t xml:space="preserve"> that variable some piece of data. We no longer use the keyword</w:t>
      </w:r>
      <w:r w:rsidR="000D6755">
        <w:rPr>
          <w:rFonts w:asciiTheme="minorHAnsi" w:hAnsiTheme="minorHAnsi"/>
          <w:color w:val="000000"/>
          <w:sz w:val="22"/>
        </w:rPr>
        <w:t xml:space="preserve">s </w:t>
      </w:r>
      <w:r w:rsidRPr="002479C9">
        <w:rPr>
          <w:rFonts w:asciiTheme="minorHAnsi" w:hAnsiTheme="minorHAnsi"/>
          <w:color w:val="000000"/>
          <w:sz w:val="22"/>
        </w:rPr>
        <w:t>because the variable has previously been created further up the code.</w:t>
      </w:r>
    </w:p>
    <w:p w14:paraId="19F1E14E" w14:textId="77777777" w:rsidR="002479C9" w:rsidRPr="002479C9" w:rsidRDefault="002479C9" w:rsidP="000D6755">
      <w:pPr>
        <w:pStyle w:val="NormalWeb"/>
        <w:spacing w:after="0" w:afterAutospacing="0"/>
        <w:ind w:firstLine="720"/>
        <w:rPr>
          <w:rFonts w:asciiTheme="minorHAnsi" w:hAnsiTheme="minorHAnsi"/>
          <w:b/>
          <w:color w:val="FF0000"/>
        </w:rPr>
      </w:pPr>
      <w:proofErr w:type="spellStart"/>
      <w:r w:rsidRPr="002479C9">
        <w:rPr>
          <w:rFonts w:asciiTheme="minorHAnsi" w:hAnsiTheme="minorHAnsi"/>
          <w:b/>
          <w:color w:val="FF0000"/>
        </w:rPr>
        <w:t>myName</w:t>
      </w:r>
      <w:proofErr w:type="spellEnd"/>
      <w:r w:rsidRPr="002479C9">
        <w:rPr>
          <w:rFonts w:asciiTheme="minorHAnsi" w:hAnsiTheme="minorHAnsi"/>
          <w:b/>
          <w:color w:val="FF0000"/>
        </w:rPr>
        <w:t xml:space="preserve"> = “John Murphy</w:t>
      </w:r>
      <w:proofErr w:type="gramStart"/>
      <w:r w:rsidRPr="002479C9">
        <w:rPr>
          <w:rFonts w:asciiTheme="minorHAnsi" w:hAnsiTheme="minorHAnsi"/>
          <w:b/>
          <w:color w:val="FF0000"/>
        </w:rPr>
        <w:t>”;</w:t>
      </w:r>
      <w:proofErr w:type="gramEnd"/>
    </w:p>
    <w:p w14:paraId="6F5D3CFB" w14:textId="77777777" w:rsidR="002479C9" w:rsidRPr="002479C9" w:rsidRDefault="002479C9" w:rsidP="000D6755">
      <w:pPr>
        <w:pStyle w:val="NormalWeb"/>
        <w:spacing w:before="0" w:beforeAutospacing="0" w:after="0" w:afterAutospacing="0"/>
        <w:ind w:firstLine="720"/>
        <w:rPr>
          <w:rFonts w:asciiTheme="minorHAnsi" w:hAnsiTheme="minorHAnsi"/>
          <w:b/>
          <w:color w:val="FF0000"/>
        </w:rPr>
      </w:pPr>
      <w:proofErr w:type="spellStart"/>
      <w:r w:rsidRPr="002479C9">
        <w:rPr>
          <w:rFonts w:asciiTheme="minorHAnsi" w:hAnsiTheme="minorHAnsi"/>
          <w:b/>
          <w:color w:val="FF0000"/>
        </w:rPr>
        <w:t>phonebookArray</w:t>
      </w:r>
      <w:proofErr w:type="spellEnd"/>
      <w:r w:rsidRPr="002479C9">
        <w:rPr>
          <w:rFonts w:asciiTheme="minorHAnsi" w:hAnsiTheme="minorHAnsi"/>
          <w:b/>
          <w:color w:val="FF0000"/>
        </w:rPr>
        <w:t xml:space="preserve"> = [ 123, 456, </w:t>
      </w:r>
      <w:proofErr w:type="gramStart"/>
      <w:r w:rsidRPr="002479C9">
        <w:rPr>
          <w:rFonts w:asciiTheme="minorHAnsi" w:hAnsiTheme="minorHAnsi"/>
          <w:b/>
          <w:color w:val="FF0000"/>
        </w:rPr>
        <w:t>789 ]</w:t>
      </w:r>
      <w:proofErr w:type="gramEnd"/>
      <w:r w:rsidRPr="002479C9">
        <w:rPr>
          <w:rFonts w:asciiTheme="minorHAnsi" w:hAnsiTheme="minorHAnsi"/>
          <w:b/>
          <w:color w:val="FF0000"/>
        </w:rPr>
        <w:t>;</w:t>
      </w:r>
    </w:p>
    <w:p w14:paraId="66F96C9B" w14:textId="77777777" w:rsidR="002479C9" w:rsidRPr="002479C9" w:rsidRDefault="002479C9" w:rsidP="000D6755">
      <w:pPr>
        <w:pStyle w:val="NormalWeb"/>
        <w:spacing w:before="0" w:beforeAutospacing="0"/>
        <w:ind w:firstLine="720"/>
        <w:rPr>
          <w:rFonts w:asciiTheme="minorHAnsi" w:hAnsiTheme="minorHAnsi"/>
          <w:b/>
          <w:color w:val="FF0000"/>
        </w:rPr>
      </w:pPr>
      <w:proofErr w:type="spellStart"/>
      <w:r w:rsidRPr="002479C9">
        <w:rPr>
          <w:rFonts w:asciiTheme="minorHAnsi" w:hAnsiTheme="minorHAnsi"/>
          <w:b/>
          <w:color w:val="FF0000"/>
        </w:rPr>
        <w:t>myName</w:t>
      </w:r>
      <w:proofErr w:type="spellEnd"/>
      <w:r w:rsidRPr="002479C9">
        <w:rPr>
          <w:rFonts w:asciiTheme="minorHAnsi" w:hAnsiTheme="minorHAnsi"/>
          <w:b/>
          <w:color w:val="FF0000"/>
        </w:rPr>
        <w:t xml:space="preserve"> = “Joan Murphy</w:t>
      </w:r>
      <w:proofErr w:type="gramStart"/>
      <w:r w:rsidRPr="002479C9">
        <w:rPr>
          <w:rFonts w:asciiTheme="minorHAnsi" w:hAnsiTheme="minorHAnsi"/>
          <w:b/>
          <w:color w:val="FF0000"/>
        </w:rPr>
        <w:t>”;</w:t>
      </w:r>
      <w:proofErr w:type="gramEnd"/>
    </w:p>
    <w:p w14:paraId="09C8673B" w14:textId="77777777" w:rsidR="002479C9" w:rsidRPr="002479C9" w:rsidRDefault="002479C9" w:rsidP="002479C9">
      <w:pPr>
        <w:pStyle w:val="NormalWeb"/>
        <w:spacing w:line="276" w:lineRule="auto"/>
        <w:rPr>
          <w:rFonts w:asciiTheme="minorHAnsi" w:hAnsiTheme="minorHAnsi"/>
          <w:sz w:val="22"/>
        </w:rPr>
      </w:pPr>
      <w:r w:rsidRPr="002479C9">
        <w:rPr>
          <w:rFonts w:asciiTheme="minorHAnsi" w:hAnsiTheme="minorHAnsi"/>
          <w:color w:val="000000"/>
          <w:sz w:val="22"/>
        </w:rPr>
        <w:t>The examples above are both assigning a new value to memory slots named '</w:t>
      </w:r>
      <w:proofErr w:type="spellStart"/>
      <w:r w:rsidRPr="002479C9">
        <w:rPr>
          <w:rFonts w:asciiTheme="minorHAnsi" w:hAnsiTheme="minorHAnsi"/>
          <w:b/>
          <w:color w:val="FF0000"/>
          <w:sz w:val="22"/>
        </w:rPr>
        <w:t>myName</w:t>
      </w:r>
      <w:proofErr w:type="spellEnd"/>
      <w:r w:rsidRPr="002479C9">
        <w:rPr>
          <w:rFonts w:asciiTheme="minorHAnsi" w:hAnsiTheme="minorHAnsi"/>
          <w:color w:val="000000"/>
          <w:sz w:val="22"/>
        </w:rPr>
        <w:t>' and '</w:t>
      </w:r>
      <w:proofErr w:type="spellStart"/>
      <w:r w:rsidRPr="002479C9">
        <w:rPr>
          <w:rFonts w:asciiTheme="minorHAnsi" w:hAnsiTheme="minorHAnsi"/>
          <w:b/>
          <w:color w:val="FF0000"/>
          <w:sz w:val="22"/>
        </w:rPr>
        <w:t>phonebookArray</w:t>
      </w:r>
      <w:proofErr w:type="spellEnd"/>
      <w:r w:rsidRPr="002479C9">
        <w:rPr>
          <w:rFonts w:asciiTheme="minorHAnsi" w:hAnsiTheme="minorHAnsi"/>
          <w:color w:val="000000"/>
          <w:sz w:val="22"/>
        </w:rPr>
        <w:t>'.</w:t>
      </w:r>
    </w:p>
    <w:p w14:paraId="682CEBA4" w14:textId="77777777" w:rsidR="002479C9" w:rsidRPr="002479C9" w:rsidRDefault="002479C9" w:rsidP="002479C9">
      <w:pPr>
        <w:pStyle w:val="NormalWeb"/>
        <w:spacing w:line="276" w:lineRule="auto"/>
        <w:rPr>
          <w:rFonts w:asciiTheme="minorHAnsi" w:hAnsiTheme="minorHAnsi"/>
          <w:sz w:val="22"/>
        </w:rPr>
      </w:pPr>
      <w:r w:rsidRPr="002479C9">
        <w:rPr>
          <w:rFonts w:asciiTheme="minorHAnsi" w:hAnsiTheme="minorHAnsi"/>
          <w:color w:val="000000"/>
          <w:sz w:val="22"/>
        </w:rPr>
        <w:t>In strongly typed languages (Java, C++) we need to specify the data type of variables.</w:t>
      </w:r>
    </w:p>
    <w:p w14:paraId="1E58EF09" w14:textId="7D4947D0" w:rsidR="002479C9" w:rsidRPr="002479C9" w:rsidRDefault="002479C9" w:rsidP="00EE38F6">
      <w:pPr>
        <w:pStyle w:val="NormalWeb"/>
        <w:spacing w:after="0" w:afterAutospacing="0"/>
        <w:ind w:left="720"/>
        <w:rPr>
          <w:rFonts w:asciiTheme="minorHAnsi" w:hAnsiTheme="minorHAnsi"/>
          <w:b/>
        </w:rPr>
      </w:pPr>
      <w:proofErr w:type="gramStart"/>
      <w:r w:rsidRPr="002479C9">
        <w:rPr>
          <w:rFonts w:asciiTheme="minorHAnsi" w:hAnsiTheme="minorHAnsi"/>
          <w:b/>
          <w:color w:val="000000"/>
        </w:rPr>
        <w:t xml:space="preserve">string </w:t>
      </w:r>
      <w:r w:rsidR="00EE38F6">
        <w:rPr>
          <w:rFonts w:asciiTheme="minorHAnsi" w:hAnsiTheme="minorHAnsi"/>
          <w:b/>
          <w:color w:val="000000"/>
        </w:rPr>
        <w:t xml:space="preserve"> </w:t>
      </w:r>
      <w:proofErr w:type="spellStart"/>
      <w:r w:rsidRPr="002479C9">
        <w:rPr>
          <w:rFonts w:asciiTheme="minorHAnsi" w:hAnsiTheme="minorHAnsi"/>
          <w:b/>
          <w:color w:val="000000"/>
        </w:rPr>
        <w:t>presidentName</w:t>
      </w:r>
      <w:proofErr w:type="spellEnd"/>
      <w:proofErr w:type="gramEnd"/>
      <w:r w:rsidRPr="002479C9">
        <w:rPr>
          <w:rFonts w:asciiTheme="minorHAnsi" w:hAnsiTheme="minorHAnsi"/>
          <w:b/>
          <w:color w:val="000000"/>
        </w:rPr>
        <w:t xml:space="preserve"> </w:t>
      </w:r>
      <w:r w:rsidR="00EE38F6">
        <w:rPr>
          <w:rFonts w:asciiTheme="minorHAnsi" w:hAnsiTheme="minorHAnsi"/>
          <w:b/>
          <w:color w:val="000000"/>
        </w:rPr>
        <w:t xml:space="preserve"> </w:t>
      </w:r>
      <w:r w:rsidRPr="002479C9">
        <w:rPr>
          <w:rFonts w:asciiTheme="minorHAnsi" w:hAnsiTheme="minorHAnsi"/>
          <w:b/>
          <w:color w:val="000000"/>
        </w:rPr>
        <w:t xml:space="preserve">= </w:t>
      </w:r>
      <w:r w:rsidR="00EE38F6">
        <w:rPr>
          <w:rFonts w:asciiTheme="minorHAnsi" w:hAnsiTheme="minorHAnsi"/>
          <w:b/>
          <w:color w:val="000000"/>
        </w:rPr>
        <w:t xml:space="preserve"> </w:t>
      </w:r>
      <w:r w:rsidRPr="002479C9">
        <w:rPr>
          <w:rFonts w:asciiTheme="minorHAnsi" w:hAnsiTheme="minorHAnsi"/>
          <w:b/>
          <w:color w:val="000000"/>
        </w:rPr>
        <w:t>"</w:t>
      </w:r>
      <w:r w:rsidR="00EE38F6">
        <w:rPr>
          <w:rFonts w:asciiTheme="minorHAnsi" w:hAnsiTheme="minorHAnsi"/>
          <w:b/>
          <w:color w:val="000000"/>
        </w:rPr>
        <w:t>Joe Biden</w:t>
      </w:r>
      <w:r w:rsidRPr="002479C9">
        <w:rPr>
          <w:rFonts w:asciiTheme="minorHAnsi" w:hAnsiTheme="minorHAnsi"/>
          <w:b/>
          <w:color w:val="000000"/>
        </w:rPr>
        <w:t>";</w:t>
      </w:r>
    </w:p>
    <w:p w14:paraId="54D6FACB" w14:textId="01D29174" w:rsidR="002479C9" w:rsidRPr="002479C9" w:rsidRDefault="002479C9" w:rsidP="00EE38F6">
      <w:pPr>
        <w:pStyle w:val="NormalWeb"/>
        <w:spacing w:before="0" w:beforeAutospacing="0"/>
        <w:ind w:left="720"/>
        <w:rPr>
          <w:rFonts w:asciiTheme="minorHAnsi" w:hAnsiTheme="minorHAnsi"/>
          <w:b/>
        </w:rPr>
      </w:pPr>
      <w:proofErr w:type="gramStart"/>
      <w:r w:rsidRPr="002479C9">
        <w:rPr>
          <w:rFonts w:asciiTheme="minorHAnsi" w:hAnsiTheme="minorHAnsi"/>
          <w:b/>
          <w:color w:val="000000"/>
        </w:rPr>
        <w:t xml:space="preserve">float </w:t>
      </w:r>
      <w:r w:rsidR="00EE38F6">
        <w:rPr>
          <w:rFonts w:asciiTheme="minorHAnsi" w:hAnsiTheme="minorHAnsi"/>
          <w:b/>
          <w:color w:val="000000"/>
        </w:rPr>
        <w:t xml:space="preserve"> </w:t>
      </w:r>
      <w:proofErr w:type="spellStart"/>
      <w:r w:rsidRPr="002479C9">
        <w:rPr>
          <w:rFonts w:asciiTheme="minorHAnsi" w:hAnsiTheme="minorHAnsi"/>
          <w:b/>
          <w:color w:val="000000"/>
        </w:rPr>
        <w:t>circleArea</w:t>
      </w:r>
      <w:proofErr w:type="spellEnd"/>
      <w:proofErr w:type="gramEnd"/>
      <w:r w:rsidRPr="002479C9">
        <w:rPr>
          <w:rFonts w:asciiTheme="minorHAnsi" w:hAnsiTheme="minorHAnsi"/>
          <w:b/>
          <w:color w:val="000000"/>
        </w:rPr>
        <w:t xml:space="preserve"> </w:t>
      </w:r>
      <w:r w:rsidR="00EE38F6">
        <w:rPr>
          <w:rFonts w:asciiTheme="minorHAnsi" w:hAnsiTheme="minorHAnsi"/>
          <w:b/>
          <w:color w:val="000000"/>
        </w:rPr>
        <w:t xml:space="preserve"> </w:t>
      </w:r>
      <w:r w:rsidRPr="002479C9">
        <w:rPr>
          <w:rFonts w:asciiTheme="minorHAnsi" w:hAnsiTheme="minorHAnsi"/>
          <w:b/>
          <w:color w:val="000000"/>
        </w:rPr>
        <w:t xml:space="preserve">= </w:t>
      </w:r>
      <w:r w:rsidR="00EE38F6">
        <w:rPr>
          <w:rFonts w:asciiTheme="minorHAnsi" w:hAnsiTheme="minorHAnsi"/>
          <w:b/>
          <w:color w:val="000000"/>
        </w:rPr>
        <w:t xml:space="preserve"> </w:t>
      </w:r>
      <w:r w:rsidRPr="002479C9">
        <w:rPr>
          <w:rFonts w:asciiTheme="minorHAnsi" w:hAnsiTheme="minorHAnsi"/>
          <w:b/>
          <w:color w:val="000000"/>
        </w:rPr>
        <w:t>pi * r * r;</w:t>
      </w:r>
    </w:p>
    <w:p w14:paraId="5660255F" w14:textId="77777777" w:rsidR="002479C9" w:rsidRPr="002479C9" w:rsidRDefault="002479C9" w:rsidP="002479C9">
      <w:pPr>
        <w:pStyle w:val="NormalWeb"/>
        <w:rPr>
          <w:rFonts w:asciiTheme="minorHAnsi" w:hAnsiTheme="minorHAnsi"/>
        </w:rPr>
      </w:pPr>
    </w:p>
    <w:p w14:paraId="41868F5E" w14:textId="77777777" w:rsidR="002479C9" w:rsidRPr="002479C9" w:rsidRDefault="002479C9" w:rsidP="002479C9">
      <w:pPr>
        <w:pStyle w:val="NormalWeb"/>
        <w:rPr>
          <w:rFonts w:asciiTheme="minorHAnsi" w:hAnsiTheme="minorHAnsi"/>
          <w:sz w:val="22"/>
        </w:rPr>
      </w:pPr>
      <w:r w:rsidRPr="002479C9">
        <w:rPr>
          <w:rFonts w:asciiTheme="minorHAnsi" w:hAnsiTheme="minorHAnsi"/>
          <w:color w:val="000000"/>
          <w:sz w:val="22"/>
        </w:rPr>
        <w:t>In strongly typed languages, assigning the wrong data type to a variable will result in a syntax error.</w:t>
      </w:r>
    </w:p>
    <w:p w14:paraId="6236EB87" w14:textId="77777777" w:rsidR="002479C9" w:rsidRPr="002479C9" w:rsidRDefault="002479C9" w:rsidP="002479C9">
      <w:pPr>
        <w:pStyle w:val="NormalWeb"/>
        <w:ind w:firstLine="720"/>
        <w:rPr>
          <w:rFonts w:asciiTheme="minorHAnsi" w:hAnsiTheme="minorHAnsi"/>
          <w:b/>
        </w:rPr>
      </w:pPr>
      <w:r w:rsidRPr="002479C9">
        <w:rPr>
          <w:rFonts w:asciiTheme="minorHAnsi" w:hAnsiTheme="minorHAnsi"/>
          <w:b/>
          <w:color w:val="000000"/>
        </w:rPr>
        <w:t xml:space="preserve">integer year = "Two Thousand and Twenty" </w:t>
      </w:r>
      <w:r w:rsidRPr="002479C9">
        <w:rPr>
          <w:rFonts w:asciiTheme="minorHAnsi" w:hAnsiTheme="minorHAnsi"/>
          <w:b/>
          <w:color w:val="FF0000"/>
        </w:rPr>
        <w:t>--- ERROR</w:t>
      </w:r>
    </w:p>
    <w:p w14:paraId="6FF686D6" w14:textId="13107E4E" w:rsidR="002479C9" w:rsidRPr="002479C9" w:rsidRDefault="002479C9" w:rsidP="002479C9">
      <w:pPr>
        <w:pStyle w:val="NormalWeb"/>
        <w:rPr>
          <w:rFonts w:asciiTheme="minorHAnsi" w:hAnsiTheme="minorHAnsi"/>
          <w:sz w:val="22"/>
        </w:rPr>
      </w:pPr>
      <w:r w:rsidRPr="002479C9">
        <w:rPr>
          <w:rFonts w:asciiTheme="minorHAnsi" w:hAnsiTheme="minorHAnsi"/>
          <w:color w:val="000000"/>
          <w:sz w:val="22"/>
        </w:rPr>
        <w:t>JavaScript</w:t>
      </w:r>
      <w:r w:rsidR="000D6755">
        <w:rPr>
          <w:rFonts w:asciiTheme="minorHAnsi" w:hAnsiTheme="minorHAnsi"/>
          <w:color w:val="000000"/>
          <w:sz w:val="22"/>
        </w:rPr>
        <w:t>, Python</w:t>
      </w:r>
      <w:r w:rsidRPr="002479C9">
        <w:rPr>
          <w:rFonts w:asciiTheme="minorHAnsi" w:hAnsiTheme="minorHAnsi"/>
          <w:color w:val="000000"/>
          <w:sz w:val="22"/>
        </w:rPr>
        <w:t xml:space="preserve"> and PHP are examples of weakly-typed languages and therefore you do not need to specify the variable/data type.</w:t>
      </w:r>
    </w:p>
    <w:p w14:paraId="5F9FB60D" w14:textId="77777777" w:rsidR="002479C9" w:rsidRDefault="002479C9" w:rsidP="002479C9">
      <w:pPr>
        <w:jc w:val="center"/>
        <w:rPr>
          <w:b/>
          <w:sz w:val="36"/>
          <w:szCs w:val="36"/>
        </w:rPr>
      </w:pPr>
    </w:p>
    <w:p w14:paraId="0D1809BC" w14:textId="77777777" w:rsidR="00457D31" w:rsidRPr="002479C9" w:rsidRDefault="00457D31" w:rsidP="002479C9">
      <w:pPr>
        <w:jc w:val="center"/>
        <w:rPr>
          <w:b/>
          <w:sz w:val="36"/>
          <w:szCs w:val="36"/>
        </w:rPr>
      </w:pPr>
      <w:r>
        <w:rPr>
          <w:b/>
          <w:sz w:val="36"/>
          <w:szCs w:val="36"/>
        </w:rPr>
        <w:t>Arrays</w:t>
      </w:r>
    </w:p>
    <w:p w14:paraId="6E3A322F" w14:textId="72890D3F" w:rsidR="00457D31" w:rsidRDefault="00457D31" w:rsidP="00457D31">
      <w:pPr>
        <w:spacing w:after="0"/>
      </w:pPr>
      <w:r>
        <w:t xml:space="preserve">We mentioned earlier that arrays are a special type of variable. They are a single variable which can hold more than one value at a time. Think of them as a </w:t>
      </w:r>
      <w:r w:rsidR="000D6755">
        <w:t xml:space="preserve">collection, a </w:t>
      </w:r>
      <w:proofErr w:type="gramStart"/>
      <w:r>
        <w:t>list</w:t>
      </w:r>
      <w:proofErr w:type="gramEnd"/>
      <w:r w:rsidR="00C42AE7">
        <w:t xml:space="preserve"> or a bag of items</w:t>
      </w:r>
      <w:r>
        <w:t>. Using arrays we can sort through items, access specific items using an index</w:t>
      </w:r>
      <w:r w:rsidR="000D6755">
        <w:t>, filter items</w:t>
      </w:r>
      <w:r>
        <w:t xml:space="preserve"> and loop through </w:t>
      </w:r>
      <w:r w:rsidR="00C42AE7">
        <w:t>every element inside the array</w:t>
      </w:r>
      <w:r>
        <w:t xml:space="preserve">. </w:t>
      </w:r>
      <w:r w:rsidR="009A5922">
        <w:t>Arrays can contain other variables including variables of a mixture of types and even other arrays!</w:t>
      </w:r>
      <w:r w:rsidR="00EE38F6">
        <w:t xml:space="preserve"> The term </w:t>
      </w:r>
      <w:r w:rsidR="00EE38F6" w:rsidRPr="00EE38F6">
        <w:rPr>
          <w:b/>
          <w:bCs/>
        </w:rPr>
        <w:t>item</w:t>
      </w:r>
      <w:r w:rsidR="00EE38F6">
        <w:t xml:space="preserve"> or </w:t>
      </w:r>
      <w:r w:rsidR="00EE38F6" w:rsidRPr="00EE38F6">
        <w:rPr>
          <w:b/>
          <w:bCs/>
        </w:rPr>
        <w:t>element</w:t>
      </w:r>
      <w:r w:rsidR="00EE38F6">
        <w:t xml:space="preserve"> is used to describe what is contained in an array.</w:t>
      </w:r>
    </w:p>
    <w:p w14:paraId="4DC4813D" w14:textId="069ED42F" w:rsidR="000D6755" w:rsidRDefault="000D6755" w:rsidP="00457D31">
      <w:pPr>
        <w:spacing w:after="0"/>
      </w:pPr>
    </w:p>
    <w:p w14:paraId="2D15F8A6" w14:textId="4D4AA158" w:rsidR="000D6755" w:rsidRDefault="000D6755" w:rsidP="00457D31">
      <w:pPr>
        <w:spacing w:after="0"/>
      </w:pPr>
      <w:r>
        <w:t>In JavaScript an array:</w:t>
      </w:r>
    </w:p>
    <w:p w14:paraId="163ECC72" w14:textId="22B77021" w:rsidR="000D6755" w:rsidRDefault="00EE38F6" w:rsidP="000D6755">
      <w:pPr>
        <w:pStyle w:val="ListParagraph"/>
        <w:numPr>
          <w:ilvl w:val="0"/>
          <w:numId w:val="44"/>
        </w:numPr>
        <w:spacing w:after="0"/>
      </w:pPr>
      <w:r>
        <w:t xml:space="preserve">Can </w:t>
      </w:r>
      <w:r w:rsidR="000D6755">
        <w:t>contain the same element more than once (can contain non unique items)</w:t>
      </w:r>
      <w:r>
        <w:t xml:space="preserve">. JavaScript has something called </w:t>
      </w:r>
      <w:r w:rsidRPr="00EE38F6">
        <w:rPr>
          <w:b/>
          <w:bCs/>
        </w:rPr>
        <w:t>Sets</w:t>
      </w:r>
      <w:r>
        <w:t xml:space="preserve"> which only admit unique elements.</w:t>
      </w:r>
    </w:p>
    <w:p w14:paraId="2943749A" w14:textId="400F0E1E" w:rsidR="00EE38F6" w:rsidRDefault="00EE38F6" w:rsidP="000D6755">
      <w:pPr>
        <w:pStyle w:val="ListParagraph"/>
        <w:numPr>
          <w:ilvl w:val="0"/>
          <w:numId w:val="44"/>
        </w:numPr>
        <w:spacing w:after="0"/>
      </w:pPr>
      <w:r>
        <w:t xml:space="preserve">Can change, </w:t>
      </w:r>
      <w:proofErr w:type="gramStart"/>
      <w:r>
        <w:t>add</w:t>
      </w:r>
      <w:proofErr w:type="gramEnd"/>
      <w:r>
        <w:t xml:space="preserve"> or remove elements,</w:t>
      </w:r>
    </w:p>
    <w:p w14:paraId="1C9D6BF8" w14:textId="7D30680C" w:rsidR="00EE38F6" w:rsidRDefault="00EE38F6" w:rsidP="000D6755">
      <w:pPr>
        <w:pStyle w:val="ListParagraph"/>
        <w:numPr>
          <w:ilvl w:val="0"/>
          <w:numId w:val="44"/>
        </w:numPr>
        <w:spacing w:after="0"/>
      </w:pPr>
      <w:r>
        <w:t xml:space="preserve">Has its elements </w:t>
      </w:r>
      <w:proofErr w:type="gramStart"/>
      <w:r>
        <w:t>ordered (indexed).</w:t>
      </w:r>
      <w:proofErr w:type="gramEnd"/>
      <w:r>
        <w:t xml:space="preserve"> The first item in it is in position 0. The third item is in position 2.</w:t>
      </w:r>
    </w:p>
    <w:p w14:paraId="289CFE61" w14:textId="3590705C" w:rsidR="000D6755" w:rsidRDefault="000D6755" w:rsidP="000D6755">
      <w:pPr>
        <w:spacing w:after="0"/>
      </w:pPr>
    </w:p>
    <w:p w14:paraId="013354FD" w14:textId="411053BD" w:rsidR="000D6755" w:rsidRDefault="000D6755" w:rsidP="000D6755">
      <w:pPr>
        <w:spacing w:after="0"/>
      </w:pPr>
      <w:r>
        <w:t xml:space="preserve">Python has 4 different types of collection variables that perform similarly to JavaScript arrays. They are called </w:t>
      </w:r>
      <w:r w:rsidRPr="00EE38F6">
        <w:rPr>
          <w:b/>
          <w:bCs/>
          <w:color w:val="00B050"/>
        </w:rPr>
        <w:t>lists</w:t>
      </w:r>
      <w:r>
        <w:t xml:space="preserve">, </w:t>
      </w:r>
      <w:r w:rsidRPr="00EE38F6">
        <w:rPr>
          <w:b/>
          <w:bCs/>
          <w:color w:val="00B050"/>
        </w:rPr>
        <w:t>tuples</w:t>
      </w:r>
      <w:r>
        <w:t xml:space="preserve">, </w:t>
      </w:r>
      <w:r w:rsidRPr="00EE38F6">
        <w:rPr>
          <w:b/>
          <w:bCs/>
          <w:color w:val="00B050"/>
        </w:rPr>
        <w:t>sets</w:t>
      </w:r>
      <w:r>
        <w:t xml:space="preserve"> and </w:t>
      </w:r>
      <w:r w:rsidRPr="00EE38F6">
        <w:rPr>
          <w:b/>
          <w:bCs/>
          <w:color w:val="00B050"/>
        </w:rPr>
        <w:t>dictionaries</w:t>
      </w:r>
      <w:r w:rsidR="00EE38F6">
        <w:t xml:space="preserve"> and differ based on what was mentioned above.</w:t>
      </w:r>
    </w:p>
    <w:p w14:paraId="49A41A74" w14:textId="77777777" w:rsidR="00457D31" w:rsidRDefault="00457D31" w:rsidP="00457D31">
      <w:pPr>
        <w:spacing w:after="0"/>
      </w:pPr>
    </w:p>
    <w:p w14:paraId="3797A4D7" w14:textId="77777777" w:rsidR="00C42AE7" w:rsidRPr="009A5922" w:rsidRDefault="00C42AE7" w:rsidP="00457D31">
      <w:pPr>
        <w:spacing w:after="0"/>
        <w:rPr>
          <w:b/>
          <w:sz w:val="28"/>
        </w:rPr>
      </w:pPr>
      <w:r w:rsidRPr="009A5922">
        <w:rPr>
          <w:b/>
          <w:sz w:val="28"/>
        </w:rPr>
        <w:t>Creating Arrays in JavaScript</w:t>
      </w:r>
    </w:p>
    <w:p w14:paraId="4F9B97A2" w14:textId="77777777" w:rsidR="009A5922" w:rsidRPr="00C42AE7" w:rsidRDefault="009A5922" w:rsidP="009A5922">
      <w:pPr>
        <w:spacing w:after="0"/>
        <w:ind w:left="720"/>
        <w:rPr>
          <w:b/>
        </w:rPr>
      </w:pPr>
      <w:r w:rsidRPr="00C42AE7">
        <w:rPr>
          <w:b/>
        </w:rPr>
        <w:t>Wrong Way</w:t>
      </w:r>
    </w:p>
    <w:p w14:paraId="1F14FF4A" w14:textId="77777777" w:rsidR="009A5922" w:rsidRDefault="009A5922" w:rsidP="009A5922">
      <w:pPr>
        <w:spacing w:after="0"/>
        <w:ind w:left="720"/>
      </w:pPr>
      <w:r>
        <w:t>The second way is ill advised as it may cause confusion with other objects. I’m just showing you here because you may come across it when looking at old code.</w:t>
      </w:r>
    </w:p>
    <w:p w14:paraId="039280C5" w14:textId="77777777" w:rsidR="009A5922" w:rsidRPr="009A5922" w:rsidRDefault="009A5922" w:rsidP="009A5922">
      <w:pPr>
        <w:spacing w:after="0"/>
        <w:rPr>
          <w:sz w:val="14"/>
        </w:rPr>
      </w:pPr>
    </w:p>
    <w:p w14:paraId="2662B29A" w14:textId="77777777" w:rsidR="009A5922" w:rsidRDefault="009A5922" w:rsidP="009A5922">
      <w:pPr>
        <w:spacing w:after="0"/>
        <w:rPr>
          <w:i/>
          <w:color w:val="FF0000"/>
          <w:sz w:val="24"/>
          <w:szCs w:val="24"/>
        </w:rPr>
      </w:pPr>
      <w:r>
        <w:tab/>
      </w:r>
      <w:r w:rsidRPr="00C42AE7">
        <w:rPr>
          <w:b/>
          <w:color w:val="FF0000"/>
          <w:sz w:val="24"/>
          <w:szCs w:val="24"/>
          <w:u w:val="single"/>
        </w:rPr>
        <w:t xml:space="preserve">var </w:t>
      </w:r>
      <w:proofErr w:type="spellStart"/>
      <w:proofErr w:type="gramStart"/>
      <w:r w:rsidRPr="00C42AE7">
        <w:rPr>
          <w:b/>
          <w:color w:val="FF0000"/>
          <w:sz w:val="24"/>
          <w:szCs w:val="24"/>
          <w:u w:val="single"/>
        </w:rPr>
        <w:t>myArray</w:t>
      </w:r>
      <w:proofErr w:type="spellEnd"/>
      <w:r w:rsidRPr="00C42AE7">
        <w:rPr>
          <w:b/>
          <w:color w:val="FF0000"/>
          <w:sz w:val="24"/>
          <w:szCs w:val="24"/>
          <w:u w:val="single"/>
        </w:rPr>
        <w:t xml:space="preserve">  =</w:t>
      </w:r>
      <w:proofErr w:type="gramEnd"/>
      <w:r w:rsidRPr="00C42AE7">
        <w:rPr>
          <w:b/>
          <w:color w:val="FF0000"/>
          <w:sz w:val="24"/>
          <w:szCs w:val="24"/>
          <w:u w:val="single"/>
        </w:rPr>
        <w:t xml:space="preserve">  new Array(</w:t>
      </w:r>
      <w:r w:rsidRPr="009A5922">
        <w:rPr>
          <w:rFonts w:cs="Consolas"/>
          <w:b/>
          <w:color w:val="FF0000"/>
          <w:sz w:val="24"/>
          <w:szCs w:val="24"/>
          <w:shd w:val="clear" w:color="auto" w:fill="FFFFFF"/>
        </w:rPr>
        <w:t>"</w:t>
      </w:r>
      <w:r w:rsidRPr="00C42AE7">
        <w:rPr>
          <w:b/>
          <w:color w:val="FF0000"/>
          <w:sz w:val="24"/>
          <w:szCs w:val="24"/>
          <w:u w:val="single"/>
        </w:rPr>
        <w:t>red</w:t>
      </w:r>
      <w:r w:rsidRPr="009A5922">
        <w:rPr>
          <w:rFonts w:cs="Consolas"/>
          <w:b/>
          <w:color w:val="FF0000"/>
          <w:sz w:val="24"/>
          <w:szCs w:val="24"/>
          <w:shd w:val="clear" w:color="auto" w:fill="FFFFFF"/>
        </w:rPr>
        <w:t>"</w:t>
      </w:r>
      <w:r w:rsidRPr="00C42AE7">
        <w:rPr>
          <w:b/>
          <w:color w:val="FF0000"/>
          <w:sz w:val="24"/>
          <w:szCs w:val="24"/>
          <w:u w:val="single"/>
        </w:rPr>
        <w:t xml:space="preserve">, </w:t>
      </w:r>
      <w:r w:rsidRPr="009A5922">
        <w:rPr>
          <w:rFonts w:cs="Consolas"/>
          <w:b/>
          <w:color w:val="FF0000"/>
          <w:sz w:val="24"/>
          <w:szCs w:val="24"/>
          <w:shd w:val="clear" w:color="auto" w:fill="FFFFFF"/>
        </w:rPr>
        <w:t>"</w:t>
      </w:r>
      <w:r w:rsidRPr="00C42AE7">
        <w:rPr>
          <w:b/>
          <w:color w:val="FF0000"/>
          <w:sz w:val="24"/>
          <w:szCs w:val="24"/>
          <w:u w:val="single"/>
        </w:rPr>
        <w:t>green</w:t>
      </w:r>
      <w:r w:rsidRPr="009A5922">
        <w:rPr>
          <w:rFonts w:cs="Consolas"/>
          <w:b/>
          <w:color w:val="FF0000"/>
          <w:sz w:val="24"/>
          <w:szCs w:val="24"/>
          <w:shd w:val="clear" w:color="auto" w:fill="FFFFFF"/>
        </w:rPr>
        <w:t>"</w:t>
      </w:r>
      <w:r w:rsidRPr="00C42AE7">
        <w:rPr>
          <w:b/>
          <w:color w:val="FF0000"/>
          <w:sz w:val="24"/>
          <w:szCs w:val="24"/>
          <w:u w:val="single"/>
        </w:rPr>
        <w:t xml:space="preserve">, </w:t>
      </w:r>
      <w:r w:rsidRPr="009A5922">
        <w:rPr>
          <w:rFonts w:cs="Consolas"/>
          <w:b/>
          <w:color w:val="FF0000"/>
          <w:sz w:val="24"/>
          <w:szCs w:val="24"/>
          <w:shd w:val="clear" w:color="auto" w:fill="FFFFFF"/>
        </w:rPr>
        <w:t>"</w:t>
      </w:r>
      <w:r w:rsidRPr="00C42AE7">
        <w:rPr>
          <w:b/>
          <w:color w:val="FF0000"/>
          <w:sz w:val="24"/>
          <w:szCs w:val="24"/>
          <w:u w:val="single"/>
        </w:rPr>
        <w:t>blue</w:t>
      </w:r>
      <w:r w:rsidRPr="009A5922">
        <w:rPr>
          <w:rFonts w:cs="Consolas"/>
          <w:b/>
          <w:color w:val="FF0000"/>
          <w:sz w:val="24"/>
          <w:szCs w:val="24"/>
          <w:shd w:val="clear" w:color="auto" w:fill="FFFFFF"/>
        </w:rPr>
        <w:t>"</w:t>
      </w:r>
      <w:r w:rsidRPr="00C42AE7">
        <w:rPr>
          <w:b/>
          <w:color w:val="FF0000"/>
          <w:sz w:val="24"/>
          <w:szCs w:val="24"/>
          <w:u w:val="single"/>
        </w:rPr>
        <w:t xml:space="preserve">, </w:t>
      </w:r>
      <w:r w:rsidRPr="009A5922">
        <w:rPr>
          <w:rFonts w:cs="Consolas"/>
          <w:b/>
          <w:color w:val="FF0000"/>
          <w:sz w:val="24"/>
          <w:szCs w:val="24"/>
          <w:shd w:val="clear" w:color="auto" w:fill="FFFFFF"/>
        </w:rPr>
        <w:t>"</w:t>
      </w:r>
      <w:r w:rsidRPr="00C42AE7">
        <w:rPr>
          <w:b/>
          <w:color w:val="FF0000"/>
          <w:sz w:val="24"/>
          <w:szCs w:val="24"/>
          <w:u w:val="single"/>
        </w:rPr>
        <w:t>yellow</w:t>
      </w:r>
      <w:r w:rsidRPr="009A5922">
        <w:rPr>
          <w:rFonts w:cs="Consolas"/>
          <w:b/>
          <w:color w:val="FF0000"/>
          <w:sz w:val="24"/>
          <w:szCs w:val="24"/>
          <w:shd w:val="clear" w:color="auto" w:fill="FFFFFF"/>
        </w:rPr>
        <w:t>"</w:t>
      </w:r>
      <w:r w:rsidRPr="00C42AE7">
        <w:rPr>
          <w:b/>
          <w:color w:val="FF0000"/>
          <w:sz w:val="24"/>
          <w:szCs w:val="24"/>
          <w:u w:val="single"/>
        </w:rPr>
        <w:t>);</w:t>
      </w:r>
      <w:r>
        <w:rPr>
          <w:b/>
          <w:color w:val="FF0000"/>
          <w:sz w:val="24"/>
          <w:szCs w:val="24"/>
        </w:rPr>
        <w:tab/>
      </w:r>
      <w:r w:rsidRPr="00EE38F6">
        <w:rPr>
          <w:b/>
          <w:color w:val="7F7F7F" w:themeColor="text1" w:themeTint="80"/>
          <w:sz w:val="24"/>
          <w:szCs w:val="24"/>
        </w:rPr>
        <w:t xml:space="preserve">// </w:t>
      </w:r>
      <w:r w:rsidRPr="00EE38F6">
        <w:rPr>
          <w:i/>
          <w:color w:val="7F7F7F" w:themeColor="text1" w:themeTint="80"/>
          <w:sz w:val="24"/>
          <w:szCs w:val="24"/>
        </w:rPr>
        <w:t>Avoid this way</w:t>
      </w:r>
    </w:p>
    <w:p w14:paraId="336A77CB" w14:textId="77777777" w:rsidR="009A5922" w:rsidRPr="00C42AE7" w:rsidRDefault="009A5922" w:rsidP="00457D31">
      <w:pPr>
        <w:spacing w:after="0"/>
        <w:rPr>
          <w:b/>
          <w:sz w:val="24"/>
        </w:rPr>
      </w:pPr>
    </w:p>
    <w:p w14:paraId="168262EB" w14:textId="77777777" w:rsidR="00C42AE7" w:rsidRPr="00C42AE7" w:rsidRDefault="00C42AE7" w:rsidP="00C42AE7">
      <w:pPr>
        <w:spacing w:after="0"/>
        <w:ind w:left="720"/>
        <w:rPr>
          <w:b/>
        </w:rPr>
      </w:pPr>
      <w:r w:rsidRPr="00C42AE7">
        <w:rPr>
          <w:b/>
        </w:rPr>
        <w:t>Correct Way</w:t>
      </w:r>
    </w:p>
    <w:p w14:paraId="23197F61" w14:textId="77777777" w:rsidR="00457D31" w:rsidRDefault="00457D31" w:rsidP="00C42AE7">
      <w:pPr>
        <w:spacing w:after="0"/>
        <w:ind w:left="720"/>
      </w:pPr>
      <w:r>
        <w:t xml:space="preserve">The first way is the correct way which is what you should use. It basically just involves using square brackets </w:t>
      </w:r>
      <w:r w:rsidRPr="00457D31">
        <w:rPr>
          <w:b/>
          <w:color w:val="FF0000"/>
          <w:sz w:val="24"/>
        </w:rPr>
        <w:t>[]</w:t>
      </w:r>
    </w:p>
    <w:p w14:paraId="243873F2" w14:textId="77777777" w:rsidR="00457D31" w:rsidRPr="009A5922" w:rsidRDefault="00457D31" w:rsidP="00457D31">
      <w:pPr>
        <w:spacing w:after="0"/>
        <w:rPr>
          <w:sz w:val="14"/>
        </w:rPr>
      </w:pPr>
    </w:p>
    <w:p w14:paraId="24C4DE3C" w14:textId="77777777" w:rsidR="00457D31" w:rsidRPr="005F4E41" w:rsidRDefault="00457D31" w:rsidP="00457D31">
      <w:pPr>
        <w:spacing w:after="0"/>
        <w:ind w:firstLine="720"/>
        <w:rPr>
          <w:i/>
          <w:color w:val="FF0000"/>
          <w:sz w:val="24"/>
          <w:szCs w:val="24"/>
        </w:rPr>
      </w:pPr>
      <w:r w:rsidRPr="00FA6541">
        <w:rPr>
          <w:b/>
          <w:color w:val="FF0000"/>
          <w:sz w:val="24"/>
          <w:szCs w:val="24"/>
        </w:rPr>
        <w:t xml:space="preserve">var </w:t>
      </w:r>
      <w:proofErr w:type="spellStart"/>
      <w:r>
        <w:rPr>
          <w:b/>
          <w:color w:val="FF0000"/>
          <w:sz w:val="24"/>
          <w:szCs w:val="24"/>
        </w:rPr>
        <w:t>myArray</w:t>
      </w:r>
      <w:proofErr w:type="spellEnd"/>
      <w:r w:rsidRPr="00FA6541">
        <w:rPr>
          <w:b/>
          <w:color w:val="FF0000"/>
          <w:sz w:val="24"/>
          <w:szCs w:val="24"/>
        </w:rPr>
        <w:t xml:space="preserve">  </w:t>
      </w:r>
      <w:r>
        <w:rPr>
          <w:b/>
          <w:color w:val="FF0000"/>
          <w:sz w:val="24"/>
          <w:szCs w:val="24"/>
        </w:rPr>
        <w:t xml:space="preserve"> </w:t>
      </w:r>
      <w:r w:rsidRPr="00FA6541">
        <w:rPr>
          <w:b/>
          <w:color w:val="FF0000"/>
          <w:sz w:val="24"/>
          <w:szCs w:val="24"/>
        </w:rPr>
        <w:t>=</w:t>
      </w:r>
      <w:proofErr w:type="gramStart"/>
      <w:r w:rsidRPr="00FA6541">
        <w:rPr>
          <w:b/>
          <w:color w:val="FF0000"/>
          <w:sz w:val="24"/>
          <w:szCs w:val="24"/>
        </w:rPr>
        <w:t xml:space="preserve"> </w:t>
      </w:r>
      <w:r>
        <w:rPr>
          <w:b/>
          <w:color w:val="FF0000"/>
          <w:sz w:val="24"/>
          <w:szCs w:val="24"/>
        </w:rPr>
        <w:t xml:space="preserve"> </w:t>
      </w:r>
      <w:r w:rsidRPr="00FA6541">
        <w:rPr>
          <w:b/>
          <w:color w:val="FF0000"/>
          <w:sz w:val="24"/>
          <w:szCs w:val="24"/>
        </w:rPr>
        <w:t xml:space="preserve"> </w:t>
      </w:r>
      <w:r>
        <w:rPr>
          <w:b/>
          <w:color w:val="FF0000"/>
          <w:sz w:val="24"/>
          <w:szCs w:val="24"/>
        </w:rPr>
        <w:t>[</w:t>
      </w:r>
      <w:proofErr w:type="gramEnd"/>
      <w:r w:rsidR="009A5922" w:rsidRPr="009A5922">
        <w:rPr>
          <w:rFonts w:cs="Consolas"/>
          <w:b/>
          <w:color w:val="FF0000"/>
          <w:sz w:val="24"/>
          <w:szCs w:val="24"/>
          <w:shd w:val="clear" w:color="auto" w:fill="FFFFFF"/>
        </w:rPr>
        <w:t>"</w:t>
      </w:r>
      <w:r>
        <w:rPr>
          <w:b/>
          <w:color w:val="FF0000"/>
          <w:sz w:val="24"/>
          <w:szCs w:val="24"/>
        </w:rPr>
        <w:t>red</w:t>
      </w:r>
      <w:r w:rsidR="009A5922" w:rsidRPr="009A5922">
        <w:rPr>
          <w:rFonts w:cs="Consolas"/>
          <w:b/>
          <w:color w:val="FF0000"/>
          <w:sz w:val="24"/>
          <w:szCs w:val="24"/>
          <w:shd w:val="clear" w:color="auto" w:fill="FFFFFF"/>
        </w:rPr>
        <w:t>"</w:t>
      </w:r>
      <w:r>
        <w:rPr>
          <w:b/>
          <w:color w:val="FF0000"/>
          <w:sz w:val="24"/>
          <w:szCs w:val="24"/>
        </w:rPr>
        <w:t xml:space="preserve">, </w:t>
      </w:r>
      <w:r w:rsidR="009A5922" w:rsidRPr="009A5922">
        <w:rPr>
          <w:rFonts w:cs="Consolas"/>
          <w:b/>
          <w:color w:val="FF0000"/>
          <w:sz w:val="24"/>
          <w:szCs w:val="24"/>
          <w:shd w:val="clear" w:color="auto" w:fill="FFFFFF"/>
        </w:rPr>
        <w:t>"</w:t>
      </w:r>
      <w:r>
        <w:rPr>
          <w:b/>
          <w:color w:val="FF0000"/>
          <w:sz w:val="24"/>
          <w:szCs w:val="24"/>
        </w:rPr>
        <w:t>green</w:t>
      </w:r>
      <w:r w:rsidR="009A5922" w:rsidRPr="009A5922">
        <w:rPr>
          <w:rFonts w:cs="Consolas"/>
          <w:b/>
          <w:color w:val="FF0000"/>
          <w:sz w:val="24"/>
          <w:szCs w:val="24"/>
          <w:shd w:val="clear" w:color="auto" w:fill="FFFFFF"/>
        </w:rPr>
        <w:t>"</w:t>
      </w:r>
      <w:r>
        <w:rPr>
          <w:b/>
          <w:color w:val="FF0000"/>
          <w:sz w:val="24"/>
          <w:szCs w:val="24"/>
        </w:rPr>
        <w:t xml:space="preserve">, </w:t>
      </w:r>
      <w:r w:rsidR="009A5922" w:rsidRPr="009A5922">
        <w:rPr>
          <w:rFonts w:cs="Consolas"/>
          <w:b/>
          <w:color w:val="FF0000"/>
          <w:sz w:val="24"/>
          <w:szCs w:val="24"/>
          <w:shd w:val="clear" w:color="auto" w:fill="FFFFFF"/>
        </w:rPr>
        <w:t>"</w:t>
      </w:r>
      <w:r>
        <w:rPr>
          <w:b/>
          <w:color w:val="FF0000"/>
          <w:sz w:val="24"/>
          <w:szCs w:val="24"/>
        </w:rPr>
        <w:t>blue</w:t>
      </w:r>
      <w:r w:rsidR="009A5922" w:rsidRPr="009A5922">
        <w:rPr>
          <w:rFonts w:cs="Consolas"/>
          <w:b/>
          <w:color w:val="FF0000"/>
          <w:sz w:val="24"/>
          <w:szCs w:val="24"/>
          <w:shd w:val="clear" w:color="auto" w:fill="FFFFFF"/>
        </w:rPr>
        <w:t>"</w:t>
      </w:r>
      <w:r>
        <w:rPr>
          <w:b/>
          <w:color w:val="FF0000"/>
          <w:sz w:val="24"/>
          <w:szCs w:val="24"/>
        </w:rPr>
        <w:t xml:space="preserve">, </w:t>
      </w:r>
      <w:r w:rsidR="009A5922" w:rsidRPr="009A5922">
        <w:rPr>
          <w:rFonts w:cs="Consolas"/>
          <w:b/>
          <w:color w:val="FF0000"/>
          <w:sz w:val="24"/>
          <w:szCs w:val="24"/>
          <w:shd w:val="clear" w:color="auto" w:fill="FFFFFF"/>
        </w:rPr>
        <w:t>"</w:t>
      </w:r>
      <w:r>
        <w:rPr>
          <w:b/>
          <w:color w:val="FF0000"/>
          <w:sz w:val="24"/>
          <w:szCs w:val="24"/>
        </w:rPr>
        <w:t>yellow</w:t>
      </w:r>
      <w:r w:rsidR="009A5922" w:rsidRPr="009A5922">
        <w:rPr>
          <w:rFonts w:cs="Consolas"/>
          <w:b/>
          <w:color w:val="FF0000"/>
          <w:sz w:val="24"/>
          <w:szCs w:val="24"/>
          <w:shd w:val="clear" w:color="auto" w:fill="FFFFFF"/>
        </w:rPr>
        <w:t>"</w:t>
      </w:r>
      <w:r>
        <w:rPr>
          <w:b/>
          <w:color w:val="FF0000"/>
          <w:sz w:val="24"/>
          <w:szCs w:val="24"/>
        </w:rPr>
        <w:t>]</w:t>
      </w:r>
      <w:r>
        <w:rPr>
          <w:b/>
          <w:color w:val="FF0000"/>
          <w:sz w:val="24"/>
          <w:szCs w:val="24"/>
        </w:rPr>
        <w:tab/>
        <w:t>;</w:t>
      </w:r>
      <w:r>
        <w:rPr>
          <w:b/>
          <w:color w:val="FF0000"/>
          <w:sz w:val="24"/>
          <w:szCs w:val="24"/>
        </w:rPr>
        <w:tab/>
      </w:r>
      <w:r>
        <w:rPr>
          <w:b/>
          <w:color w:val="FF0000"/>
          <w:sz w:val="24"/>
          <w:szCs w:val="24"/>
        </w:rPr>
        <w:tab/>
      </w:r>
      <w:r w:rsidRPr="00EE38F6">
        <w:rPr>
          <w:b/>
          <w:color w:val="7F7F7F" w:themeColor="text1" w:themeTint="80"/>
          <w:sz w:val="24"/>
          <w:szCs w:val="24"/>
        </w:rPr>
        <w:t xml:space="preserve">// </w:t>
      </w:r>
      <w:r w:rsidRPr="00EE38F6">
        <w:rPr>
          <w:color w:val="7F7F7F" w:themeColor="text1" w:themeTint="80"/>
          <w:sz w:val="24"/>
          <w:szCs w:val="24"/>
        </w:rPr>
        <w:t>This is good</w:t>
      </w:r>
    </w:p>
    <w:p w14:paraId="2F8E7D0A" w14:textId="77777777" w:rsidR="00457D31" w:rsidRDefault="00457D31" w:rsidP="00457D31">
      <w:pPr>
        <w:spacing w:after="0"/>
        <w:ind w:left="720"/>
        <w:rPr>
          <w:b/>
          <w:color w:val="00B050"/>
          <w:sz w:val="24"/>
          <w:szCs w:val="24"/>
        </w:rPr>
      </w:pPr>
    </w:p>
    <w:p w14:paraId="085FA8ED" w14:textId="77777777" w:rsidR="00457D31" w:rsidRDefault="00457D31" w:rsidP="00457D31">
      <w:pPr>
        <w:spacing w:after="0"/>
      </w:pPr>
    </w:p>
    <w:p w14:paraId="58E039BA" w14:textId="77777777" w:rsidR="004A61AD" w:rsidRPr="009A5922" w:rsidRDefault="009A5922" w:rsidP="00C42AE7">
      <w:pPr>
        <w:rPr>
          <w:b/>
          <w:sz w:val="28"/>
        </w:rPr>
      </w:pPr>
      <w:r w:rsidRPr="009A5922">
        <w:rPr>
          <w:b/>
          <w:sz w:val="28"/>
        </w:rPr>
        <w:t>Types of Arrays</w:t>
      </w:r>
      <w:r w:rsidR="004A61AD" w:rsidRPr="009A5922">
        <w:rPr>
          <w:b/>
          <w:sz w:val="28"/>
        </w:rPr>
        <w:t xml:space="preserve"> in </w:t>
      </w:r>
      <w:r>
        <w:rPr>
          <w:b/>
          <w:sz w:val="28"/>
        </w:rPr>
        <w:t>Programming L</w:t>
      </w:r>
      <w:r w:rsidR="004A61AD" w:rsidRPr="009A5922">
        <w:rPr>
          <w:b/>
          <w:sz w:val="28"/>
        </w:rPr>
        <w:t>anguages</w:t>
      </w:r>
    </w:p>
    <w:p w14:paraId="2D13862A" w14:textId="77777777" w:rsidR="009A5922" w:rsidRPr="009A5922" w:rsidRDefault="009A5922" w:rsidP="00C42AE7">
      <w:r w:rsidRPr="009A5922">
        <w:t>There are 3 main types of arrays</w:t>
      </w:r>
      <w:r>
        <w:t>:</w:t>
      </w:r>
    </w:p>
    <w:p w14:paraId="610EBAD2" w14:textId="77777777" w:rsidR="004A61AD" w:rsidRPr="004A61AD" w:rsidRDefault="004A61AD" w:rsidP="004A61AD">
      <w:pPr>
        <w:pStyle w:val="ListParagraph"/>
        <w:numPr>
          <w:ilvl w:val="0"/>
          <w:numId w:val="42"/>
        </w:numPr>
        <w:suppressAutoHyphens w:val="0"/>
        <w:spacing w:after="0"/>
        <w:contextualSpacing/>
        <w:rPr>
          <w:color w:val="FF0000"/>
          <w:sz w:val="24"/>
          <w:szCs w:val="24"/>
        </w:rPr>
      </w:pPr>
      <w:r w:rsidRPr="009A5922">
        <w:rPr>
          <w:b/>
          <w:sz w:val="24"/>
        </w:rPr>
        <w:t>Indexed Arrays:</w:t>
      </w:r>
      <w:r w:rsidRPr="009A5922">
        <w:rPr>
          <w:sz w:val="24"/>
        </w:rPr>
        <w:t xml:space="preserve"> </w:t>
      </w:r>
      <w:r>
        <w:t>are the ones shown above.</w:t>
      </w:r>
      <w:r w:rsidRPr="00C87A34">
        <w:t xml:space="preserve"> </w:t>
      </w:r>
      <w:r>
        <w:t>T</w:t>
      </w:r>
      <w:r w:rsidRPr="00C87A34">
        <w:t xml:space="preserve">he items stored in the array can be </w:t>
      </w:r>
      <w:r w:rsidRPr="004A61AD">
        <w:rPr>
          <w:i/>
          <w:u w:val="single"/>
        </w:rPr>
        <w:t>accessed using a number</w:t>
      </w:r>
      <w:r w:rsidRPr="00C87A34">
        <w:t xml:space="preserve">. The first </w:t>
      </w:r>
      <w:r>
        <w:t xml:space="preserve">element in the array </w:t>
      </w:r>
      <w:r w:rsidRPr="00C87A34">
        <w:t>is</w:t>
      </w:r>
      <w:r>
        <w:t xml:space="preserve"> referred to as </w:t>
      </w:r>
      <w:r w:rsidRPr="00C87A34">
        <w:t>0 while the next is 1 and so on.</w:t>
      </w:r>
      <w:r>
        <w:rPr>
          <w:sz w:val="24"/>
          <w:szCs w:val="24"/>
        </w:rPr>
        <w:t xml:space="preserve">  </w:t>
      </w:r>
      <w:proofErr w:type="spellStart"/>
      <w:proofErr w:type="gramStart"/>
      <w:r w:rsidRPr="004A61AD">
        <w:rPr>
          <w:rFonts w:cs="Consolas"/>
          <w:b/>
          <w:color w:val="FF0000"/>
          <w:sz w:val="24"/>
          <w:szCs w:val="24"/>
          <w:shd w:val="clear" w:color="auto" w:fill="FFFFFF"/>
        </w:rPr>
        <w:t>myArray</w:t>
      </w:r>
      <w:proofErr w:type="spellEnd"/>
      <w:r w:rsidRPr="004A61AD">
        <w:rPr>
          <w:rFonts w:cs="Consolas"/>
          <w:b/>
          <w:color w:val="FF0000"/>
          <w:sz w:val="24"/>
          <w:szCs w:val="24"/>
          <w:shd w:val="clear" w:color="auto" w:fill="FFFFFF"/>
        </w:rPr>
        <w:t>[</w:t>
      </w:r>
      <w:proofErr w:type="gramEnd"/>
      <w:r w:rsidRPr="004A61AD">
        <w:rPr>
          <w:rFonts w:cs="Consolas"/>
          <w:b/>
          <w:color w:val="FF0000"/>
          <w:sz w:val="24"/>
          <w:szCs w:val="24"/>
          <w:shd w:val="clear" w:color="auto" w:fill="FFFFFF"/>
        </w:rPr>
        <w:t xml:space="preserve">0] </w:t>
      </w:r>
      <w:r w:rsidRPr="004A61AD">
        <w:rPr>
          <w:rFonts w:cs="Consolas"/>
          <w:szCs w:val="24"/>
          <w:shd w:val="clear" w:color="auto" w:fill="FFFFFF"/>
        </w:rPr>
        <w:t>is equal to “red”</w:t>
      </w:r>
      <w:r>
        <w:rPr>
          <w:rFonts w:cs="Consolas"/>
          <w:szCs w:val="24"/>
          <w:shd w:val="clear" w:color="auto" w:fill="FFFFFF"/>
        </w:rPr>
        <w:t>.</w:t>
      </w:r>
    </w:p>
    <w:p w14:paraId="0D21E1A9" w14:textId="77777777" w:rsidR="004A61AD" w:rsidRDefault="009A5922" w:rsidP="004A61AD">
      <w:pPr>
        <w:pStyle w:val="ListParagraph"/>
      </w:pPr>
      <w:r>
        <w:t>Indexed arrays</w:t>
      </w:r>
      <w:r w:rsidR="004A61AD" w:rsidRPr="00C87A34">
        <w:t xml:space="preserve"> are the most common and the easiest to use when looping through big arrays.</w:t>
      </w:r>
    </w:p>
    <w:p w14:paraId="67DABBED" w14:textId="77777777" w:rsidR="004A61AD" w:rsidRPr="00595E7F" w:rsidRDefault="004A61AD" w:rsidP="004A61AD">
      <w:pPr>
        <w:pStyle w:val="ListParagraph"/>
        <w:spacing w:after="0"/>
        <w:ind w:firstLine="720"/>
        <w:rPr>
          <w:b/>
          <w:color w:val="7F7F7F" w:themeColor="text1" w:themeTint="80"/>
          <w:sz w:val="24"/>
        </w:rPr>
      </w:pPr>
      <w:proofErr w:type="gramStart"/>
      <w:r w:rsidRPr="004A61AD">
        <w:rPr>
          <w:b/>
          <w:color w:val="FF0000"/>
          <w:sz w:val="24"/>
        </w:rPr>
        <w:t>alert(</w:t>
      </w:r>
      <w:r w:rsidR="00042EF2">
        <w:rPr>
          <w:b/>
          <w:color w:val="FF0000"/>
          <w:sz w:val="24"/>
        </w:rPr>
        <w:t xml:space="preserve"> </w:t>
      </w:r>
      <w:proofErr w:type="spellStart"/>
      <w:r w:rsidRPr="004A61AD">
        <w:rPr>
          <w:b/>
          <w:color w:val="FF0000"/>
          <w:sz w:val="24"/>
        </w:rPr>
        <w:t>myArray</w:t>
      </w:r>
      <w:proofErr w:type="spellEnd"/>
      <w:proofErr w:type="gramEnd"/>
      <w:r w:rsidRPr="004A61AD">
        <w:rPr>
          <w:b/>
          <w:color w:val="FF0000"/>
          <w:sz w:val="24"/>
        </w:rPr>
        <w:t>[1]</w:t>
      </w:r>
      <w:r w:rsidR="00042EF2">
        <w:rPr>
          <w:b/>
          <w:color w:val="FF0000"/>
          <w:sz w:val="24"/>
        </w:rPr>
        <w:t xml:space="preserve"> </w:t>
      </w:r>
      <w:r w:rsidRPr="004A61AD">
        <w:rPr>
          <w:b/>
          <w:color w:val="FF0000"/>
          <w:sz w:val="24"/>
        </w:rPr>
        <w:t>);</w:t>
      </w:r>
      <w:r>
        <w:rPr>
          <w:b/>
          <w:color w:val="FF0000"/>
          <w:sz w:val="24"/>
        </w:rPr>
        <w:tab/>
      </w:r>
      <w:r>
        <w:rPr>
          <w:b/>
          <w:color w:val="FF0000"/>
          <w:sz w:val="24"/>
        </w:rPr>
        <w:tab/>
      </w:r>
      <w:r>
        <w:rPr>
          <w:b/>
          <w:color w:val="FF0000"/>
          <w:sz w:val="24"/>
        </w:rPr>
        <w:tab/>
      </w:r>
      <w:r w:rsidRPr="00595E7F">
        <w:rPr>
          <w:b/>
          <w:color w:val="7F7F7F" w:themeColor="text1" w:themeTint="80"/>
          <w:sz w:val="24"/>
        </w:rPr>
        <w:t xml:space="preserve">// </w:t>
      </w:r>
      <w:r w:rsidRPr="00595E7F">
        <w:rPr>
          <w:i/>
          <w:color w:val="7F7F7F" w:themeColor="text1" w:themeTint="80"/>
          <w:sz w:val="24"/>
        </w:rPr>
        <w:t>This alerts “green”</w:t>
      </w:r>
    </w:p>
    <w:p w14:paraId="4D686164" w14:textId="77777777" w:rsidR="004A61AD" w:rsidRPr="00595E7F" w:rsidRDefault="004A61AD" w:rsidP="004A61AD">
      <w:pPr>
        <w:pStyle w:val="ListParagraph"/>
        <w:spacing w:after="0"/>
        <w:ind w:firstLine="720"/>
        <w:rPr>
          <w:b/>
          <w:color w:val="7F7F7F" w:themeColor="text1" w:themeTint="80"/>
          <w:sz w:val="28"/>
          <w:szCs w:val="24"/>
        </w:rPr>
      </w:pPr>
      <w:proofErr w:type="gramStart"/>
      <w:r w:rsidRPr="004A61AD">
        <w:rPr>
          <w:b/>
          <w:color w:val="FF0000"/>
          <w:sz w:val="24"/>
        </w:rPr>
        <w:t>alert(</w:t>
      </w:r>
      <w:r w:rsidR="00042EF2">
        <w:rPr>
          <w:b/>
          <w:color w:val="FF0000"/>
          <w:sz w:val="24"/>
        </w:rPr>
        <w:t xml:space="preserve"> </w:t>
      </w:r>
      <w:proofErr w:type="spellStart"/>
      <w:r w:rsidRPr="004A61AD">
        <w:rPr>
          <w:b/>
          <w:color w:val="FF0000"/>
          <w:sz w:val="24"/>
        </w:rPr>
        <w:t>myArray</w:t>
      </w:r>
      <w:proofErr w:type="spellEnd"/>
      <w:proofErr w:type="gramEnd"/>
      <w:r w:rsidRPr="004A61AD">
        <w:rPr>
          <w:b/>
          <w:color w:val="FF0000"/>
          <w:sz w:val="24"/>
        </w:rPr>
        <w:t>[</w:t>
      </w:r>
      <w:r>
        <w:rPr>
          <w:b/>
          <w:color w:val="FF0000"/>
          <w:sz w:val="24"/>
        </w:rPr>
        <w:t>3</w:t>
      </w:r>
      <w:r w:rsidRPr="004A61AD">
        <w:rPr>
          <w:b/>
          <w:color w:val="FF0000"/>
          <w:sz w:val="24"/>
        </w:rPr>
        <w:t>]</w:t>
      </w:r>
      <w:r w:rsidR="00042EF2">
        <w:rPr>
          <w:b/>
          <w:color w:val="FF0000"/>
          <w:sz w:val="24"/>
        </w:rPr>
        <w:t xml:space="preserve"> </w:t>
      </w:r>
      <w:r w:rsidRPr="004A61AD">
        <w:rPr>
          <w:b/>
          <w:color w:val="FF0000"/>
          <w:sz w:val="24"/>
        </w:rPr>
        <w:t>);</w:t>
      </w:r>
      <w:r>
        <w:rPr>
          <w:b/>
          <w:color w:val="FF0000"/>
          <w:sz w:val="24"/>
        </w:rPr>
        <w:tab/>
      </w:r>
      <w:r>
        <w:rPr>
          <w:b/>
          <w:color w:val="FF0000"/>
          <w:sz w:val="24"/>
        </w:rPr>
        <w:tab/>
      </w:r>
      <w:r>
        <w:rPr>
          <w:b/>
          <w:color w:val="FF0000"/>
          <w:sz w:val="24"/>
        </w:rPr>
        <w:tab/>
      </w:r>
      <w:r w:rsidRPr="00595E7F">
        <w:rPr>
          <w:b/>
          <w:color w:val="7F7F7F" w:themeColor="text1" w:themeTint="80"/>
          <w:sz w:val="24"/>
        </w:rPr>
        <w:t xml:space="preserve">// </w:t>
      </w:r>
      <w:r w:rsidRPr="00595E7F">
        <w:rPr>
          <w:i/>
          <w:color w:val="7F7F7F" w:themeColor="text1" w:themeTint="80"/>
          <w:sz w:val="24"/>
        </w:rPr>
        <w:t>This alerts “yellow”</w:t>
      </w:r>
    </w:p>
    <w:p w14:paraId="386D218E" w14:textId="77777777" w:rsidR="002479C9" w:rsidRPr="00C42AE7" w:rsidRDefault="002479C9" w:rsidP="00C42AE7">
      <w:pPr>
        <w:spacing w:after="0"/>
        <w:rPr>
          <w:b/>
          <w:color w:val="FF0000"/>
          <w:sz w:val="28"/>
          <w:szCs w:val="24"/>
        </w:rPr>
      </w:pPr>
    </w:p>
    <w:p w14:paraId="4DAD1176" w14:textId="77777777" w:rsidR="002479C9" w:rsidRPr="009A5922" w:rsidRDefault="004A61AD" w:rsidP="009A5922">
      <w:pPr>
        <w:pStyle w:val="ListParagraph"/>
        <w:numPr>
          <w:ilvl w:val="0"/>
          <w:numId w:val="42"/>
        </w:numPr>
        <w:suppressAutoHyphens w:val="0"/>
        <w:contextualSpacing/>
      </w:pPr>
      <w:r w:rsidRPr="009A5922">
        <w:rPr>
          <w:b/>
          <w:sz w:val="24"/>
        </w:rPr>
        <w:t>Associative Arrays:</w:t>
      </w:r>
      <w:r w:rsidRPr="009A5922">
        <w:rPr>
          <w:sz w:val="24"/>
        </w:rPr>
        <w:t xml:space="preserve"> </w:t>
      </w:r>
      <w:r>
        <w:t>All items in the array are linked to a key which you would use to access them instead of referring to a number. These aren’t in JavaScript however they are present in PHP.</w:t>
      </w:r>
    </w:p>
    <w:p w14:paraId="0383C3A6" w14:textId="77777777" w:rsidR="004A61AD" w:rsidRPr="00595E7F" w:rsidRDefault="004A61AD" w:rsidP="00595E7F">
      <w:pPr>
        <w:spacing w:after="0"/>
        <w:ind w:left="720" w:firstLine="360"/>
        <w:rPr>
          <w:rFonts w:cs="Consolas"/>
          <w:b/>
          <w:color w:val="548DD4" w:themeColor="text2" w:themeTint="99"/>
          <w:sz w:val="24"/>
          <w:szCs w:val="24"/>
          <w:shd w:val="clear" w:color="auto" w:fill="FFFFFF"/>
        </w:rPr>
      </w:pPr>
      <w:r w:rsidRPr="00595E7F">
        <w:rPr>
          <w:rFonts w:cs="Consolas"/>
          <w:b/>
          <w:color w:val="548DD4" w:themeColor="text2" w:themeTint="99"/>
          <w:sz w:val="24"/>
          <w:szCs w:val="24"/>
          <w:shd w:val="clear" w:color="auto" w:fill="FFFFFF"/>
        </w:rPr>
        <w:t>&lt;?php</w:t>
      </w:r>
    </w:p>
    <w:p w14:paraId="70F55A5E" w14:textId="77777777" w:rsidR="004A61AD" w:rsidRPr="00595E7F" w:rsidRDefault="004A61AD" w:rsidP="00595E7F">
      <w:pPr>
        <w:spacing w:after="0"/>
        <w:ind w:left="1440" w:firstLine="360"/>
        <w:rPr>
          <w:rFonts w:cs="Consolas"/>
          <w:b/>
          <w:color w:val="548DD4" w:themeColor="text2" w:themeTint="99"/>
          <w:sz w:val="24"/>
          <w:szCs w:val="24"/>
          <w:shd w:val="clear" w:color="auto" w:fill="FFFFFF"/>
        </w:rPr>
      </w:pPr>
      <w:r w:rsidRPr="00595E7F">
        <w:rPr>
          <w:rFonts w:cs="Consolas"/>
          <w:b/>
          <w:color w:val="548DD4" w:themeColor="text2" w:themeTint="99"/>
          <w:sz w:val="24"/>
          <w:szCs w:val="24"/>
          <w:shd w:val="clear" w:color="auto" w:fill="FFFFFF"/>
        </w:rPr>
        <w:t>$</w:t>
      </w:r>
      <w:proofErr w:type="spellStart"/>
      <w:r w:rsidRPr="00595E7F">
        <w:rPr>
          <w:rFonts w:cs="Consolas"/>
          <w:b/>
          <w:color w:val="548DD4" w:themeColor="text2" w:themeTint="99"/>
          <w:sz w:val="24"/>
          <w:szCs w:val="24"/>
          <w:shd w:val="clear" w:color="auto" w:fill="FFFFFF"/>
        </w:rPr>
        <w:t>fruitPrice</w:t>
      </w:r>
      <w:proofErr w:type="spellEnd"/>
      <w:r w:rsidRPr="00595E7F">
        <w:rPr>
          <w:rFonts w:cs="Consolas"/>
          <w:b/>
          <w:color w:val="548DD4" w:themeColor="text2" w:themeTint="99"/>
          <w:sz w:val="24"/>
          <w:szCs w:val="24"/>
          <w:shd w:val="clear" w:color="auto" w:fill="FFFFFF"/>
        </w:rPr>
        <w:t xml:space="preserve"> = array("Apple"=&gt;"</w:t>
      </w:r>
      <w:r w:rsidR="009A5922" w:rsidRPr="00595E7F">
        <w:rPr>
          <w:rFonts w:cs="Consolas"/>
          <w:b/>
          <w:color w:val="548DD4" w:themeColor="text2" w:themeTint="99"/>
          <w:sz w:val="24"/>
          <w:szCs w:val="24"/>
          <w:shd w:val="clear" w:color="auto" w:fill="FFFFFF"/>
        </w:rPr>
        <w:t>$</w:t>
      </w:r>
      <w:r w:rsidRPr="00595E7F">
        <w:rPr>
          <w:rFonts w:cs="Consolas"/>
          <w:b/>
          <w:color w:val="548DD4" w:themeColor="text2" w:themeTint="99"/>
          <w:sz w:val="24"/>
          <w:szCs w:val="24"/>
          <w:shd w:val="clear" w:color="auto" w:fill="FFFFFF"/>
        </w:rPr>
        <w:t>0.65", "Banana"=&gt;"</w:t>
      </w:r>
      <w:r w:rsidR="009A5922" w:rsidRPr="00595E7F">
        <w:rPr>
          <w:rFonts w:cs="Consolas"/>
          <w:b/>
          <w:color w:val="548DD4" w:themeColor="text2" w:themeTint="99"/>
          <w:sz w:val="24"/>
          <w:szCs w:val="24"/>
          <w:shd w:val="clear" w:color="auto" w:fill="FFFFFF"/>
        </w:rPr>
        <w:t>$</w:t>
      </w:r>
      <w:r w:rsidRPr="00595E7F">
        <w:rPr>
          <w:rFonts w:cs="Consolas"/>
          <w:b/>
          <w:color w:val="548DD4" w:themeColor="text2" w:themeTint="99"/>
          <w:sz w:val="24"/>
          <w:szCs w:val="24"/>
          <w:shd w:val="clear" w:color="auto" w:fill="FFFFFF"/>
        </w:rPr>
        <w:t>0.8</w:t>
      </w:r>
      <w:r w:rsidR="009A5922" w:rsidRPr="00595E7F">
        <w:rPr>
          <w:rFonts w:cs="Consolas"/>
          <w:b/>
          <w:color w:val="548DD4" w:themeColor="text2" w:themeTint="99"/>
          <w:sz w:val="24"/>
          <w:szCs w:val="24"/>
          <w:shd w:val="clear" w:color="auto" w:fill="FFFFFF"/>
        </w:rPr>
        <w:t>0</w:t>
      </w:r>
      <w:r w:rsidRPr="00595E7F">
        <w:rPr>
          <w:rFonts w:cs="Consolas"/>
          <w:b/>
          <w:color w:val="548DD4" w:themeColor="text2" w:themeTint="99"/>
          <w:sz w:val="24"/>
          <w:szCs w:val="24"/>
          <w:shd w:val="clear" w:color="auto" w:fill="FFFFFF"/>
        </w:rPr>
        <w:t>", "Orange"=&gt;"</w:t>
      </w:r>
      <w:r w:rsidR="009A5922" w:rsidRPr="00595E7F">
        <w:rPr>
          <w:rFonts w:cs="Consolas"/>
          <w:b/>
          <w:color w:val="548DD4" w:themeColor="text2" w:themeTint="99"/>
          <w:sz w:val="24"/>
          <w:szCs w:val="24"/>
          <w:shd w:val="clear" w:color="auto" w:fill="FFFFFF"/>
        </w:rPr>
        <w:t>$</w:t>
      </w:r>
      <w:r w:rsidRPr="00595E7F">
        <w:rPr>
          <w:rFonts w:cs="Consolas"/>
          <w:b/>
          <w:color w:val="548DD4" w:themeColor="text2" w:themeTint="99"/>
          <w:sz w:val="24"/>
          <w:szCs w:val="24"/>
          <w:shd w:val="clear" w:color="auto" w:fill="FFFFFF"/>
        </w:rPr>
        <w:t>0.7</w:t>
      </w:r>
      <w:r w:rsidR="009A5922" w:rsidRPr="00595E7F">
        <w:rPr>
          <w:rFonts w:cs="Consolas"/>
          <w:b/>
          <w:color w:val="548DD4" w:themeColor="text2" w:themeTint="99"/>
          <w:sz w:val="24"/>
          <w:szCs w:val="24"/>
          <w:shd w:val="clear" w:color="auto" w:fill="FFFFFF"/>
        </w:rPr>
        <w:t>5</w:t>
      </w:r>
      <w:r w:rsidRPr="00595E7F">
        <w:rPr>
          <w:rFonts w:cs="Consolas"/>
          <w:b/>
          <w:color w:val="548DD4" w:themeColor="text2" w:themeTint="99"/>
          <w:sz w:val="24"/>
          <w:szCs w:val="24"/>
          <w:shd w:val="clear" w:color="auto" w:fill="FFFFFF"/>
        </w:rPr>
        <w:t>"</w:t>
      </w:r>
      <w:proofErr w:type="gramStart"/>
      <w:r w:rsidRPr="00595E7F">
        <w:rPr>
          <w:rFonts w:cs="Consolas"/>
          <w:b/>
          <w:color w:val="548DD4" w:themeColor="text2" w:themeTint="99"/>
          <w:sz w:val="24"/>
          <w:szCs w:val="24"/>
          <w:shd w:val="clear" w:color="auto" w:fill="FFFFFF"/>
        </w:rPr>
        <w:t>);</w:t>
      </w:r>
      <w:proofErr w:type="gramEnd"/>
    </w:p>
    <w:p w14:paraId="0F98C8A7" w14:textId="7896DE01" w:rsidR="004A61AD" w:rsidRDefault="004A61AD" w:rsidP="00595E7F">
      <w:pPr>
        <w:spacing w:after="0"/>
        <w:ind w:left="720" w:firstLine="360"/>
        <w:rPr>
          <w:rFonts w:cs="Consolas"/>
          <w:b/>
          <w:color w:val="00B050"/>
          <w:sz w:val="24"/>
          <w:szCs w:val="24"/>
          <w:shd w:val="clear" w:color="auto" w:fill="FFFFFF"/>
        </w:rPr>
      </w:pPr>
      <w:r w:rsidRPr="00595E7F">
        <w:rPr>
          <w:rFonts w:cs="Consolas"/>
          <w:b/>
          <w:color w:val="548DD4" w:themeColor="text2" w:themeTint="99"/>
          <w:sz w:val="24"/>
          <w:szCs w:val="24"/>
          <w:shd w:val="clear" w:color="auto" w:fill="FFFFFF"/>
        </w:rPr>
        <w:t>?&gt;</w:t>
      </w:r>
    </w:p>
    <w:p w14:paraId="735675EC" w14:textId="77777777" w:rsidR="004A61AD" w:rsidRDefault="002479C9" w:rsidP="002479C9">
      <w:pPr>
        <w:spacing w:after="0"/>
        <w:ind w:left="720"/>
      </w:pPr>
      <w:r>
        <w:t>In this case when we want to get the value</w:t>
      </w:r>
      <w:r w:rsidR="009A5922">
        <w:t>/price</w:t>
      </w:r>
      <w:r>
        <w:t xml:space="preserve"> of the element known as “Apple” we must put “Apple” in the square brackets following the array name.</w:t>
      </w:r>
    </w:p>
    <w:p w14:paraId="56F6D4F8" w14:textId="77777777" w:rsidR="002479C9" w:rsidRPr="00C87A34" w:rsidRDefault="002479C9" w:rsidP="004A61AD">
      <w:pPr>
        <w:spacing w:after="0"/>
        <w:ind w:left="360"/>
        <w:rPr>
          <w:b/>
          <w:color w:val="00B050"/>
          <w:sz w:val="24"/>
          <w:szCs w:val="24"/>
        </w:rPr>
      </w:pPr>
    </w:p>
    <w:p w14:paraId="56552035" w14:textId="053DC0EC" w:rsidR="004A61AD" w:rsidRPr="00595E7F" w:rsidRDefault="00595E7F" w:rsidP="00595E7F">
      <w:pPr>
        <w:spacing w:after="0"/>
        <w:ind w:left="1440"/>
        <w:rPr>
          <w:rFonts w:cs="Consolas"/>
          <w:b/>
          <w:color w:val="548DD4" w:themeColor="text2" w:themeTint="99"/>
          <w:sz w:val="24"/>
          <w:szCs w:val="24"/>
          <w:shd w:val="clear" w:color="auto" w:fill="FFFFFF"/>
        </w:rPr>
      </w:pPr>
      <w:r>
        <w:rPr>
          <w:rFonts w:cs="Consolas"/>
          <w:b/>
          <w:color w:val="548DD4" w:themeColor="text2" w:themeTint="99"/>
          <w:sz w:val="24"/>
          <w:szCs w:val="24"/>
          <w:shd w:val="clear" w:color="auto" w:fill="FFFFFF"/>
        </w:rPr>
        <w:t xml:space="preserve">       </w:t>
      </w:r>
      <w:r w:rsidR="002479C9" w:rsidRPr="00595E7F">
        <w:rPr>
          <w:rFonts w:cs="Consolas"/>
          <w:b/>
          <w:color w:val="548DD4" w:themeColor="text2" w:themeTint="99"/>
          <w:sz w:val="24"/>
          <w:szCs w:val="24"/>
          <w:shd w:val="clear" w:color="auto" w:fill="FFFFFF"/>
        </w:rPr>
        <w:t>$</w:t>
      </w:r>
      <w:proofErr w:type="spellStart"/>
      <w:proofErr w:type="gramStart"/>
      <w:r w:rsidR="002479C9" w:rsidRPr="00595E7F">
        <w:rPr>
          <w:rFonts w:cs="Consolas"/>
          <w:b/>
          <w:color w:val="548DD4" w:themeColor="text2" w:themeTint="99"/>
          <w:sz w:val="24"/>
          <w:szCs w:val="24"/>
          <w:shd w:val="clear" w:color="auto" w:fill="FFFFFF"/>
        </w:rPr>
        <w:t>fruitPrice</w:t>
      </w:r>
      <w:proofErr w:type="spellEnd"/>
      <w:r w:rsidR="002479C9" w:rsidRPr="00595E7F">
        <w:rPr>
          <w:rFonts w:cs="Consolas"/>
          <w:b/>
          <w:color w:val="548DD4" w:themeColor="text2" w:themeTint="99"/>
          <w:sz w:val="24"/>
          <w:szCs w:val="24"/>
          <w:shd w:val="clear" w:color="auto" w:fill="FFFFFF"/>
        </w:rPr>
        <w:t>[</w:t>
      </w:r>
      <w:proofErr w:type="gramEnd"/>
      <w:r w:rsidR="009A5922" w:rsidRPr="00595E7F">
        <w:rPr>
          <w:rFonts w:cs="Consolas"/>
          <w:b/>
          <w:color w:val="548DD4" w:themeColor="text2" w:themeTint="99"/>
          <w:sz w:val="24"/>
          <w:szCs w:val="24"/>
          <w:shd w:val="clear" w:color="auto" w:fill="FFFFFF"/>
        </w:rPr>
        <w:t xml:space="preserve"> "</w:t>
      </w:r>
      <w:r w:rsidR="002479C9" w:rsidRPr="00595E7F">
        <w:rPr>
          <w:rFonts w:cs="Consolas"/>
          <w:b/>
          <w:color w:val="548DD4" w:themeColor="text2" w:themeTint="99"/>
          <w:sz w:val="24"/>
          <w:szCs w:val="24"/>
          <w:shd w:val="clear" w:color="auto" w:fill="FFFFFF"/>
        </w:rPr>
        <w:t>Banana</w:t>
      </w:r>
      <w:r w:rsidR="009A5922" w:rsidRPr="00595E7F">
        <w:rPr>
          <w:rFonts w:cs="Consolas"/>
          <w:b/>
          <w:color w:val="548DD4" w:themeColor="text2" w:themeTint="99"/>
          <w:sz w:val="24"/>
          <w:szCs w:val="24"/>
          <w:shd w:val="clear" w:color="auto" w:fill="FFFFFF"/>
        </w:rPr>
        <w:t xml:space="preserve">" </w:t>
      </w:r>
      <w:r w:rsidR="002479C9" w:rsidRPr="00595E7F">
        <w:rPr>
          <w:rFonts w:cs="Consolas"/>
          <w:b/>
          <w:color w:val="548DD4" w:themeColor="text2" w:themeTint="99"/>
          <w:sz w:val="24"/>
          <w:szCs w:val="24"/>
          <w:shd w:val="clear" w:color="auto" w:fill="FFFFFF"/>
        </w:rPr>
        <w:t>];</w:t>
      </w:r>
    </w:p>
    <w:p w14:paraId="1AC18399" w14:textId="77777777" w:rsidR="002479C9" w:rsidRDefault="002479C9" w:rsidP="004A61AD">
      <w:pPr>
        <w:spacing w:after="0"/>
      </w:pPr>
    </w:p>
    <w:p w14:paraId="0CE23F1B" w14:textId="77777777" w:rsidR="004A61AD" w:rsidRDefault="004A61AD" w:rsidP="004A61AD">
      <w:pPr>
        <w:pStyle w:val="ListParagraph"/>
        <w:numPr>
          <w:ilvl w:val="0"/>
          <w:numId w:val="42"/>
        </w:numPr>
        <w:suppressAutoHyphens w:val="0"/>
        <w:spacing w:after="0"/>
        <w:contextualSpacing/>
      </w:pPr>
      <w:r w:rsidRPr="009A5922">
        <w:rPr>
          <w:b/>
          <w:sz w:val="24"/>
        </w:rPr>
        <w:t>Multidimensional Arrays:</w:t>
      </w:r>
      <w:r w:rsidRPr="009A5922">
        <w:rPr>
          <w:sz w:val="24"/>
        </w:rPr>
        <w:t xml:space="preserve"> </w:t>
      </w:r>
      <w:r>
        <w:t>These are arrays inside of arrays. Sort of like the movie “Inception”, when there are multiple arrays inside of arrays it can get quite confusing. The most common multi array you may come across is a 2 dimensional array. It is best to visualize them as a table first.</w:t>
      </w:r>
    </w:p>
    <w:p w14:paraId="5E9B9CF6" w14:textId="77777777" w:rsidR="00FD4490" w:rsidRDefault="00FD4490" w:rsidP="005A389C">
      <w:pPr>
        <w:spacing w:after="0"/>
      </w:pPr>
    </w:p>
    <w:p w14:paraId="12E18560" w14:textId="77777777" w:rsidR="004A61AD" w:rsidRDefault="004A61AD" w:rsidP="005A389C">
      <w:pPr>
        <w:spacing w:after="0"/>
      </w:pPr>
    </w:p>
    <w:p w14:paraId="70C67EF3" w14:textId="77777777" w:rsidR="002479C9" w:rsidRDefault="002479C9" w:rsidP="009A5922">
      <w:pPr>
        <w:spacing w:after="0"/>
        <w:rPr>
          <w:b/>
          <w:sz w:val="28"/>
          <w:szCs w:val="28"/>
        </w:rPr>
      </w:pPr>
      <w:r w:rsidRPr="005F4E41">
        <w:rPr>
          <w:b/>
          <w:sz w:val="28"/>
          <w:szCs w:val="28"/>
        </w:rPr>
        <w:t>Handy JavaScript Array Methods</w:t>
      </w:r>
    </w:p>
    <w:p w14:paraId="0A0130A2" w14:textId="77777777" w:rsidR="002479C9" w:rsidRPr="00B02DB1" w:rsidRDefault="00B02DB1" w:rsidP="00B02DB1">
      <w:pPr>
        <w:spacing w:after="0"/>
        <w:rPr>
          <w:szCs w:val="28"/>
        </w:rPr>
      </w:pPr>
      <w:r>
        <w:rPr>
          <w:szCs w:val="28"/>
        </w:rPr>
        <w:t>Like all programming languages there are a number of useful inbuilt methods and functions we can use to help us with arrays. Below are some important ones.</w:t>
      </w:r>
    </w:p>
    <w:p w14:paraId="6AB3702B" w14:textId="77777777" w:rsidR="00B02DB1" w:rsidRDefault="00B02DB1" w:rsidP="002479C9">
      <w:pPr>
        <w:spacing w:after="0"/>
        <w:jc w:val="center"/>
        <w:rPr>
          <w:b/>
          <w:sz w:val="28"/>
          <w:szCs w:val="28"/>
        </w:rPr>
      </w:pPr>
    </w:p>
    <w:p w14:paraId="00E3201B" w14:textId="77777777" w:rsidR="002479C9" w:rsidRDefault="002479C9" w:rsidP="002479C9">
      <w:pPr>
        <w:spacing w:after="0"/>
      </w:pPr>
      <w:proofErr w:type="gramStart"/>
      <w:r w:rsidRPr="00595E7F">
        <w:rPr>
          <w:b/>
          <w:color w:val="FF0000"/>
          <w:sz w:val="24"/>
          <w:szCs w:val="24"/>
        </w:rPr>
        <w:t>.push</w:t>
      </w:r>
      <w:proofErr w:type="gramEnd"/>
      <w:r w:rsidRPr="00595E7F">
        <w:rPr>
          <w:b/>
          <w:color w:val="FF0000"/>
          <w:sz w:val="24"/>
          <w:szCs w:val="24"/>
        </w:rPr>
        <w:t>(</w:t>
      </w:r>
      <w:r w:rsidR="009A5922">
        <w:rPr>
          <w:b/>
          <w:sz w:val="24"/>
          <w:szCs w:val="24"/>
        </w:rPr>
        <w:t xml:space="preserve"> </w:t>
      </w:r>
      <w:r w:rsidRPr="00C94940">
        <w:rPr>
          <w:i/>
          <w:sz w:val="24"/>
          <w:szCs w:val="24"/>
        </w:rPr>
        <w:t>element to add</w:t>
      </w:r>
      <w:r w:rsidR="009A5922">
        <w:rPr>
          <w:i/>
          <w:sz w:val="24"/>
          <w:szCs w:val="24"/>
        </w:rPr>
        <w:t xml:space="preserve"> </w:t>
      </w:r>
      <w:r w:rsidRPr="00595E7F">
        <w:rPr>
          <w:b/>
          <w:color w:val="FF0000"/>
          <w:sz w:val="24"/>
          <w:szCs w:val="24"/>
        </w:rPr>
        <w:t>)</w:t>
      </w:r>
      <w:r>
        <w:t xml:space="preserve"> </w:t>
      </w:r>
      <w:r>
        <w:tab/>
      </w:r>
      <w:r>
        <w:tab/>
        <w:t>-&gt; Adding new element to end of array.</w:t>
      </w:r>
    </w:p>
    <w:p w14:paraId="2453504D" w14:textId="273C4116" w:rsidR="002479C9" w:rsidRPr="00595E7F" w:rsidRDefault="002479C9" w:rsidP="002479C9">
      <w:pPr>
        <w:spacing w:after="0"/>
        <w:rPr>
          <w:rFonts w:cs="Consolas"/>
          <w:color w:val="7F7F7F" w:themeColor="text1" w:themeTint="80"/>
          <w:sz w:val="24"/>
          <w:szCs w:val="24"/>
        </w:rPr>
      </w:pPr>
      <w:proofErr w:type="spellStart"/>
      <w:r>
        <w:rPr>
          <w:rFonts w:cs="Consolas"/>
          <w:b/>
          <w:color w:val="FF0000"/>
          <w:sz w:val="24"/>
          <w:szCs w:val="24"/>
          <w:shd w:val="clear" w:color="auto" w:fill="FFFFFF"/>
        </w:rPr>
        <w:t>myArray</w:t>
      </w:r>
      <w:r w:rsidRPr="005F4E41">
        <w:rPr>
          <w:rFonts w:cs="Consolas"/>
          <w:b/>
          <w:color w:val="FF0000"/>
          <w:sz w:val="24"/>
          <w:szCs w:val="24"/>
          <w:shd w:val="clear" w:color="auto" w:fill="FFFFFF"/>
        </w:rPr>
        <w:t>.push</w:t>
      </w:r>
      <w:proofErr w:type="spellEnd"/>
      <w:proofErr w:type="gramStart"/>
      <w:r w:rsidRPr="005F4E41">
        <w:rPr>
          <w:rFonts w:cs="Consolas"/>
          <w:b/>
          <w:color w:val="FF0000"/>
          <w:sz w:val="24"/>
          <w:szCs w:val="24"/>
          <w:shd w:val="clear" w:color="auto" w:fill="FFFFFF"/>
        </w:rPr>
        <w:t>(</w:t>
      </w:r>
      <w:r w:rsidR="00595E7F">
        <w:rPr>
          <w:rFonts w:cs="Consolas"/>
          <w:b/>
          <w:color w:val="FF0000"/>
          <w:sz w:val="24"/>
          <w:szCs w:val="24"/>
          <w:shd w:val="clear" w:color="auto" w:fill="FFFFFF"/>
        </w:rPr>
        <w:t xml:space="preserve"> </w:t>
      </w:r>
      <w:r w:rsidRPr="005F4E41">
        <w:rPr>
          <w:rStyle w:val="highval"/>
          <w:rFonts w:cs="Consolas"/>
          <w:b/>
          <w:color w:val="FF0000"/>
          <w:sz w:val="24"/>
        </w:rPr>
        <w:t>"</w:t>
      </w:r>
      <w:proofErr w:type="gramEnd"/>
      <w:r>
        <w:rPr>
          <w:rStyle w:val="highval"/>
          <w:rFonts w:cs="Consolas"/>
          <w:b/>
          <w:color w:val="FF0000"/>
          <w:sz w:val="24"/>
        </w:rPr>
        <w:t>black</w:t>
      </w:r>
      <w:r w:rsidRPr="005F4E41">
        <w:rPr>
          <w:rStyle w:val="highval"/>
          <w:rFonts w:cs="Consolas"/>
          <w:b/>
          <w:color w:val="FF0000"/>
          <w:sz w:val="24"/>
        </w:rPr>
        <w:t>"</w:t>
      </w:r>
      <w:r w:rsidR="00595E7F">
        <w:rPr>
          <w:rStyle w:val="highval"/>
          <w:rFonts w:cs="Consolas"/>
          <w:b/>
          <w:color w:val="FF0000"/>
          <w:sz w:val="24"/>
        </w:rPr>
        <w:t xml:space="preserve"> </w:t>
      </w:r>
      <w:r w:rsidRPr="005F4E41">
        <w:rPr>
          <w:rFonts w:cs="Consolas"/>
          <w:b/>
          <w:color w:val="FF0000"/>
          <w:sz w:val="24"/>
          <w:szCs w:val="24"/>
          <w:shd w:val="clear" w:color="auto" w:fill="FFFFFF"/>
        </w:rPr>
        <w:t>);     </w:t>
      </w:r>
      <w:r w:rsidRPr="005F4E41">
        <w:rPr>
          <w:rFonts w:cs="Consolas"/>
          <w:sz w:val="24"/>
          <w:szCs w:val="24"/>
        </w:rPr>
        <w:t> </w:t>
      </w:r>
      <w:r>
        <w:rPr>
          <w:rFonts w:cs="Consolas"/>
          <w:sz w:val="24"/>
          <w:szCs w:val="24"/>
        </w:rPr>
        <w:tab/>
      </w:r>
      <w:r>
        <w:rPr>
          <w:rFonts w:cs="Consolas"/>
          <w:sz w:val="24"/>
          <w:szCs w:val="24"/>
        </w:rPr>
        <w:tab/>
      </w:r>
      <w:r w:rsidRPr="00595E7F">
        <w:rPr>
          <w:rFonts w:cs="Consolas"/>
          <w:b/>
          <w:color w:val="7F7F7F" w:themeColor="text1" w:themeTint="80"/>
          <w:sz w:val="24"/>
          <w:szCs w:val="24"/>
        </w:rPr>
        <w:t>//</w:t>
      </w:r>
      <w:r w:rsidRPr="00595E7F">
        <w:rPr>
          <w:rFonts w:cs="Consolas"/>
          <w:color w:val="7F7F7F" w:themeColor="text1" w:themeTint="80"/>
          <w:sz w:val="24"/>
          <w:szCs w:val="24"/>
        </w:rPr>
        <w:t xml:space="preserve"> </w:t>
      </w:r>
      <w:r w:rsidRPr="00595E7F">
        <w:rPr>
          <w:color w:val="7F7F7F" w:themeColor="text1" w:themeTint="80"/>
          <w:sz w:val="24"/>
          <w:szCs w:val="24"/>
        </w:rPr>
        <w:t>[“red”, “green”, “blue”, “yellow”, “black”]</w:t>
      </w:r>
      <w:r w:rsidRPr="00595E7F">
        <w:rPr>
          <w:color w:val="7F7F7F" w:themeColor="text1" w:themeTint="80"/>
          <w:sz w:val="24"/>
          <w:szCs w:val="24"/>
        </w:rPr>
        <w:tab/>
      </w:r>
    </w:p>
    <w:p w14:paraId="2B3C5F0F" w14:textId="77777777" w:rsidR="002479C9" w:rsidRDefault="002479C9" w:rsidP="002479C9">
      <w:pPr>
        <w:spacing w:after="0"/>
        <w:rPr>
          <w:rFonts w:cs="Consolas"/>
          <w:sz w:val="24"/>
          <w:szCs w:val="24"/>
        </w:rPr>
      </w:pPr>
    </w:p>
    <w:p w14:paraId="4617938F" w14:textId="77777777" w:rsidR="002479C9" w:rsidRDefault="002479C9" w:rsidP="002479C9">
      <w:pPr>
        <w:spacing w:after="0"/>
      </w:pPr>
      <w:proofErr w:type="gramStart"/>
      <w:r w:rsidRPr="00595E7F">
        <w:rPr>
          <w:b/>
          <w:color w:val="FF0000"/>
          <w:sz w:val="24"/>
          <w:szCs w:val="24"/>
        </w:rPr>
        <w:t>.length</w:t>
      </w:r>
      <w:proofErr w:type="gramEnd"/>
      <w:r>
        <w:t xml:space="preserve"> </w:t>
      </w:r>
      <w:r>
        <w:tab/>
      </w:r>
      <w:r>
        <w:tab/>
      </w:r>
      <w:r>
        <w:tab/>
      </w:r>
      <w:r>
        <w:tab/>
        <w:t>-&gt; Returns the number of elements in an array.</w:t>
      </w:r>
    </w:p>
    <w:p w14:paraId="1184B3A0" w14:textId="77777777" w:rsidR="002479C9" w:rsidRDefault="002479C9" w:rsidP="002479C9">
      <w:pPr>
        <w:spacing w:after="0"/>
        <w:rPr>
          <w:color w:val="FF0000"/>
          <w:sz w:val="24"/>
          <w:szCs w:val="24"/>
        </w:rPr>
      </w:pPr>
      <w:proofErr w:type="spellStart"/>
      <w:r>
        <w:rPr>
          <w:rFonts w:cs="Consolas"/>
          <w:b/>
          <w:color w:val="FF0000"/>
          <w:sz w:val="24"/>
          <w:szCs w:val="24"/>
          <w:shd w:val="clear" w:color="auto" w:fill="FFFFFF"/>
        </w:rPr>
        <w:t>myArray</w:t>
      </w:r>
      <w:r w:rsidRPr="005F4E41">
        <w:rPr>
          <w:rFonts w:cs="Consolas"/>
          <w:b/>
          <w:color w:val="FF0000"/>
          <w:sz w:val="24"/>
          <w:szCs w:val="24"/>
          <w:shd w:val="clear" w:color="auto" w:fill="FFFFFF"/>
        </w:rPr>
        <w:t>.</w:t>
      </w:r>
      <w:r>
        <w:rPr>
          <w:rFonts w:cs="Consolas"/>
          <w:b/>
          <w:color w:val="FF0000"/>
          <w:sz w:val="24"/>
          <w:szCs w:val="24"/>
          <w:shd w:val="clear" w:color="auto" w:fill="FFFFFF"/>
        </w:rPr>
        <w:t>length</w:t>
      </w:r>
      <w:proofErr w:type="spellEnd"/>
      <w:r>
        <w:rPr>
          <w:rFonts w:cs="Consolas"/>
          <w:b/>
          <w:color w:val="FF0000"/>
          <w:sz w:val="24"/>
          <w:szCs w:val="24"/>
          <w:shd w:val="clear" w:color="auto" w:fill="FFFFFF"/>
        </w:rPr>
        <w:t>;</w:t>
      </w:r>
      <w:r>
        <w:rPr>
          <w:rFonts w:cs="Consolas"/>
          <w:b/>
          <w:color w:val="FF0000"/>
          <w:sz w:val="24"/>
          <w:szCs w:val="24"/>
          <w:shd w:val="clear" w:color="auto" w:fill="FFFFFF"/>
        </w:rPr>
        <w:tab/>
      </w:r>
      <w:r>
        <w:rPr>
          <w:rFonts w:cs="Consolas"/>
          <w:b/>
          <w:color w:val="FF0000"/>
          <w:sz w:val="24"/>
          <w:szCs w:val="24"/>
          <w:shd w:val="clear" w:color="auto" w:fill="FFFFFF"/>
        </w:rPr>
        <w:tab/>
      </w:r>
      <w:r>
        <w:rPr>
          <w:rFonts w:cs="Consolas"/>
          <w:b/>
          <w:color w:val="FF0000"/>
          <w:sz w:val="24"/>
          <w:szCs w:val="24"/>
          <w:shd w:val="clear" w:color="auto" w:fill="FFFFFF"/>
        </w:rPr>
        <w:tab/>
      </w:r>
      <w:r w:rsidRPr="00595E7F">
        <w:rPr>
          <w:rFonts w:cs="Consolas"/>
          <w:b/>
          <w:color w:val="7F7F7F" w:themeColor="text1" w:themeTint="80"/>
          <w:sz w:val="24"/>
          <w:szCs w:val="24"/>
        </w:rPr>
        <w:t>//</w:t>
      </w:r>
      <w:r w:rsidRPr="00595E7F">
        <w:rPr>
          <w:rFonts w:cs="Consolas"/>
          <w:color w:val="7F7F7F" w:themeColor="text1" w:themeTint="80"/>
          <w:sz w:val="24"/>
          <w:szCs w:val="24"/>
        </w:rPr>
        <w:t xml:space="preserve"> </w:t>
      </w:r>
      <w:r w:rsidRPr="00595E7F">
        <w:rPr>
          <w:color w:val="7F7F7F" w:themeColor="text1" w:themeTint="80"/>
          <w:sz w:val="24"/>
          <w:szCs w:val="24"/>
        </w:rPr>
        <w:t>returns 5</w:t>
      </w:r>
      <w:r w:rsidRPr="00595E7F">
        <w:rPr>
          <w:color w:val="7F7F7F" w:themeColor="text1" w:themeTint="80"/>
          <w:sz w:val="24"/>
          <w:szCs w:val="24"/>
        </w:rPr>
        <w:tab/>
      </w:r>
    </w:p>
    <w:p w14:paraId="2AEBB4AD" w14:textId="77777777" w:rsidR="009A5922" w:rsidRDefault="009A5922" w:rsidP="002479C9">
      <w:pPr>
        <w:spacing w:after="0"/>
        <w:rPr>
          <w:color w:val="FF0000"/>
          <w:sz w:val="24"/>
          <w:szCs w:val="24"/>
        </w:rPr>
      </w:pPr>
    </w:p>
    <w:p w14:paraId="2F7F297D" w14:textId="77777777" w:rsidR="009A5922" w:rsidRDefault="009A5922" w:rsidP="00B02DB1">
      <w:pPr>
        <w:spacing w:after="0"/>
        <w:ind w:left="3600" w:hanging="3600"/>
      </w:pPr>
      <w:proofErr w:type="gramStart"/>
      <w:r w:rsidRPr="00595E7F">
        <w:rPr>
          <w:b/>
          <w:color w:val="FF0000"/>
          <w:sz w:val="24"/>
          <w:szCs w:val="24"/>
        </w:rPr>
        <w:t>.</w:t>
      </w:r>
      <w:proofErr w:type="spellStart"/>
      <w:r w:rsidRPr="00595E7F">
        <w:rPr>
          <w:b/>
          <w:color w:val="FF0000"/>
          <w:sz w:val="24"/>
          <w:szCs w:val="24"/>
        </w:rPr>
        <w:t>indexOf</w:t>
      </w:r>
      <w:proofErr w:type="spellEnd"/>
      <w:proofErr w:type="gramEnd"/>
      <w:r w:rsidRPr="00595E7F">
        <w:rPr>
          <w:b/>
          <w:color w:val="FF0000"/>
          <w:sz w:val="24"/>
          <w:szCs w:val="24"/>
        </w:rPr>
        <w:t>(</w:t>
      </w:r>
      <w:r>
        <w:rPr>
          <w:b/>
          <w:sz w:val="24"/>
          <w:szCs w:val="24"/>
        </w:rPr>
        <w:t xml:space="preserve"> </w:t>
      </w:r>
      <w:r w:rsidRPr="009A5922">
        <w:rPr>
          <w:i/>
          <w:sz w:val="24"/>
          <w:szCs w:val="24"/>
        </w:rPr>
        <w:t>element to check</w:t>
      </w:r>
      <w:r>
        <w:rPr>
          <w:b/>
          <w:sz w:val="24"/>
          <w:szCs w:val="24"/>
        </w:rPr>
        <w:t xml:space="preserve"> </w:t>
      </w:r>
      <w:r w:rsidRPr="00595E7F">
        <w:rPr>
          <w:b/>
          <w:color w:val="FF0000"/>
          <w:sz w:val="24"/>
          <w:szCs w:val="24"/>
        </w:rPr>
        <w:t>)</w:t>
      </w:r>
      <w:r w:rsidR="00B02DB1" w:rsidRPr="00595E7F">
        <w:rPr>
          <w:color w:val="FF0000"/>
        </w:rPr>
        <w:t xml:space="preserve"> </w:t>
      </w:r>
      <w:r w:rsidR="00B02DB1">
        <w:tab/>
      </w:r>
      <w:r>
        <w:t xml:space="preserve">-&gt; </w:t>
      </w:r>
      <w:r w:rsidR="00B02DB1">
        <w:t>Checks to see if element is inside array. Returns number indicating the indexed position of the element. If element is not present in array then a number of -1 is returned. Remember 0 represents the first position in the array.</w:t>
      </w:r>
    </w:p>
    <w:p w14:paraId="3C6775AE" w14:textId="77777777" w:rsidR="009A5922" w:rsidRDefault="009A5922" w:rsidP="009A5922">
      <w:pPr>
        <w:spacing w:after="0"/>
        <w:rPr>
          <w:rFonts w:cs="Consolas"/>
          <w:sz w:val="24"/>
          <w:szCs w:val="24"/>
        </w:rPr>
      </w:pPr>
      <w:proofErr w:type="spellStart"/>
      <w:r>
        <w:rPr>
          <w:rFonts w:cs="Consolas"/>
          <w:b/>
          <w:color w:val="FF0000"/>
          <w:sz w:val="24"/>
          <w:szCs w:val="24"/>
          <w:shd w:val="clear" w:color="auto" w:fill="FFFFFF"/>
        </w:rPr>
        <w:t>myArray</w:t>
      </w:r>
      <w:r w:rsidRPr="005F4E41">
        <w:rPr>
          <w:rFonts w:cs="Consolas"/>
          <w:b/>
          <w:color w:val="FF0000"/>
          <w:sz w:val="24"/>
          <w:szCs w:val="24"/>
          <w:shd w:val="clear" w:color="auto" w:fill="FFFFFF"/>
        </w:rPr>
        <w:t>.</w:t>
      </w:r>
      <w:r>
        <w:rPr>
          <w:rFonts w:cs="Consolas"/>
          <w:b/>
          <w:color w:val="FF0000"/>
          <w:sz w:val="24"/>
          <w:szCs w:val="24"/>
          <w:shd w:val="clear" w:color="auto" w:fill="FFFFFF"/>
        </w:rPr>
        <w:t>indexOf</w:t>
      </w:r>
      <w:proofErr w:type="spellEnd"/>
      <w:proofErr w:type="gramStart"/>
      <w:r w:rsidRPr="005F4E41">
        <w:rPr>
          <w:rFonts w:cs="Consolas"/>
          <w:b/>
          <w:color w:val="FF0000"/>
          <w:sz w:val="24"/>
          <w:szCs w:val="24"/>
          <w:shd w:val="clear" w:color="auto" w:fill="FFFFFF"/>
        </w:rPr>
        <w:t>(</w:t>
      </w:r>
      <w:r>
        <w:rPr>
          <w:rFonts w:cs="Consolas"/>
          <w:b/>
          <w:color w:val="FF0000"/>
          <w:sz w:val="24"/>
          <w:szCs w:val="24"/>
          <w:shd w:val="clear" w:color="auto" w:fill="FFFFFF"/>
        </w:rPr>
        <w:t xml:space="preserve"> </w:t>
      </w:r>
      <w:r w:rsidRPr="005F4E41">
        <w:rPr>
          <w:rStyle w:val="highval"/>
          <w:rFonts w:cs="Consolas"/>
          <w:b/>
          <w:color w:val="FF0000"/>
          <w:sz w:val="24"/>
        </w:rPr>
        <w:t>"</w:t>
      </w:r>
      <w:proofErr w:type="gramEnd"/>
      <w:r>
        <w:rPr>
          <w:rStyle w:val="highval"/>
          <w:rFonts w:cs="Consolas"/>
          <w:b/>
          <w:color w:val="FF0000"/>
          <w:sz w:val="24"/>
        </w:rPr>
        <w:t>blue</w:t>
      </w:r>
      <w:r w:rsidRPr="005F4E41">
        <w:rPr>
          <w:rStyle w:val="highval"/>
          <w:rFonts w:cs="Consolas"/>
          <w:b/>
          <w:color w:val="FF0000"/>
          <w:sz w:val="24"/>
        </w:rPr>
        <w:t>"</w:t>
      </w:r>
      <w:r>
        <w:rPr>
          <w:rStyle w:val="highval"/>
          <w:rFonts w:cs="Consolas"/>
          <w:b/>
          <w:color w:val="FF0000"/>
          <w:sz w:val="24"/>
        </w:rPr>
        <w:t xml:space="preserve"> </w:t>
      </w:r>
      <w:r w:rsidRPr="005F4E41">
        <w:rPr>
          <w:rFonts w:cs="Consolas"/>
          <w:b/>
          <w:color w:val="FF0000"/>
          <w:sz w:val="24"/>
          <w:szCs w:val="24"/>
          <w:shd w:val="clear" w:color="auto" w:fill="FFFFFF"/>
        </w:rPr>
        <w:t>);     </w:t>
      </w:r>
      <w:r w:rsidRPr="005F4E41">
        <w:rPr>
          <w:rFonts w:cs="Consolas"/>
          <w:sz w:val="24"/>
          <w:szCs w:val="24"/>
        </w:rPr>
        <w:t> </w:t>
      </w:r>
      <w:r>
        <w:rPr>
          <w:rFonts w:cs="Consolas"/>
          <w:b/>
          <w:color w:val="FF0000"/>
          <w:sz w:val="24"/>
          <w:szCs w:val="24"/>
          <w:shd w:val="clear" w:color="auto" w:fill="FFFFFF"/>
        </w:rPr>
        <w:tab/>
      </w:r>
      <w:r w:rsidRPr="00595E7F">
        <w:rPr>
          <w:rFonts w:cs="Consolas"/>
          <w:b/>
          <w:color w:val="7F7F7F" w:themeColor="text1" w:themeTint="80"/>
          <w:sz w:val="24"/>
          <w:szCs w:val="24"/>
        </w:rPr>
        <w:t>//</w:t>
      </w:r>
      <w:r w:rsidRPr="00595E7F">
        <w:rPr>
          <w:rFonts w:cs="Consolas"/>
          <w:color w:val="7F7F7F" w:themeColor="text1" w:themeTint="80"/>
          <w:sz w:val="24"/>
          <w:szCs w:val="24"/>
        </w:rPr>
        <w:t xml:space="preserve"> </w:t>
      </w:r>
      <w:r w:rsidRPr="00595E7F">
        <w:rPr>
          <w:color w:val="7F7F7F" w:themeColor="text1" w:themeTint="80"/>
          <w:sz w:val="24"/>
          <w:szCs w:val="24"/>
        </w:rPr>
        <w:t>returns 2</w:t>
      </w:r>
      <w:r w:rsidRPr="00C94940">
        <w:rPr>
          <w:color w:val="FF0000"/>
          <w:sz w:val="24"/>
          <w:szCs w:val="24"/>
        </w:rPr>
        <w:tab/>
      </w:r>
    </w:p>
    <w:p w14:paraId="5E1130F6" w14:textId="1B059985" w:rsidR="009A5922" w:rsidRDefault="009A5922" w:rsidP="00FD4490">
      <w:pPr>
        <w:spacing w:after="0"/>
        <w:rPr>
          <w:rFonts w:asciiTheme="minorHAnsi" w:hAnsiTheme="minorHAnsi"/>
        </w:rPr>
      </w:pPr>
    </w:p>
    <w:p w14:paraId="54902F13" w14:textId="06916447" w:rsidR="009A5922" w:rsidRDefault="009365A6" w:rsidP="00FD4490">
      <w:pPr>
        <w:spacing w:after="0"/>
        <w:rPr>
          <w:rFonts w:asciiTheme="minorHAnsi" w:hAnsiTheme="minorHAnsi"/>
        </w:rPr>
      </w:pPr>
      <w:r>
        <w:rPr>
          <w:rFonts w:asciiTheme="minorHAnsi" w:hAnsiTheme="minorHAnsi"/>
        </w:rPr>
        <w:t>There are many more useful methods to use with arrays. Removing, sorting, filtering, adding elements to specific locations, fusing elements into a single string to name but a few. It is very important that you become familiar with what they do. Check some of them out at the below links:</w:t>
      </w:r>
    </w:p>
    <w:p w14:paraId="12C09F35" w14:textId="3A8553D4" w:rsidR="009365A6" w:rsidRDefault="009365A6" w:rsidP="00FD4490">
      <w:pPr>
        <w:spacing w:after="0"/>
        <w:rPr>
          <w:rFonts w:asciiTheme="minorHAnsi" w:hAnsiTheme="minorHAnsi"/>
        </w:rPr>
      </w:pPr>
      <w:r>
        <w:rPr>
          <w:rFonts w:asciiTheme="minorHAnsi" w:hAnsiTheme="minorHAnsi"/>
        </w:rPr>
        <w:tab/>
      </w:r>
      <w:r w:rsidRPr="009365A6">
        <w:rPr>
          <w:rFonts w:asciiTheme="minorHAnsi" w:hAnsiTheme="minorHAnsi"/>
          <w:b/>
          <w:bCs/>
        </w:rPr>
        <w:t>W3Schools</w:t>
      </w:r>
      <w:r>
        <w:rPr>
          <w:rFonts w:asciiTheme="minorHAnsi" w:hAnsiTheme="minorHAnsi"/>
        </w:rPr>
        <w:t xml:space="preserve">: </w:t>
      </w:r>
      <w:hyperlink r:id="rId8" w:history="1">
        <w:r w:rsidRPr="006825E6">
          <w:rPr>
            <w:rStyle w:val="Hyperlink"/>
            <w:rFonts w:asciiTheme="minorHAnsi" w:hAnsiTheme="minorHAnsi"/>
          </w:rPr>
          <w:t>https://www.w3schools.com/js/js_array_methods.asp</w:t>
        </w:r>
      </w:hyperlink>
      <w:r>
        <w:rPr>
          <w:rFonts w:asciiTheme="minorHAnsi" w:hAnsiTheme="minorHAnsi"/>
        </w:rPr>
        <w:t xml:space="preserve"> </w:t>
      </w:r>
    </w:p>
    <w:p w14:paraId="27EDCBC7" w14:textId="4E2F939D" w:rsidR="009365A6" w:rsidRDefault="009365A6" w:rsidP="00FD4490">
      <w:pPr>
        <w:spacing w:after="0"/>
        <w:rPr>
          <w:rFonts w:asciiTheme="minorHAnsi" w:hAnsiTheme="minorHAnsi"/>
        </w:rPr>
      </w:pPr>
      <w:r>
        <w:rPr>
          <w:rFonts w:asciiTheme="minorHAnsi" w:hAnsiTheme="minorHAnsi"/>
        </w:rPr>
        <w:tab/>
      </w:r>
      <w:r w:rsidRPr="009365A6">
        <w:rPr>
          <w:rFonts w:asciiTheme="minorHAnsi" w:hAnsiTheme="minorHAnsi"/>
          <w:b/>
          <w:bCs/>
        </w:rPr>
        <w:t>MDN</w:t>
      </w:r>
      <w:r>
        <w:rPr>
          <w:rFonts w:asciiTheme="minorHAnsi" w:hAnsiTheme="minorHAnsi"/>
        </w:rPr>
        <w:t xml:space="preserve">: </w:t>
      </w:r>
      <w:hyperlink r:id="rId9" w:history="1">
        <w:r w:rsidRPr="006825E6">
          <w:rPr>
            <w:rStyle w:val="Hyperlink"/>
            <w:rFonts w:asciiTheme="minorHAnsi" w:hAnsiTheme="minorHAnsi"/>
          </w:rPr>
          <w:t>https://developer.mozilla.org/en-US/docs/Web/JavaScript/Reference/Global_Objects/Array</w:t>
        </w:r>
      </w:hyperlink>
      <w:r>
        <w:rPr>
          <w:rFonts w:asciiTheme="minorHAnsi" w:hAnsiTheme="minorHAnsi"/>
        </w:rPr>
        <w:t xml:space="preserve"> (check out left sidebar)</w:t>
      </w:r>
    </w:p>
    <w:p w14:paraId="3ABE4767" w14:textId="30C617A1" w:rsidR="009365A6" w:rsidRDefault="009365A6" w:rsidP="00FD4490">
      <w:pPr>
        <w:spacing w:after="0"/>
        <w:rPr>
          <w:rFonts w:asciiTheme="minorHAnsi" w:hAnsiTheme="minorHAnsi"/>
        </w:rPr>
      </w:pPr>
      <w:r>
        <w:rPr>
          <w:rFonts w:asciiTheme="minorHAnsi" w:hAnsiTheme="minorHAnsi"/>
        </w:rPr>
        <w:tab/>
      </w:r>
    </w:p>
    <w:p w14:paraId="53820409" w14:textId="77777777" w:rsidR="009365A6" w:rsidRDefault="009365A6" w:rsidP="00FD4490">
      <w:pPr>
        <w:spacing w:after="0"/>
        <w:rPr>
          <w:rFonts w:asciiTheme="minorHAnsi" w:hAnsiTheme="minorHAnsi"/>
        </w:rPr>
      </w:pPr>
    </w:p>
    <w:p w14:paraId="3A6AC059" w14:textId="77777777" w:rsidR="009A5922" w:rsidRDefault="009A5922" w:rsidP="00FD4490">
      <w:pPr>
        <w:spacing w:after="0"/>
        <w:rPr>
          <w:rFonts w:asciiTheme="minorHAnsi" w:hAnsiTheme="minorHAnsi"/>
        </w:rPr>
      </w:pPr>
    </w:p>
    <w:p w14:paraId="2C61E502" w14:textId="77777777" w:rsidR="002479C9" w:rsidRPr="00B02DB1" w:rsidRDefault="002479C9" w:rsidP="002479C9">
      <w:pPr>
        <w:spacing w:after="0"/>
        <w:jc w:val="center"/>
        <w:rPr>
          <w:b/>
          <w:sz w:val="36"/>
          <w:szCs w:val="28"/>
        </w:rPr>
      </w:pPr>
      <w:r w:rsidRPr="00B02DB1">
        <w:rPr>
          <w:b/>
          <w:sz w:val="36"/>
          <w:szCs w:val="28"/>
        </w:rPr>
        <w:t>Loops in JavaScript</w:t>
      </w:r>
    </w:p>
    <w:p w14:paraId="429B4CED" w14:textId="77777777" w:rsidR="002479C9" w:rsidRDefault="002479C9" w:rsidP="002479C9">
      <w:pPr>
        <w:spacing w:after="0"/>
        <w:jc w:val="center"/>
        <w:rPr>
          <w:b/>
          <w:sz w:val="28"/>
          <w:szCs w:val="28"/>
        </w:rPr>
      </w:pPr>
    </w:p>
    <w:p w14:paraId="5AE2F9B6" w14:textId="77777777" w:rsidR="002479C9" w:rsidRDefault="002479C9" w:rsidP="002479C9">
      <w:pPr>
        <w:spacing w:after="0"/>
      </w:pPr>
      <w:r>
        <w:t xml:space="preserve">Repetition in programming is bad. </w:t>
      </w:r>
      <w:r w:rsidR="00754005">
        <w:t xml:space="preserve">By that we mean typing the same line time and time again is bad. </w:t>
      </w:r>
      <w:r>
        <w:t>Quite often you will find that many lines of code are repeated and frequently only slight parts between each line differ. This is especially true when dealing with arrays. Loops allow blocks of code to be repeated numerous times with the ability to change values with each increment.</w:t>
      </w:r>
    </w:p>
    <w:p w14:paraId="50929E3F" w14:textId="77777777" w:rsidR="002479C9" w:rsidRDefault="002479C9" w:rsidP="002479C9">
      <w:pPr>
        <w:spacing w:after="0"/>
      </w:pPr>
    </w:p>
    <w:p w14:paraId="23CDBCA4" w14:textId="77777777" w:rsidR="002479C9" w:rsidRDefault="002479C9" w:rsidP="002479C9">
      <w:pPr>
        <w:spacing w:after="0"/>
      </w:pPr>
      <w:r>
        <w:t>If for example you wanted to create an alert for each number between 0 and 4 you could do it like this:</w:t>
      </w:r>
    </w:p>
    <w:p w14:paraId="26CAACAE" w14:textId="77777777" w:rsidR="002479C9" w:rsidRDefault="002479C9" w:rsidP="002479C9">
      <w:pPr>
        <w:spacing w:after="0"/>
        <w:ind w:firstLine="720"/>
        <w:rPr>
          <w:b/>
          <w:color w:val="FF0000"/>
          <w:sz w:val="24"/>
          <w:szCs w:val="24"/>
        </w:rPr>
      </w:pPr>
      <w:proofErr w:type="gramStart"/>
      <w:r>
        <w:rPr>
          <w:b/>
          <w:color w:val="FF0000"/>
          <w:sz w:val="24"/>
          <w:szCs w:val="24"/>
        </w:rPr>
        <w:t>a</w:t>
      </w:r>
      <w:r w:rsidRPr="00E22B92">
        <w:rPr>
          <w:b/>
          <w:color w:val="FF0000"/>
          <w:sz w:val="24"/>
          <w:szCs w:val="24"/>
        </w:rPr>
        <w:t>lert(</w:t>
      </w:r>
      <w:proofErr w:type="gramEnd"/>
      <w:r w:rsidRPr="00960080">
        <w:rPr>
          <w:rStyle w:val="highval"/>
          <w:rFonts w:cs="Consolas"/>
          <w:b/>
          <w:color w:val="FF0000"/>
          <w:sz w:val="24"/>
        </w:rPr>
        <w:t>"</w:t>
      </w:r>
      <w:r w:rsidRPr="00E22B92">
        <w:rPr>
          <w:b/>
          <w:color w:val="FF0000"/>
          <w:sz w:val="24"/>
          <w:szCs w:val="24"/>
        </w:rPr>
        <w:t xml:space="preserve"> the number 0</w:t>
      </w:r>
      <w:r w:rsidRPr="00960080">
        <w:rPr>
          <w:rStyle w:val="highval"/>
          <w:rFonts w:cs="Consolas"/>
          <w:b/>
          <w:color w:val="FF0000"/>
          <w:sz w:val="24"/>
        </w:rPr>
        <w:t>"</w:t>
      </w:r>
      <w:r w:rsidRPr="00E22B92">
        <w:rPr>
          <w:b/>
          <w:color w:val="FF0000"/>
          <w:sz w:val="24"/>
          <w:szCs w:val="24"/>
        </w:rPr>
        <w:t>);</w:t>
      </w:r>
    </w:p>
    <w:p w14:paraId="484F6587" w14:textId="77777777" w:rsidR="002479C9" w:rsidRPr="00E22B92" w:rsidRDefault="002479C9" w:rsidP="002479C9">
      <w:pPr>
        <w:spacing w:after="0"/>
        <w:ind w:firstLine="720"/>
        <w:rPr>
          <w:b/>
          <w:color w:val="FF0000"/>
          <w:sz w:val="24"/>
          <w:szCs w:val="24"/>
        </w:rPr>
      </w:pPr>
      <w:proofErr w:type="gramStart"/>
      <w:r>
        <w:rPr>
          <w:b/>
          <w:color w:val="FF0000"/>
          <w:sz w:val="24"/>
          <w:szCs w:val="24"/>
        </w:rPr>
        <w:t>a</w:t>
      </w:r>
      <w:r w:rsidRPr="00E22B92">
        <w:rPr>
          <w:b/>
          <w:color w:val="FF0000"/>
          <w:sz w:val="24"/>
          <w:szCs w:val="24"/>
        </w:rPr>
        <w:t>lert(</w:t>
      </w:r>
      <w:proofErr w:type="gramEnd"/>
      <w:r w:rsidRPr="00960080">
        <w:rPr>
          <w:rStyle w:val="highval"/>
          <w:rFonts w:cs="Consolas"/>
          <w:b/>
          <w:color w:val="FF0000"/>
          <w:sz w:val="24"/>
        </w:rPr>
        <w:t>"</w:t>
      </w:r>
      <w:r w:rsidRPr="00E22B92">
        <w:rPr>
          <w:b/>
          <w:color w:val="FF0000"/>
          <w:sz w:val="24"/>
          <w:szCs w:val="24"/>
        </w:rPr>
        <w:t xml:space="preserve"> the number </w:t>
      </w:r>
      <w:r>
        <w:rPr>
          <w:b/>
          <w:color w:val="FF0000"/>
          <w:sz w:val="24"/>
          <w:szCs w:val="24"/>
        </w:rPr>
        <w:t>1</w:t>
      </w:r>
      <w:r w:rsidRPr="00960080">
        <w:rPr>
          <w:rStyle w:val="highval"/>
          <w:rFonts w:cs="Consolas"/>
          <w:b/>
          <w:color w:val="FF0000"/>
          <w:sz w:val="24"/>
        </w:rPr>
        <w:t>"</w:t>
      </w:r>
      <w:r w:rsidRPr="00E22B92">
        <w:rPr>
          <w:b/>
          <w:color w:val="FF0000"/>
          <w:sz w:val="24"/>
          <w:szCs w:val="24"/>
        </w:rPr>
        <w:t>);</w:t>
      </w:r>
    </w:p>
    <w:p w14:paraId="28F6CF79" w14:textId="77777777" w:rsidR="002479C9" w:rsidRDefault="002479C9" w:rsidP="002479C9">
      <w:pPr>
        <w:spacing w:after="0"/>
        <w:ind w:firstLine="720"/>
        <w:rPr>
          <w:b/>
          <w:color w:val="FF0000"/>
          <w:sz w:val="24"/>
          <w:szCs w:val="24"/>
        </w:rPr>
      </w:pPr>
      <w:proofErr w:type="gramStart"/>
      <w:r>
        <w:rPr>
          <w:b/>
          <w:color w:val="FF0000"/>
          <w:sz w:val="24"/>
          <w:szCs w:val="24"/>
        </w:rPr>
        <w:t>a</w:t>
      </w:r>
      <w:r w:rsidRPr="00E22B92">
        <w:rPr>
          <w:b/>
          <w:color w:val="FF0000"/>
          <w:sz w:val="24"/>
          <w:szCs w:val="24"/>
        </w:rPr>
        <w:t>lert(</w:t>
      </w:r>
      <w:proofErr w:type="gramEnd"/>
      <w:r w:rsidRPr="00960080">
        <w:rPr>
          <w:rStyle w:val="highval"/>
          <w:rFonts w:cs="Consolas"/>
          <w:b/>
          <w:color w:val="FF0000"/>
          <w:sz w:val="24"/>
        </w:rPr>
        <w:t>"</w:t>
      </w:r>
      <w:r w:rsidRPr="00E22B92">
        <w:rPr>
          <w:b/>
          <w:color w:val="FF0000"/>
          <w:sz w:val="24"/>
          <w:szCs w:val="24"/>
        </w:rPr>
        <w:t xml:space="preserve"> the number </w:t>
      </w:r>
      <w:r>
        <w:rPr>
          <w:b/>
          <w:color w:val="FF0000"/>
          <w:sz w:val="24"/>
          <w:szCs w:val="24"/>
        </w:rPr>
        <w:t>2</w:t>
      </w:r>
      <w:r w:rsidRPr="00960080">
        <w:rPr>
          <w:rStyle w:val="highval"/>
          <w:rFonts w:cs="Consolas"/>
          <w:b/>
          <w:color w:val="FF0000"/>
          <w:sz w:val="24"/>
        </w:rPr>
        <w:t>"</w:t>
      </w:r>
      <w:r w:rsidRPr="00E22B92">
        <w:rPr>
          <w:b/>
          <w:color w:val="FF0000"/>
          <w:sz w:val="24"/>
          <w:szCs w:val="24"/>
        </w:rPr>
        <w:t>);</w:t>
      </w:r>
    </w:p>
    <w:p w14:paraId="1F823039" w14:textId="77777777" w:rsidR="002479C9" w:rsidRDefault="002479C9" w:rsidP="002479C9">
      <w:pPr>
        <w:spacing w:after="0"/>
        <w:ind w:firstLine="720"/>
        <w:rPr>
          <w:b/>
          <w:color w:val="FF0000"/>
          <w:sz w:val="24"/>
          <w:szCs w:val="24"/>
        </w:rPr>
      </w:pPr>
      <w:proofErr w:type="gramStart"/>
      <w:r>
        <w:rPr>
          <w:b/>
          <w:color w:val="FF0000"/>
          <w:sz w:val="24"/>
          <w:szCs w:val="24"/>
        </w:rPr>
        <w:t>a</w:t>
      </w:r>
      <w:r w:rsidRPr="00E22B92">
        <w:rPr>
          <w:b/>
          <w:color w:val="FF0000"/>
          <w:sz w:val="24"/>
          <w:szCs w:val="24"/>
        </w:rPr>
        <w:t>lert(</w:t>
      </w:r>
      <w:proofErr w:type="gramEnd"/>
      <w:r w:rsidRPr="00960080">
        <w:rPr>
          <w:rStyle w:val="highval"/>
          <w:rFonts w:cs="Consolas"/>
          <w:b/>
          <w:color w:val="FF0000"/>
          <w:sz w:val="24"/>
        </w:rPr>
        <w:t>"</w:t>
      </w:r>
      <w:r w:rsidRPr="00E22B92">
        <w:rPr>
          <w:b/>
          <w:color w:val="FF0000"/>
          <w:sz w:val="24"/>
          <w:szCs w:val="24"/>
        </w:rPr>
        <w:t xml:space="preserve"> the number </w:t>
      </w:r>
      <w:r>
        <w:rPr>
          <w:b/>
          <w:color w:val="FF0000"/>
          <w:sz w:val="24"/>
          <w:szCs w:val="24"/>
        </w:rPr>
        <w:t>3</w:t>
      </w:r>
      <w:r w:rsidRPr="00960080">
        <w:rPr>
          <w:rStyle w:val="highval"/>
          <w:rFonts w:cs="Consolas"/>
          <w:b/>
          <w:color w:val="FF0000"/>
          <w:sz w:val="24"/>
        </w:rPr>
        <w:t>"</w:t>
      </w:r>
      <w:r w:rsidRPr="00E22B92">
        <w:rPr>
          <w:b/>
          <w:color w:val="FF0000"/>
          <w:sz w:val="24"/>
          <w:szCs w:val="24"/>
        </w:rPr>
        <w:t>);</w:t>
      </w:r>
    </w:p>
    <w:p w14:paraId="6080B753" w14:textId="77777777" w:rsidR="002479C9" w:rsidRDefault="002479C9" w:rsidP="002479C9">
      <w:pPr>
        <w:spacing w:after="0"/>
        <w:ind w:firstLine="720"/>
        <w:rPr>
          <w:b/>
          <w:color w:val="FF0000"/>
          <w:sz w:val="24"/>
          <w:szCs w:val="24"/>
        </w:rPr>
      </w:pPr>
      <w:proofErr w:type="gramStart"/>
      <w:r>
        <w:rPr>
          <w:b/>
          <w:color w:val="FF0000"/>
          <w:sz w:val="24"/>
          <w:szCs w:val="24"/>
        </w:rPr>
        <w:t>a</w:t>
      </w:r>
      <w:r w:rsidRPr="00E22B92">
        <w:rPr>
          <w:b/>
          <w:color w:val="FF0000"/>
          <w:sz w:val="24"/>
          <w:szCs w:val="24"/>
        </w:rPr>
        <w:t>lert(</w:t>
      </w:r>
      <w:proofErr w:type="gramEnd"/>
      <w:r w:rsidRPr="00960080">
        <w:rPr>
          <w:rStyle w:val="highval"/>
          <w:rFonts w:cs="Consolas"/>
          <w:b/>
          <w:color w:val="FF0000"/>
          <w:sz w:val="24"/>
        </w:rPr>
        <w:t>"</w:t>
      </w:r>
      <w:r w:rsidRPr="00E22B92">
        <w:rPr>
          <w:b/>
          <w:color w:val="FF0000"/>
          <w:sz w:val="24"/>
          <w:szCs w:val="24"/>
        </w:rPr>
        <w:t xml:space="preserve"> the number</w:t>
      </w:r>
      <w:r>
        <w:rPr>
          <w:b/>
          <w:color w:val="FF0000"/>
          <w:sz w:val="24"/>
          <w:szCs w:val="24"/>
        </w:rPr>
        <w:t xml:space="preserve"> 4</w:t>
      </w:r>
      <w:r w:rsidRPr="00960080">
        <w:rPr>
          <w:rStyle w:val="highval"/>
          <w:rFonts w:cs="Consolas"/>
          <w:b/>
          <w:color w:val="FF0000"/>
          <w:sz w:val="24"/>
        </w:rPr>
        <w:t>"</w:t>
      </w:r>
      <w:r w:rsidRPr="00E22B92">
        <w:rPr>
          <w:b/>
          <w:color w:val="FF0000"/>
          <w:sz w:val="24"/>
          <w:szCs w:val="24"/>
        </w:rPr>
        <w:t>);</w:t>
      </w:r>
    </w:p>
    <w:p w14:paraId="4505C2F8" w14:textId="77777777" w:rsidR="00B02DB1" w:rsidRDefault="00B02DB1" w:rsidP="002479C9">
      <w:pPr>
        <w:spacing w:after="0"/>
        <w:ind w:firstLine="720"/>
        <w:rPr>
          <w:b/>
          <w:color w:val="FF0000"/>
          <w:sz w:val="24"/>
          <w:szCs w:val="24"/>
        </w:rPr>
      </w:pPr>
    </w:p>
    <w:p w14:paraId="09157971" w14:textId="77777777" w:rsidR="002479C9" w:rsidRDefault="002479C9" w:rsidP="002479C9">
      <w:pPr>
        <w:spacing w:after="0"/>
      </w:pPr>
      <w:proofErr w:type="gramStart"/>
      <w:r w:rsidRPr="00242A5C">
        <w:t>However</w:t>
      </w:r>
      <w:proofErr w:type="gramEnd"/>
      <w:r w:rsidRPr="00242A5C">
        <w:t xml:space="preserve"> a better way would be to use a </w:t>
      </w:r>
      <w:r w:rsidRPr="005342F2">
        <w:rPr>
          <w:b/>
          <w:sz w:val="24"/>
          <w:szCs w:val="24"/>
          <w:u w:val="single"/>
        </w:rPr>
        <w:t>for loop</w:t>
      </w:r>
      <w:r w:rsidRPr="00242A5C">
        <w:t>:</w:t>
      </w:r>
    </w:p>
    <w:p w14:paraId="17E09342" w14:textId="77777777" w:rsidR="00754005" w:rsidRDefault="00754005" w:rsidP="002479C9">
      <w:pPr>
        <w:spacing w:after="0"/>
      </w:pPr>
    </w:p>
    <w:p w14:paraId="1D7E0F17" w14:textId="79A5DB13" w:rsidR="00754005" w:rsidRPr="00754005" w:rsidRDefault="00754005" w:rsidP="00754005">
      <w:pPr>
        <w:spacing w:after="0"/>
        <w:rPr>
          <w:i/>
          <w:color w:val="FF0000"/>
          <w:sz w:val="24"/>
          <w:szCs w:val="24"/>
        </w:rPr>
      </w:pPr>
      <w:r w:rsidRPr="00242A5C">
        <w:rPr>
          <w:b/>
          <w:color w:val="FF0000"/>
          <w:sz w:val="24"/>
          <w:szCs w:val="24"/>
        </w:rPr>
        <w:tab/>
      </w:r>
      <w:r w:rsidR="005342F2">
        <w:rPr>
          <w:b/>
          <w:color w:val="FF0000"/>
          <w:sz w:val="24"/>
          <w:szCs w:val="24"/>
        </w:rPr>
        <w:t>f</w:t>
      </w:r>
      <w:r w:rsidRPr="00754005">
        <w:rPr>
          <w:b/>
          <w:color w:val="FF0000"/>
          <w:sz w:val="24"/>
          <w:szCs w:val="24"/>
        </w:rPr>
        <w:t>or</w:t>
      </w:r>
      <w:r w:rsidR="005342F2">
        <w:rPr>
          <w:b/>
          <w:color w:val="FF0000"/>
          <w:sz w:val="24"/>
          <w:szCs w:val="24"/>
        </w:rPr>
        <w:t xml:space="preserve"> </w:t>
      </w:r>
      <w:proofErr w:type="gramStart"/>
      <w:r w:rsidRPr="00754005">
        <w:rPr>
          <w:b/>
          <w:color w:val="FF0000"/>
          <w:sz w:val="24"/>
          <w:szCs w:val="24"/>
        </w:rPr>
        <w:t xml:space="preserve">( </w:t>
      </w:r>
      <w:r w:rsidR="005342F2">
        <w:rPr>
          <w:b/>
          <w:color w:val="FF0000"/>
          <w:sz w:val="24"/>
          <w:szCs w:val="24"/>
        </w:rPr>
        <w:t>let</w:t>
      </w:r>
      <w:proofErr w:type="gramEnd"/>
      <w:r w:rsidRPr="00754005">
        <w:rPr>
          <w:b/>
          <w:color w:val="FF0000"/>
          <w:sz w:val="24"/>
          <w:szCs w:val="24"/>
        </w:rPr>
        <w:t xml:space="preserve"> </w:t>
      </w:r>
      <w:proofErr w:type="spellStart"/>
      <w:r w:rsidRPr="00754005">
        <w:rPr>
          <w:b/>
          <w:color w:val="FF0000"/>
          <w:sz w:val="24"/>
          <w:szCs w:val="24"/>
        </w:rPr>
        <w:t>i</w:t>
      </w:r>
      <w:proofErr w:type="spellEnd"/>
      <w:r w:rsidRPr="00754005">
        <w:rPr>
          <w:b/>
          <w:color w:val="FF0000"/>
          <w:sz w:val="24"/>
          <w:szCs w:val="24"/>
        </w:rPr>
        <w:t xml:space="preserve">  =  0;  </w:t>
      </w:r>
      <w:proofErr w:type="spellStart"/>
      <w:r w:rsidRPr="00754005">
        <w:rPr>
          <w:b/>
          <w:color w:val="FF0000"/>
          <w:sz w:val="24"/>
          <w:szCs w:val="24"/>
        </w:rPr>
        <w:t>i</w:t>
      </w:r>
      <w:proofErr w:type="spellEnd"/>
      <w:r w:rsidRPr="00754005">
        <w:rPr>
          <w:b/>
          <w:color w:val="FF0000"/>
          <w:sz w:val="24"/>
          <w:szCs w:val="24"/>
        </w:rPr>
        <w:t xml:space="preserve"> &lt; 5;  </w:t>
      </w:r>
      <w:proofErr w:type="spellStart"/>
      <w:r w:rsidRPr="00754005">
        <w:rPr>
          <w:b/>
          <w:color w:val="FF0000"/>
          <w:sz w:val="24"/>
          <w:szCs w:val="24"/>
        </w:rPr>
        <w:t>i</w:t>
      </w:r>
      <w:proofErr w:type="spellEnd"/>
      <w:r w:rsidR="00B02DB1">
        <w:rPr>
          <w:b/>
          <w:color w:val="FF0000"/>
          <w:sz w:val="24"/>
          <w:szCs w:val="24"/>
        </w:rPr>
        <w:t xml:space="preserve"> </w:t>
      </w:r>
      <w:r w:rsidRPr="00754005">
        <w:rPr>
          <w:b/>
          <w:color w:val="FF0000"/>
          <w:sz w:val="24"/>
          <w:szCs w:val="24"/>
        </w:rPr>
        <w:t>+</w:t>
      </w:r>
      <w:r w:rsidR="00B02DB1">
        <w:rPr>
          <w:b/>
          <w:color w:val="FF0000"/>
          <w:sz w:val="24"/>
          <w:szCs w:val="24"/>
        </w:rPr>
        <w:t>= 1</w:t>
      </w:r>
      <w:r w:rsidR="005342F2">
        <w:rPr>
          <w:b/>
          <w:color w:val="FF0000"/>
          <w:sz w:val="24"/>
          <w:szCs w:val="24"/>
        </w:rPr>
        <w:t xml:space="preserve"> </w:t>
      </w:r>
      <w:r w:rsidRPr="00754005">
        <w:rPr>
          <w:b/>
          <w:color w:val="FF0000"/>
          <w:sz w:val="24"/>
          <w:szCs w:val="24"/>
        </w:rPr>
        <w:t>) {</w:t>
      </w:r>
    </w:p>
    <w:p w14:paraId="08159D1B" w14:textId="77777777" w:rsidR="00754005" w:rsidRPr="00754005" w:rsidRDefault="00754005" w:rsidP="00754005">
      <w:pPr>
        <w:spacing w:after="0"/>
        <w:rPr>
          <w:b/>
          <w:color w:val="FF0000"/>
          <w:sz w:val="24"/>
          <w:szCs w:val="24"/>
        </w:rPr>
      </w:pPr>
      <w:r w:rsidRPr="00754005">
        <w:rPr>
          <w:i/>
          <w:color w:val="FF0000"/>
          <w:sz w:val="24"/>
          <w:szCs w:val="24"/>
        </w:rPr>
        <w:tab/>
        <w:t xml:space="preserve">       </w:t>
      </w:r>
      <w:r w:rsidRPr="00754005">
        <w:rPr>
          <w:color w:val="FF0000"/>
          <w:sz w:val="24"/>
          <w:szCs w:val="24"/>
        </w:rPr>
        <w:t xml:space="preserve"> </w:t>
      </w:r>
      <w:proofErr w:type="gramStart"/>
      <w:r w:rsidRPr="00754005">
        <w:rPr>
          <w:b/>
          <w:color w:val="FF0000"/>
          <w:sz w:val="24"/>
          <w:szCs w:val="24"/>
        </w:rPr>
        <w:t xml:space="preserve">alert( </w:t>
      </w:r>
      <w:r w:rsidRPr="00754005">
        <w:rPr>
          <w:rStyle w:val="highval"/>
          <w:rFonts w:cs="Consolas"/>
          <w:b/>
          <w:color w:val="FF0000"/>
          <w:sz w:val="24"/>
        </w:rPr>
        <w:t>"</w:t>
      </w:r>
      <w:proofErr w:type="gramEnd"/>
      <w:r w:rsidRPr="00754005">
        <w:rPr>
          <w:b/>
          <w:color w:val="FF0000"/>
          <w:sz w:val="24"/>
          <w:szCs w:val="24"/>
        </w:rPr>
        <w:t xml:space="preserve">the number </w:t>
      </w:r>
      <w:r w:rsidRPr="00754005">
        <w:rPr>
          <w:rStyle w:val="highval"/>
          <w:rFonts w:cs="Consolas"/>
          <w:b/>
          <w:color w:val="FF0000"/>
          <w:sz w:val="24"/>
        </w:rPr>
        <w:t>"</w:t>
      </w:r>
      <w:r w:rsidRPr="00754005">
        <w:rPr>
          <w:b/>
          <w:color w:val="FF0000"/>
          <w:sz w:val="24"/>
          <w:szCs w:val="24"/>
        </w:rPr>
        <w:t xml:space="preserve"> + </w:t>
      </w:r>
      <w:proofErr w:type="spellStart"/>
      <w:r w:rsidRPr="00754005">
        <w:rPr>
          <w:b/>
          <w:color w:val="FF0000"/>
          <w:sz w:val="24"/>
          <w:szCs w:val="24"/>
        </w:rPr>
        <w:t>i</w:t>
      </w:r>
      <w:proofErr w:type="spellEnd"/>
      <w:r w:rsidRPr="00754005">
        <w:rPr>
          <w:b/>
          <w:color w:val="FF0000"/>
          <w:sz w:val="24"/>
          <w:szCs w:val="24"/>
        </w:rPr>
        <w:t xml:space="preserve"> );</w:t>
      </w:r>
    </w:p>
    <w:p w14:paraId="4038CDAE" w14:textId="77777777" w:rsidR="00754005" w:rsidRDefault="00754005" w:rsidP="00754005">
      <w:pPr>
        <w:spacing w:after="0"/>
        <w:ind w:firstLine="720"/>
        <w:rPr>
          <w:b/>
          <w:color w:val="FF0000"/>
          <w:sz w:val="24"/>
          <w:szCs w:val="24"/>
        </w:rPr>
      </w:pPr>
      <w:r w:rsidRPr="00754005">
        <w:rPr>
          <w:b/>
          <w:color w:val="FF0000"/>
          <w:sz w:val="24"/>
          <w:szCs w:val="24"/>
        </w:rPr>
        <w:t>}</w:t>
      </w:r>
    </w:p>
    <w:p w14:paraId="5E3760E1" w14:textId="77777777" w:rsidR="00754005" w:rsidRPr="00754005" w:rsidRDefault="00754005" w:rsidP="00754005">
      <w:pPr>
        <w:spacing w:after="0"/>
        <w:ind w:firstLine="720"/>
        <w:rPr>
          <w:b/>
          <w:color w:val="FF0000"/>
          <w:sz w:val="24"/>
          <w:szCs w:val="24"/>
        </w:rPr>
      </w:pPr>
    </w:p>
    <w:p w14:paraId="0D8C7B52" w14:textId="77777777" w:rsidR="002479C9" w:rsidRDefault="00754005" w:rsidP="002479C9">
      <w:pPr>
        <w:spacing w:after="0"/>
      </w:pPr>
      <w:r>
        <w:t>Here it is again with the specific sections highlights:</w:t>
      </w:r>
    </w:p>
    <w:p w14:paraId="6163BBA0" w14:textId="77777777" w:rsidR="00754005" w:rsidRDefault="00754005" w:rsidP="002479C9">
      <w:pPr>
        <w:spacing w:after="0"/>
      </w:pPr>
    </w:p>
    <w:p w14:paraId="4A21C3DD" w14:textId="66A0950E" w:rsidR="002479C9" w:rsidRPr="00242A5C" w:rsidRDefault="002479C9" w:rsidP="002479C9">
      <w:pPr>
        <w:spacing w:after="0"/>
        <w:rPr>
          <w:b/>
          <w:color w:val="FF0000"/>
          <w:sz w:val="24"/>
          <w:szCs w:val="24"/>
        </w:rPr>
      </w:pPr>
      <w:r w:rsidRPr="00242A5C">
        <w:rPr>
          <w:b/>
          <w:color w:val="FF0000"/>
          <w:sz w:val="24"/>
          <w:szCs w:val="24"/>
        </w:rPr>
        <w:tab/>
      </w:r>
      <w:proofErr w:type="gramStart"/>
      <w:r>
        <w:rPr>
          <w:b/>
          <w:color w:val="FF0000"/>
          <w:sz w:val="24"/>
          <w:szCs w:val="24"/>
        </w:rPr>
        <w:t>f</w:t>
      </w:r>
      <w:r w:rsidRPr="00242A5C">
        <w:rPr>
          <w:b/>
          <w:color w:val="FF0000"/>
          <w:sz w:val="24"/>
          <w:szCs w:val="24"/>
        </w:rPr>
        <w:t>or(</w:t>
      </w:r>
      <w:r>
        <w:rPr>
          <w:b/>
          <w:color w:val="FF0000"/>
          <w:sz w:val="24"/>
          <w:szCs w:val="24"/>
        </w:rPr>
        <w:t xml:space="preserve"> </w:t>
      </w:r>
      <w:r w:rsidR="005342F2">
        <w:rPr>
          <w:b/>
          <w:color w:val="00B050"/>
          <w:sz w:val="24"/>
          <w:szCs w:val="24"/>
        </w:rPr>
        <w:t>let</w:t>
      </w:r>
      <w:proofErr w:type="gramEnd"/>
      <w:r w:rsidRPr="00242A5C">
        <w:rPr>
          <w:b/>
          <w:color w:val="00B050"/>
          <w:sz w:val="24"/>
          <w:szCs w:val="24"/>
        </w:rPr>
        <w:t xml:space="preserve"> </w:t>
      </w:r>
      <w:proofErr w:type="spellStart"/>
      <w:r w:rsidRPr="00242A5C">
        <w:rPr>
          <w:b/>
          <w:color w:val="00B050"/>
          <w:sz w:val="24"/>
          <w:szCs w:val="24"/>
        </w:rPr>
        <w:t>i</w:t>
      </w:r>
      <w:proofErr w:type="spellEnd"/>
      <w:r w:rsidRPr="00242A5C">
        <w:rPr>
          <w:b/>
          <w:color w:val="00B050"/>
          <w:sz w:val="24"/>
          <w:szCs w:val="24"/>
        </w:rPr>
        <w:t xml:space="preserve">  =  0;</w:t>
      </w:r>
      <w:r>
        <w:rPr>
          <w:b/>
          <w:color w:val="FF0000"/>
          <w:sz w:val="24"/>
          <w:szCs w:val="24"/>
        </w:rPr>
        <w:t xml:space="preserve">  </w:t>
      </w:r>
      <w:r w:rsidR="005342F2">
        <w:rPr>
          <w:b/>
          <w:color w:val="FF0000"/>
          <w:sz w:val="24"/>
          <w:szCs w:val="24"/>
        </w:rPr>
        <w:t xml:space="preserve"> </w:t>
      </w:r>
      <w:proofErr w:type="spellStart"/>
      <w:r w:rsidRPr="00242A5C">
        <w:rPr>
          <w:b/>
          <w:color w:val="0070C0"/>
          <w:sz w:val="24"/>
          <w:szCs w:val="24"/>
        </w:rPr>
        <w:t>i</w:t>
      </w:r>
      <w:proofErr w:type="spellEnd"/>
      <w:r w:rsidRPr="00242A5C">
        <w:rPr>
          <w:b/>
          <w:color w:val="0070C0"/>
          <w:sz w:val="24"/>
          <w:szCs w:val="24"/>
        </w:rPr>
        <w:t xml:space="preserve"> &lt; 5;</w:t>
      </w:r>
      <w:r>
        <w:rPr>
          <w:b/>
          <w:color w:val="FF0000"/>
          <w:sz w:val="24"/>
          <w:szCs w:val="24"/>
        </w:rPr>
        <w:t xml:space="preserve"> </w:t>
      </w:r>
      <w:r w:rsidR="005342F2">
        <w:rPr>
          <w:b/>
          <w:color w:val="FF0000"/>
          <w:sz w:val="24"/>
          <w:szCs w:val="24"/>
        </w:rPr>
        <w:t xml:space="preserve"> </w:t>
      </w:r>
      <w:r w:rsidRPr="00242A5C">
        <w:rPr>
          <w:b/>
          <w:color w:val="FF0000"/>
          <w:sz w:val="24"/>
          <w:szCs w:val="24"/>
        </w:rPr>
        <w:t xml:space="preserve"> </w:t>
      </w:r>
      <w:proofErr w:type="spellStart"/>
      <w:r w:rsidRPr="00242A5C">
        <w:rPr>
          <w:b/>
          <w:color w:val="E36C0A" w:themeColor="accent6" w:themeShade="BF"/>
          <w:sz w:val="24"/>
          <w:szCs w:val="24"/>
        </w:rPr>
        <w:t>i</w:t>
      </w:r>
      <w:proofErr w:type="spellEnd"/>
      <w:r w:rsidR="00B02DB1">
        <w:rPr>
          <w:b/>
          <w:color w:val="E36C0A" w:themeColor="accent6" w:themeShade="BF"/>
          <w:sz w:val="24"/>
          <w:szCs w:val="24"/>
        </w:rPr>
        <w:t xml:space="preserve"> </w:t>
      </w:r>
      <w:r w:rsidRPr="00242A5C">
        <w:rPr>
          <w:b/>
          <w:color w:val="E36C0A" w:themeColor="accent6" w:themeShade="BF"/>
          <w:sz w:val="24"/>
          <w:szCs w:val="24"/>
        </w:rPr>
        <w:t>+</w:t>
      </w:r>
      <w:r w:rsidR="00B02DB1">
        <w:rPr>
          <w:b/>
          <w:color w:val="E36C0A" w:themeColor="accent6" w:themeShade="BF"/>
          <w:sz w:val="24"/>
          <w:szCs w:val="24"/>
        </w:rPr>
        <w:t>= 1</w:t>
      </w:r>
      <w:r w:rsidR="005342F2">
        <w:rPr>
          <w:b/>
          <w:color w:val="E36C0A" w:themeColor="accent6" w:themeShade="BF"/>
          <w:sz w:val="24"/>
          <w:szCs w:val="24"/>
        </w:rPr>
        <w:t xml:space="preserve"> </w:t>
      </w:r>
      <w:r w:rsidRPr="00242A5C">
        <w:rPr>
          <w:b/>
          <w:color w:val="FF0000"/>
          <w:sz w:val="24"/>
          <w:szCs w:val="24"/>
        </w:rPr>
        <w:t>) {</w:t>
      </w:r>
    </w:p>
    <w:p w14:paraId="0C63CDDB" w14:textId="77777777" w:rsidR="002479C9" w:rsidRPr="005342F2" w:rsidRDefault="002479C9" w:rsidP="002479C9">
      <w:pPr>
        <w:spacing w:after="0"/>
        <w:rPr>
          <w:i/>
          <w:color w:val="7F7F7F" w:themeColor="text1" w:themeTint="80"/>
          <w:sz w:val="24"/>
          <w:szCs w:val="24"/>
        </w:rPr>
      </w:pPr>
      <w:r>
        <w:rPr>
          <w:b/>
          <w:color w:val="FF0000"/>
          <w:sz w:val="24"/>
          <w:szCs w:val="24"/>
        </w:rPr>
        <w:tab/>
        <w:t xml:space="preserve">        </w:t>
      </w:r>
      <w:r w:rsidRPr="005342F2">
        <w:rPr>
          <w:b/>
          <w:color w:val="7F7F7F" w:themeColor="text1" w:themeTint="80"/>
          <w:sz w:val="24"/>
          <w:szCs w:val="24"/>
        </w:rPr>
        <w:t xml:space="preserve">// </w:t>
      </w:r>
      <w:r w:rsidRPr="005342F2">
        <w:rPr>
          <w:i/>
          <w:color w:val="7F7F7F" w:themeColor="text1" w:themeTint="80"/>
          <w:sz w:val="24"/>
          <w:szCs w:val="24"/>
        </w:rPr>
        <w:t xml:space="preserve">this block of code between the {} brackets </w:t>
      </w:r>
      <w:proofErr w:type="gramStart"/>
      <w:r w:rsidRPr="005342F2">
        <w:rPr>
          <w:i/>
          <w:color w:val="7F7F7F" w:themeColor="text1" w:themeTint="80"/>
          <w:sz w:val="24"/>
          <w:szCs w:val="24"/>
        </w:rPr>
        <w:t>gets</w:t>
      </w:r>
      <w:proofErr w:type="gramEnd"/>
      <w:r w:rsidRPr="005342F2">
        <w:rPr>
          <w:i/>
          <w:color w:val="7F7F7F" w:themeColor="text1" w:themeTint="80"/>
          <w:sz w:val="24"/>
          <w:szCs w:val="24"/>
        </w:rPr>
        <w:t xml:space="preserve"> repeated</w:t>
      </w:r>
    </w:p>
    <w:p w14:paraId="6BDCF27E" w14:textId="77777777" w:rsidR="002479C9" w:rsidRPr="004248A4" w:rsidRDefault="002479C9" w:rsidP="002479C9">
      <w:pPr>
        <w:spacing w:after="0"/>
        <w:rPr>
          <w:b/>
          <w:color w:val="FF0000"/>
          <w:sz w:val="24"/>
          <w:szCs w:val="24"/>
        </w:rPr>
      </w:pPr>
      <w:r>
        <w:rPr>
          <w:i/>
          <w:color w:val="FF0000"/>
          <w:sz w:val="24"/>
          <w:szCs w:val="24"/>
        </w:rPr>
        <w:tab/>
        <w:t xml:space="preserve">       </w:t>
      </w:r>
      <w:r>
        <w:rPr>
          <w:color w:val="FF0000"/>
          <w:sz w:val="24"/>
          <w:szCs w:val="24"/>
        </w:rPr>
        <w:t xml:space="preserve"> </w:t>
      </w:r>
      <w:proofErr w:type="gramStart"/>
      <w:r>
        <w:rPr>
          <w:b/>
          <w:color w:val="FF0000"/>
          <w:sz w:val="24"/>
          <w:szCs w:val="24"/>
        </w:rPr>
        <w:t>a</w:t>
      </w:r>
      <w:r w:rsidRPr="004248A4">
        <w:rPr>
          <w:b/>
          <w:color w:val="FF0000"/>
          <w:sz w:val="24"/>
          <w:szCs w:val="24"/>
        </w:rPr>
        <w:t>lert(</w:t>
      </w:r>
      <w:r>
        <w:rPr>
          <w:b/>
          <w:color w:val="FF0000"/>
          <w:sz w:val="24"/>
          <w:szCs w:val="24"/>
        </w:rPr>
        <w:t xml:space="preserve"> </w:t>
      </w:r>
      <w:r w:rsidRPr="00960080">
        <w:rPr>
          <w:rStyle w:val="highval"/>
          <w:rFonts w:cs="Consolas"/>
          <w:b/>
          <w:color w:val="FF0000"/>
          <w:sz w:val="24"/>
        </w:rPr>
        <w:t>"</w:t>
      </w:r>
      <w:proofErr w:type="gramEnd"/>
      <w:r w:rsidRPr="004248A4">
        <w:rPr>
          <w:b/>
          <w:color w:val="FF0000"/>
          <w:sz w:val="24"/>
          <w:szCs w:val="24"/>
        </w:rPr>
        <w:t xml:space="preserve">the number </w:t>
      </w:r>
      <w:r w:rsidRPr="00960080">
        <w:rPr>
          <w:rStyle w:val="highval"/>
          <w:rFonts w:cs="Consolas"/>
          <w:b/>
          <w:color w:val="FF0000"/>
          <w:sz w:val="24"/>
        </w:rPr>
        <w:t>"</w:t>
      </w:r>
      <w:r w:rsidRPr="004248A4">
        <w:rPr>
          <w:b/>
          <w:color w:val="FF0000"/>
          <w:sz w:val="24"/>
          <w:szCs w:val="24"/>
        </w:rPr>
        <w:t xml:space="preserve"> + </w:t>
      </w:r>
      <w:proofErr w:type="spellStart"/>
      <w:r>
        <w:rPr>
          <w:b/>
          <w:color w:val="FF0000"/>
          <w:sz w:val="24"/>
          <w:szCs w:val="24"/>
        </w:rPr>
        <w:t>i</w:t>
      </w:r>
      <w:proofErr w:type="spellEnd"/>
      <w:r>
        <w:rPr>
          <w:b/>
          <w:color w:val="FF0000"/>
          <w:sz w:val="24"/>
          <w:szCs w:val="24"/>
        </w:rPr>
        <w:t xml:space="preserve"> </w:t>
      </w:r>
      <w:r w:rsidRPr="004248A4">
        <w:rPr>
          <w:b/>
          <w:color w:val="FF0000"/>
          <w:sz w:val="24"/>
          <w:szCs w:val="24"/>
        </w:rPr>
        <w:t>);</w:t>
      </w:r>
    </w:p>
    <w:p w14:paraId="164FC4DC" w14:textId="77777777" w:rsidR="002479C9" w:rsidRPr="00242A5C" w:rsidRDefault="002479C9" w:rsidP="002479C9">
      <w:pPr>
        <w:spacing w:after="0"/>
        <w:ind w:firstLine="720"/>
        <w:rPr>
          <w:b/>
          <w:color w:val="FF0000"/>
          <w:sz w:val="24"/>
          <w:szCs w:val="24"/>
        </w:rPr>
      </w:pPr>
      <w:r w:rsidRPr="00242A5C">
        <w:rPr>
          <w:b/>
          <w:color w:val="FF0000"/>
          <w:sz w:val="24"/>
          <w:szCs w:val="24"/>
        </w:rPr>
        <w:t>}</w:t>
      </w:r>
    </w:p>
    <w:p w14:paraId="0D3FF3C8" w14:textId="77777777" w:rsidR="002479C9" w:rsidRPr="00E22B92" w:rsidRDefault="002479C9" w:rsidP="002479C9">
      <w:pPr>
        <w:spacing w:after="0"/>
        <w:ind w:firstLine="720"/>
        <w:rPr>
          <w:b/>
          <w:color w:val="FF0000"/>
          <w:sz w:val="24"/>
          <w:szCs w:val="24"/>
        </w:rPr>
      </w:pPr>
    </w:p>
    <w:p w14:paraId="6977FA8C" w14:textId="77777777" w:rsidR="002479C9" w:rsidRDefault="002479C9" w:rsidP="00B02DB1">
      <w:pPr>
        <w:spacing w:after="0"/>
        <w:ind w:firstLine="360"/>
      </w:pPr>
      <w:r w:rsidRPr="004248A4">
        <w:t xml:space="preserve">A </w:t>
      </w:r>
      <w:r w:rsidRPr="00960080">
        <w:rPr>
          <w:b/>
          <w:sz w:val="28"/>
          <w:szCs w:val="28"/>
        </w:rPr>
        <w:t>for loop</w:t>
      </w:r>
      <w:r w:rsidRPr="004248A4">
        <w:t xml:space="preserve"> is composed</w:t>
      </w:r>
      <w:r>
        <w:t xml:space="preserve"> of 3 statements:</w:t>
      </w:r>
    </w:p>
    <w:p w14:paraId="3AD3C439" w14:textId="77777777" w:rsidR="002479C9" w:rsidRDefault="002479C9" w:rsidP="002479C9">
      <w:pPr>
        <w:pStyle w:val="ListParagraph"/>
        <w:numPr>
          <w:ilvl w:val="0"/>
          <w:numId w:val="43"/>
        </w:numPr>
        <w:suppressAutoHyphens w:val="0"/>
        <w:spacing w:after="0"/>
        <w:contextualSpacing/>
      </w:pPr>
      <w:r w:rsidRPr="004248A4">
        <w:rPr>
          <w:b/>
          <w:color w:val="00B050"/>
          <w:u w:val="single"/>
        </w:rPr>
        <w:t>The initialisation</w:t>
      </w:r>
      <w:r>
        <w:t xml:space="preserve"> creates a variable and sets it as an integer. It ends with a</w:t>
      </w:r>
      <w:r w:rsidR="00B02DB1">
        <w:t xml:space="preserve"> </w:t>
      </w:r>
      <w:proofErr w:type="gramStart"/>
      <w:r w:rsidR="00B02DB1">
        <w:t>semicolon</w:t>
      </w:r>
      <w:r>
        <w:t xml:space="preserve"> </w:t>
      </w:r>
      <w:r w:rsidRPr="005342F2">
        <w:rPr>
          <w:b/>
          <w:bCs/>
          <w:color w:val="FF0000"/>
          <w:sz w:val="24"/>
          <w:szCs w:val="24"/>
        </w:rPr>
        <w:t>;</w:t>
      </w:r>
      <w:proofErr w:type="gramEnd"/>
    </w:p>
    <w:p w14:paraId="691B7FBE" w14:textId="77777777" w:rsidR="002479C9" w:rsidRDefault="002479C9" w:rsidP="002479C9">
      <w:pPr>
        <w:pStyle w:val="ListParagraph"/>
        <w:numPr>
          <w:ilvl w:val="1"/>
          <w:numId w:val="43"/>
        </w:numPr>
        <w:suppressAutoHyphens w:val="0"/>
        <w:spacing w:after="0"/>
        <w:contextualSpacing/>
      </w:pPr>
      <w:r>
        <w:rPr>
          <w:color w:val="00B050"/>
        </w:rPr>
        <w:t>An integer called</w:t>
      </w:r>
      <w:r w:rsidRPr="00D132FC">
        <w:rPr>
          <w:b/>
          <w:color w:val="00B050"/>
        </w:rPr>
        <w:t xml:space="preserve"> </w:t>
      </w:r>
      <w:proofErr w:type="spellStart"/>
      <w:r w:rsidRPr="00B02DB1">
        <w:rPr>
          <w:b/>
          <w:color w:val="00B050"/>
          <w:sz w:val="24"/>
        </w:rPr>
        <w:t>i</w:t>
      </w:r>
      <w:proofErr w:type="spellEnd"/>
      <w:r>
        <w:rPr>
          <w:color w:val="00B050"/>
        </w:rPr>
        <w:t xml:space="preserve"> is created and is set to 0.</w:t>
      </w:r>
    </w:p>
    <w:p w14:paraId="5F008F56" w14:textId="77777777" w:rsidR="002479C9" w:rsidRDefault="002479C9" w:rsidP="002479C9">
      <w:pPr>
        <w:pStyle w:val="ListParagraph"/>
        <w:numPr>
          <w:ilvl w:val="0"/>
          <w:numId w:val="43"/>
        </w:numPr>
        <w:suppressAutoHyphens w:val="0"/>
        <w:spacing w:after="0"/>
        <w:contextualSpacing/>
      </w:pPr>
      <w:r w:rsidRPr="00D132FC">
        <w:rPr>
          <w:b/>
          <w:color w:val="0070C0"/>
          <w:u w:val="single"/>
        </w:rPr>
        <w:t>The condition</w:t>
      </w:r>
      <w:r>
        <w:t xml:space="preserve"> defines when the loop comes to an end. It ends with </w:t>
      </w:r>
      <w:r w:rsidR="00B02DB1">
        <w:t xml:space="preserve">a </w:t>
      </w:r>
      <w:proofErr w:type="gramStart"/>
      <w:r w:rsidR="00B02DB1">
        <w:t xml:space="preserve">semicolon </w:t>
      </w:r>
      <w:r w:rsidRPr="005342F2">
        <w:rPr>
          <w:b/>
          <w:bCs/>
          <w:color w:val="FF0000"/>
          <w:sz w:val="24"/>
          <w:szCs w:val="24"/>
        </w:rPr>
        <w:t>;</w:t>
      </w:r>
      <w:proofErr w:type="gramEnd"/>
    </w:p>
    <w:p w14:paraId="3387C4FD" w14:textId="77777777" w:rsidR="002479C9" w:rsidRDefault="002479C9" w:rsidP="00B02DB1">
      <w:pPr>
        <w:pStyle w:val="ListParagraph"/>
        <w:numPr>
          <w:ilvl w:val="1"/>
          <w:numId w:val="43"/>
        </w:numPr>
        <w:spacing w:after="0"/>
      </w:pPr>
      <w:r w:rsidRPr="00B02DB1">
        <w:rPr>
          <w:color w:val="0070C0"/>
        </w:rPr>
        <w:t>The loop will end before</w:t>
      </w:r>
      <w:r w:rsidRPr="00B02DB1">
        <w:rPr>
          <w:b/>
          <w:color w:val="0070C0"/>
          <w:sz w:val="24"/>
        </w:rPr>
        <w:t xml:space="preserve"> </w:t>
      </w:r>
      <w:proofErr w:type="spellStart"/>
      <w:r w:rsidRPr="00B02DB1">
        <w:rPr>
          <w:b/>
          <w:color w:val="0070C0"/>
          <w:sz w:val="24"/>
        </w:rPr>
        <w:t>i</w:t>
      </w:r>
      <w:proofErr w:type="spellEnd"/>
      <w:r w:rsidRPr="00B02DB1">
        <w:rPr>
          <w:color w:val="0070C0"/>
          <w:sz w:val="24"/>
        </w:rPr>
        <w:t xml:space="preserve"> </w:t>
      </w:r>
      <w:r w:rsidRPr="00B02DB1">
        <w:rPr>
          <w:color w:val="0070C0"/>
        </w:rPr>
        <w:t xml:space="preserve">gets to equal 5. </w:t>
      </w:r>
      <w:proofErr w:type="gramStart"/>
      <w:r w:rsidRPr="002479C9">
        <w:t>Therefore</w:t>
      </w:r>
      <w:proofErr w:type="gramEnd"/>
      <w:r w:rsidRPr="00B02DB1">
        <w:rPr>
          <w:color w:val="0070C0"/>
        </w:rPr>
        <w:t xml:space="preserve"> it will end after </w:t>
      </w:r>
      <w:proofErr w:type="spellStart"/>
      <w:r w:rsidRPr="00B02DB1">
        <w:rPr>
          <w:b/>
          <w:color w:val="0070C0"/>
          <w:sz w:val="24"/>
        </w:rPr>
        <w:t>i</w:t>
      </w:r>
      <w:proofErr w:type="spellEnd"/>
      <w:r w:rsidRPr="00B02DB1">
        <w:rPr>
          <w:b/>
          <w:color w:val="0070C0"/>
        </w:rPr>
        <w:t xml:space="preserve"> </w:t>
      </w:r>
      <w:r w:rsidRPr="00B02DB1">
        <w:rPr>
          <w:color w:val="0070C0"/>
        </w:rPr>
        <w:t>equals 4.</w:t>
      </w:r>
    </w:p>
    <w:p w14:paraId="7A9CE337" w14:textId="77777777" w:rsidR="002479C9" w:rsidRDefault="002479C9" w:rsidP="002479C9">
      <w:pPr>
        <w:pStyle w:val="ListParagraph"/>
        <w:numPr>
          <w:ilvl w:val="0"/>
          <w:numId w:val="43"/>
        </w:numPr>
        <w:suppressAutoHyphens w:val="0"/>
        <w:spacing w:after="0"/>
        <w:contextualSpacing/>
      </w:pPr>
      <w:r w:rsidRPr="00D132FC">
        <w:rPr>
          <w:b/>
          <w:color w:val="E36C0A" w:themeColor="accent6" w:themeShade="BF"/>
          <w:u w:val="single"/>
        </w:rPr>
        <w:t>The increment</w:t>
      </w:r>
      <w:r>
        <w:t xml:space="preserve"> increases (or decreases if you want) the initiated variable every time it gets to the end of the block of code. It </w:t>
      </w:r>
      <w:r w:rsidRPr="00B02DB1">
        <w:rPr>
          <w:b/>
          <w:u w:val="single"/>
        </w:rPr>
        <w:t>does not</w:t>
      </w:r>
      <w:r>
        <w:t xml:space="preserve"> end with a </w:t>
      </w:r>
      <w:r w:rsidR="00B02DB1">
        <w:t xml:space="preserve">semicolon </w:t>
      </w:r>
      <w:r>
        <w:t>;</w:t>
      </w:r>
    </w:p>
    <w:p w14:paraId="6FC5B5DB" w14:textId="77777777" w:rsidR="002479C9" w:rsidRDefault="002479C9" w:rsidP="002479C9">
      <w:pPr>
        <w:pStyle w:val="ListParagraph"/>
        <w:numPr>
          <w:ilvl w:val="1"/>
          <w:numId w:val="43"/>
        </w:numPr>
        <w:suppressAutoHyphens w:val="0"/>
        <w:spacing w:after="0"/>
        <w:contextualSpacing/>
      </w:pPr>
      <w:r>
        <w:rPr>
          <w:color w:val="E36C0A" w:themeColor="accent6" w:themeShade="BF"/>
        </w:rPr>
        <w:t xml:space="preserve">After each time the block of code between the </w:t>
      </w:r>
      <w:r w:rsidRPr="00D132FC">
        <w:rPr>
          <w:b/>
          <w:color w:val="E36C0A" w:themeColor="accent6" w:themeShade="BF"/>
        </w:rPr>
        <w:t>{ }</w:t>
      </w:r>
      <w:r>
        <w:rPr>
          <w:color w:val="E36C0A" w:themeColor="accent6" w:themeShade="BF"/>
        </w:rPr>
        <w:t xml:space="preserve"> brackets is run, </w:t>
      </w:r>
      <w:proofErr w:type="spellStart"/>
      <w:r w:rsidRPr="00B02DB1">
        <w:rPr>
          <w:b/>
          <w:color w:val="E36C0A" w:themeColor="accent6" w:themeShade="BF"/>
          <w:sz w:val="24"/>
        </w:rPr>
        <w:t>i</w:t>
      </w:r>
      <w:proofErr w:type="spellEnd"/>
      <w:r w:rsidRPr="00D132FC">
        <w:rPr>
          <w:b/>
          <w:color w:val="E36C0A" w:themeColor="accent6" w:themeShade="BF"/>
        </w:rPr>
        <w:t xml:space="preserve"> </w:t>
      </w:r>
      <w:r>
        <w:rPr>
          <w:color w:val="E36C0A" w:themeColor="accent6" w:themeShade="BF"/>
        </w:rPr>
        <w:t>will increase by 1.</w:t>
      </w:r>
    </w:p>
    <w:p w14:paraId="0EDE7C96" w14:textId="77777777" w:rsidR="002479C9" w:rsidRDefault="002479C9" w:rsidP="002479C9">
      <w:pPr>
        <w:spacing w:after="0"/>
      </w:pPr>
    </w:p>
    <w:p w14:paraId="085E3ADF" w14:textId="0ADFD2D1" w:rsidR="002479C9" w:rsidRDefault="002479C9" w:rsidP="002479C9">
      <w:pPr>
        <w:spacing w:after="0"/>
      </w:pPr>
      <w:r>
        <w:t xml:space="preserve">Any code within the curly brackets </w:t>
      </w:r>
      <w:proofErr w:type="gramStart"/>
      <w:r w:rsidRPr="002479C9">
        <w:rPr>
          <w:b/>
          <w:color w:val="FF0000"/>
        </w:rPr>
        <w:t>{ }</w:t>
      </w:r>
      <w:proofErr w:type="gramEnd"/>
      <w:r>
        <w:t xml:space="preserve"> gets run continuously for as many intervals </w:t>
      </w:r>
      <w:r w:rsidR="00B02DB1">
        <w:t xml:space="preserve">that are </w:t>
      </w:r>
      <w:r>
        <w:t>set.</w:t>
      </w:r>
    </w:p>
    <w:p w14:paraId="3BF11F48" w14:textId="77777777" w:rsidR="00B02DB1" w:rsidRDefault="00B02DB1" w:rsidP="002479C9">
      <w:pPr>
        <w:spacing w:after="0"/>
      </w:pPr>
    </w:p>
    <w:p w14:paraId="2C49DFE1" w14:textId="37A7A281" w:rsidR="002479C9" w:rsidRDefault="002479C9" w:rsidP="00B02DB1">
      <w:pPr>
        <w:spacing w:after="0"/>
        <w:ind w:left="720"/>
      </w:pPr>
      <w:r>
        <w:t xml:space="preserve">A </w:t>
      </w:r>
      <w:r w:rsidRPr="00960080">
        <w:rPr>
          <w:b/>
          <w:sz w:val="28"/>
          <w:szCs w:val="28"/>
        </w:rPr>
        <w:t>while loop</w:t>
      </w:r>
      <w:r>
        <w:t xml:space="preserve"> is slightly different th</w:t>
      </w:r>
      <w:r w:rsidR="00754005">
        <w:t>a</w:t>
      </w:r>
      <w:r>
        <w:t xml:space="preserve">n a </w:t>
      </w:r>
      <w:r w:rsidRPr="00754005">
        <w:rPr>
          <w:b/>
        </w:rPr>
        <w:t>for</w:t>
      </w:r>
      <w:r>
        <w:t xml:space="preserve"> loop.</w:t>
      </w:r>
      <w:r w:rsidR="00754005">
        <w:t xml:space="preserve"> Firstly</w:t>
      </w:r>
      <w:r w:rsidR="005852DC">
        <w:t>,</w:t>
      </w:r>
      <w:r w:rsidR="00754005">
        <w:t xml:space="preserve"> it is comprised of one statement</w:t>
      </w:r>
      <w:r w:rsidR="005852DC">
        <w:t xml:space="preserve">, the </w:t>
      </w:r>
      <w:r w:rsidR="005852DC" w:rsidRPr="005852DC">
        <w:rPr>
          <w:b/>
          <w:bCs/>
          <w:color w:val="0070C0"/>
        </w:rPr>
        <w:t>condition</w:t>
      </w:r>
      <w:r w:rsidR="005852DC">
        <w:t>,</w:t>
      </w:r>
      <w:r w:rsidR="00754005">
        <w:t xml:space="preserve"> and the </w:t>
      </w:r>
      <w:r w:rsidR="00754005" w:rsidRPr="005852DC">
        <w:rPr>
          <w:b/>
          <w:bCs/>
          <w:color w:val="00B050"/>
        </w:rPr>
        <w:t>initialisation</w:t>
      </w:r>
      <w:r w:rsidR="00754005">
        <w:t xml:space="preserve"> variable must be placed outside the code block altogether.</w:t>
      </w:r>
      <w:r w:rsidR="005852DC">
        <w:t xml:space="preserve"> The </w:t>
      </w:r>
      <w:r w:rsidR="005852DC" w:rsidRPr="005852DC">
        <w:rPr>
          <w:b/>
          <w:bCs/>
          <w:color w:val="E36C0A" w:themeColor="accent6" w:themeShade="BF"/>
        </w:rPr>
        <w:t>incrementation</w:t>
      </w:r>
      <w:r w:rsidR="005852DC">
        <w:t xml:space="preserve"> should occur inside the loop otherwise you may have created an infinite loop.</w:t>
      </w:r>
    </w:p>
    <w:p w14:paraId="291E8299" w14:textId="77777777" w:rsidR="00754005" w:rsidRDefault="00754005" w:rsidP="002479C9">
      <w:pPr>
        <w:spacing w:after="0"/>
      </w:pPr>
    </w:p>
    <w:p w14:paraId="1284E27B" w14:textId="03227A5E" w:rsidR="002479C9" w:rsidRPr="00960080" w:rsidRDefault="002479C9" w:rsidP="002479C9">
      <w:pPr>
        <w:spacing w:after="0"/>
        <w:rPr>
          <w:b/>
          <w:color w:val="00B050"/>
          <w:sz w:val="24"/>
          <w:szCs w:val="24"/>
        </w:rPr>
      </w:pPr>
      <w:r>
        <w:tab/>
      </w:r>
      <w:r w:rsidR="005342F2">
        <w:rPr>
          <w:b/>
          <w:color w:val="00B050"/>
          <w:sz w:val="24"/>
          <w:szCs w:val="24"/>
        </w:rPr>
        <w:t>let</w:t>
      </w:r>
      <w:r w:rsidRPr="00960080">
        <w:rPr>
          <w:b/>
          <w:color w:val="00B050"/>
          <w:sz w:val="24"/>
          <w:szCs w:val="24"/>
        </w:rPr>
        <w:t xml:space="preserve"> </w:t>
      </w:r>
      <w:proofErr w:type="spellStart"/>
      <w:proofErr w:type="gramStart"/>
      <w:r w:rsidRPr="00960080">
        <w:rPr>
          <w:b/>
          <w:color w:val="00B050"/>
          <w:sz w:val="24"/>
          <w:szCs w:val="24"/>
        </w:rPr>
        <w:t>i</w:t>
      </w:r>
      <w:proofErr w:type="spellEnd"/>
      <w:r w:rsidRPr="00960080">
        <w:rPr>
          <w:b/>
          <w:color w:val="00B050"/>
          <w:sz w:val="24"/>
          <w:szCs w:val="24"/>
        </w:rPr>
        <w:t xml:space="preserve">  =</w:t>
      </w:r>
      <w:proofErr w:type="gramEnd"/>
      <w:r w:rsidRPr="00960080">
        <w:rPr>
          <w:b/>
          <w:color w:val="00B050"/>
          <w:sz w:val="24"/>
          <w:szCs w:val="24"/>
        </w:rPr>
        <w:t xml:space="preserve">  0;</w:t>
      </w:r>
    </w:p>
    <w:p w14:paraId="0EF13352" w14:textId="77777777" w:rsidR="00754005" w:rsidRDefault="002479C9" w:rsidP="00754005">
      <w:pPr>
        <w:spacing w:after="0"/>
        <w:ind w:left="720"/>
        <w:rPr>
          <w:rFonts w:cs="Consolas"/>
          <w:b/>
          <w:color w:val="FF0000"/>
          <w:sz w:val="24"/>
          <w:szCs w:val="24"/>
          <w:shd w:val="clear" w:color="auto" w:fill="FFFFFF"/>
        </w:rPr>
      </w:pPr>
      <w:r w:rsidRPr="00960080">
        <w:rPr>
          <w:rStyle w:val="highele"/>
          <w:rFonts w:cs="Consolas"/>
          <w:b/>
          <w:color w:val="FF0000"/>
          <w:sz w:val="24"/>
          <w:szCs w:val="24"/>
        </w:rPr>
        <w:t>while</w:t>
      </w:r>
      <w:r w:rsidRPr="00960080">
        <w:rPr>
          <w:rStyle w:val="apple-converted-space"/>
          <w:rFonts w:cs="Consolas"/>
          <w:b/>
          <w:color w:val="FF0000"/>
          <w:sz w:val="24"/>
          <w:szCs w:val="24"/>
          <w:shd w:val="clear" w:color="auto" w:fill="FFFFFF"/>
        </w:rPr>
        <w:t> </w:t>
      </w:r>
      <w:proofErr w:type="gramStart"/>
      <w:r w:rsidRPr="00960080">
        <w:rPr>
          <w:rFonts w:cs="Consolas"/>
          <w:b/>
          <w:color w:val="FF0000"/>
          <w:sz w:val="24"/>
          <w:szCs w:val="24"/>
          <w:shd w:val="clear" w:color="auto" w:fill="FFFFFF"/>
        </w:rPr>
        <w:t>(</w:t>
      </w:r>
      <w:r>
        <w:rPr>
          <w:rFonts w:cs="Consolas"/>
          <w:b/>
          <w:color w:val="FF0000"/>
          <w:sz w:val="24"/>
          <w:szCs w:val="24"/>
          <w:shd w:val="clear" w:color="auto" w:fill="FFFFFF"/>
        </w:rPr>
        <w:t xml:space="preserve"> </w:t>
      </w:r>
      <w:proofErr w:type="spellStart"/>
      <w:r w:rsidRPr="00960080">
        <w:rPr>
          <w:rFonts w:cs="Consolas"/>
          <w:b/>
          <w:color w:val="0070C0"/>
          <w:sz w:val="24"/>
          <w:szCs w:val="24"/>
          <w:shd w:val="clear" w:color="auto" w:fill="FFFFFF"/>
        </w:rPr>
        <w:t>i</w:t>
      </w:r>
      <w:proofErr w:type="spellEnd"/>
      <w:proofErr w:type="gramEnd"/>
      <w:r w:rsidRPr="00960080">
        <w:rPr>
          <w:rFonts w:cs="Consolas"/>
          <w:b/>
          <w:color w:val="0070C0"/>
          <w:sz w:val="24"/>
          <w:szCs w:val="24"/>
          <w:shd w:val="clear" w:color="auto" w:fill="FFFFFF"/>
        </w:rPr>
        <w:t xml:space="preserve"> &lt;</w:t>
      </w:r>
      <w:r w:rsidRPr="00960080">
        <w:rPr>
          <w:rStyle w:val="apple-converted-space"/>
          <w:rFonts w:cs="Consolas"/>
          <w:b/>
          <w:color w:val="0070C0"/>
          <w:sz w:val="24"/>
          <w:szCs w:val="24"/>
          <w:shd w:val="clear" w:color="auto" w:fill="FFFFFF"/>
        </w:rPr>
        <w:t> </w:t>
      </w:r>
      <w:r w:rsidRPr="00960080">
        <w:rPr>
          <w:rStyle w:val="highval"/>
          <w:rFonts w:cs="Consolas"/>
          <w:b/>
          <w:color w:val="0070C0"/>
          <w:sz w:val="24"/>
        </w:rPr>
        <w:t>5</w:t>
      </w:r>
      <w:r>
        <w:rPr>
          <w:rStyle w:val="highval"/>
          <w:rFonts w:cs="Consolas"/>
          <w:b/>
          <w:color w:val="FF0000"/>
          <w:sz w:val="24"/>
        </w:rPr>
        <w:t xml:space="preserve"> </w:t>
      </w:r>
      <w:r w:rsidRPr="00960080">
        <w:rPr>
          <w:rFonts w:cs="Consolas"/>
          <w:b/>
          <w:color w:val="FF0000"/>
          <w:sz w:val="24"/>
          <w:szCs w:val="24"/>
          <w:shd w:val="clear" w:color="auto" w:fill="FFFFFF"/>
        </w:rPr>
        <w:t>) {</w:t>
      </w:r>
      <w:r w:rsidRPr="00960080">
        <w:rPr>
          <w:rFonts w:cs="Consolas"/>
          <w:b/>
          <w:color w:val="FF0000"/>
          <w:sz w:val="24"/>
          <w:szCs w:val="24"/>
        </w:rPr>
        <w:br/>
      </w:r>
      <w:r w:rsidRPr="00960080">
        <w:rPr>
          <w:rFonts w:cs="Consolas"/>
          <w:b/>
          <w:color w:val="FF0000"/>
          <w:sz w:val="24"/>
          <w:szCs w:val="24"/>
          <w:shd w:val="clear" w:color="auto" w:fill="FFFFFF"/>
        </w:rPr>
        <w:t> </w:t>
      </w:r>
      <w:r>
        <w:rPr>
          <w:rFonts w:cs="Consolas"/>
          <w:b/>
          <w:color w:val="FF0000"/>
          <w:sz w:val="24"/>
          <w:szCs w:val="24"/>
          <w:shd w:val="clear" w:color="auto" w:fill="FFFFFF"/>
        </w:rPr>
        <w:t xml:space="preserve">      alert(</w:t>
      </w:r>
      <w:r w:rsidRPr="00960080">
        <w:rPr>
          <w:rStyle w:val="apple-converted-space"/>
          <w:rFonts w:cs="Consolas"/>
          <w:b/>
          <w:color w:val="FF0000"/>
          <w:sz w:val="24"/>
          <w:szCs w:val="24"/>
          <w:shd w:val="clear" w:color="auto" w:fill="FFFFFF"/>
        </w:rPr>
        <w:t> </w:t>
      </w:r>
      <w:r w:rsidRPr="00960080">
        <w:rPr>
          <w:rStyle w:val="highval"/>
          <w:rFonts w:cs="Consolas"/>
          <w:b/>
          <w:color w:val="FF0000"/>
          <w:sz w:val="24"/>
        </w:rPr>
        <w:t>"The number is "</w:t>
      </w:r>
      <w:r w:rsidRPr="00960080">
        <w:rPr>
          <w:rStyle w:val="apple-converted-space"/>
          <w:rFonts w:cs="Consolas"/>
          <w:b/>
          <w:color w:val="FF0000"/>
          <w:sz w:val="24"/>
          <w:szCs w:val="24"/>
          <w:shd w:val="clear" w:color="auto" w:fill="FFFFFF"/>
        </w:rPr>
        <w:t> </w:t>
      </w:r>
      <w:r w:rsidRPr="00960080">
        <w:rPr>
          <w:rFonts w:cs="Consolas"/>
          <w:b/>
          <w:color w:val="FF0000"/>
          <w:sz w:val="24"/>
          <w:szCs w:val="24"/>
          <w:shd w:val="clear" w:color="auto" w:fill="FFFFFF"/>
        </w:rPr>
        <w:t xml:space="preserve">+ </w:t>
      </w:r>
      <w:proofErr w:type="spellStart"/>
      <w:r w:rsidR="00BF186E">
        <w:rPr>
          <w:rFonts w:cs="Consolas"/>
          <w:b/>
          <w:color w:val="FF0000"/>
          <w:sz w:val="24"/>
          <w:szCs w:val="24"/>
          <w:shd w:val="clear" w:color="auto" w:fill="FFFFFF"/>
        </w:rPr>
        <w:t>i</w:t>
      </w:r>
      <w:proofErr w:type="spellEnd"/>
      <w:r w:rsidR="00BF186E">
        <w:rPr>
          <w:rFonts w:cs="Consolas"/>
          <w:b/>
          <w:color w:val="FF0000"/>
          <w:sz w:val="24"/>
          <w:szCs w:val="24"/>
          <w:shd w:val="clear" w:color="auto" w:fill="FFFFFF"/>
        </w:rPr>
        <w:t xml:space="preserve"> </w:t>
      </w:r>
      <w:r>
        <w:rPr>
          <w:rFonts w:cs="Consolas"/>
          <w:b/>
          <w:color w:val="FF0000"/>
          <w:sz w:val="24"/>
          <w:szCs w:val="24"/>
          <w:shd w:val="clear" w:color="auto" w:fill="FFFFFF"/>
        </w:rPr>
        <w:t>)</w:t>
      </w:r>
      <w:r w:rsidRPr="00960080">
        <w:rPr>
          <w:rFonts w:cs="Consolas"/>
          <w:b/>
          <w:color w:val="FF0000"/>
          <w:sz w:val="24"/>
          <w:szCs w:val="24"/>
          <w:shd w:val="clear" w:color="auto" w:fill="FFFFFF"/>
        </w:rPr>
        <w:t>;</w:t>
      </w:r>
      <w:r w:rsidRPr="00960080">
        <w:rPr>
          <w:rFonts w:cs="Consolas"/>
          <w:b/>
          <w:color w:val="FF0000"/>
          <w:sz w:val="24"/>
          <w:szCs w:val="24"/>
        </w:rPr>
        <w:br/>
      </w:r>
      <w:r w:rsidRPr="00960080">
        <w:rPr>
          <w:rFonts w:cs="Consolas"/>
          <w:b/>
          <w:color w:val="FF0000"/>
          <w:sz w:val="24"/>
          <w:szCs w:val="24"/>
          <w:shd w:val="clear" w:color="auto" w:fill="FFFFFF"/>
        </w:rPr>
        <w:t xml:space="preserve">    </w:t>
      </w:r>
      <w:r>
        <w:rPr>
          <w:rFonts w:cs="Consolas"/>
          <w:b/>
          <w:color w:val="FF0000"/>
          <w:sz w:val="24"/>
          <w:szCs w:val="24"/>
          <w:shd w:val="clear" w:color="auto" w:fill="FFFFFF"/>
        </w:rPr>
        <w:t xml:space="preserve">   </w:t>
      </w:r>
      <w:proofErr w:type="spellStart"/>
      <w:r w:rsidRPr="00566D1A">
        <w:rPr>
          <w:rFonts w:cs="Consolas"/>
          <w:b/>
          <w:color w:val="E36C0A" w:themeColor="accent6" w:themeShade="BF"/>
          <w:sz w:val="24"/>
          <w:szCs w:val="24"/>
          <w:shd w:val="clear" w:color="auto" w:fill="FFFFFF"/>
        </w:rPr>
        <w:t>i</w:t>
      </w:r>
      <w:proofErr w:type="spellEnd"/>
      <w:r w:rsidR="00B02DB1">
        <w:rPr>
          <w:rFonts w:cs="Consolas"/>
          <w:b/>
          <w:color w:val="E36C0A" w:themeColor="accent6" w:themeShade="BF"/>
          <w:sz w:val="24"/>
          <w:szCs w:val="24"/>
          <w:shd w:val="clear" w:color="auto" w:fill="FFFFFF"/>
        </w:rPr>
        <w:t xml:space="preserve"> </w:t>
      </w:r>
      <w:r w:rsidRPr="00566D1A">
        <w:rPr>
          <w:rFonts w:cs="Consolas"/>
          <w:b/>
          <w:color w:val="E36C0A" w:themeColor="accent6" w:themeShade="BF"/>
          <w:sz w:val="24"/>
          <w:szCs w:val="24"/>
          <w:shd w:val="clear" w:color="auto" w:fill="FFFFFF"/>
        </w:rPr>
        <w:t>+</w:t>
      </w:r>
      <w:r w:rsidR="00B02DB1">
        <w:rPr>
          <w:rFonts w:cs="Consolas"/>
          <w:b/>
          <w:color w:val="E36C0A" w:themeColor="accent6" w:themeShade="BF"/>
          <w:sz w:val="24"/>
          <w:szCs w:val="24"/>
          <w:shd w:val="clear" w:color="auto" w:fill="FFFFFF"/>
        </w:rPr>
        <w:t>= 1</w:t>
      </w:r>
      <w:r w:rsidRPr="00566D1A">
        <w:rPr>
          <w:rFonts w:cs="Consolas"/>
          <w:b/>
          <w:color w:val="E36C0A" w:themeColor="accent6" w:themeShade="BF"/>
          <w:sz w:val="24"/>
          <w:szCs w:val="24"/>
          <w:shd w:val="clear" w:color="auto" w:fill="FFFFFF"/>
        </w:rPr>
        <w:t>;</w:t>
      </w:r>
      <w:r w:rsidRPr="00960080">
        <w:rPr>
          <w:rFonts w:cs="Consolas"/>
          <w:b/>
          <w:color w:val="FF0000"/>
          <w:sz w:val="24"/>
          <w:szCs w:val="24"/>
        </w:rPr>
        <w:br/>
      </w:r>
      <w:r w:rsidRPr="00960080">
        <w:rPr>
          <w:rFonts w:cs="Consolas"/>
          <w:b/>
          <w:color w:val="FF0000"/>
          <w:sz w:val="24"/>
          <w:szCs w:val="24"/>
          <w:shd w:val="clear" w:color="auto" w:fill="FFFFFF"/>
        </w:rPr>
        <w:t>}</w:t>
      </w:r>
    </w:p>
    <w:p w14:paraId="564A91D3" w14:textId="77777777" w:rsidR="00B02DB1" w:rsidRDefault="00B02DB1" w:rsidP="00FD4490">
      <w:pPr>
        <w:spacing w:after="0"/>
        <w:rPr>
          <w:rFonts w:eastAsia="Times New Roman" w:cs="Times New Roman"/>
          <w:color w:val="000000"/>
          <w:lang w:val="en-IE" w:eastAsia="en-IE"/>
        </w:rPr>
      </w:pPr>
    </w:p>
    <w:p w14:paraId="751DC875" w14:textId="0405A343" w:rsidR="004869E3" w:rsidRDefault="004869E3" w:rsidP="004869E3">
      <w:pPr>
        <w:spacing w:after="0"/>
        <w:ind w:left="720"/>
      </w:pPr>
      <w:r>
        <w:t xml:space="preserve">A </w:t>
      </w:r>
      <w:r w:rsidRPr="004869E3">
        <w:rPr>
          <w:b/>
          <w:bCs/>
          <w:sz w:val="28"/>
          <w:szCs w:val="28"/>
        </w:rPr>
        <w:t>do</w:t>
      </w:r>
      <w:r>
        <w:t xml:space="preserve"> </w:t>
      </w:r>
      <w:r w:rsidRPr="00960080">
        <w:rPr>
          <w:b/>
          <w:sz w:val="28"/>
          <w:szCs w:val="28"/>
        </w:rPr>
        <w:t>while loop</w:t>
      </w:r>
      <w:r>
        <w:t xml:space="preserve"> is </w:t>
      </w:r>
      <w:r w:rsidR="00791E01">
        <w:t xml:space="preserve">very similar to a </w:t>
      </w:r>
      <w:r w:rsidR="00791E01" w:rsidRPr="00791E01">
        <w:rPr>
          <w:b/>
          <w:bCs/>
        </w:rPr>
        <w:t>while</w:t>
      </w:r>
      <w:r w:rsidR="00791E01">
        <w:t xml:space="preserve"> loop however it guarantees that the loop will run at least once</w:t>
      </w:r>
      <w:r>
        <w:t>.</w:t>
      </w:r>
      <w:r w:rsidR="00791E01">
        <w:t xml:space="preserve"> After this first iteration in the </w:t>
      </w:r>
      <w:r w:rsidR="00791E01" w:rsidRPr="00791E01">
        <w:rPr>
          <w:b/>
          <w:bCs/>
        </w:rPr>
        <w:t>do</w:t>
      </w:r>
      <w:r w:rsidR="00791E01">
        <w:t xml:space="preserve"> block, the </w:t>
      </w:r>
      <w:r w:rsidR="00791E01" w:rsidRPr="00791E01">
        <w:rPr>
          <w:b/>
          <w:bCs/>
          <w:color w:val="0070C0"/>
        </w:rPr>
        <w:t>condition</w:t>
      </w:r>
      <w:r w:rsidR="00791E01">
        <w:t xml:space="preserve"> is </w:t>
      </w:r>
      <w:proofErr w:type="gramStart"/>
      <w:r w:rsidR="00791E01">
        <w:t>checked</w:t>
      </w:r>
      <w:proofErr w:type="gramEnd"/>
      <w:r w:rsidR="00791E01">
        <w:t xml:space="preserve"> and the loop continues so long as it evaluates to true.</w:t>
      </w:r>
      <w:r>
        <w:t xml:space="preserve"> </w:t>
      </w:r>
    </w:p>
    <w:p w14:paraId="36526B4D" w14:textId="02404A1F" w:rsidR="004869E3" w:rsidRDefault="004869E3" w:rsidP="005852DC">
      <w:pPr>
        <w:spacing w:after="0"/>
        <w:ind w:firstLine="720"/>
        <w:rPr>
          <w:rFonts w:eastAsia="Times New Roman" w:cs="Times New Roman"/>
          <w:color w:val="000000"/>
          <w:lang w:val="en-IE" w:eastAsia="en-IE"/>
        </w:rPr>
      </w:pPr>
    </w:p>
    <w:p w14:paraId="776830C5" w14:textId="437647D0" w:rsidR="004869E3" w:rsidRPr="004869E3" w:rsidRDefault="004869E3" w:rsidP="004869E3">
      <w:pPr>
        <w:spacing w:after="0"/>
        <w:ind w:firstLine="720"/>
        <w:rPr>
          <w:b/>
          <w:color w:val="00B050"/>
          <w:sz w:val="24"/>
          <w:szCs w:val="24"/>
        </w:rPr>
      </w:pPr>
      <w:r>
        <w:rPr>
          <w:b/>
          <w:color w:val="00B050"/>
          <w:sz w:val="24"/>
          <w:szCs w:val="24"/>
        </w:rPr>
        <w:t>let</w:t>
      </w:r>
      <w:r w:rsidRPr="00960080">
        <w:rPr>
          <w:b/>
          <w:color w:val="00B050"/>
          <w:sz w:val="24"/>
          <w:szCs w:val="24"/>
        </w:rPr>
        <w:t xml:space="preserve"> </w:t>
      </w:r>
      <w:proofErr w:type="spellStart"/>
      <w:proofErr w:type="gramStart"/>
      <w:r w:rsidRPr="00960080">
        <w:rPr>
          <w:b/>
          <w:color w:val="00B050"/>
          <w:sz w:val="24"/>
          <w:szCs w:val="24"/>
        </w:rPr>
        <w:t>i</w:t>
      </w:r>
      <w:proofErr w:type="spellEnd"/>
      <w:r w:rsidRPr="00960080">
        <w:rPr>
          <w:b/>
          <w:color w:val="00B050"/>
          <w:sz w:val="24"/>
          <w:szCs w:val="24"/>
        </w:rPr>
        <w:t xml:space="preserve">  =</w:t>
      </w:r>
      <w:proofErr w:type="gramEnd"/>
      <w:r w:rsidRPr="00960080">
        <w:rPr>
          <w:b/>
          <w:color w:val="00B050"/>
          <w:sz w:val="24"/>
          <w:szCs w:val="24"/>
        </w:rPr>
        <w:t xml:space="preserve">  0;</w:t>
      </w:r>
    </w:p>
    <w:p w14:paraId="5C1D15E2" w14:textId="77777777" w:rsidR="004869E3" w:rsidRPr="004869E3" w:rsidRDefault="004869E3" w:rsidP="004869E3">
      <w:pPr>
        <w:spacing w:after="0"/>
        <w:ind w:firstLine="720"/>
        <w:rPr>
          <w:rFonts w:eastAsia="Times New Roman" w:cs="Times New Roman"/>
          <w:b/>
          <w:bCs/>
          <w:color w:val="FF0000"/>
          <w:sz w:val="24"/>
          <w:szCs w:val="24"/>
          <w:lang w:val="en-IE" w:eastAsia="en-IE"/>
        </w:rPr>
      </w:pPr>
      <w:r w:rsidRPr="004869E3">
        <w:rPr>
          <w:rFonts w:eastAsia="Times New Roman" w:cs="Times New Roman"/>
          <w:b/>
          <w:bCs/>
          <w:color w:val="FF0000"/>
          <w:sz w:val="24"/>
          <w:szCs w:val="24"/>
          <w:lang w:val="en-IE" w:eastAsia="en-IE"/>
        </w:rPr>
        <w:t>do {</w:t>
      </w:r>
    </w:p>
    <w:p w14:paraId="62DD56D7" w14:textId="3FED6CA4" w:rsidR="004869E3" w:rsidRPr="004869E3" w:rsidRDefault="004869E3" w:rsidP="004869E3">
      <w:pPr>
        <w:spacing w:after="0"/>
        <w:ind w:left="720"/>
        <w:rPr>
          <w:rFonts w:eastAsia="Times New Roman" w:cs="Times New Roman"/>
          <w:b/>
          <w:bCs/>
          <w:color w:val="FF0000"/>
          <w:sz w:val="24"/>
          <w:szCs w:val="24"/>
          <w:lang w:val="en-IE" w:eastAsia="en-IE"/>
        </w:rPr>
      </w:pPr>
      <w:r w:rsidRPr="004869E3">
        <w:rPr>
          <w:rFonts w:eastAsia="Times New Roman" w:cs="Times New Roman"/>
          <w:b/>
          <w:bCs/>
          <w:color w:val="FF0000"/>
          <w:sz w:val="24"/>
          <w:szCs w:val="24"/>
          <w:lang w:val="en-IE" w:eastAsia="en-IE"/>
        </w:rPr>
        <w:t xml:space="preserve">       </w:t>
      </w:r>
      <w:proofErr w:type="gramStart"/>
      <w:r>
        <w:rPr>
          <w:rFonts w:cs="Consolas"/>
          <w:b/>
          <w:color w:val="FF0000"/>
          <w:sz w:val="24"/>
          <w:szCs w:val="24"/>
          <w:shd w:val="clear" w:color="auto" w:fill="FFFFFF"/>
        </w:rPr>
        <w:t>alert(</w:t>
      </w:r>
      <w:r w:rsidRPr="00960080">
        <w:rPr>
          <w:rStyle w:val="apple-converted-space"/>
          <w:rFonts w:cs="Consolas"/>
          <w:b/>
          <w:color w:val="FF0000"/>
          <w:sz w:val="24"/>
          <w:szCs w:val="24"/>
          <w:shd w:val="clear" w:color="auto" w:fill="FFFFFF"/>
        </w:rPr>
        <w:t> </w:t>
      </w:r>
      <w:r w:rsidRPr="00960080">
        <w:rPr>
          <w:rStyle w:val="highval"/>
          <w:rFonts w:cs="Consolas"/>
          <w:b/>
          <w:color w:val="FF0000"/>
          <w:sz w:val="24"/>
        </w:rPr>
        <w:t>"</w:t>
      </w:r>
      <w:proofErr w:type="gramEnd"/>
      <w:r w:rsidRPr="00960080">
        <w:rPr>
          <w:rStyle w:val="highval"/>
          <w:rFonts w:cs="Consolas"/>
          <w:b/>
          <w:color w:val="FF0000"/>
          <w:sz w:val="24"/>
        </w:rPr>
        <w:t>The number is "</w:t>
      </w:r>
      <w:r w:rsidRPr="00960080">
        <w:rPr>
          <w:rStyle w:val="apple-converted-space"/>
          <w:rFonts w:cs="Consolas"/>
          <w:b/>
          <w:color w:val="FF0000"/>
          <w:sz w:val="24"/>
          <w:szCs w:val="24"/>
          <w:shd w:val="clear" w:color="auto" w:fill="FFFFFF"/>
        </w:rPr>
        <w:t> </w:t>
      </w:r>
      <w:r w:rsidRPr="00960080">
        <w:rPr>
          <w:rFonts w:cs="Consolas"/>
          <w:b/>
          <w:color w:val="FF0000"/>
          <w:sz w:val="24"/>
          <w:szCs w:val="24"/>
          <w:shd w:val="clear" w:color="auto" w:fill="FFFFFF"/>
        </w:rPr>
        <w:t xml:space="preserve">+ </w:t>
      </w:r>
      <w:proofErr w:type="spellStart"/>
      <w:r>
        <w:rPr>
          <w:rFonts w:cs="Consolas"/>
          <w:b/>
          <w:color w:val="FF0000"/>
          <w:sz w:val="24"/>
          <w:szCs w:val="24"/>
          <w:shd w:val="clear" w:color="auto" w:fill="FFFFFF"/>
        </w:rPr>
        <w:t>i</w:t>
      </w:r>
      <w:proofErr w:type="spellEnd"/>
      <w:r>
        <w:rPr>
          <w:rFonts w:cs="Consolas"/>
          <w:b/>
          <w:color w:val="FF0000"/>
          <w:sz w:val="24"/>
          <w:szCs w:val="24"/>
          <w:shd w:val="clear" w:color="auto" w:fill="FFFFFF"/>
        </w:rPr>
        <w:t xml:space="preserve"> )</w:t>
      </w:r>
      <w:r w:rsidRPr="00960080">
        <w:rPr>
          <w:rFonts w:cs="Consolas"/>
          <w:b/>
          <w:color w:val="FF0000"/>
          <w:sz w:val="24"/>
          <w:szCs w:val="24"/>
          <w:shd w:val="clear" w:color="auto" w:fill="FFFFFF"/>
        </w:rPr>
        <w:t>;</w:t>
      </w:r>
    </w:p>
    <w:p w14:paraId="60596AD8" w14:textId="445D730B" w:rsidR="004869E3" w:rsidRPr="004869E3" w:rsidRDefault="004869E3" w:rsidP="004869E3">
      <w:pPr>
        <w:spacing w:after="0"/>
        <w:ind w:firstLine="720"/>
        <w:rPr>
          <w:rFonts w:eastAsia="Times New Roman" w:cs="Times New Roman"/>
          <w:b/>
          <w:bCs/>
          <w:color w:val="FF0000"/>
          <w:sz w:val="24"/>
          <w:szCs w:val="24"/>
          <w:lang w:val="en-IE" w:eastAsia="en-IE"/>
        </w:rPr>
      </w:pPr>
      <w:r w:rsidRPr="004869E3">
        <w:rPr>
          <w:rFonts w:eastAsia="Times New Roman" w:cs="Times New Roman"/>
          <w:b/>
          <w:bCs/>
          <w:color w:val="FF0000"/>
          <w:sz w:val="24"/>
          <w:szCs w:val="24"/>
          <w:lang w:val="en-IE" w:eastAsia="en-IE"/>
        </w:rPr>
        <w:t xml:space="preserve">  </w:t>
      </w:r>
      <w:r>
        <w:rPr>
          <w:rFonts w:eastAsia="Times New Roman" w:cs="Times New Roman"/>
          <w:b/>
          <w:bCs/>
          <w:color w:val="FF0000"/>
          <w:sz w:val="24"/>
          <w:szCs w:val="24"/>
          <w:lang w:val="en-IE" w:eastAsia="en-IE"/>
        </w:rPr>
        <w:t xml:space="preserve">     </w:t>
      </w:r>
      <w:proofErr w:type="spellStart"/>
      <w:r w:rsidRPr="004869E3">
        <w:rPr>
          <w:rFonts w:eastAsia="Times New Roman" w:cs="Times New Roman"/>
          <w:b/>
          <w:bCs/>
          <w:color w:val="E36C0A" w:themeColor="accent6" w:themeShade="BF"/>
          <w:sz w:val="24"/>
          <w:szCs w:val="24"/>
          <w:lang w:val="en-IE" w:eastAsia="en-IE"/>
        </w:rPr>
        <w:t>i</w:t>
      </w:r>
      <w:proofErr w:type="spellEnd"/>
      <w:r w:rsidRPr="004869E3">
        <w:rPr>
          <w:rFonts w:eastAsia="Times New Roman" w:cs="Times New Roman"/>
          <w:b/>
          <w:bCs/>
          <w:color w:val="E36C0A" w:themeColor="accent6" w:themeShade="BF"/>
          <w:sz w:val="24"/>
          <w:szCs w:val="24"/>
          <w:lang w:val="en-IE" w:eastAsia="en-IE"/>
        </w:rPr>
        <w:t>+</w:t>
      </w:r>
      <w:proofErr w:type="gramStart"/>
      <w:r w:rsidRPr="004869E3">
        <w:rPr>
          <w:rFonts w:eastAsia="Times New Roman" w:cs="Times New Roman"/>
          <w:b/>
          <w:bCs/>
          <w:color w:val="E36C0A" w:themeColor="accent6" w:themeShade="BF"/>
          <w:sz w:val="24"/>
          <w:szCs w:val="24"/>
          <w:lang w:val="en-IE" w:eastAsia="en-IE"/>
        </w:rPr>
        <w:t>+</w:t>
      </w:r>
      <w:r w:rsidRPr="004869E3">
        <w:rPr>
          <w:rFonts w:eastAsia="Times New Roman" w:cs="Times New Roman"/>
          <w:b/>
          <w:bCs/>
          <w:color w:val="FF0000"/>
          <w:sz w:val="24"/>
          <w:szCs w:val="24"/>
          <w:lang w:val="en-IE" w:eastAsia="en-IE"/>
        </w:rPr>
        <w:t>;</w:t>
      </w:r>
      <w:proofErr w:type="gramEnd"/>
    </w:p>
    <w:p w14:paraId="6164BA28" w14:textId="77777777" w:rsidR="004869E3" w:rsidRPr="004869E3" w:rsidRDefault="004869E3" w:rsidP="004869E3">
      <w:pPr>
        <w:spacing w:after="0"/>
        <w:ind w:firstLine="720"/>
        <w:rPr>
          <w:rFonts w:eastAsia="Times New Roman" w:cs="Times New Roman"/>
          <w:b/>
          <w:bCs/>
          <w:color w:val="FF0000"/>
          <w:sz w:val="24"/>
          <w:szCs w:val="24"/>
          <w:lang w:val="en-IE" w:eastAsia="en-IE"/>
        </w:rPr>
      </w:pPr>
      <w:r w:rsidRPr="004869E3">
        <w:rPr>
          <w:rFonts w:eastAsia="Times New Roman" w:cs="Times New Roman"/>
          <w:b/>
          <w:bCs/>
          <w:color w:val="FF0000"/>
          <w:sz w:val="24"/>
          <w:szCs w:val="24"/>
          <w:lang w:val="en-IE" w:eastAsia="en-IE"/>
        </w:rPr>
        <w:t>}</w:t>
      </w:r>
    </w:p>
    <w:p w14:paraId="64A30BED" w14:textId="100CC059" w:rsidR="004869E3" w:rsidRPr="004869E3" w:rsidRDefault="004869E3" w:rsidP="004869E3">
      <w:pPr>
        <w:spacing w:after="0"/>
        <w:ind w:firstLine="720"/>
        <w:rPr>
          <w:rFonts w:eastAsia="Times New Roman" w:cs="Times New Roman"/>
          <w:b/>
          <w:bCs/>
          <w:color w:val="FF0000"/>
          <w:sz w:val="24"/>
          <w:szCs w:val="24"/>
          <w:lang w:val="en-IE" w:eastAsia="en-IE"/>
        </w:rPr>
      </w:pPr>
      <w:r w:rsidRPr="004869E3">
        <w:rPr>
          <w:rFonts w:eastAsia="Times New Roman" w:cs="Times New Roman"/>
          <w:b/>
          <w:bCs/>
          <w:color w:val="FF0000"/>
          <w:sz w:val="24"/>
          <w:szCs w:val="24"/>
          <w:lang w:val="en-IE" w:eastAsia="en-IE"/>
        </w:rPr>
        <w:t xml:space="preserve">while </w:t>
      </w:r>
      <w:proofErr w:type="gramStart"/>
      <w:r w:rsidRPr="004869E3">
        <w:rPr>
          <w:rFonts w:eastAsia="Times New Roman" w:cs="Times New Roman"/>
          <w:b/>
          <w:bCs/>
          <w:color w:val="FF0000"/>
          <w:sz w:val="24"/>
          <w:szCs w:val="24"/>
          <w:lang w:val="en-IE" w:eastAsia="en-IE"/>
        </w:rPr>
        <w:t>(</w:t>
      </w:r>
      <w:r>
        <w:rPr>
          <w:rFonts w:eastAsia="Times New Roman" w:cs="Times New Roman"/>
          <w:b/>
          <w:bCs/>
          <w:color w:val="FF0000"/>
          <w:sz w:val="24"/>
          <w:szCs w:val="24"/>
          <w:lang w:val="en-IE" w:eastAsia="en-IE"/>
        </w:rPr>
        <w:t xml:space="preserve"> </w:t>
      </w:r>
      <w:proofErr w:type="spellStart"/>
      <w:r w:rsidRPr="004869E3">
        <w:rPr>
          <w:rFonts w:eastAsia="Times New Roman" w:cs="Times New Roman"/>
          <w:b/>
          <w:bCs/>
          <w:color w:val="0070C0"/>
          <w:sz w:val="24"/>
          <w:szCs w:val="24"/>
          <w:lang w:val="en-IE" w:eastAsia="en-IE"/>
        </w:rPr>
        <w:t>i</w:t>
      </w:r>
      <w:proofErr w:type="spellEnd"/>
      <w:proofErr w:type="gramEnd"/>
      <w:r w:rsidRPr="004869E3">
        <w:rPr>
          <w:rFonts w:eastAsia="Times New Roman" w:cs="Times New Roman"/>
          <w:b/>
          <w:bCs/>
          <w:color w:val="0070C0"/>
          <w:sz w:val="24"/>
          <w:szCs w:val="24"/>
          <w:lang w:val="en-IE" w:eastAsia="en-IE"/>
        </w:rPr>
        <w:t xml:space="preserve"> &lt; 10</w:t>
      </w:r>
      <w:r>
        <w:rPr>
          <w:rFonts w:eastAsia="Times New Roman" w:cs="Times New Roman"/>
          <w:b/>
          <w:bCs/>
          <w:color w:val="FF0000"/>
          <w:sz w:val="24"/>
          <w:szCs w:val="24"/>
          <w:lang w:val="en-IE" w:eastAsia="en-IE"/>
        </w:rPr>
        <w:t xml:space="preserve"> </w:t>
      </w:r>
      <w:r w:rsidRPr="004869E3">
        <w:rPr>
          <w:rFonts w:eastAsia="Times New Roman" w:cs="Times New Roman"/>
          <w:b/>
          <w:bCs/>
          <w:color w:val="FF0000"/>
          <w:sz w:val="24"/>
          <w:szCs w:val="24"/>
          <w:lang w:val="en-IE" w:eastAsia="en-IE"/>
        </w:rPr>
        <w:t>);</w:t>
      </w:r>
    </w:p>
    <w:p w14:paraId="1CB69BBC" w14:textId="7C902A97" w:rsidR="00D03F2B" w:rsidRDefault="00D03F2B" w:rsidP="005852DC">
      <w:pPr>
        <w:spacing w:after="0"/>
        <w:ind w:firstLine="720"/>
        <w:rPr>
          <w:rFonts w:eastAsia="Times New Roman" w:cs="Times New Roman"/>
          <w:color w:val="000000"/>
          <w:lang w:val="en-IE" w:eastAsia="en-IE"/>
        </w:rPr>
      </w:pPr>
    </w:p>
    <w:p w14:paraId="41BEDD97" w14:textId="057257E0" w:rsidR="004869E3" w:rsidRDefault="004869E3" w:rsidP="004869E3">
      <w:pPr>
        <w:spacing w:after="0"/>
        <w:ind w:firstLine="720"/>
        <w:rPr>
          <w:rFonts w:eastAsia="Times New Roman" w:cs="Times New Roman"/>
          <w:color w:val="000000"/>
          <w:lang w:val="en-IE" w:eastAsia="en-IE"/>
        </w:rPr>
      </w:pPr>
      <w:r>
        <w:rPr>
          <w:rFonts w:eastAsia="Times New Roman" w:cs="Times New Roman"/>
          <w:color w:val="000000"/>
          <w:lang w:val="en-IE" w:eastAsia="en-IE"/>
        </w:rPr>
        <w:t>Note i</w:t>
      </w:r>
      <w:r w:rsidRPr="00BC2198">
        <w:rPr>
          <w:rFonts w:eastAsia="Times New Roman" w:cs="Times New Roman"/>
          <w:color w:val="000000"/>
          <w:lang w:val="en-IE" w:eastAsia="en-IE"/>
        </w:rPr>
        <w:t>f you forget to increase the variable used in the condition, the</w:t>
      </w:r>
      <w:r>
        <w:rPr>
          <w:rFonts w:eastAsia="Times New Roman" w:cs="Times New Roman"/>
          <w:color w:val="000000"/>
          <w:lang w:val="en-IE" w:eastAsia="en-IE"/>
        </w:rPr>
        <w:t>se</w:t>
      </w:r>
      <w:r w:rsidRPr="00BC2198">
        <w:rPr>
          <w:rFonts w:eastAsia="Times New Roman" w:cs="Times New Roman"/>
          <w:color w:val="000000"/>
          <w:lang w:val="en-IE" w:eastAsia="en-IE"/>
        </w:rPr>
        <w:t xml:space="preserve"> loop</w:t>
      </w:r>
      <w:r>
        <w:rPr>
          <w:rFonts w:eastAsia="Times New Roman" w:cs="Times New Roman"/>
          <w:color w:val="000000"/>
          <w:lang w:val="en-IE" w:eastAsia="en-IE"/>
        </w:rPr>
        <w:t>s</w:t>
      </w:r>
      <w:r w:rsidRPr="00BC2198">
        <w:rPr>
          <w:rFonts w:eastAsia="Times New Roman" w:cs="Times New Roman"/>
          <w:color w:val="000000"/>
          <w:lang w:val="en-IE" w:eastAsia="en-IE"/>
        </w:rPr>
        <w:t xml:space="preserve"> will never end</w:t>
      </w:r>
      <w:r>
        <w:rPr>
          <w:rFonts w:eastAsia="Times New Roman" w:cs="Times New Roman"/>
          <w:color w:val="000000"/>
          <w:lang w:val="en-IE" w:eastAsia="en-IE"/>
        </w:rPr>
        <w:t>…</w:t>
      </w:r>
    </w:p>
    <w:p w14:paraId="2DE9C751" w14:textId="6754E262" w:rsidR="004869E3" w:rsidRDefault="004869E3" w:rsidP="005852DC">
      <w:pPr>
        <w:spacing w:after="0"/>
        <w:ind w:firstLine="720"/>
        <w:rPr>
          <w:rFonts w:eastAsia="Times New Roman" w:cs="Times New Roman"/>
          <w:i/>
          <w:iCs/>
          <w:color w:val="000000"/>
          <w:lang w:val="en-IE" w:eastAsia="en-IE"/>
        </w:rPr>
      </w:pPr>
    </w:p>
    <w:p w14:paraId="3E7DA76A" w14:textId="77777777" w:rsidR="00791E01" w:rsidRDefault="00791E01" w:rsidP="005852DC">
      <w:pPr>
        <w:spacing w:after="0"/>
        <w:ind w:firstLine="720"/>
        <w:rPr>
          <w:rFonts w:eastAsia="Times New Roman" w:cs="Times New Roman"/>
          <w:i/>
          <w:iCs/>
          <w:color w:val="000000"/>
          <w:lang w:val="en-IE" w:eastAsia="en-IE"/>
        </w:rPr>
      </w:pPr>
    </w:p>
    <w:p w14:paraId="0A9BB73A" w14:textId="7D7C8AE7" w:rsidR="00D03F2B" w:rsidRPr="00D03F2B" w:rsidRDefault="00D03F2B" w:rsidP="005852DC">
      <w:pPr>
        <w:spacing w:after="0"/>
        <w:ind w:firstLine="720"/>
        <w:rPr>
          <w:rFonts w:eastAsia="Times New Roman" w:cs="Times New Roman"/>
          <w:i/>
          <w:iCs/>
          <w:color w:val="000000"/>
          <w:lang w:val="en-IE" w:eastAsia="en-IE"/>
        </w:rPr>
      </w:pPr>
      <w:r w:rsidRPr="00D03F2B">
        <w:rPr>
          <w:rFonts w:eastAsia="Times New Roman" w:cs="Times New Roman"/>
          <w:i/>
          <w:iCs/>
          <w:color w:val="000000"/>
          <w:lang w:val="en-IE" w:eastAsia="en-IE"/>
        </w:rPr>
        <w:t>The following loops are used exclusively to iterate over collection data structures like arrays and objects.</w:t>
      </w:r>
    </w:p>
    <w:p w14:paraId="251166AB" w14:textId="279C7C6C" w:rsidR="00D03F2B" w:rsidRDefault="00D03F2B" w:rsidP="00D03F2B">
      <w:pPr>
        <w:spacing w:after="0"/>
        <w:rPr>
          <w:b/>
          <w:bCs/>
          <w:color w:val="FF0000"/>
          <w:sz w:val="24"/>
          <w:szCs w:val="24"/>
        </w:rPr>
      </w:pPr>
    </w:p>
    <w:p w14:paraId="684A37DC" w14:textId="0D9661D6" w:rsidR="00D03F2B" w:rsidRPr="00C71D48" w:rsidRDefault="00D03F2B" w:rsidP="00D03F2B">
      <w:pPr>
        <w:spacing w:after="0"/>
        <w:ind w:left="720"/>
        <w:rPr>
          <w:sz w:val="24"/>
          <w:szCs w:val="24"/>
        </w:rPr>
      </w:pPr>
      <w:proofErr w:type="gramStart"/>
      <w:r>
        <w:t xml:space="preserve">A </w:t>
      </w:r>
      <w:r w:rsidRPr="00C71D48">
        <w:rPr>
          <w:b/>
          <w:bCs/>
          <w:sz w:val="28"/>
          <w:szCs w:val="28"/>
        </w:rPr>
        <w:t>for</w:t>
      </w:r>
      <w:proofErr w:type="gramEnd"/>
      <w:r w:rsidRPr="00C71D48">
        <w:rPr>
          <w:b/>
          <w:bCs/>
          <w:sz w:val="28"/>
          <w:szCs w:val="28"/>
        </w:rPr>
        <w:t xml:space="preserve"> </w:t>
      </w:r>
      <w:r>
        <w:rPr>
          <w:b/>
          <w:bCs/>
          <w:sz w:val="28"/>
          <w:szCs w:val="28"/>
        </w:rPr>
        <w:t>of</w:t>
      </w:r>
      <w:r>
        <w:t xml:space="preserve"> loop is composed of a single statement and is used to iterate over </w:t>
      </w:r>
      <w:r>
        <w:t>arrays</w:t>
      </w:r>
      <w:r>
        <w:t>. The loop will continue until all items inside the array have been iterated over.</w:t>
      </w:r>
    </w:p>
    <w:p w14:paraId="024DD42F" w14:textId="77777777" w:rsidR="00D03F2B" w:rsidRDefault="00D03F2B" w:rsidP="00D03F2B">
      <w:pPr>
        <w:spacing w:after="0"/>
        <w:ind w:left="720"/>
      </w:pPr>
    </w:p>
    <w:p w14:paraId="7ED1B9B4" w14:textId="77777777" w:rsidR="00D03F2B" w:rsidRDefault="00D03F2B" w:rsidP="00D03F2B">
      <w:pPr>
        <w:spacing w:after="0"/>
        <w:ind w:left="720"/>
        <w:rPr>
          <w:b/>
          <w:bCs/>
          <w:color w:val="FF0000"/>
          <w:sz w:val="24"/>
          <w:szCs w:val="24"/>
        </w:rPr>
      </w:pPr>
      <w:r w:rsidRPr="00C71D48">
        <w:rPr>
          <w:b/>
          <w:bCs/>
          <w:color w:val="FF0000"/>
          <w:sz w:val="24"/>
          <w:szCs w:val="24"/>
        </w:rPr>
        <w:t xml:space="preserve">const </w:t>
      </w:r>
      <w:proofErr w:type="spellStart"/>
      <w:r w:rsidRPr="00C71D48">
        <w:rPr>
          <w:b/>
          <w:bCs/>
          <w:color w:val="FF0000"/>
          <w:sz w:val="24"/>
          <w:szCs w:val="24"/>
          <w:highlight w:val="yellow"/>
        </w:rPr>
        <w:t>myArray</w:t>
      </w:r>
      <w:proofErr w:type="spellEnd"/>
      <w:r w:rsidRPr="00C71D48">
        <w:rPr>
          <w:b/>
          <w:bCs/>
          <w:color w:val="FF0000"/>
          <w:sz w:val="24"/>
          <w:szCs w:val="24"/>
          <w:highlight w:val="yellow"/>
        </w:rPr>
        <w:t xml:space="preserve"> </w:t>
      </w:r>
      <w:r w:rsidRPr="00C71D48">
        <w:rPr>
          <w:b/>
          <w:bCs/>
          <w:color w:val="FF0000"/>
          <w:sz w:val="24"/>
          <w:szCs w:val="24"/>
        </w:rPr>
        <w:t>= [</w:t>
      </w:r>
      <w:r w:rsidRPr="00C71D48">
        <w:rPr>
          <w:rStyle w:val="highval"/>
          <w:rFonts w:cs="Consolas"/>
          <w:b/>
          <w:bCs/>
          <w:color w:val="FF0000"/>
          <w:sz w:val="24"/>
          <w:szCs w:val="24"/>
        </w:rPr>
        <w:t>"</w:t>
      </w:r>
      <w:r w:rsidRPr="00C71D48">
        <w:rPr>
          <w:rStyle w:val="highval"/>
          <w:rFonts w:cs="Consolas"/>
          <w:b/>
          <w:bCs/>
          <w:color w:val="7030A0"/>
          <w:sz w:val="24"/>
          <w:szCs w:val="24"/>
        </w:rPr>
        <w:t>Canada</w:t>
      </w:r>
      <w:r w:rsidRPr="00C71D48">
        <w:rPr>
          <w:rStyle w:val="highval"/>
          <w:rFonts w:cs="Consolas"/>
          <w:b/>
          <w:bCs/>
          <w:color w:val="FF0000"/>
          <w:sz w:val="24"/>
          <w:szCs w:val="24"/>
        </w:rPr>
        <w:t>", "</w:t>
      </w:r>
      <w:r w:rsidRPr="00C71D48">
        <w:rPr>
          <w:rStyle w:val="highval"/>
          <w:rFonts w:cs="Consolas"/>
          <w:b/>
          <w:bCs/>
          <w:color w:val="7030A0"/>
          <w:sz w:val="24"/>
          <w:szCs w:val="24"/>
        </w:rPr>
        <w:t>USA</w:t>
      </w:r>
      <w:r w:rsidRPr="00C71D48">
        <w:rPr>
          <w:rStyle w:val="highval"/>
          <w:rFonts w:cs="Consolas"/>
          <w:b/>
          <w:bCs/>
          <w:color w:val="FF0000"/>
          <w:sz w:val="24"/>
          <w:szCs w:val="24"/>
        </w:rPr>
        <w:t>", "</w:t>
      </w:r>
      <w:r w:rsidRPr="00C71D48">
        <w:rPr>
          <w:rStyle w:val="highval"/>
          <w:rFonts w:cs="Consolas"/>
          <w:b/>
          <w:bCs/>
          <w:color w:val="7030A0"/>
          <w:sz w:val="24"/>
          <w:szCs w:val="24"/>
        </w:rPr>
        <w:t>Mexico</w:t>
      </w:r>
      <w:r w:rsidRPr="00C71D48">
        <w:rPr>
          <w:rStyle w:val="highval"/>
          <w:rFonts w:cs="Consolas"/>
          <w:b/>
          <w:bCs/>
          <w:color w:val="FF0000"/>
          <w:sz w:val="24"/>
          <w:szCs w:val="24"/>
        </w:rPr>
        <w:t>"</w:t>
      </w:r>
      <w:proofErr w:type="gramStart"/>
      <w:r w:rsidRPr="00C71D48">
        <w:rPr>
          <w:b/>
          <w:bCs/>
          <w:color w:val="FF0000"/>
          <w:sz w:val="24"/>
          <w:szCs w:val="24"/>
        </w:rPr>
        <w:t>]</w:t>
      </w:r>
      <w:r>
        <w:rPr>
          <w:b/>
          <w:bCs/>
          <w:color w:val="FF0000"/>
          <w:sz w:val="24"/>
          <w:szCs w:val="24"/>
        </w:rPr>
        <w:t>;</w:t>
      </w:r>
      <w:proofErr w:type="gramEnd"/>
    </w:p>
    <w:p w14:paraId="4ECE3C28" w14:textId="77777777" w:rsidR="00D03F2B" w:rsidRDefault="00D03F2B" w:rsidP="00D03F2B">
      <w:pPr>
        <w:spacing w:after="0"/>
        <w:ind w:left="720"/>
        <w:rPr>
          <w:b/>
          <w:bCs/>
          <w:color w:val="FF0000"/>
          <w:sz w:val="24"/>
          <w:szCs w:val="24"/>
        </w:rPr>
      </w:pPr>
    </w:p>
    <w:p w14:paraId="58E6AE8F" w14:textId="20BDEB0A" w:rsidR="00D03F2B" w:rsidRDefault="00D03F2B" w:rsidP="00D03F2B">
      <w:pPr>
        <w:spacing w:after="0"/>
        <w:ind w:left="720"/>
        <w:rPr>
          <w:b/>
          <w:bCs/>
          <w:color w:val="FF0000"/>
          <w:sz w:val="24"/>
          <w:szCs w:val="24"/>
        </w:rPr>
      </w:pPr>
      <w:r>
        <w:rPr>
          <w:b/>
          <w:bCs/>
          <w:color w:val="FF0000"/>
          <w:sz w:val="24"/>
          <w:szCs w:val="24"/>
        </w:rPr>
        <w:t xml:space="preserve">for </w:t>
      </w:r>
      <w:proofErr w:type="gramStart"/>
      <w:r>
        <w:rPr>
          <w:b/>
          <w:bCs/>
          <w:color w:val="FF0000"/>
          <w:sz w:val="24"/>
          <w:szCs w:val="24"/>
        </w:rPr>
        <w:t>( let</w:t>
      </w:r>
      <w:proofErr w:type="gramEnd"/>
      <w:r>
        <w:rPr>
          <w:b/>
          <w:bCs/>
          <w:color w:val="FF0000"/>
          <w:sz w:val="24"/>
          <w:szCs w:val="24"/>
        </w:rPr>
        <w:t xml:space="preserve"> </w:t>
      </w:r>
      <w:r w:rsidRPr="00C71D48">
        <w:rPr>
          <w:b/>
          <w:bCs/>
          <w:color w:val="7030A0"/>
          <w:sz w:val="24"/>
          <w:szCs w:val="24"/>
        </w:rPr>
        <w:t>item</w:t>
      </w:r>
      <w:r>
        <w:rPr>
          <w:b/>
          <w:bCs/>
          <w:color w:val="FF0000"/>
          <w:sz w:val="24"/>
          <w:szCs w:val="24"/>
        </w:rPr>
        <w:t xml:space="preserve"> </w:t>
      </w:r>
      <w:r w:rsidR="004869E3">
        <w:rPr>
          <w:b/>
          <w:bCs/>
          <w:color w:val="FF0000"/>
          <w:sz w:val="24"/>
          <w:szCs w:val="24"/>
        </w:rPr>
        <w:t xml:space="preserve"> of </w:t>
      </w:r>
      <w:r>
        <w:rPr>
          <w:b/>
          <w:bCs/>
          <w:color w:val="FF0000"/>
          <w:sz w:val="24"/>
          <w:szCs w:val="24"/>
        </w:rPr>
        <w:t xml:space="preserve"> </w:t>
      </w:r>
      <w:proofErr w:type="spellStart"/>
      <w:r w:rsidRPr="00C71D48">
        <w:rPr>
          <w:b/>
          <w:bCs/>
          <w:color w:val="FF0000"/>
          <w:sz w:val="24"/>
          <w:szCs w:val="24"/>
          <w:highlight w:val="yellow"/>
        </w:rPr>
        <w:t>myArray</w:t>
      </w:r>
      <w:proofErr w:type="spellEnd"/>
      <w:r w:rsidRPr="00C71D48">
        <w:rPr>
          <w:b/>
          <w:bCs/>
          <w:color w:val="FF0000"/>
          <w:sz w:val="24"/>
          <w:szCs w:val="24"/>
          <w:highlight w:val="yellow"/>
        </w:rPr>
        <w:t xml:space="preserve"> </w:t>
      </w:r>
      <w:r>
        <w:rPr>
          <w:b/>
          <w:bCs/>
          <w:color w:val="FF0000"/>
          <w:sz w:val="24"/>
          <w:szCs w:val="24"/>
        </w:rPr>
        <w:t xml:space="preserve">) {   </w:t>
      </w:r>
      <w:r w:rsidRPr="005852DC">
        <w:rPr>
          <w:b/>
          <w:bCs/>
          <w:color w:val="7F7F7F" w:themeColor="text1" w:themeTint="80"/>
          <w:sz w:val="24"/>
          <w:szCs w:val="24"/>
        </w:rPr>
        <w:t>//</w:t>
      </w:r>
      <w:r w:rsidRPr="005852DC">
        <w:rPr>
          <w:color w:val="7F7F7F" w:themeColor="text1" w:themeTint="80"/>
          <w:sz w:val="24"/>
          <w:szCs w:val="24"/>
        </w:rPr>
        <w:t xml:space="preserve"> </w:t>
      </w:r>
      <w:r w:rsidRPr="005852DC">
        <w:rPr>
          <w:i/>
          <w:iCs/>
          <w:color w:val="7F7F7F" w:themeColor="text1" w:themeTint="80"/>
          <w:sz w:val="24"/>
          <w:szCs w:val="24"/>
        </w:rPr>
        <w:t xml:space="preserve">item becomes the </w:t>
      </w:r>
      <w:r>
        <w:rPr>
          <w:i/>
          <w:iCs/>
          <w:color w:val="7F7F7F" w:themeColor="text1" w:themeTint="80"/>
          <w:sz w:val="24"/>
          <w:szCs w:val="24"/>
        </w:rPr>
        <w:t>element in the array</w:t>
      </w:r>
    </w:p>
    <w:p w14:paraId="24C39099" w14:textId="75DD55E2" w:rsidR="00D03F2B" w:rsidRDefault="00D03F2B" w:rsidP="00D03F2B">
      <w:pPr>
        <w:spacing w:after="0"/>
        <w:ind w:left="720"/>
        <w:rPr>
          <w:b/>
          <w:bCs/>
          <w:color w:val="FF0000"/>
          <w:sz w:val="24"/>
          <w:szCs w:val="24"/>
        </w:rPr>
      </w:pPr>
      <w:r>
        <w:rPr>
          <w:b/>
          <w:bCs/>
          <w:color w:val="FF0000"/>
          <w:sz w:val="24"/>
          <w:szCs w:val="24"/>
        </w:rPr>
        <w:t xml:space="preserve">       </w:t>
      </w:r>
      <w:proofErr w:type="gramStart"/>
      <w:r>
        <w:rPr>
          <w:b/>
          <w:bCs/>
          <w:color w:val="FF0000"/>
          <w:sz w:val="24"/>
          <w:szCs w:val="24"/>
        </w:rPr>
        <w:t>alert(</w:t>
      </w:r>
      <w:r>
        <w:rPr>
          <w:b/>
          <w:bCs/>
          <w:color w:val="FF0000"/>
          <w:sz w:val="24"/>
          <w:szCs w:val="24"/>
        </w:rPr>
        <w:t xml:space="preserve"> </w:t>
      </w:r>
      <w:r w:rsidRPr="005852DC">
        <w:rPr>
          <w:b/>
          <w:bCs/>
          <w:color w:val="7030A0"/>
          <w:sz w:val="24"/>
          <w:szCs w:val="24"/>
        </w:rPr>
        <w:t>item</w:t>
      </w:r>
      <w:proofErr w:type="gramEnd"/>
      <w:r>
        <w:rPr>
          <w:b/>
          <w:bCs/>
          <w:color w:val="FF0000"/>
          <w:sz w:val="24"/>
          <w:szCs w:val="24"/>
        </w:rPr>
        <w:t xml:space="preserve"> );</w:t>
      </w:r>
    </w:p>
    <w:p w14:paraId="7D8EFF97" w14:textId="77777777" w:rsidR="00D03F2B" w:rsidRPr="005852DC" w:rsidRDefault="00D03F2B" w:rsidP="00D03F2B">
      <w:pPr>
        <w:spacing w:after="0"/>
        <w:ind w:left="720"/>
        <w:rPr>
          <w:b/>
          <w:bCs/>
          <w:color w:val="FF0000"/>
          <w:sz w:val="24"/>
          <w:szCs w:val="24"/>
        </w:rPr>
      </w:pPr>
      <w:r>
        <w:rPr>
          <w:b/>
          <w:bCs/>
          <w:color w:val="FF0000"/>
          <w:sz w:val="24"/>
          <w:szCs w:val="24"/>
        </w:rPr>
        <w:t>}</w:t>
      </w:r>
    </w:p>
    <w:p w14:paraId="395E0DF5" w14:textId="766C7F9D" w:rsidR="00D03F2B" w:rsidRDefault="00D03F2B" w:rsidP="005852DC">
      <w:pPr>
        <w:spacing w:after="0"/>
        <w:ind w:left="720"/>
        <w:rPr>
          <w:b/>
          <w:bCs/>
          <w:color w:val="FF0000"/>
          <w:sz w:val="24"/>
          <w:szCs w:val="24"/>
        </w:rPr>
      </w:pPr>
    </w:p>
    <w:p w14:paraId="357AE465" w14:textId="77777777" w:rsidR="00D03F2B" w:rsidRPr="00C71D48" w:rsidRDefault="00D03F2B" w:rsidP="00D03F2B">
      <w:pPr>
        <w:spacing w:after="0"/>
        <w:ind w:left="720"/>
        <w:rPr>
          <w:sz w:val="24"/>
          <w:szCs w:val="24"/>
        </w:rPr>
      </w:pPr>
      <w:proofErr w:type="gramStart"/>
      <w:r>
        <w:t xml:space="preserve">A </w:t>
      </w:r>
      <w:r w:rsidRPr="00C71D48">
        <w:rPr>
          <w:b/>
          <w:bCs/>
          <w:sz w:val="28"/>
          <w:szCs w:val="28"/>
        </w:rPr>
        <w:t>for</w:t>
      </w:r>
      <w:proofErr w:type="gramEnd"/>
      <w:r w:rsidRPr="00C71D48">
        <w:rPr>
          <w:b/>
          <w:bCs/>
          <w:sz w:val="28"/>
          <w:szCs w:val="28"/>
        </w:rPr>
        <w:t xml:space="preserve"> in</w:t>
      </w:r>
      <w:r>
        <w:t xml:space="preserve"> loop is composed of a single statement and is used to iterate over objects. It can also be used on arrays however the order of the array may not be preserved so it is not advised. </w:t>
      </w:r>
      <w:r w:rsidRPr="005852DC">
        <w:rPr>
          <w:b/>
          <w:bCs/>
          <w:sz w:val="24"/>
          <w:szCs w:val="24"/>
        </w:rPr>
        <w:t>for in</w:t>
      </w:r>
      <w:r w:rsidRPr="005852DC">
        <w:rPr>
          <w:sz w:val="24"/>
          <w:szCs w:val="24"/>
        </w:rPr>
        <w:t xml:space="preserve"> </w:t>
      </w:r>
      <w:r>
        <w:t xml:space="preserve">loops are best used on objects and </w:t>
      </w:r>
      <w:r w:rsidRPr="00D03F2B">
        <w:rPr>
          <w:u w:val="single"/>
        </w:rPr>
        <w:t>not arrays</w:t>
      </w:r>
      <w:r>
        <w:t>. The loop will continue until all items inside the object/array have been iterated over.</w:t>
      </w:r>
    </w:p>
    <w:p w14:paraId="4698D540" w14:textId="77777777" w:rsidR="00D03F2B" w:rsidRDefault="00D03F2B" w:rsidP="00D03F2B">
      <w:pPr>
        <w:spacing w:after="0"/>
        <w:ind w:left="720"/>
      </w:pPr>
    </w:p>
    <w:p w14:paraId="7039DAEE" w14:textId="77777777" w:rsidR="00D03F2B" w:rsidRDefault="00D03F2B" w:rsidP="00D03F2B">
      <w:pPr>
        <w:spacing w:after="0"/>
        <w:ind w:left="720"/>
        <w:rPr>
          <w:b/>
          <w:bCs/>
          <w:color w:val="FF0000"/>
          <w:sz w:val="24"/>
          <w:szCs w:val="24"/>
        </w:rPr>
      </w:pPr>
      <w:r w:rsidRPr="00C71D48">
        <w:rPr>
          <w:b/>
          <w:bCs/>
          <w:color w:val="FF0000"/>
          <w:sz w:val="24"/>
          <w:szCs w:val="24"/>
        </w:rPr>
        <w:t xml:space="preserve">const </w:t>
      </w:r>
      <w:proofErr w:type="spellStart"/>
      <w:r w:rsidRPr="00C71D48">
        <w:rPr>
          <w:b/>
          <w:bCs/>
          <w:color w:val="FF0000"/>
          <w:sz w:val="24"/>
          <w:szCs w:val="24"/>
          <w:highlight w:val="yellow"/>
        </w:rPr>
        <w:t>myArray</w:t>
      </w:r>
      <w:proofErr w:type="spellEnd"/>
      <w:r w:rsidRPr="00C71D48">
        <w:rPr>
          <w:b/>
          <w:bCs/>
          <w:color w:val="FF0000"/>
          <w:sz w:val="24"/>
          <w:szCs w:val="24"/>
          <w:highlight w:val="yellow"/>
        </w:rPr>
        <w:t xml:space="preserve"> </w:t>
      </w:r>
      <w:r w:rsidRPr="00C71D48">
        <w:rPr>
          <w:b/>
          <w:bCs/>
          <w:color w:val="FF0000"/>
          <w:sz w:val="24"/>
          <w:szCs w:val="24"/>
        </w:rPr>
        <w:t>= [</w:t>
      </w:r>
      <w:r w:rsidRPr="00C71D48">
        <w:rPr>
          <w:rStyle w:val="highval"/>
          <w:rFonts w:cs="Consolas"/>
          <w:b/>
          <w:bCs/>
          <w:color w:val="FF0000"/>
          <w:sz w:val="24"/>
          <w:szCs w:val="24"/>
        </w:rPr>
        <w:t>"</w:t>
      </w:r>
      <w:r w:rsidRPr="00C71D48">
        <w:rPr>
          <w:rStyle w:val="highval"/>
          <w:rFonts w:cs="Consolas"/>
          <w:b/>
          <w:bCs/>
          <w:color w:val="7030A0"/>
          <w:sz w:val="24"/>
          <w:szCs w:val="24"/>
        </w:rPr>
        <w:t>Canada</w:t>
      </w:r>
      <w:r w:rsidRPr="00C71D48">
        <w:rPr>
          <w:rStyle w:val="highval"/>
          <w:rFonts w:cs="Consolas"/>
          <w:b/>
          <w:bCs/>
          <w:color w:val="FF0000"/>
          <w:sz w:val="24"/>
          <w:szCs w:val="24"/>
        </w:rPr>
        <w:t>", "</w:t>
      </w:r>
      <w:r w:rsidRPr="00C71D48">
        <w:rPr>
          <w:rStyle w:val="highval"/>
          <w:rFonts w:cs="Consolas"/>
          <w:b/>
          <w:bCs/>
          <w:color w:val="7030A0"/>
          <w:sz w:val="24"/>
          <w:szCs w:val="24"/>
        </w:rPr>
        <w:t>USA</w:t>
      </w:r>
      <w:r w:rsidRPr="00C71D48">
        <w:rPr>
          <w:rStyle w:val="highval"/>
          <w:rFonts w:cs="Consolas"/>
          <w:b/>
          <w:bCs/>
          <w:color w:val="FF0000"/>
          <w:sz w:val="24"/>
          <w:szCs w:val="24"/>
        </w:rPr>
        <w:t>", "</w:t>
      </w:r>
      <w:r w:rsidRPr="00C71D48">
        <w:rPr>
          <w:rStyle w:val="highval"/>
          <w:rFonts w:cs="Consolas"/>
          <w:b/>
          <w:bCs/>
          <w:color w:val="7030A0"/>
          <w:sz w:val="24"/>
          <w:szCs w:val="24"/>
        </w:rPr>
        <w:t>Mexico</w:t>
      </w:r>
      <w:r w:rsidRPr="00C71D48">
        <w:rPr>
          <w:rStyle w:val="highval"/>
          <w:rFonts w:cs="Consolas"/>
          <w:b/>
          <w:bCs/>
          <w:color w:val="FF0000"/>
          <w:sz w:val="24"/>
          <w:szCs w:val="24"/>
        </w:rPr>
        <w:t>"</w:t>
      </w:r>
      <w:proofErr w:type="gramStart"/>
      <w:r w:rsidRPr="00C71D48">
        <w:rPr>
          <w:b/>
          <w:bCs/>
          <w:color w:val="FF0000"/>
          <w:sz w:val="24"/>
          <w:szCs w:val="24"/>
        </w:rPr>
        <w:t>]</w:t>
      </w:r>
      <w:r>
        <w:rPr>
          <w:b/>
          <w:bCs/>
          <w:color w:val="FF0000"/>
          <w:sz w:val="24"/>
          <w:szCs w:val="24"/>
        </w:rPr>
        <w:t>;</w:t>
      </w:r>
      <w:proofErr w:type="gramEnd"/>
    </w:p>
    <w:p w14:paraId="7690BEC4" w14:textId="77777777" w:rsidR="00D03F2B" w:rsidRDefault="00D03F2B" w:rsidP="00D03F2B">
      <w:pPr>
        <w:spacing w:after="0"/>
        <w:ind w:left="720"/>
        <w:rPr>
          <w:b/>
          <w:bCs/>
          <w:color w:val="FF0000"/>
          <w:sz w:val="24"/>
          <w:szCs w:val="24"/>
        </w:rPr>
      </w:pPr>
    </w:p>
    <w:p w14:paraId="29F34B08" w14:textId="4BE3BF49" w:rsidR="00D03F2B" w:rsidRDefault="00D03F2B" w:rsidP="00D03F2B">
      <w:pPr>
        <w:spacing w:after="0"/>
        <w:ind w:left="720"/>
        <w:rPr>
          <w:b/>
          <w:bCs/>
          <w:color w:val="FF0000"/>
          <w:sz w:val="24"/>
          <w:szCs w:val="24"/>
        </w:rPr>
      </w:pPr>
      <w:r>
        <w:rPr>
          <w:b/>
          <w:bCs/>
          <w:color w:val="FF0000"/>
          <w:sz w:val="24"/>
          <w:szCs w:val="24"/>
        </w:rPr>
        <w:t xml:space="preserve">for </w:t>
      </w:r>
      <w:proofErr w:type="gramStart"/>
      <w:r>
        <w:rPr>
          <w:b/>
          <w:bCs/>
          <w:color w:val="FF0000"/>
          <w:sz w:val="24"/>
          <w:szCs w:val="24"/>
        </w:rPr>
        <w:t>( let</w:t>
      </w:r>
      <w:proofErr w:type="gramEnd"/>
      <w:r>
        <w:rPr>
          <w:b/>
          <w:bCs/>
          <w:color w:val="FF0000"/>
          <w:sz w:val="24"/>
          <w:szCs w:val="24"/>
        </w:rPr>
        <w:t xml:space="preserve"> </w:t>
      </w:r>
      <w:proofErr w:type="spellStart"/>
      <w:r w:rsidRPr="00C71D48">
        <w:rPr>
          <w:b/>
          <w:bCs/>
          <w:color w:val="7030A0"/>
          <w:sz w:val="24"/>
          <w:szCs w:val="24"/>
        </w:rPr>
        <w:t>item</w:t>
      </w:r>
      <w:r>
        <w:rPr>
          <w:b/>
          <w:bCs/>
          <w:color w:val="7030A0"/>
          <w:sz w:val="24"/>
          <w:szCs w:val="24"/>
        </w:rPr>
        <w:t>Pos</w:t>
      </w:r>
      <w:proofErr w:type="spellEnd"/>
      <w:r>
        <w:rPr>
          <w:b/>
          <w:bCs/>
          <w:color w:val="FF0000"/>
          <w:sz w:val="24"/>
          <w:szCs w:val="24"/>
        </w:rPr>
        <w:t xml:space="preserve"> </w:t>
      </w:r>
      <w:r w:rsidR="004869E3">
        <w:rPr>
          <w:b/>
          <w:bCs/>
          <w:color w:val="FF0000"/>
          <w:sz w:val="24"/>
          <w:szCs w:val="24"/>
        </w:rPr>
        <w:t xml:space="preserve"> </w:t>
      </w:r>
      <w:r>
        <w:rPr>
          <w:b/>
          <w:bCs/>
          <w:color w:val="FF0000"/>
          <w:sz w:val="24"/>
          <w:szCs w:val="24"/>
        </w:rPr>
        <w:t>in</w:t>
      </w:r>
      <w:r w:rsidR="004869E3">
        <w:rPr>
          <w:b/>
          <w:bCs/>
          <w:color w:val="FF0000"/>
          <w:sz w:val="24"/>
          <w:szCs w:val="24"/>
        </w:rPr>
        <w:t xml:space="preserve"> </w:t>
      </w:r>
      <w:r>
        <w:rPr>
          <w:b/>
          <w:bCs/>
          <w:color w:val="FF0000"/>
          <w:sz w:val="24"/>
          <w:szCs w:val="24"/>
        </w:rPr>
        <w:t xml:space="preserve"> </w:t>
      </w:r>
      <w:proofErr w:type="spellStart"/>
      <w:r w:rsidRPr="00C71D48">
        <w:rPr>
          <w:b/>
          <w:bCs/>
          <w:color w:val="FF0000"/>
          <w:sz w:val="24"/>
          <w:szCs w:val="24"/>
          <w:highlight w:val="yellow"/>
        </w:rPr>
        <w:t>myArray</w:t>
      </w:r>
      <w:proofErr w:type="spellEnd"/>
      <w:r w:rsidRPr="00C71D48">
        <w:rPr>
          <w:b/>
          <w:bCs/>
          <w:color w:val="FF0000"/>
          <w:sz w:val="24"/>
          <w:szCs w:val="24"/>
          <w:highlight w:val="yellow"/>
        </w:rPr>
        <w:t xml:space="preserve"> </w:t>
      </w:r>
      <w:r>
        <w:rPr>
          <w:b/>
          <w:bCs/>
          <w:color w:val="FF0000"/>
          <w:sz w:val="24"/>
          <w:szCs w:val="24"/>
        </w:rPr>
        <w:t xml:space="preserve">) {   </w:t>
      </w:r>
      <w:r w:rsidRPr="005852DC">
        <w:rPr>
          <w:b/>
          <w:bCs/>
          <w:color w:val="7F7F7F" w:themeColor="text1" w:themeTint="80"/>
          <w:sz w:val="24"/>
          <w:szCs w:val="24"/>
        </w:rPr>
        <w:t>//</w:t>
      </w:r>
      <w:r w:rsidRPr="005852DC">
        <w:rPr>
          <w:color w:val="7F7F7F" w:themeColor="text1" w:themeTint="80"/>
          <w:sz w:val="24"/>
          <w:szCs w:val="24"/>
        </w:rPr>
        <w:t xml:space="preserve"> </w:t>
      </w:r>
      <w:r w:rsidRPr="005852DC">
        <w:rPr>
          <w:i/>
          <w:iCs/>
          <w:color w:val="7F7F7F" w:themeColor="text1" w:themeTint="80"/>
          <w:sz w:val="24"/>
          <w:szCs w:val="24"/>
        </w:rPr>
        <w:t>item becomes the position or key of the item depending on whether an array or object is being iterated over</w:t>
      </w:r>
    </w:p>
    <w:p w14:paraId="7592460C" w14:textId="77777777" w:rsidR="00D03F2B" w:rsidRDefault="00D03F2B" w:rsidP="00D03F2B">
      <w:pPr>
        <w:spacing w:after="0"/>
        <w:ind w:left="720"/>
        <w:rPr>
          <w:b/>
          <w:bCs/>
          <w:color w:val="FF0000"/>
          <w:sz w:val="24"/>
          <w:szCs w:val="24"/>
        </w:rPr>
      </w:pPr>
      <w:r>
        <w:rPr>
          <w:b/>
          <w:bCs/>
          <w:color w:val="FF0000"/>
          <w:sz w:val="24"/>
          <w:szCs w:val="24"/>
        </w:rPr>
        <w:t xml:space="preserve">       </w:t>
      </w:r>
      <w:proofErr w:type="gramStart"/>
      <w:r>
        <w:rPr>
          <w:b/>
          <w:bCs/>
          <w:color w:val="FF0000"/>
          <w:sz w:val="24"/>
          <w:szCs w:val="24"/>
        </w:rPr>
        <w:t xml:space="preserve">alert( </w:t>
      </w:r>
      <w:proofErr w:type="spellStart"/>
      <w:r>
        <w:rPr>
          <w:b/>
          <w:bCs/>
          <w:color w:val="FF0000"/>
          <w:sz w:val="24"/>
          <w:szCs w:val="24"/>
        </w:rPr>
        <w:t>myArray</w:t>
      </w:r>
      <w:proofErr w:type="spellEnd"/>
      <w:proofErr w:type="gramEnd"/>
      <w:r>
        <w:rPr>
          <w:b/>
          <w:bCs/>
          <w:color w:val="FF0000"/>
          <w:sz w:val="24"/>
          <w:szCs w:val="24"/>
        </w:rPr>
        <w:t xml:space="preserve">[ </w:t>
      </w:r>
      <w:proofErr w:type="spellStart"/>
      <w:r w:rsidRPr="005852DC">
        <w:rPr>
          <w:b/>
          <w:bCs/>
          <w:color w:val="7030A0"/>
          <w:sz w:val="24"/>
          <w:szCs w:val="24"/>
        </w:rPr>
        <w:t>itemPos</w:t>
      </w:r>
      <w:proofErr w:type="spellEnd"/>
      <w:r>
        <w:rPr>
          <w:b/>
          <w:bCs/>
          <w:color w:val="FF0000"/>
          <w:sz w:val="24"/>
          <w:szCs w:val="24"/>
        </w:rPr>
        <w:t xml:space="preserve"> ] );</w:t>
      </w:r>
    </w:p>
    <w:p w14:paraId="079639E4" w14:textId="77777777" w:rsidR="00D03F2B" w:rsidRDefault="00D03F2B" w:rsidP="00D03F2B">
      <w:pPr>
        <w:spacing w:after="0"/>
        <w:ind w:left="720"/>
        <w:rPr>
          <w:b/>
          <w:bCs/>
          <w:color w:val="FF0000"/>
          <w:sz w:val="24"/>
          <w:szCs w:val="24"/>
        </w:rPr>
      </w:pPr>
      <w:r>
        <w:rPr>
          <w:b/>
          <w:bCs/>
          <w:color w:val="FF0000"/>
          <w:sz w:val="24"/>
          <w:szCs w:val="24"/>
        </w:rPr>
        <w:t>}</w:t>
      </w:r>
    </w:p>
    <w:p w14:paraId="1481787A" w14:textId="77777777" w:rsidR="00B02DB1" w:rsidRDefault="00B02DB1" w:rsidP="00FD4490">
      <w:pPr>
        <w:spacing w:after="0"/>
        <w:rPr>
          <w:rFonts w:cs="Consolas"/>
          <w:b/>
          <w:sz w:val="24"/>
          <w:szCs w:val="24"/>
          <w:shd w:val="clear" w:color="auto" w:fill="FFFFFF"/>
        </w:rPr>
      </w:pPr>
    </w:p>
    <w:p w14:paraId="45F7A5A1" w14:textId="77777777" w:rsidR="00B02DB1" w:rsidRDefault="00B02DB1" w:rsidP="00FD4490">
      <w:pPr>
        <w:spacing w:after="0"/>
        <w:rPr>
          <w:rFonts w:cs="Consolas"/>
          <w:b/>
          <w:sz w:val="24"/>
          <w:szCs w:val="24"/>
          <w:shd w:val="clear" w:color="auto" w:fill="FFFFFF"/>
        </w:rPr>
      </w:pPr>
    </w:p>
    <w:p w14:paraId="4899EC00" w14:textId="77777777" w:rsidR="000D7C5E" w:rsidRPr="00B02DB1" w:rsidRDefault="000D7C5E" w:rsidP="00FD4490">
      <w:pPr>
        <w:spacing w:after="0"/>
        <w:rPr>
          <w:rFonts w:cs="Consolas"/>
          <w:b/>
          <w:sz w:val="28"/>
          <w:szCs w:val="24"/>
          <w:shd w:val="clear" w:color="auto" w:fill="FFFFFF"/>
        </w:rPr>
      </w:pPr>
      <w:r w:rsidRPr="00B02DB1">
        <w:rPr>
          <w:rFonts w:cs="Consolas"/>
          <w:b/>
          <w:sz w:val="28"/>
          <w:szCs w:val="24"/>
          <w:shd w:val="clear" w:color="auto" w:fill="FFFFFF"/>
        </w:rPr>
        <w:t>Looping Through Arrays</w:t>
      </w:r>
    </w:p>
    <w:p w14:paraId="53FFA606" w14:textId="77777777" w:rsidR="00182365" w:rsidRDefault="00182365" w:rsidP="00FD4490">
      <w:pPr>
        <w:spacing w:after="0"/>
        <w:rPr>
          <w:rFonts w:cs="Consolas"/>
          <w:szCs w:val="24"/>
          <w:shd w:val="clear" w:color="auto" w:fill="FFFFFF"/>
        </w:rPr>
      </w:pPr>
      <w:r>
        <w:rPr>
          <w:rFonts w:cs="Consolas"/>
          <w:szCs w:val="24"/>
          <w:shd w:val="clear" w:color="auto" w:fill="FFFFFF"/>
        </w:rPr>
        <w:t xml:space="preserve">Loops are used extensively to iterate through arrays in programming. Since arrays are indexed, it means that we can use an increasing number to run through each element in the array. Simply by adding the initialisation </w:t>
      </w:r>
      <w:proofErr w:type="gramStart"/>
      <w:r>
        <w:rPr>
          <w:rFonts w:cs="Consolas"/>
          <w:szCs w:val="24"/>
          <w:shd w:val="clear" w:color="auto" w:fill="FFFFFF"/>
        </w:rPr>
        <w:t>(</w:t>
      </w:r>
      <w:r w:rsidRPr="00182365">
        <w:rPr>
          <w:rFonts w:cs="Consolas"/>
          <w:b/>
          <w:color w:val="FF0000"/>
          <w:sz w:val="24"/>
          <w:szCs w:val="24"/>
          <w:shd w:val="clear" w:color="auto" w:fill="FFFFFF"/>
        </w:rPr>
        <w:t xml:space="preserve"> </w:t>
      </w:r>
      <w:proofErr w:type="spellStart"/>
      <w:r w:rsidRPr="00182365">
        <w:rPr>
          <w:rFonts w:cs="Consolas"/>
          <w:b/>
          <w:color w:val="FF0000"/>
          <w:sz w:val="24"/>
          <w:szCs w:val="24"/>
          <w:shd w:val="clear" w:color="auto" w:fill="FFFFFF"/>
        </w:rPr>
        <w:t>i</w:t>
      </w:r>
      <w:proofErr w:type="spellEnd"/>
      <w:proofErr w:type="gramEnd"/>
      <w:r>
        <w:rPr>
          <w:rFonts w:cs="Consolas"/>
          <w:szCs w:val="24"/>
          <w:shd w:val="clear" w:color="auto" w:fill="FFFFFF"/>
        </w:rPr>
        <w:t xml:space="preserve"> ) variable inside the array index section </w:t>
      </w:r>
      <w:proofErr w:type="spellStart"/>
      <w:r w:rsidR="001A687B">
        <w:rPr>
          <w:rFonts w:cs="Consolas"/>
          <w:b/>
          <w:color w:val="FF0000"/>
          <w:sz w:val="24"/>
          <w:szCs w:val="24"/>
          <w:shd w:val="clear" w:color="auto" w:fill="FFFFFF"/>
        </w:rPr>
        <w:t>animal</w:t>
      </w:r>
      <w:r w:rsidRPr="00182365">
        <w:rPr>
          <w:rFonts w:cs="Consolas"/>
          <w:b/>
          <w:color w:val="FF0000"/>
          <w:sz w:val="24"/>
          <w:szCs w:val="24"/>
          <w:shd w:val="clear" w:color="auto" w:fill="FFFFFF"/>
        </w:rPr>
        <w:t>Array</w:t>
      </w:r>
      <w:proofErr w:type="spellEnd"/>
      <w:r w:rsidRPr="00182365">
        <w:rPr>
          <w:rFonts w:cs="Consolas"/>
          <w:b/>
          <w:color w:val="FF0000"/>
          <w:sz w:val="24"/>
          <w:szCs w:val="24"/>
          <w:shd w:val="clear" w:color="auto" w:fill="FFFFFF"/>
        </w:rPr>
        <w:t>[</w:t>
      </w:r>
      <w:r w:rsidR="00B02DB1">
        <w:rPr>
          <w:rFonts w:cs="Consolas"/>
          <w:b/>
          <w:color w:val="FF0000"/>
          <w:sz w:val="24"/>
          <w:szCs w:val="24"/>
          <w:shd w:val="clear" w:color="auto" w:fill="FFFFFF"/>
        </w:rPr>
        <w:t xml:space="preserve"> </w:t>
      </w:r>
      <w:proofErr w:type="spellStart"/>
      <w:r w:rsidRPr="00182365">
        <w:rPr>
          <w:rFonts w:cs="Consolas"/>
          <w:b/>
          <w:color w:val="FF0000"/>
          <w:sz w:val="24"/>
          <w:szCs w:val="24"/>
          <w:shd w:val="clear" w:color="auto" w:fill="FFFFFF"/>
        </w:rPr>
        <w:t>i</w:t>
      </w:r>
      <w:proofErr w:type="spellEnd"/>
      <w:r w:rsidR="00B02DB1">
        <w:rPr>
          <w:rFonts w:cs="Consolas"/>
          <w:b/>
          <w:color w:val="FF0000"/>
          <w:sz w:val="24"/>
          <w:szCs w:val="24"/>
          <w:shd w:val="clear" w:color="auto" w:fill="FFFFFF"/>
        </w:rPr>
        <w:t xml:space="preserve"> </w:t>
      </w:r>
      <w:r w:rsidRPr="00182365">
        <w:rPr>
          <w:rFonts w:cs="Consolas"/>
          <w:b/>
          <w:color w:val="FF0000"/>
          <w:sz w:val="24"/>
          <w:szCs w:val="24"/>
          <w:shd w:val="clear" w:color="auto" w:fill="FFFFFF"/>
        </w:rPr>
        <w:t xml:space="preserve">] </w:t>
      </w:r>
      <w:r>
        <w:rPr>
          <w:rFonts w:cs="Consolas"/>
          <w:szCs w:val="24"/>
          <w:shd w:val="clear" w:color="auto" w:fill="FFFFFF"/>
        </w:rPr>
        <w:t>and having this in the for loop, we will have access to everything.</w:t>
      </w:r>
    </w:p>
    <w:p w14:paraId="11910ED9" w14:textId="77777777" w:rsidR="00182365" w:rsidRDefault="00182365" w:rsidP="00FD4490">
      <w:pPr>
        <w:spacing w:after="0"/>
        <w:rPr>
          <w:rFonts w:cs="Consolas"/>
          <w:szCs w:val="24"/>
          <w:shd w:val="clear" w:color="auto" w:fill="FFFFFF"/>
        </w:rPr>
      </w:pPr>
    </w:p>
    <w:p w14:paraId="04F34612" w14:textId="426E34AC" w:rsidR="00182365" w:rsidRDefault="00182365" w:rsidP="00FD4490">
      <w:pPr>
        <w:spacing w:after="0"/>
        <w:rPr>
          <w:rFonts w:cs="Consolas"/>
          <w:b/>
          <w:color w:val="FF0000"/>
          <w:sz w:val="24"/>
          <w:szCs w:val="24"/>
          <w:shd w:val="clear" w:color="auto" w:fill="FFFFFF"/>
        </w:rPr>
      </w:pPr>
      <w:r>
        <w:rPr>
          <w:rFonts w:cs="Consolas"/>
          <w:szCs w:val="24"/>
          <w:shd w:val="clear" w:color="auto" w:fill="FFFFFF"/>
        </w:rPr>
        <w:tab/>
      </w:r>
      <w:r w:rsidR="0058524D">
        <w:rPr>
          <w:rFonts w:cs="Consolas"/>
          <w:b/>
          <w:color w:val="FF0000"/>
          <w:sz w:val="24"/>
          <w:szCs w:val="24"/>
          <w:shd w:val="clear" w:color="auto" w:fill="FFFFFF"/>
        </w:rPr>
        <w:t>const</w:t>
      </w:r>
      <w:r w:rsidRPr="00182365">
        <w:rPr>
          <w:rFonts w:cs="Consolas"/>
          <w:b/>
          <w:color w:val="FF0000"/>
          <w:sz w:val="24"/>
          <w:szCs w:val="24"/>
          <w:shd w:val="clear" w:color="auto" w:fill="FFFFFF"/>
        </w:rPr>
        <w:t xml:space="preserve"> </w:t>
      </w:r>
      <w:proofErr w:type="spellStart"/>
      <w:r w:rsidR="00B02DB1">
        <w:rPr>
          <w:rFonts w:cs="Consolas"/>
          <w:b/>
          <w:color w:val="FF0000"/>
          <w:sz w:val="24"/>
          <w:szCs w:val="24"/>
          <w:shd w:val="clear" w:color="auto" w:fill="FFFFFF"/>
        </w:rPr>
        <w:t>animal</w:t>
      </w:r>
      <w:r w:rsidRPr="00182365">
        <w:rPr>
          <w:rFonts w:cs="Consolas"/>
          <w:b/>
          <w:color w:val="FF0000"/>
          <w:sz w:val="24"/>
          <w:szCs w:val="24"/>
          <w:shd w:val="clear" w:color="auto" w:fill="FFFFFF"/>
        </w:rPr>
        <w:t>Array</w:t>
      </w:r>
      <w:proofErr w:type="spellEnd"/>
      <w:r w:rsidRPr="00182365">
        <w:rPr>
          <w:rFonts w:cs="Consolas"/>
          <w:b/>
          <w:color w:val="FF0000"/>
          <w:sz w:val="24"/>
          <w:szCs w:val="24"/>
          <w:shd w:val="clear" w:color="auto" w:fill="FFFFFF"/>
        </w:rPr>
        <w:t xml:space="preserve"> = [</w:t>
      </w:r>
      <w:r w:rsidR="00B02DB1">
        <w:rPr>
          <w:rFonts w:cs="Consolas"/>
          <w:b/>
          <w:color w:val="FF0000"/>
          <w:sz w:val="24"/>
          <w:szCs w:val="24"/>
          <w:shd w:val="clear" w:color="auto" w:fill="FFFFFF"/>
        </w:rPr>
        <w:t xml:space="preserve"> </w:t>
      </w:r>
      <w:r w:rsidR="00B02DB1" w:rsidRPr="00960080">
        <w:rPr>
          <w:rStyle w:val="highval"/>
          <w:rFonts w:cs="Consolas"/>
          <w:b/>
          <w:color w:val="FF0000"/>
          <w:sz w:val="24"/>
        </w:rPr>
        <w:t>"</w:t>
      </w:r>
      <w:r w:rsidRPr="00182365">
        <w:rPr>
          <w:rFonts w:cs="Consolas"/>
          <w:b/>
          <w:color w:val="FF0000"/>
          <w:sz w:val="24"/>
          <w:szCs w:val="24"/>
          <w:shd w:val="clear" w:color="auto" w:fill="FFFFFF"/>
        </w:rPr>
        <w:t>cat</w:t>
      </w:r>
      <w:proofErr w:type="gramStart"/>
      <w:r w:rsidR="00B02DB1" w:rsidRPr="00960080">
        <w:rPr>
          <w:rStyle w:val="highval"/>
          <w:rFonts w:cs="Consolas"/>
          <w:b/>
          <w:color w:val="FF0000"/>
          <w:sz w:val="24"/>
        </w:rPr>
        <w:t>"</w:t>
      </w:r>
      <w:r w:rsidRPr="00182365">
        <w:rPr>
          <w:rFonts w:cs="Consolas"/>
          <w:b/>
          <w:color w:val="FF0000"/>
          <w:sz w:val="24"/>
          <w:szCs w:val="24"/>
          <w:shd w:val="clear" w:color="auto" w:fill="FFFFFF"/>
        </w:rPr>
        <w:t xml:space="preserve">, </w:t>
      </w:r>
      <w:r w:rsidR="00595E7F">
        <w:rPr>
          <w:rFonts w:cs="Consolas"/>
          <w:b/>
          <w:color w:val="FF0000"/>
          <w:sz w:val="24"/>
          <w:szCs w:val="24"/>
          <w:shd w:val="clear" w:color="auto" w:fill="FFFFFF"/>
        </w:rPr>
        <w:t xml:space="preserve"> </w:t>
      </w:r>
      <w:r w:rsidR="00B02DB1" w:rsidRPr="00960080">
        <w:rPr>
          <w:rStyle w:val="highval"/>
          <w:rFonts w:cs="Consolas"/>
          <w:b/>
          <w:color w:val="FF0000"/>
          <w:sz w:val="24"/>
        </w:rPr>
        <w:t>"</w:t>
      </w:r>
      <w:proofErr w:type="gramEnd"/>
      <w:r w:rsidRPr="00182365">
        <w:rPr>
          <w:rFonts w:cs="Consolas"/>
          <w:b/>
          <w:color w:val="FF0000"/>
          <w:sz w:val="24"/>
          <w:szCs w:val="24"/>
          <w:shd w:val="clear" w:color="auto" w:fill="FFFFFF"/>
        </w:rPr>
        <w:t>dog</w:t>
      </w:r>
      <w:r w:rsidR="00B02DB1" w:rsidRPr="00960080">
        <w:rPr>
          <w:rStyle w:val="highval"/>
          <w:rFonts w:cs="Consolas"/>
          <w:b/>
          <w:color w:val="FF0000"/>
          <w:sz w:val="24"/>
        </w:rPr>
        <w:t>"</w:t>
      </w:r>
      <w:r w:rsidRPr="00182365">
        <w:rPr>
          <w:rFonts w:cs="Consolas"/>
          <w:b/>
          <w:color w:val="FF0000"/>
          <w:sz w:val="24"/>
          <w:szCs w:val="24"/>
          <w:shd w:val="clear" w:color="auto" w:fill="FFFFFF"/>
        </w:rPr>
        <w:t xml:space="preserve">, </w:t>
      </w:r>
      <w:r>
        <w:rPr>
          <w:rFonts w:cs="Consolas"/>
          <w:b/>
          <w:color w:val="FF0000"/>
          <w:sz w:val="24"/>
          <w:szCs w:val="24"/>
          <w:shd w:val="clear" w:color="auto" w:fill="FFFFFF"/>
        </w:rPr>
        <w:t xml:space="preserve"> </w:t>
      </w:r>
      <w:r w:rsidR="00B02DB1" w:rsidRPr="00960080">
        <w:rPr>
          <w:rStyle w:val="highval"/>
          <w:rFonts w:cs="Consolas"/>
          <w:b/>
          <w:color w:val="FF0000"/>
          <w:sz w:val="24"/>
        </w:rPr>
        <w:t>"</w:t>
      </w:r>
      <w:r w:rsidRPr="00182365">
        <w:rPr>
          <w:rFonts w:cs="Consolas"/>
          <w:b/>
          <w:color w:val="FF0000"/>
          <w:sz w:val="24"/>
          <w:szCs w:val="24"/>
          <w:shd w:val="clear" w:color="auto" w:fill="FFFFFF"/>
        </w:rPr>
        <w:t>elephant</w:t>
      </w:r>
      <w:r w:rsidR="00B02DB1" w:rsidRPr="00960080">
        <w:rPr>
          <w:rStyle w:val="highval"/>
          <w:rFonts w:cs="Consolas"/>
          <w:b/>
          <w:color w:val="FF0000"/>
          <w:sz w:val="24"/>
        </w:rPr>
        <w:t>"</w:t>
      </w:r>
      <w:r w:rsidR="008E4EB2">
        <w:rPr>
          <w:rFonts w:cs="Consolas"/>
          <w:b/>
          <w:color w:val="FF0000"/>
          <w:sz w:val="24"/>
          <w:szCs w:val="24"/>
          <w:shd w:val="clear" w:color="auto" w:fill="FFFFFF"/>
        </w:rPr>
        <w:t xml:space="preserve"> </w:t>
      </w:r>
      <w:r w:rsidRPr="00182365">
        <w:rPr>
          <w:rFonts w:cs="Consolas"/>
          <w:b/>
          <w:color w:val="FF0000"/>
          <w:sz w:val="24"/>
          <w:szCs w:val="24"/>
          <w:shd w:val="clear" w:color="auto" w:fill="FFFFFF"/>
        </w:rPr>
        <w:t>];</w:t>
      </w:r>
    </w:p>
    <w:p w14:paraId="03D3CC9A" w14:textId="77777777" w:rsidR="00182365" w:rsidRPr="00182365" w:rsidRDefault="00182365" w:rsidP="00FD4490">
      <w:pPr>
        <w:spacing w:after="0"/>
        <w:rPr>
          <w:rFonts w:cs="Consolas"/>
          <w:b/>
          <w:color w:val="FF0000"/>
          <w:sz w:val="24"/>
          <w:szCs w:val="24"/>
          <w:shd w:val="clear" w:color="auto" w:fill="FFFFFF"/>
        </w:rPr>
      </w:pPr>
    </w:p>
    <w:p w14:paraId="6F5CDBED" w14:textId="5CAA0C7E" w:rsidR="00182365" w:rsidRPr="00754005" w:rsidRDefault="00182365" w:rsidP="00182365">
      <w:pPr>
        <w:spacing w:after="0"/>
        <w:ind w:firstLine="720"/>
        <w:rPr>
          <w:i/>
          <w:color w:val="FF0000"/>
          <w:sz w:val="24"/>
          <w:szCs w:val="24"/>
        </w:rPr>
      </w:pPr>
      <w:r w:rsidRPr="00754005">
        <w:rPr>
          <w:b/>
          <w:color w:val="FF0000"/>
          <w:sz w:val="24"/>
          <w:szCs w:val="24"/>
        </w:rPr>
        <w:t>for</w:t>
      </w:r>
      <w:r w:rsidR="0058524D">
        <w:rPr>
          <w:b/>
          <w:color w:val="FF0000"/>
          <w:sz w:val="24"/>
          <w:szCs w:val="24"/>
        </w:rPr>
        <w:t xml:space="preserve"> </w:t>
      </w:r>
      <w:proofErr w:type="gramStart"/>
      <w:r w:rsidRPr="00754005">
        <w:rPr>
          <w:b/>
          <w:color w:val="FF0000"/>
          <w:sz w:val="24"/>
          <w:szCs w:val="24"/>
        </w:rPr>
        <w:t xml:space="preserve">( </w:t>
      </w:r>
      <w:r w:rsidR="0058524D">
        <w:rPr>
          <w:b/>
          <w:color w:val="FF0000"/>
          <w:sz w:val="24"/>
          <w:szCs w:val="24"/>
        </w:rPr>
        <w:t>let</w:t>
      </w:r>
      <w:proofErr w:type="gramEnd"/>
      <w:r w:rsidRPr="00754005">
        <w:rPr>
          <w:b/>
          <w:color w:val="FF0000"/>
          <w:sz w:val="24"/>
          <w:szCs w:val="24"/>
        </w:rPr>
        <w:t xml:space="preserve"> </w:t>
      </w:r>
      <w:proofErr w:type="spellStart"/>
      <w:r w:rsidRPr="00754005">
        <w:rPr>
          <w:b/>
          <w:color w:val="FF0000"/>
          <w:sz w:val="24"/>
          <w:szCs w:val="24"/>
        </w:rPr>
        <w:t>i</w:t>
      </w:r>
      <w:proofErr w:type="spellEnd"/>
      <w:r w:rsidRPr="00754005">
        <w:rPr>
          <w:b/>
          <w:color w:val="FF0000"/>
          <w:sz w:val="24"/>
          <w:szCs w:val="24"/>
        </w:rPr>
        <w:t xml:space="preserve"> = 0;  </w:t>
      </w:r>
      <w:proofErr w:type="spellStart"/>
      <w:r w:rsidRPr="00754005">
        <w:rPr>
          <w:b/>
          <w:color w:val="FF0000"/>
          <w:sz w:val="24"/>
          <w:szCs w:val="24"/>
        </w:rPr>
        <w:t>i</w:t>
      </w:r>
      <w:proofErr w:type="spellEnd"/>
      <w:r w:rsidRPr="00754005">
        <w:rPr>
          <w:b/>
          <w:color w:val="FF0000"/>
          <w:sz w:val="24"/>
          <w:szCs w:val="24"/>
        </w:rPr>
        <w:t xml:space="preserve"> &lt; </w:t>
      </w:r>
      <w:r w:rsidR="001C1E98">
        <w:rPr>
          <w:b/>
          <w:color w:val="FF0000"/>
          <w:sz w:val="24"/>
          <w:szCs w:val="24"/>
        </w:rPr>
        <w:t>3</w:t>
      </w:r>
      <w:r w:rsidRPr="00754005">
        <w:rPr>
          <w:b/>
          <w:color w:val="FF0000"/>
          <w:sz w:val="24"/>
          <w:szCs w:val="24"/>
        </w:rPr>
        <w:t xml:space="preserve">;  </w:t>
      </w:r>
      <w:proofErr w:type="spellStart"/>
      <w:r w:rsidRPr="00754005">
        <w:rPr>
          <w:b/>
          <w:color w:val="FF0000"/>
          <w:sz w:val="24"/>
          <w:szCs w:val="24"/>
        </w:rPr>
        <w:t>i</w:t>
      </w:r>
      <w:proofErr w:type="spellEnd"/>
      <w:r w:rsidR="00B02DB1">
        <w:rPr>
          <w:b/>
          <w:color w:val="FF0000"/>
          <w:sz w:val="24"/>
          <w:szCs w:val="24"/>
        </w:rPr>
        <w:t xml:space="preserve"> </w:t>
      </w:r>
      <w:r w:rsidRPr="00754005">
        <w:rPr>
          <w:b/>
          <w:color w:val="FF0000"/>
          <w:sz w:val="24"/>
          <w:szCs w:val="24"/>
        </w:rPr>
        <w:t>+</w:t>
      </w:r>
      <w:r w:rsidR="00B02DB1">
        <w:rPr>
          <w:b/>
          <w:color w:val="FF0000"/>
          <w:sz w:val="24"/>
          <w:szCs w:val="24"/>
        </w:rPr>
        <w:t>= 1</w:t>
      </w:r>
      <w:r w:rsidR="006C4F56">
        <w:rPr>
          <w:b/>
          <w:color w:val="FF0000"/>
          <w:sz w:val="24"/>
          <w:szCs w:val="24"/>
        </w:rPr>
        <w:t xml:space="preserve"> </w:t>
      </w:r>
      <w:r w:rsidRPr="00754005">
        <w:rPr>
          <w:b/>
          <w:color w:val="FF0000"/>
          <w:sz w:val="24"/>
          <w:szCs w:val="24"/>
        </w:rPr>
        <w:t>) {</w:t>
      </w:r>
    </w:p>
    <w:p w14:paraId="586E04D6" w14:textId="77777777" w:rsidR="00182365" w:rsidRPr="00754005" w:rsidRDefault="00182365" w:rsidP="00182365">
      <w:pPr>
        <w:spacing w:after="0"/>
        <w:rPr>
          <w:b/>
          <w:color w:val="FF0000"/>
          <w:sz w:val="24"/>
          <w:szCs w:val="24"/>
        </w:rPr>
      </w:pPr>
      <w:r w:rsidRPr="00754005">
        <w:rPr>
          <w:i/>
          <w:color w:val="FF0000"/>
          <w:sz w:val="24"/>
          <w:szCs w:val="24"/>
        </w:rPr>
        <w:tab/>
        <w:t xml:space="preserve">       </w:t>
      </w:r>
      <w:r w:rsidRPr="00754005">
        <w:rPr>
          <w:color w:val="FF0000"/>
          <w:sz w:val="24"/>
          <w:szCs w:val="24"/>
        </w:rPr>
        <w:t xml:space="preserve"> </w:t>
      </w:r>
      <w:proofErr w:type="gramStart"/>
      <w:r w:rsidRPr="00754005">
        <w:rPr>
          <w:b/>
          <w:color w:val="FF0000"/>
          <w:sz w:val="24"/>
          <w:szCs w:val="24"/>
        </w:rPr>
        <w:t xml:space="preserve">alert( </w:t>
      </w:r>
      <w:proofErr w:type="spellStart"/>
      <w:r w:rsidR="00B02DB1">
        <w:rPr>
          <w:rStyle w:val="highval"/>
          <w:rFonts w:cs="Consolas"/>
          <w:b/>
          <w:color w:val="FF0000"/>
          <w:sz w:val="24"/>
        </w:rPr>
        <w:t>animal</w:t>
      </w:r>
      <w:r>
        <w:rPr>
          <w:rStyle w:val="highval"/>
          <w:rFonts w:cs="Consolas"/>
          <w:b/>
          <w:color w:val="FF0000"/>
          <w:sz w:val="24"/>
        </w:rPr>
        <w:t>Array</w:t>
      </w:r>
      <w:proofErr w:type="spellEnd"/>
      <w:proofErr w:type="gramEnd"/>
      <w:r>
        <w:rPr>
          <w:rStyle w:val="highval"/>
          <w:rFonts w:cs="Consolas"/>
          <w:b/>
          <w:color w:val="FF0000"/>
          <w:sz w:val="24"/>
        </w:rPr>
        <w:t>[</w:t>
      </w:r>
      <w:r w:rsidR="00B02DB1">
        <w:rPr>
          <w:rStyle w:val="highval"/>
          <w:rFonts w:cs="Consolas"/>
          <w:b/>
          <w:color w:val="FF0000"/>
          <w:sz w:val="24"/>
        </w:rPr>
        <w:t xml:space="preserve"> </w:t>
      </w:r>
      <w:proofErr w:type="spellStart"/>
      <w:r>
        <w:rPr>
          <w:rStyle w:val="highval"/>
          <w:rFonts w:cs="Consolas"/>
          <w:b/>
          <w:color w:val="FF0000"/>
          <w:sz w:val="24"/>
        </w:rPr>
        <w:t>i</w:t>
      </w:r>
      <w:proofErr w:type="spellEnd"/>
      <w:r w:rsidR="00B02DB1">
        <w:rPr>
          <w:rStyle w:val="highval"/>
          <w:rFonts w:cs="Consolas"/>
          <w:b/>
          <w:color w:val="FF0000"/>
          <w:sz w:val="24"/>
        </w:rPr>
        <w:t xml:space="preserve"> </w:t>
      </w:r>
      <w:r>
        <w:rPr>
          <w:rStyle w:val="highval"/>
          <w:rFonts w:cs="Consolas"/>
          <w:b/>
          <w:color w:val="FF0000"/>
          <w:sz w:val="24"/>
        </w:rPr>
        <w:t>]</w:t>
      </w:r>
      <w:r w:rsidRPr="00754005">
        <w:rPr>
          <w:b/>
          <w:color w:val="FF0000"/>
          <w:sz w:val="24"/>
          <w:szCs w:val="24"/>
        </w:rPr>
        <w:t xml:space="preserve"> );</w:t>
      </w:r>
    </w:p>
    <w:p w14:paraId="0FBC7BC2" w14:textId="77777777" w:rsidR="00182365" w:rsidRDefault="00182365" w:rsidP="00182365">
      <w:pPr>
        <w:spacing w:after="0"/>
        <w:ind w:firstLine="720"/>
        <w:rPr>
          <w:b/>
          <w:color w:val="FF0000"/>
          <w:sz w:val="24"/>
          <w:szCs w:val="24"/>
        </w:rPr>
      </w:pPr>
      <w:r w:rsidRPr="00754005">
        <w:rPr>
          <w:b/>
          <w:color w:val="FF0000"/>
          <w:sz w:val="24"/>
          <w:szCs w:val="24"/>
        </w:rPr>
        <w:t>}</w:t>
      </w:r>
    </w:p>
    <w:p w14:paraId="4CE4782C" w14:textId="77777777" w:rsidR="00182365" w:rsidRDefault="00182365" w:rsidP="00FD4490">
      <w:pPr>
        <w:spacing w:after="0"/>
        <w:rPr>
          <w:rFonts w:cs="Consolas"/>
          <w:szCs w:val="24"/>
          <w:shd w:val="clear" w:color="auto" w:fill="FFFFFF"/>
        </w:rPr>
      </w:pPr>
    </w:p>
    <w:p w14:paraId="73E320C0" w14:textId="77777777" w:rsidR="001C1E98" w:rsidRDefault="001C1E98" w:rsidP="00FD4490">
      <w:pPr>
        <w:spacing w:after="0"/>
        <w:rPr>
          <w:rFonts w:cs="Consolas"/>
          <w:szCs w:val="24"/>
          <w:shd w:val="clear" w:color="auto" w:fill="FFFFFF"/>
        </w:rPr>
      </w:pPr>
      <w:r>
        <w:rPr>
          <w:rFonts w:cs="Consolas"/>
          <w:szCs w:val="24"/>
          <w:shd w:val="clear" w:color="auto" w:fill="FFFFFF"/>
        </w:rPr>
        <w:t xml:space="preserve">The above code can be improved however. As you can see the for loop will </w:t>
      </w:r>
      <w:r w:rsidRPr="001C1E98">
        <w:rPr>
          <w:rFonts w:cs="Consolas"/>
          <w:b/>
          <w:szCs w:val="24"/>
          <w:shd w:val="clear" w:color="auto" w:fill="FFFFFF"/>
        </w:rPr>
        <w:t>run 3 times</w:t>
      </w:r>
      <w:r>
        <w:rPr>
          <w:rFonts w:cs="Consolas"/>
          <w:szCs w:val="24"/>
          <w:shd w:val="clear" w:color="auto" w:fill="FFFFFF"/>
        </w:rPr>
        <w:t xml:space="preserve"> as </w:t>
      </w:r>
      <w:proofErr w:type="spellStart"/>
      <w:r w:rsidRPr="001C1E98">
        <w:rPr>
          <w:rFonts w:cs="Consolas"/>
          <w:b/>
          <w:color w:val="FF0000"/>
          <w:sz w:val="24"/>
          <w:szCs w:val="24"/>
          <w:shd w:val="clear" w:color="auto" w:fill="FFFFFF"/>
        </w:rPr>
        <w:t>i</w:t>
      </w:r>
      <w:proofErr w:type="spellEnd"/>
      <w:r>
        <w:rPr>
          <w:rFonts w:cs="Consolas"/>
          <w:szCs w:val="24"/>
          <w:shd w:val="clear" w:color="auto" w:fill="FFFFFF"/>
        </w:rPr>
        <w:t xml:space="preserve"> becomes 0 and then 1 and then 2 before the loop stops since </w:t>
      </w:r>
      <w:proofErr w:type="spellStart"/>
      <w:r w:rsidRPr="001C1E98">
        <w:rPr>
          <w:rFonts w:cs="Consolas"/>
          <w:b/>
          <w:color w:val="FF0000"/>
          <w:sz w:val="24"/>
          <w:szCs w:val="24"/>
          <w:shd w:val="clear" w:color="auto" w:fill="FFFFFF"/>
        </w:rPr>
        <w:t>i</w:t>
      </w:r>
      <w:proofErr w:type="spellEnd"/>
      <w:r>
        <w:rPr>
          <w:rFonts w:cs="Consolas"/>
          <w:szCs w:val="24"/>
          <w:shd w:val="clear" w:color="auto" w:fill="FFFFFF"/>
        </w:rPr>
        <w:t xml:space="preserve"> will no longer be less than 3. </w:t>
      </w:r>
      <w:proofErr w:type="gramStart"/>
      <w:r>
        <w:rPr>
          <w:rFonts w:cs="Consolas"/>
          <w:szCs w:val="24"/>
          <w:shd w:val="clear" w:color="auto" w:fill="FFFFFF"/>
        </w:rPr>
        <w:t>However</w:t>
      </w:r>
      <w:proofErr w:type="gramEnd"/>
      <w:r>
        <w:rPr>
          <w:rFonts w:cs="Consolas"/>
          <w:szCs w:val="24"/>
          <w:shd w:val="clear" w:color="auto" w:fill="FFFFFF"/>
        </w:rPr>
        <w:t xml:space="preserve"> if we added new elements to the array then we would have to update the </w:t>
      </w:r>
      <w:r w:rsidRPr="00B02DB1">
        <w:rPr>
          <w:rFonts w:cs="Consolas"/>
          <w:b/>
          <w:szCs w:val="24"/>
          <w:shd w:val="clear" w:color="auto" w:fill="FFFFFF"/>
        </w:rPr>
        <w:t>for</w:t>
      </w:r>
      <w:r>
        <w:rPr>
          <w:rFonts w:cs="Consolas"/>
          <w:szCs w:val="24"/>
          <w:shd w:val="clear" w:color="auto" w:fill="FFFFFF"/>
        </w:rPr>
        <w:t xml:space="preserve"> loop to account for this. Our code is not very robust.</w:t>
      </w:r>
    </w:p>
    <w:p w14:paraId="6B6C4DC0" w14:textId="77777777" w:rsidR="001C1E98" w:rsidRDefault="001C1E98" w:rsidP="00FD4490">
      <w:pPr>
        <w:spacing w:after="0"/>
        <w:rPr>
          <w:rFonts w:cs="Consolas"/>
          <w:szCs w:val="24"/>
          <w:shd w:val="clear" w:color="auto" w:fill="FFFFFF"/>
        </w:rPr>
      </w:pPr>
    </w:p>
    <w:p w14:paraId="34EF9D16" w14:textId="5473998A" w:rsidR="001C1E98" w:rsidRDefault="001C1E98" w:rsidP="00FD4490">
      <w:pPr>
        <w:spacing w:after="0"/>
        <w:rPr>
          <w:rFonts w:cs="Consolas"/>
          <w:szCs w:val="24"/>
          <w:shd w:val="clear" w:color="auto" w:fill="FFFFFF"/>
        </w:rPr>
      </w:pPr>
      <w:r>
        <w:rPr>
          <w:rFonts w:cs="Consolas"/>
          <w:szCs w:val="24"/>
          <w:shd w:val="clear" w:color="auto" w:fill="FFFFFF"/>
        </w:rPr>
        <w:t xml:space="preserve">By replacing the number 3 above in the conditional section of the code to </w:t>
      </w:r>
      <w:proofErr w:type="spellStart"/>
      <w:r w:rsidR="001A687B">
        <w:rPr>
          <w:rFonts w:cs="Consolas"/>
          <w:b/>
          <w:color w:val="FF0000"/>
          <w:sz w:val="24"/>
          <w:szCs w:val="24"/>
          <w:shd w:val="clear" w:color="auto" w:fill="FFFFFF"/>
        </w:rPr>
        <w:t>animal</w:t>
      </w:r>
      <w:r w:rsidRPr="001C1E98">
        <w:rPr>
          <w:rFonts w:cs="Consolas"/>
          <w:b/>
          <w:color w:val="FF0000"/>
          <w:sz w:val="24"/>
          <w:szCs w:val="24"/>
          <w:shd w:val="clear" w:color="auto" w:fill="FFFFFF"/>
        </w:rPr>
        <w:t>Array.length</w:t>
      </w:r>
      <w:proofErr w:type="spellEnd"/>
      <w:r w:rsidRPr="001C1E98">
        <w:rPr>
          <w:rFonts w:cs="Consolas"/>
          <w:color w:val="FF0000"/>
          <w:sz w:val="24"/>
          <w:szCs w:val="24"/>
          <w:shd w:val="clear" w:color="auto" w:fill="FFFFFF"/>
        </w:rPr>
        <w:t xml:space="preserve"> </w:t>
      </w:r>
      <w:r>
        <w:rPr>
          <w:rFonts w:cs="Consolas"/>
          <w:szCs w:val="24"/>
          <w:shd w:val="clear" w:color="auto" w:fill="FFFFFF"/>
        </w:rPr>
        <w:t xml:space="preserve">it will ensure that the </w:t>
      </w:r>
      <w:r w:rsidRPr="00595E7F">
        <w:rPr>
          <w:rFonts w:cs="Consolas"/>
          <w:b/>
          <w:bCs/>
          <w:color w:val="FF0000"/>
          <w:szCs w:val="24"/>
          <w:shd w:val="clear" w:color="auto" w:fill="FFFFFF"/>
        </w:rPr>
        <w:t>for</w:t>
      </w:r>
      <w:r>
        <w:rPr>
          <w:rFonts w:cs="Consolas"/>
          <w:szCs w:val="24"/>
          <w:shd w:val="clear" w:color="auto" w:fill="FFFFFF"/>
        </w:rPr>
        <w:t xml:space="preserve"> loop will run only for as many times as there are elements inside the array. Therefore it is safe and practical.</w:t>
      </w:r>
      <w:r w:rsidR="001A687B">
        <w:rPr>
          <w:rFonts w:cs="Consolas"/>
          <w:szCs w:val="24"/>
          <w:shd w:val="clear" w:color="auto" w:fill="FFFFFF"/>
        </w:rPr>
        <w:t xml:space="preserve"> Remember </w:t>
      </w:r>
      <w:proofErr w:type="spellStart"/>
      <w:r w:rsidR="001A687B" w:rsidRPr="001A687B">
        <w:rPr>
          <w:rFonts w:cs="Consolas"/>
          <w:b/>
          <w:color w:val="FF0000"/>
          <w:sz w:val="24"/>
          <w:szCs w:val="24"/>
          <w:shd w:val="clear" w:color="auto" w:fill="FFFFFF"/>
        </w:rPr>
        <w:t>animalArray.length</w:t>
      </w:r>
      <w:proofErr w:type="spellEnd"/>
      <w:r w:rsidR="001A687B" w:rsidRPr="001A687B">
        <w:rPr>
          <w:rFonts w:cs="Consolas"/>
          <w:sz w:val="24"/>
          <w:szCs w:val="24"/>
          <w:shd w:val="clear" w:color="auto" w:fill="FFFFFF"/>
        </w:rPr>
        <w:t xml:space="preserve"> </w:t>
      </w:r>
      <w:r w:rsidR="001A687B">
        <w:rPr>
          <w:rFonts w:cs="Consolas"/>
          <w:szCs w:val="24"/>
          <w:shd w:val="clear" w:color="auto" w:fill="FFFFFF"/>
        </w:rPr>
        <w:t>is equal to 3 because it has “cat”, “dog” and “elephant” inside of it.</w:t>
      </w:r>
      <w:r w:rsidR="00D03F2B">
        <w:rPr>
          <w:rFonts w:cs="Consolas"/>
          <w:szCs w:val="24"/>
          <w:shd w:val="clear" w:color="auto" w:fill="FFFFFF"/>
        </w:rPr>
        <w:t xml:space="preserve"> Note that you are using </w:t>
      </w:r>
      <w:r w:rsidR="00D03F2B" w:rsidRPr="00D03F2B">
        <w:rPr>
          <w:rFonts w:cs="Consolas"/>
          <w:b/>
          <w:bCs/>
          <w:color w:val="FF0000"/>
          <w:szCs w:val="24"/>
          <w:shd w:val="clear" w:color="auto" w:fill="FFFFFF"/>
        </w:rPr>
        <w:t xml:space="preserve">&lt; </w:t>
      </w:r>
      <w:proofErr w:type="spellStart"/>
      <w:r w:rsidR="006C4F56" w:rsidRPr="006C4F56">
        <w:rPr>
          <w:rFonts w:cs="Consolas"/>
          <w:b/>
          <w:color w:val="FF0000"/>
          <w:shd w:val="clear" w:color="auto" w:fill="FFFFFF"/>
        </w:rPr>
        <w:t>animalArray</w:t>
      </w:r>
      <w:r w:rsidR="00D03F2B" w:rsidRPr="00D03F2B">
        <w:rPr>
          <w:rFonts w:cs="Consolas"/>
          <w:b/>
          <w:bCs/>
          <w:color w:val="FF0000"/>
          <w:szCs w:val="24"/>
          <w:shd w:val="clear" w:color="auto" w:fill="FFFFFF"/>
        </w:rPr>
        <w:t>.length</w:t>
      </w:r>
      <w:proofErr w:type="spellEnd"/>
      <w:r w:rsidR="00D03F2B">
        <w:rPr>
          <w:rFonts w:cs="Consolas"/>
          <w:szCs w:val="24"/>
          <w:shd w:val="clear" w:color="auto" w:fill="FFFFFF"/>
        </w:rPr>
        <w:t xml:space="preserve"> and not </w:t>
      </w:r>
      <w:r w:rsidR="00D03F2B" w:rsidRPr="00D03F2B">
        <w:rPr>
          <w:rFonts w:cs="Consolas"/>
          <w:b/>
          <w:bCs/>
          <w:color w:val="FF0000"/>
          <w:szCs w:val="24"/>
          <w:shd w:val="clear" w:color="auto" w:fill="FFFFFF"/>
        </w:rPr>
        <w:t xml:space="preserve">&lt;= </w:t>
      </w:r>
      <w:proofErr w:type="spellStart"/>
      <w:r w:rsidR="006C4F56" w:rsidRPr="006C4F56">
        <w:rPr>
          <w:rFonts w:cs="Consolas"/>
          <w:b/>
          <w:color w:val="FF0000"/>
          <w:shd w:val="clear" w:color="auto" w:fill="FFFFFF"/>
        </w:rPr>
        <w:t>animalArray</w:t>
      </w:r>
      <w:r w:rsidR="00D03F2B" w:rsidRPr="00D03F2B">
        <w:rPr>
          <w:rFonts w:cs="Consolas"/>
          <w:b/>
          <w:bCs/>
          <w:color w:val="FF0000"/>
          <w:szCs w:val="24"/>
          <w:shd w:val="clear" w:color="auto" w:fill="FFFFFF"/>
        </w:rPr>
        <w:t>.length</w:t>
      </w:r>
      <w:proofErr w:type="spellEnd"/>
      <w:r w:rsidR="00D03F2B">
        <w:rPr>
          <w:rFonts w:cs="Consolas"/>
          <w:szCs w:val="24"/>
          <w:shd w:val="clear" w:color="auto" w:fill="FFFFFF"/>
        </w:rPr>
        <w:t xml:space="preserve"> because </w:t>
      </w:r>
      <w:r w:rsidR="006C4F56">
        <w:rPr>
          <w:rFonts w:cs="Consolas"/>
          <w:szCs w:val="24"/>
          <w:shd w:val="clear" w:color="auto" w:fill="FFFFFF"/>
        </w:rPr>
        <w:t xml:space="preserve">the index position of arrays </w:t>
      </w:r>
      <w:proofErr w:type="gramStart"/>
      <w:r w:rsidR="006C4F56">
        <w:rPr>
          <w:rFonts w:cs="Consolas"/>
          <w:szCs w:val="24"/>
          <w:shd w:val="clear" w:color="auto" w:fill="FFFFFF"/>
        </w:rPr>
        <w:t>start</w:t>
      </w:r>
      <w:proofErr w:type="gramEnd"/>
      <w:r w:rsidR="006C4F56">
        <w:rPr>
          <w:rFonts w:cs="Consolas"/>
          <w:szCs w:val="24"/>
          <w:shd w:val="clear" w:color="auto" w:fill="FFFFFF"/>
        </w:rPr>
        <w:t xml:space="preserve"> at 0 and not 1. Therefore</w:t>
      </w:r>
      <w:r w:rsidR="00271BCA">
        <w:rPr>
          <w:rFonts w:cs="Consolas"/>
          <w:szCs w:val="24"/>
          <w:shd w:val="clear" w:color="auto" w:fill="FFFFFF"/>
        </w:rPr>
        <w:t>,</w:t>
      </w:r>
      <w:r w:rsidR="006C4F56">
        <w:rPr>
          <w:rFonts w:cs="Consolas"/>
          <w:szCs w:val="24"/>
          <w:shd w:val="clear" w:color="auto" w:fill="FFFFFF"/>
        </w:rPr>
        <w:t xml:space="preserve"> the last element in the array is in position 2 which is less than the number of items in the array which is 3.</w:t>
      </w:r>
    </w:p>
    <w:p w14:paraId="676A22D7" w14:textId="77777777" w:rsidR="001C1E98" w:rsidRDefault="001C1E98" w:rsidP="00FD4490">
      <w:pPr>
        <w:spacing w:after="0"/>
        <w:rPr>
          <w:rFonts w:cs="Consolas"/>
          <w:szCs w:val="24"/>
          <w:shd w:val="clear" w:color="auto" w:fill="FFFFFF"/>
        </w:rPr>
      </w:pPr>
    </w:p>
    <w:p w14:paraId="6DC787BE" w14:textId="6606AB83" w:rsidR="001C1E98" w:rsidRPr="00754005" w:rsidRDefault="0058524D" w:rsidP="001C1E98">
      <w:pPr>
        <w:spacing w:after="0"/>
        <w:ind w:firstLine="720"/>
        <w:rPr>
          <w:i/>
          <w:color w:val="FF0000"/>
          <w:sz w:val="24"/>
          <w:szCs w:val="24"/>
        </w:rPr>
      </w:pPr>
      <w:r>
        <w:rPr>
          <w:b/>
          <w:color w:val="FF0000"/>
          <w:sz w:val="24"/>
          <w:szCs w:val="24"/>
        </w:rPr>
        <w:t>f</w:t>
      </w:r>
      <w:r w:rsidR="001C1E98" w:rsidRPr="00754005">
        <w:rPr>
          <w:b/>
          <w:color w:val="FF0000"/>
          <w:sz w:val="24"/>
          <w:szCs w:val="24"/>
        </w:rPr>
        <w:t>or</w:t>
      </w:r>
      <w:r>
        <w:rPr>
          <w:b/>
          <w:color w:val="FF0000"/>
          <w:sz w:val="24"/>
          <w:szCs w:val="24"/>
        </w:rPr>
        <w:t xml:space="preserve"> </w:t>
      </w:r>
      <w:proofErr w:type="gramStart"/>
      <w:r w:rsidR="001C1E98" w:rsidRPr="00754005">
        <w:rPr>
          <w:b/>
          <w:color w:val="FF0000"/>
          <w:sz w:val="24"/>
          <w:szCs w:val="24"/>
        </w:rPr>
        <w:t xml:space="preserve">( </w:t>
      </w:r>
      <w:r>
        <w:rPr>
          <w:b/>
          <w:color w:val="FF0000"/>
          <w:sz w:val="24"/>
          <w:szCs w:val="24"/>
        </w:rPr>
        <w:t>let</w:t>
      </w:r>
      <w:proofErr w:type="gramEnd"/>
      <w:r w:rsidR="001C1E98" w:rsidRPr="00754005">
        <w:rPr>
          <w:b/>
          <w:color w:val="FF0000"/>
          <w:sz w:val="24"/>
          <w:szCs w:val="24"/>
        </w:rPr>
        <w:t xml:space="preserve"> </w:t>
      </w:r>
      <w:proofErr w:type="spellStart"/>
      <w:r w:rsidR="001C1E98" w:rsidRPr="00754005">
        <w:rPr>
          <w:b/>
          <w:color w:val="FF0000"/>
          <w:sz w:val="24"/>
          <w:szCs w:val="24"/>
        </w:rPr>
        <w:t>i</w:t>
      </w:r>
      <w:proofErr w:type="spellEnd"/>
      <w:r w:rsidR="001C1E98" w:rsidRPr="00754005">
        <w:rPr>
          <w:b/>
          <w:color w:val="FF0000"/>
          <w:sz w:val="24"/>
          <w:szCs w:val="24"/>
        </w:rPr>
        <w:t xml:space="preserve"> = 0;  </w:t>
      </w:r>
      <w:proofErr w:type="spellStart"/>
      <w:r w:rsidR="001C1E98" w:rsidRPr="00754005">
        <w:rPr>
          <w:b/>
          <w:color w:val="FF0000"/>
          <w:sz w:val="24"/>
          <w:szCs w:val="24"/>
        </w:rPr>
        <w:t>i</w:t>
      </w:r>
      <w:proofErr w:type="spellEnd"/>
      <w:r w:rsidR="001C1E98" w:rsidRPr="00754005">
        <w:rPr>
          <w:b/>
          <w:color w:val="FF0000"/>
          <w:sz w:val="24"/>
          <w:szCs w:val="24"/>
        </w:rPr>
        <w:t xml:space="preserve"> &lt; </w:t>
      </w:r>
      <w:r w:rsidR="001C1E98" w:rsidRPr="001C1E98">
        <w:rPr>
          <w:b/>
          <w:color w:val="FFFF00"/>
          <w:sz w:val="24"/>
          <w:szCs w:val="24"/>
          <w:highlight w:val="yellow"/>
        </w:rPr>
        <w:t>-</w:t>
      </w:r>
      <w:proofErr w:type="spellStart"/>
      <w:r w:rsidR="00595E7F" w:rsidRPr="00595E7F">
        <w:rPr>
          <w:rStyle w:val="highval"/>
          <w:rFonts w:cs="Consolas"/>
          <w:b/>
          <w:color w:val="FF0000"/>
          <w:sz w:val="24"/>
          <w:highlight w:val="yellow"/>
        </w:rPr>
        <w:t>animalArray</w:t>
      </w:r>
      <w:r w:rsidR="001C1E98" w:rsidRPr="001C1E98">
        <w:rPr>
          <w:b/>
          <w:color w:val="FF0000"/>
          <w:sz w:val="24"/>
          <w:szCs w:val="24"/>
          <w:highlight w:val="yellow"/>
        </w:rPr>
        <w:t>.length</w:t>
      </w:r>
      <w:proofErr w:type="spellEnd"/>
      <w:r w:rsidR="001C1E98" w:rsidRPr="001C1E98">
        <w:rPr>
          <w:b/>
          <w:color w:val="FFFF00"/>
          <w:sz w:val="24"/>
          <w:szCs w:val="24"/>
          <w:highlight w:val="yellow"/>
        </w:rPr>
        <w:t>-</w:t>
      </w:r>
      <w:r w:rsidR="001C1E98" w:rsidRPr="00754005">
        <w:rPr>
          <w:b/>
          <w:color w:val="FF0000"/>
          <w:sz w:val="24"/>
          <w:szCs w:val="24"/>
        </w:rPr>
        <w:t xml:space="preserve">;  </w:t>
      </w:r>
      <w:proofErr w:type="spellStart"/>
      <w:r w:rsidR="001C1E98" w:rsidRPr="00754005">
        <w:rPr>
          <w:b/>
          <w:color w:val="FF0000"/>
          <w:sz w:val="24"/>
          <w:szCs w:val="24"/>
        </w:rPr>
        <w:t>i</w:t>
      </w:r>
      <w:proofErr w:type="spellEnd"/>
      <w:r w:rsidR="001A687B">
        <w:rPr>
          <w:b/>
          <w:color w:val="FF0000"/>
          <w:sz w:val="24"/>
          <w:szCs w:val="24"/>
        </w:rPr>
        <w:t xml:space="preserve"> </w:t>
      </w:r>
      <w:r w:rsidR="001C1E98" w:rsidRPr="00754005">
        <w:rPr>
          <w:b/>
          <w:color w:val="FF0000"/>
          <w:sz w:val="24"/>
          <w:szCs w:val="24"/>
        </w:rPr>
        <w:t>+</w:t>
      </w:r>
      <w:r w:rsidR="001A687B">
        <w:rPr>
          <w:b/>
          <w:color w:val="FF0000"/>
          <w:sz w:val="24"/>
          <w:szCs w:val="24"/>
        </w:rPr>
        <w:t>= 1</w:t>
      </w:r>
      <w:r w:rsidR="00595E7F">
        <w:rPr>
          <w:b/>
          <w:color w:val="FF0000"/>
          <w:sz w:val="24"/>
          <w:szCs w:val="24"/>
        </w:rPr>
        <w:t xml:space="preserve"> </w:t>
      </w:r>
      <w:r w:rsidR="001C1E98" w:rsidRPr="00754005">
        <w:rPr>
          <w:b/>
          <w:color w:val="FF0000"/>
          <w:sz w:val="24"/>
          <w:szCs w:val="24"/>
        </w:rPr>
        <w:t>) {</w:t>
      </w:r>
    </w:p>
    <w:p w14:paraId="1AAF649C" w14:textId="77777777" w:rsidR="001C1E98" w:rsidRPr="00754005" w:rsidRDefault="001C1E98" w:rsidP="001C1E98">
      <w:pPr>
        <w:spacing w:after="0"/>
        <w:rPr>
          <w:b/>
          <w:color w:val="FF0000"/>
          <w:sz w:val="24"/>
          <w:szCs w:val="24"/>
        </w:rPr>
      </w:pPr>
      <w:r w:rsidRPr="00754005">
        <w:rPr>
          <w:i/>
          <w:color w:val="FF0000"/>
          <w:sz w:val="24"/>
          <w:szCs w:val="24"/>
        </w:rPr>
        <w:tab/>
        <w:t xml:space="preserve">       </w:t>
      </w:r>
      <w:r w:rsidRPr="00754005">
        <w:rPr>
          <w:color w:val="FF0000"/>
          <w:sz w:val="24"/>
          <w:szCs w:val="24"/>
        </w:rPr>
        <w:t xml:space="preserve"> </w:t>
      </w:r>
      <w:proofErr w:type="gramStart"/>
      <w:r w:rsidRPr="00754005">
        <w:rPr>
          <w:b/>
          <w:color w:val="FF0000"/>
          <w:sz w:val="24"/>
          <w:szCs w:val="24"/>
        </w:rPr>
        <w:t xml:space="preserve">alert( </w:t>
      </w:r>
      <w:proofErr w:type="spellStart"/>
      <w:r w:rsidR="00B02DB1">
        <w:rPr>
          <w:rStyle w:val="highval"/>
          <w:rFonts w:cs="Consolas"/>
          <w:b/>
          <w:color w:val="FF0000"/>
          <w:sz w:val="24"/>
        </w:rPr>
        <w:t>animal</w:t>
      </w:r>
      <w:r>
        <w:rPr>
          <w:rStyle w:val="highval"/>
          <w:rFonts w:cs="Consolas"/>
          <w:b/>
          <w:color w:val="FF0000"/>
          <w:sz w:val="24"/>
        </w:rPr>
        <w:t>Array</w:t>
      </w:r>
      <w:proofErr w:type="spellEnd"/>
      <w:proofErr w:type="gramEnd"/>
      <w:r>
        <w:rPr>
          <w:rStyle w:val="highval"/>
          <w:rFonts w:cs="Consolas"/>
          <w:b/>
          <w:color w:val="FF0000"/>
          <w:sz w:val="24"/>
        </w:rPr>
        <w:t>[</w:t>
      </w:r>
      <w:r w:rsidR="001A687B">
        <w:rPr>
          <w:rStyle w:val="highval"/>
          <w:rFonts w:cs="Consolas"/>
          <w:b/>
          <w:color w:val="FF0000"/>
          <w:sz w:val="24"/>
        </w:rPr>
        <w:t xml:space="preserve"> </w:t>
      </w:r>
      <w:proofErr w:type="spellStart"/>
      <w:r>
        <w:rPr>
          <w:rStyle w:val="highval"/>
          <w:rFonts w:cs="Consolas"/>
          <w:b/>
          <w:color w:val="FF0000"/>
          <w:sz w:val="24"/>
        </w:rPr>
        <w:t>i</w:t>
      </w:r>
      <w:proofErr w:type="spellEnd"/>
      <w:r w:rsidR="001A687B">
        <w:rPr>
          <w:rStyle w:val="highval"/>
          <w:rFonts w:cs="Consolas"/>
          <w:b/>
          <w:color w:val="FF0000"/>
          <w:sz w:val="24"/>
        </w:rPr>
        <w:t xml:space="preserve"> </w:t>
      </w:r>
      <w:r>
        <w:rPr>
          <w:rStyle w:val="highval"/>
          <w:rFonts w:cs="Consolas"/>
          <w:b/>
          <w:color w:val="FF0000"/>
          <w:sz w:val="24"/>
        </w:rPr>
        <w:t>]</w:t>
      </w:r>
      <w:r w:rsidRPr="00754005">
        <w:rPr>
          <w:b/>
          <w:color w:val="FF0000"/>
          <w:sz w:val="24"/>
          <w:szCs w:val="24"/>
        </w:rPr>
        <w:t xml:space="preserve"> );</w:t>
      </w:r>
    </w:p>
    <w:p w14:paraId="55B36D64" w14:textId="77777777" w:rsidR="001C1E98" w:rsidRDefault="001C1E98" w:rsidP="001C1E98">
      <w:pPr>
        <w:spacing w:after="0"/>
        <w:ind w:firstLine="720"/>
        <w:rPr>
          <w:b/>
          <w:color w:val="FF0000"/>
          <w:sz w:val="24"/>
          <w:szCs w:val="24"/>
        </w:rPr>
      </w:pPr>
      <w:r w:rsidRPr="00754005">
        <w:rPr>
          <w:b/>
          <w:color w:val="FF0000"/>
          <w:sz w:val="24"/>
          <w:szCs w:val="24"/>
        </w:rPr>
        <w:t>}</w:t>
      </w:r>
    </w:p>
    <w:p w14:paraId="5F78826C" w14:textId="13D840A4" w:rsidR="001C1E98" w:rsidRDefault="001C1E98" w:rsidP="00FD4490">
      <w:pPr>
        <w:spacing w:after="0"/>
        <w:rPr>
          <w:rFonts w:cs="Consolas"/>
          <w:szCs w:val="24"/>
          <w:shd w:val="clear" w:color="auto" w:fill="FFFFFF"/>
        </w:rPr>
      </w:pPr>
    </w:p>
    <w:p w14:paraId="47C3979B" w14:textId="3963AD1C" w:rsidR="006C4F56" w:rsidRPr="006C4F56" w:rsidRDefault="006C4F56" w:rsidP="00FD4490">
      <w:pPr>
        <w:spacing w:after="0"/>
        <w:rPr>
          <w:rFonts w:cs="Consolas"/>
          <w:b/>
          <w:sz w:val="28"/>
          <w:szCs w:val="24"/>
          <w:shd w:val="clear" w:color="auto" w:fill="FFFFFF"/>
        </w:rPr>
      </w:pPr>
      <w:r>
        <w:rPr>
          <w:rFonts w:cs="Consolas"/>
          <w:b/>
          <w:sz w:val="28"/>
          <w:szCs w:val="24"/>
          <w:shd w:val="clear" w:color="auto" w:fill="FFFFFF"/>
        </w:rPr>
        <w:t>break; and continue; in Loops</w:t>
      </w:r>
    </w:p>
    <w:p w14:paraId="6A348674" w14:textId="36FEE5C5" w:rsidR="006C4F56" w:rsidRDefault="00271BCA" w:rsidP="00FD4490">
      <w:pPr>
        <w:spacing w:after="0"/>
        <w:rPr>
          <w:rFonts w:cs="Consolas"/>
          <w:szCs w:val="24"/>
          <w:shd w:val="clear" w:color="auto" w:fill="FFFFFF"/>
        </w:rPr>
      </w:pPr>
      <w:r>
        <w:rPr>
          <w:rFonts w:cs="Consolas"/>
          <w:szCs w:val="24"/>
          <w:shd w:val="clear" w:color="auto" w:fill="FFFFFF"/>
        </w:rPr>
        <w:t xml:space="preserve">If you want to jump out of a loop you can use the </w:t>
      </w:r>
      <w:proofErr w:type="gramStart"/>
      <w:r w:rsidRPr="00271BCA">
        <w:rPr>
          <w:rFonts w:cs="Consolas"/>
          <w:b/>
          <w:bCs/>
          <w:color w:val="FF0000"/>
          <w:szCs w:val="24"/>
          <w:shd w:val="clear" w:color="auto" w:fill="FFFFFF"/>
        </w:rPr>
        <w:t>break;</w:t>
      </w:r>
      <w:proofErr w:type="gramEnd"/>
      <w:r>
        <w:rPr>
          <w:rFonts w:cs="Consolas"/>
          <w:szCs w:val="24"/>
          <w:shd w:val="clear" w:color="auto" w:fill="FFFFFF"/>
        </w:rPr>
        <w:t xml:space="preserve"> keyword. When this is read by the interpreter the loop ends immediately.</w:t>
      </w:r>
    </w:p>
    <w:p w14:paraId="6BC186E3" w14:textId="713FCF7D" w:rsidR="00271BCA" w:rsidRDefault="00271BCA" w:rsidP="00FD4490">
      <w:pPr>
        <w:spacing w:after="0"/>
        <w:rPr>
          <w:rFonts w:cs="Consolas"/>
          <w:szCs w:val="24"/>
          <w:shd w:val="clear" w:color="auto" w:fill="FFFFFF"/>
        </w:rPr>
      </w:pPr>
      <w:r>
        <w:rPr>
          <w:rFonts w:cs="Consolas"/>
          <w:szCs w:val="24"/>
          <w:shd w:val="clear" w:color="auto" w:fill="FFFFFF"/>
        </w:rPr>
        <w:t xml:space="preserve">If you want to skip a single iteration of a loop and move onto the next one you can use the </w:t>
      </w:r>
      <w:proofErr w:type="gramStart"/>
      <w:r w:rsidRPr="00271BCA">
        <w:rPr>
          <w:rFonts w:cs="Consolas"/>
          <w:b/>
          <w:bCs/>
          <w:color w:val="FF0000"/>
          <w:szCs w:val="24"/>
          <w:shd w:val="clear" w:color="auto" w:fill="FFFFFF"/>
        </w:rPr>
        <w:t>continue;</w:t>
      </w:r>
      <w:proofErr w:type="gramEnd"/>
      <w:r w:rsidRPr="00271BCA">
        <w:rPr>
          <w:rFonts w:cs="Consolas"/>
          <w:szCs w:val="24"/>
          <w:shd w:val="clear" w:color="auto" w:fill="FFFFFF"/>
        </w:rPr>
        <w:t xml:space="preserve"> </w:t>
      </w:r>
      <w:r>
        <w:rPr>
          <w:rFonts w:cs="Consolas"/>
          <w:szCs w:val="24"/>
          <w:shd w:val="clear" w:color="auto" w:fill="FFFFFF"/>
        </w:rPr>
        <w:t>keyword.</w:t>
      </w:r>
    </w:p>
    <w:p w14:paraId="3807F090" w14:textId="23A48B6C" w:rsidR="00271BCA" w:rsidRDefault="00271BCA" w:rsidP="00FD4490">
      <w:pPr>
        <w:spacing w:after="0"/>
        <w:rPr>
          <w:rFonts w:cs="Consolas"/>
          <w:szCs w:val="24"/>
          <w:shd w:val="clear" w:color="auto" w:fill="FFFFFF"/>
        </w:rPr>
      </w:pPr>
    </w:p>
    <w:p w14:paraId="199177BF" w14:textId="02C73348" w:rsidR="00271BCA" w:rsidRDefault="00271BCA" w:rsidP="00271BCA">
      <w:pPr>
        <w:spacing w:after="0"/>
        <w:ind w:firstLine="720"/>
        <w:rPr>
          <w:b/>
          <w:color w:val="FF0000"/>
          <w:sz w:val="24"/>
          <w:szCs w:val="24"/>
        </w:rPr>
      </w:pPr>
      <w:r>
        <w:rPr>
          <w:b/>
          <w:color w:val="FF0000"/>
          <w:sz w:val="24"/>
          <w:szCs w:val="24"/>
        </w:rPr>
        <w:t>f</w:t>
      </w:r>
      <w:r w:rsidRPr="00754005">
        <w:rPr>
          <w:b/>
          <w:color w:val="FF0000"/>
          <w:sz w:val="24"/>
          <w:szCs w:val="24"/>
        </w:rPr>
        <w:t>or</w:t>
      </w:r>
      <w:r>
        <w:rPr>
          <w:b/>
          <w:color w:val="FF0000"/>
          <w:sz w:val="24"/>
          <w:szCs w:val="24"/>
        </w:rPr>
        <w:t xml:space="preserve"> </w:t>
      </w:r>
      <w:proofErr w:type="gramStart"/>
      <w:r w:rsidRPr="00754005">
        <w:rPr>
          <w:b/>
          <w:color w:val="FF0000"/>
          <w:sz w:val="24"/>
          <w:szCs w:val="24"/>
        </w:rPr>
        <w:t xml:space="preserve">( </w:t>
      </w:r>
      <w:r>
        <w:rPr>
          <w:b/>
          <w:color w:val="FF0000"/>
          <w:sz w:val="24"/>
          <w:szCs w:val="24"/>
        </w:rPr>
        <w:t>let</w:t>
      </w:r>
      <w:proofErr w:type="gramEnd"/>
      <w:r w:rsidRPr="00754005">
        <w:rPr>
          <w:b/>
          <w:color w:val="FF0000"/>
          <w:sz w:val="24"/>
          <w:szCs w:val="24"/>
        </w:rPr>
        <w:t xml:space="preserve"> </w:t>
      </w:r>
      <w:proofErr w:type="spellStart"/>
      <w:r w:rsidRPr="00754005">
        <w:rPr>
          <w:b/>
          <w:color w:val="FF0000"/>
          <w:sz w:val="24"/>
          <w:szCs w:val="24"/>
        </w:rPr>
        <w:t>i</w:t>
      </w:r>
      <w:proofErr w:type="spellEnd"/>
      <w:r w:rsidRPr="00754005">
        <w:rPr>
          <w:b/>
          <w:color w:val="FF0000"/>
          <w:sz w:val="24"/>
          <w:szCs w:val="24"/>
        </w:rPr>
        <w:t xml:space="preserve"> = </w:t>
      </w:r>
      <w:r w:rsidR="004869E3">
        <w:rPr>
          <w:b/>
          <w:color w:val="FF0000"/>
          <w:sz w:val="24"/>
          <w:szCs w:val="24"/>
        </w:rPr>
        <w:t>1</w:t>
      </w:r>
      <w:r w:rsidRPr="00754005">
        <w:rPr>
          <w:b/>
          <w:color w:val="FF0000"/>
          <w:sz w:val="24"/>
          <w:szCs w:val="24"/>
        </w:rPr>
        <w:t xml:space="preserve">;  </w:t>
      </w:r>
      <w:proofErr w:type="spellStart"/>
      <w:r w:rsidRPr="00754005">
        <w:rPr>
          <w:b/>
          <w:color w:val="FF0000"/>
          <w:sz w:val="24"/>
          <w:szCs w:val="24"/>
        </w:rPr>
        <w:t>i</w:t>
      </w:r>
      <w:proofErr w:type="spellEnd"/>
      <w:r w:rsidRPr="00754005">
        <w:rPr>
          <w:b/>
          <w:color w:val="FF0000"/>
          <w:sz w:val="24"/>
          <w:szCs w:val="24"/>
        </w:rPr>
        <w:t xml:space="preserve"> &lt; </w:t>
      </w:r>
      <w:r>
        <w:rPr>
          <w:b/>
          <w:color w:val="FF0000"/>
          <w:sz w:val="24"/>
          <w:szCs w:val="24"/>
        </w:rPr>
        <w:t>100;</w:t>
      </w:r>
      <w:r w:rsidRPr="00754005">
        <w:rPr>
          <w:b/>
          <w:color w:val="FF0000"/>
          <w:sz w:val="24"/>
          <w:szCs w:val="24"/>
        </w:rPr>
        <w:t xml:space="preserve"> </w:t>
      </w:r>
      <w:r>
        <w:rPr>
          <w:b/>
          <w:color w:val="FF0000"/>
          <w:sz w:val="24"/>
          <w:szCs w:val="24"/>
        </w:rPr>
        <w:t xml:space="preserve"> </w:t>
      </w:r>
      <w:proofErr w:type="spellStart"/>
      <w:r w:rsidRPr="00754005">
        <w:rPr>
          <w:b/>
          <w:color w:val="FF0000"/>
          <w:sz w:val="24"/>
          <w:szCs w:val="24"/>
        </w:rPr>
        <w:t>i</w:t>
      </w:r>
      <w:proofErr w:type="spellEnd"/>
      <w:r>
        <w:rPr>
          <w:b/>
          <w:color w:val="FF0000"/>
          <w:sz w:val="24"/>
          <w:szCs w:val="24"/>
        </w:rPr>
        <w:t xml:space="preserve"> </w:t>
      </w:r>
      <w:r w:rsidRPr="00754005">
        <w:rPr>
          <w:b/>
          <w:color w:val="FF0000"/>
          <w:sz w:val="24"/>
          <w:szCs w:val="24"/>
        </w:rPr>
        <w:t>+</w:t>
      </w:r>
      <w:r>
        <w:rPr>
          <w:b/>
          <w:color w:val="FF0000"/>
          <w:sz w:val="24"/>
          <w:szCs w:val="24"/>
        </w:rPr>
        <w:t xml:space="preserve">= 1 </w:t>
      </w:r>
      <w:r w:rsidRPr="00754005">
        <w:rPr>
          <w:b/>
          <w:color w:val="FF0000"/>
          <w:sz w:val="24"/>
          <w:szCs w:val="24"/>
        </w:rPr>
        <w:t>) {</w:t>
      </w:r>
    </w:p>
    <w:p w14:paraId="4071E285" w14:textId="50166960" w:rsidR="00271BCA" w:rsidRDefault="00271BCA" w:rsidP="00271BCA">
      <w:pPr>
        <w:spacing w:after="0"/>
        <w:ind w:firstLine="720"/>
        <w:rPr>
          <w:b/>
          <w:color w:val="FF0000"/>
          <w:sz w:val="24"/>
          <w:szCs w:val="24"/>
        </w:rPr>
      </w:pPr>
      <w:r>
        <w:rPr>
          <w:b/>
          <w:color w:val="FF0000"/>
          <w:sz w:val="24"/>
          <w:szCs w:val="24"/>
        </w:rPr>
        <w:t xml:space="preserve">        if </w:t>
      </w:r>
      <w:proofErr w:type="gramStart"/>
      <w:r>
        <w:rPr>
          <w:b/>
          <w:color w:val="FF0000"/>
          <w:sz w:val="24"/>
          <w:szCs w:val="24"/>
        </w:rPr>
        <w:t xml:space="preserve">( </w:t>
      </w:r>
      <w:proofErr w:type="spellStart"/>
      <w:r>
        <w:rPr>
          <w:b/>
          <w:color w:val="FF0000"/>
          <w:sz w:val="24"/>
          <w:szCs w:val="24"/>
        </w:rPr>
        <w:t>i</w:t>
      </w:r>
      <w:proofErr w:type="spellEnd"/>
      <w:proofErr w:type="gramEnd"/>
      <w:r>
        <w:rPr>
          <w:b/>
          <w:color w:val="FF0000"/>
          <w:sz w:val="24"/>
          <w:szCs w:val="24"/>
        </w:rPr>
        <w:t xml:space="preserve"> &gt;= </w:t>
      </w:r>
      <w:r w:rsidR="004869E3">
        <w:rPr>
          <w:b/>
          <w:color w:val="FF0000"/>
          <w:sz w:val="24"/>
          <w:szCs w:val="24"/>
        </w:rPr>
        <w:t>6</w:t>
      </w:r>
      <w:r>
        <w:rPr>
          <w:b/>
          <w:color w:val="FF0000"/>
          <w:sz w:val="24"/>
          <w:szCs w:val="24"/>
        </w:rPr>
        <w:t xml:space="preserve"> ) {</w:t>
      </w:r>
    </w:p>
    <w:p w14:paraId="32869DFB" w14:textId="20D44735" w:rsidR="00271BCA" w:rsidRPr="00271BCA" w:rsidRDefault="00271BCA" w:rsidP="00271BCA">
      <w:pPr>
        <w:spacing w:after="0"/>
        <w:ind w:firstLine="720"/>
        <w:rPr>
          <w:b/>
          <w:color w:val="7F7F7F" w:themeColor="text1" w:themeTint="80"/>
          <w:sz w:val="24"/>
          <w:szCs w:val="24"/>
        </w:rPr>
      </w:pPr>
      <w:r>
        <w:rPr>
          <w:b/>
          <w:color w:val="FF0000"/>
          <w:sz w:val="24"/>
          <w:szCs w:val="24"/>
        </w:rPr>
        <w:tab/>
        <w:t>break;</w:t>
      </w:r>
      <w:r>
        <w:rPr>
          <w:b/>
          <w:color w:val="FF0000"/>
          <w:sz w:val="24"/>
          <w:szCs w:val="24"/>
        </w:rPr>
        <w:tab/>
      </w:r>
      <w:r>
        <w:rPr>
          <w:b/>
          <w:color w:val="FF0000"/>
          <w:sz w:val="24"/>
          <w:szCs w:val="24"/>
        </w:rPr>
        <w:tab/>
      </w:r>
      <w:r w:rsidRPr="00271BCA">
        <w:rPr>
          <w:b/>
          <w:color w:val="7F7F7F" w:themeColor="text1" w:themeTint="80"/>
          <w:sz w:val="24"/>
          <w:szCs w:val="24"/>
        </w:rPr>
        <w:t xml:space="preserve">// </w:t>
      </w:r>
      <w:r w:rsidRPr="00271BCA">
        <w:rPr>
          <w:bCs/>
          <w:i/>
          <w:iCs/>
          <w:color w:val="7F7F7F" w:themeColor="text1" w:themeTint="80"/>
          <w:sz w:val="24"/>
          <w:szCs w:val="24"/>
        </w:rPr>
        <w:t>Ends loop</w:t>
      </w:r>
    </w:p>
    <w:p w14:paraId="26F86246" w14:textId="0ABC6EC2" w:rsidR="00271BCA" w:rsidRDefault="00271BCA" w:rsidP="00271BCA">
      <w:pPr>
        <w:spacing w:after="0"/>
        <w:ind w:left="720"/>
        <w:rPr>
          <w:b/>
          <w:color w:val="FF0000"/>
          <w:sz w:val="24"/>
          <w:szCs w:val="24"/>
        </w:rPr>
      </w:pPr>
      <w:r>
        <w:rPr>
          <w:b/>
          <w:color w:val="FF0000"/>
          <w:sz w:val="24"/>
          <w:szCs w:val="24"/>
        </w:rPr>
        <w:t xml:space="preserve">        }</w:t>
      </w:r>
    </w:p>
    <w:p w14:paraId="79F1CC49" w14:textId="4E04E4E9" w:rsidR="00271BCA" w:rsidRDefault="00271BCA" w:rsidP="00271BCA">
      <w:pPr>
        <w:spacing w:after="0"/>
        <w:ind w:left="720"/>
        <w:rPr>
          <w:b/>
          <w:color w:val="FF0000"/>
          <w:sz w:val="24"/>
          <w:szCs w:val="24"/>
        </w:rPr>
      </w:pPr>
      <w:r>
        <w:rPr>
          <w:b/>
          <w:color w:val="FF0000"/>
          <w:sz w:val="24"/>
          <w:szCs w:val="24"/>
        </w:rPr>
        <w:t xml:space="preserve">        if </w:t>
      </w:r>
      <w:proofErr w:type="gramStart"/>
      <w:r>
        <w:rPr>
          <w:b/>
          <w:color w:val="FF0000"/>
          <w:sz w:val="24"/>
          <w:szCs w:val="24"/>
        </w:rPr>
        <w:t xml:space="preserve">( </w:t>
      </w:r>
      <w:proofErr w:type="spellStart"/>
      <w:r>
        <w:rPr>
          <w:b/>
          <w:color w:val="FF0000"/>
          <w:sz w:val="24"/>
          <w:szCs w:val="24"/>
        </w:rPr>
        <w:t>i</w:t>
      </w:r>
      <w:proofErr w:type="spellEnd"/>
      <w:proofErr w:type="gramEnd"/>
      <w:r>
        <w:rPr>
          <w:b/>
          <w:color w:val="FF0000"/>
          <w:sz w:val="24"/>
          <w:szCs w:val="24"/>
        </w:rPr>
        <w:t xml:space="preserve"> % 2 === 0 ) {</w:t>
      </w:r>
    </w:p>
    <w:p w14:paraId="7044498A" w14:textId="03F1F5D2" w:rsidR="00271BCA" w:rsidRPr="00271BCA" w:rsidRDefault="00271BCA" w:rsidP="00271BCA">
      <w:pPr>
        <w:spacing w:after="0"/>
        <w:ind w:left="720"/>
        <w:rPr>
          <w:b/>
          <w:color w:val="7F7F7F" w:themeColor="text1" w:themeTint="80"/>
          <w:sz w:val="24"/>
          <w:szCs w:val="24"/>
        </w:rPr>
      </w:pPr>
      <w:r>
        <w:rPr>
          <w:b/>
          <w:color w:val="FF0000"/>
          <w:sz w:val="24"/>
          <w:szCs w:val="24"/>
        </w:rPr>
        <w:tab/>
        <w:t>continue;</w:t>
      </w:r>
      <w:r>
        <w:rPr>
          <w:b/>
          <w:color w:val="FF0000"/>
          <w:sz w:val="24"/>
          <w:szCs w:val="24"/>
        </w:rPr>
        <w:tab/>
      </w:r>
      <w:r w:rsidRPr="00271BCA">
        <w:rPr>
          <w:b/>
          <w:color w:val="7F7F7F" w:themeColor="text1" w:themeTint="80"/>
          <w:sz w:val="24"/>
          <w:szCs w:val="24"/>
        </w:rPr>
        <w:t xml:space="preserve">// </w:t>
      </w:r>
      <w:r w:rsidRPr="00271BCA">
        <w:rPr>
          <w:bCs/>
          <w:i/>
          <w:iCs/>
          <w:color w:val="7F7F7F" w:themeColor="text1" w:themeTint="80"/>
          <w:sz w:val="24"/>
          <w:szCs w:val="24"/>
        </w:rPr>
        <w:t>Skips the rest of this iteration</w:t>
      </w:r>
      <w:r w:rsidR="004869E3">
        <w:rPr>
          <w:bCs/>
          <w:i/>
          <w:iCs/>
          <w:color w:val="7F7F7F" w:themeColor="text1" w:themeTint="80"/>
          <w:sz w:val="24"/>
          <w:szCs w:val="24"/>
        </w:rPr>
        <w:t xml:space="preserve"> for any number divisible by 2</w:t>
      </w:r>
    </w:p>
    <w:p w14:paraId="7922C4A6" w14:textId="07A7C191" w:rsidR="00271BCA" w:rsidRPr="00754005" w:rsidRDefault="00271BCA" w:rsidP="00271BCA">
      <w:pPr>
        <w:spacing w:after="0"/>
        <w:ind w:left="720"/>
        <w:rPr>
          <w:i/>
          <w:color w:val="FF0000"/>
          <w:sz w:val="24"/>
          <w:szCs w:val="24"/>
        </w:rPr>
      </w:pPr>
      <w:r>
        <w:rPr>
          <w:b/>
          <w:color w:val="FF0000"/>
          <w:sz w:val="24"/>
          <w:szCs w:val="24"/>
        </w:rPr>
        <w:t xml:space="preserve">        }</w:t>
      </w:r>
    </w:p>
    <w:p w14:paraId="7CABAB3B" w14:textId="2AAF132C" w:rsidR="00271BCA" w:rsidRPr="00754005" w:rsidRDefault="00271BCA" w:rsidP="00271BCA">
      <w:pPr>
        <w:spacing w:after="0"/>
        <w:rPr>
          <w:b/>
          <w:color w:val="FF0000"/>
          <w:sz w:val="24"/>
          <w:szCs w:val="24"/>
        </w:rPr>
      </w:pPr>
      <w:r w:rsidRPr="00754005">
        <w:rPr>
          <w:i/>
          <w:color w:val="FF0000"/>
          <w:sz w:val="24"/>
          <w:szCs w:val="24"/>
        </w:rPr>
        <w:tab/>
        <w:t xml:space="preserve">       </w:t>
      </w:r>
      <w:r w:rsidRPr="00754005">
        <w:rPr>
          <w:color w:val="FF0000"/>
          <w:sz w:val="24"/>
          <w:szCs w:val="24"/>
        </w:rPr>
        <w:t xml:space="preserve"> </w:t>
      </w:r>
      <w:proofErr w:type="gramStart"/>
      <w:r w:rsidRPr="00754005">
        <w:rPr>
          <w:b/>
          <w:color w:val="FF0000"/>
          <w:sz w:val="24"/>
          <w:szCs w:val="24"/>
        </w:rPr>
        <w:t>alert(</w:t>
      </w:r>
      <w:r>
        <w:rPr>
          <w:rStyle w:val="highval"/>
          <w:rFonts w:cs="Consolas"/>
          <w:b/>
          <w:color w:val="FF0000"/>
          <w:sz w:val="24"/>
        </w:rPr>
        <w:t xml:space="preserve"> </w:t>
      </w:r>
      <w:proofErr w:type="spellStart"/>
      <w:r>
        <w:rPr>
          <w:rStyle w:val="highval"/>
          <w:rFonts w:cs="Consolas"/>
          <w:b/>
          <w:color w:val="FF0000"/>
          <w:sz w:val="24"/>
        </w:rPr>
        <w:t>i</w:t>
      </w:r>
      <w:proofErr w:type="spellEnd"/>
      <w:proofErr w:type="gramEnd"/>
      <w:r w:rsidRPr="00754005">
        <w:rPr>
          <w:b/>
          <w:color w:val="FF0000"/>
          <w:sz w:val="24"/>
          <w:szCs w:val="24"/>
        </w:rPr>
        <w:t xml:space="preserve"> );</w:t>
      </w:r>
    </w:p>
    <w:p w14:paraId="60D4F642" w14:textId="6C992919" w:rsidR="00271BCA" w:rsidRDefault="00271BCA" w:rsidP="00271BCA">
      <w:pPr>
        <w:spacing w:after="0"/>
        <w:ind w:firstLine="720"/>
        <w:rPr>
          <w:b/>
          <w:color w:val="FF0000"/>
          <w:sz w:val="24"/>
          <w:szCs w:val="24"/>
        </w:rPr>
      </w:pPr>
      <w:r w:rsidRPr="00754005">
        <w:rPr>
          <w:b/>
          <w:color w:val="FF0000"/>
          <w:sz w:val="24"/>
          <w:szCs w:val="24"/>
        </w:rPr>
        <w:t>}</w:t>
      </w:r>
    </w:p>
    <w:p w14:paraId="4ACAA5DC" w14:textId="070E2A72" w:rsidR="004869E3" w:rsidRPr="004869E3" w:rsidRDefault="004869E3" w:rsidP="00271BCA">
      <w:pPr>
        <w:spacing w:after="0"/>
        <w:ind w:firstLine="720"/>
        <w:rPr>
          <w:bCs/>
          <w:color w:val="000000" w:themeColor="text1"/>
        </w:rPr>
      </w:pPr>
      <w:r w:rsidRPr="004869E3">
        <w:rPr>
          <w:bCs/>
          <w:color w:val="000000" w:themeColor="text1"/>
        </w:rPr>
        <w:t>The alerts would be 1, 3, 5</w:t>
      </w:r>
    </w:p>
    <w:p w14:paraId="7A85702B" w14:textId="64F83DAE" w:rsidR="00271BCA" w:rsidRPr="00182365" w:rsidRDefault="00271BCA" w:rsidP="00FD4490">
      <w:pPr>
        <w:spacing w:after="0"/>
        <w:rPr>
          <w:rFonts w:cs="Consolas"/>
          <w:szCs w:val="24"/>
          <w:shd w:val="clear" w:color="auto" w:fill="FFFFFF"/>
        </w:rPr>
      </w:pPr>
    </w:p>
    <w:sectPr w:rsidR="00271BCA" w:rsidRPr="00182365" w:rsidSect="002D4ECE">
      <w:headerReference w:type="default" r:id="rId10"/>
      <w:footerReference w:type="default" r:id="rId11"/>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61D84" w14:textId="77777777" w:rsidR="009D3A07" w:rsidRDefault="009D3A07">
      <w:pPr>
        <w:spacing w:after="0" w:line="240" w:lineRule="auto"/>
      </w:pPr>
      <w:r>
        <w:separator/>
      </w:r>
    </w:p>
  </w:endnote>
  <w:endnote w:type="continuationSeparator" w:id="0">
    <w:p w14:paraId="49D7033F" w14:textId="77777777" w:rsidR="009D3A07" w:rsidRDefault="009D3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1984E" w14:textId="77777777" w:rsidR="00042EF2" w:rsidRDefault="00A46B60">
    <w:pPr>
      <w:pStyle w:val="Footer"/>
      <w:jc w:val="right"/>
    </w:pPr>
    <w:r>
      <w:fldChar w:fldCharType="begin"/>
    </w:r>
    <w:r w:rsidR="00042EF2">
      <w:instrText xml:space="preserve"> PAGE </w:instrText>
    </w:r>
    <w:r>
      <w:fldChar w:fldCharType="separate"/>
    </w:r>
    <w:r w:rsidR="001A687B">
      <w:rPr>
        <w:noProof/>
      </w:rPr>
      <w:t>5</w:t>
    </w:r>
    <w:r>
      <w:rPr>
        <w:noProof/>
      </w:rPr>
      <w:fldChar w:fldCharType="end"/>
    </w:r>
  </w:p>
  <w:p w14:paraId="63CCD19C" w14:textId="77777777" w:rsidR="00042EF2" w:rsidRDefault="00042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E6422" w14:textId="77777777" w:rsidR="009D3A07" w:rsidRDefault="009D3A07">
      <w:pPr>
        <w:spacing w:after="0" w:line="240" w:lineRule="auto"/>
      </w:pPr>
      <w:r>
        <w:separator/>
      </w:r>
    </w:p>
  </w:footnote>
  <w:footnote w:type="continuationSeparator" w:id="0">
    <w:p w14:paraId="2B1D3841" w14:textId="77777777" w:rsidR="009D3A07" w:rsidRDefault="009D3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4ABA" w14:textId="77777777" w:rsidR="00042EF2" w:rsidRDefault="00042EF2">
    <w:pPr>
      <w:pStyle w:val="Header"/>
    </w:pPr>
    <w:r>
      <w:t>Programming Concepts</w:t>
    </w:r>
    <w:r>
      <w:tab/>
      <w:t>JS Arrays and Loops</w:t>
    </w:r>
    <w:r>
      <w:tab/>
      <w:t>Week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0"/>
        </w:tabs>
        <w:ind w:left="720" w:hanging="360"/>
      </w:pPr>
      <w:rPr>
        <w:rFonts w:ascii="Symbol" w:hAnsi="Symbol" w:cs="Symbol" w:hint="default"/>
        <w:szCs w:val="24"/>
        <w:shd w:val="clear" w:color="auto" w:fill="FFFFFF"/>
      </w:r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1440" w:hanging="360"/>
      </w:pPr>
      <w:rPr>
        <w:rFonts w:ascii="Symbol" w:hAnsi="Symbol" w:hint="default"/>
      </w:rPr>
    </w:lvl>
  </w:abstractNum>
  <w:abstractNum w:abstractNumId="2" w15:restartNumberingAfterBreak="0">
    <w:nsid w:val="00000003"/>
    <w:multiLevelType w:val="singleLevel"/>
    <w:tmpl w:val="00000003"/>
    <w:name w:val="WW8Num6"/>
    <w:lvl w:ilvl="0">
      <w:start w:val="1"/>
      <w:numFmt w:val="bullet"/>
      <w:lvlText w:val=""/>
      <w:lvlJc w:val="left"/>
      <w:pPr>
        <w:tabs>
          <w:tab w:val="num" w:pos="0"/>
        </w:tabs>
        <w:ind w:left="720" w:hanging="360"/>
      </w:pPr>
      <w:rPr>
        <w:rFonts w:ascii="Symbol" w:hAnsi="Symbol"/>
        <w:color w:val="000000"/>
        <w:szCs w:val="24"/>
      </w:rPr>
    </w:lvl>
  </w:abstractNum>
  <w:abstractNum w:abstractNumId="3"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1C34381"/>
    <w:multiLevelType w:val="hybridMultilevel"/>
    <w:tmpl w:val="F0905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1D922D2"/>
    <w:multiLevelType w:val="hybridMultilevel"/>
    <w:tmpl w:val="10BC3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E121D2"/>
    <w:multiLevelType w:val="hybridMultilevel"/>
    <w:tmpl w:val="3B1864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452687E"/>
    <w:multiLevelType w:val="hybridMultilevel"/>
    <w:tmpl w:val="2EB8A1B8"/>
    <w:lvl w:ilvl="0" w:tplc="7AD23588">
      <w:start w:val="1"/>
      <w:numFmt w:val="bullet"/>
      <w:lvlText w:val=""/>
      <w:lvlJc w:val="left"/>
      <w:pPr>
        <w:ind w:left="720" w:hanging="360"/>
      </w:pPr>
      <w:rPr>
        <w:rFonts w:ascii="Symbol" w:hAnsi="Symbol" w:hint="default"/>
        <w:color w:val="auto"/>
      </w:rPr>
    </w:lvl>
    <w:lvl w:ilvl="1" w:tplc="9A1EF8A2">
      <w:numFmt w:val="bullet"/>
      <w:lvlText w:val="-"/>
      <w:lvlJc w:val="left"/>
      <w:pPr>
        <w:ind w:left="1440" w:hanging="360"/>
      </w:pPr>
      <w:rPr>
        <w:rFonts w:ascii="Calibri" w:eastAsia="SimSun" w:hAnsi="Calibri" w:cs="Calibri" w:hint="default"/>
        <w:b/>
        <w:color w:val="auto"/>
        <w:sz w:val="2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8C4CF2"/>
    <w:multiLevelType w:val="hybridMultilevel"/>
    <w:tmpl w:val="43AC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1B3C4A"/>
    <w:multiLevelType w:val="hybridMultilevel"/>
    <w:tmpl w:val="89AAEA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B2C58CF"/>
    <w:multiLevelType w:val="hybridMultilevel"/>
    <w:tmpl w:val="A086D5EC"/>
    <w:lvl w:ilvl="0" w:tplc="682846F6">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4D32545"/>
    <w:multiLevelType w:val="hybridMultilevel"/>
    <w:tmpl w:val="00866C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577380E"/>
    <w:multiLevelType w:val="hybridMultilevel"/>
    <w:tmpl w:val="E894F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7AB3A39"/>
    <w:multiLevelType w:val="hybridMultilevel"/>
    <w:tmpl w:val="D1B6C3FA"/>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1072C"/>
    <w:multiLevelType w:val="hybridMultilevel"/>
    <w:tmpl w:val="915849FE"/>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812796"/>
    <w:multiLevelType w:val="hybridMultilevel"/>
    <w:tmpl w:val="2B3CE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B867DA"/>
    <w:multiLevelType w:val="hybridMultilevel"/>
    <w:tmpl w:val="04822F68"/>
    <w:lvl w:ilvl="0" w:tplc="3842C4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C23821"/>
    <w:multiLevelType w:val="hybridMultilevel"/>
    <w:tmpl w:val="293A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16A9F"/>
    <w:multiLevelType w:val="hybridMultilevel"/>
    <w:tmpl w:val="F94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54855"/>
    <w:multiLevelType w:val="hybridMultilevel"/>
    <w:tmpl w:val="D9D2E5A6"/>
    <w:lvl w:ilvl="0" w:tplc="4E1E4FB0">
      <w:start w:val="1"/>
      <w:numFmt w:val="decimal"/>
      <w:lvlText w:val="%1."/>
      <w:lvlJc w:val="left"/>
      <w:pPr>
        <w:ind w:left="720" w:hanging="360"/>
      </w:pPr>
      <w:rPr>
        <w:b/>
        <w:sz w:val="24"/>
      </w:rPr>
    </w:lvl>
    <w:lvl w:ilvl="1" w:tplc="B6440374">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424740C"/>
    <w:multiLevelType w:val="hybridMultilevel"/>
    <w:tmpl w:val="A724AF7C"/>
    <w:lvl w:ilvl="0" w:tplc="991AFAAE">
      <w:start w:val="1"/>
      <w:numFmt w:val="bullet"/>
      <w:lvlText w:val=""/>
      <w:lvlJc w:val="left"/>
      <w:pPr>
        <w:ind w:left="720" w:hanging="360"/>
      </w:pPr>
      <w:rPr>
        <w:rFonts w:ascii="Symbol" w:hAnsi="Symbol" w:hint="default"/>
        <w:color w:val="auto"/>
      </w:rPr>
    </w:lvl>
    <w:lvl w:ilvl="1" w:tplc="C804C75E">
      <w:numFmt w:val="bullet"/>
      <w:lvlText w:val="-"/>
      <w:lvlJc w:val="left"/>
      <w:pPr>
        <w:ind w:left="1440" w:hanging="360"/>
      </w:pPr>
      <w:rPr>
        <w:rFonts w:ascii="Calibri" w:eastAsia="SimSun" w:hAnsi="Calibri" w:cs="Calibri" w:hint="default"/>
        <w:b/>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65BBA"/>
    <w:multiLevelType w:val="hybridMultilevel"/>
    <w:tmpl w:val="F3407A46"/>
    <w:lvl w:ilvl="0" w:tplc="4E1E4FB0">
      <w:start w:val="1"/>
      <w:numFmt w:val="decimal"/>
      <w:lvlText w:val="%1."/>
      <w:lvlJc w:val="left"/>
      <w:pPr>
        <w:ind w:left="720" w:hanging="360"/>
      </w:pPr>
      <w:rPr>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4BC461F"/>
    <w:multiLevelType w:val="hybridMultilevel"/>
    <w:tmpl w:val="952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D54C77"/>
    <w:multiLevelType w:val="hybridMultilevel"/>
    <w:tmpl w:val="A35A599C"/>
    <w:lvl w:ilvl="0" w:tplc="04090001">
      <w:start w:val="1"/>
      <w:numFmt w:val="bullet"/>
      <w:lvlText w:val=""/>
      <w:lvlJc w:val="left"/>
      <w:pPr>
        <w:ind w:left="720" w:hanging="360"/>
      </w:pPr>
      <w:rPr>
        <w:rFonts w:ascii="Symbol" w:hAnsi="Symbol" w:hint="default"/>
      </w:rPr>
    </w:lvl>
    <w:lvl w:ilvl="1" w:tplc="913E6144">
      <w:start w:val="1"/>
      <w:numFmt w:val="bullet"/>
      <w:lvlText w:val="o"/>
      <w:lvlJc w:val="left"/>
      <w:pPr>
        <w:ind w:left="1440" w:hanging="360"/>
      </w:pPr>
      <w:rPr>
        <w:rFonts w:ascii="Courier New" w:hAnsi="Courier New" w:cs="Courier New" w:hint="default"/>
        <w:color w:val="7030A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B1371"/>
    <w:multiLevelType w:val="hybridMultilevel"/>
    <w:tmpl w:val="120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4F521B"/>
    <w:multiLevelType w:val="hybridMultilevel"/>
    <w:tmpl w:val="3732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F032DD"/>
    <w:multiLevelType w:val="hybridMultilevel"/>
    <w:tmpl w:val="1320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17D9A"/>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41E36CC5"/>
    <w:multiLevelType w:val="hybridMultilevel"/>
    <w:tmpl w:val="395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70053"/>
    <w:multiLevelType w:val="hybridMultilevel"/>
    <w:tmpl w:val="E8FCA504"/>
    <w:lvl w:ilvl="0" w:tplc="180A9A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7B3705"/>
    <w:multiLevelType w:val="hybridMultilevel"/>
    <w:tmpl w:val="A2B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204F9"/>
    <w:multiLevelType w:val="hybridMultilevel"/>
    <w:tmpl w:val="F3824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2FE3244"/>
    <w:multiLevelType w:val="hybridMultilevel"/>
    <w:tmpl w:val="1DDE28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32E416C"/>
    <w:multiLevelType w:val="hybridMultilevel"/>
    <w:tmpl w:val="2782E864"/>
    <w:lvl w:ilvl="0" w:tplc="F96C376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5E4699"/>
    <w:multiLevelType w:val="hybridMultilevel"/>
    <w:tmpl w:val="A3CA0DF8"/>
    <w:lvl w:ilvl="0" w:tplc="91BA258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C1092C"/>
    <w:multiLevelType w:val="hybridMultilevel"/>
    <w:tmpl w:val="CA189A6A"/>
    <w:lvl w:ilvl="0" w:tplc="47FC158A">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511101"/>
    <w:multiLevelType w:val="hybridMultilevel"/>
    <w:tmpl w:val="5A8297EC"/>
    <w:lvl w:ilvl="0" w:tplc="B718B9F6">
      <w:start w:val="1"/>
      <w:numFmt w:val="decimal"/>
      <w:lvlText w:val="%1."/>
      <w:lvlJc w:val="left"/>
      <w:pPr>
        <w:ind w:left="720" w:hanging="360"/>
      </w:pPr>
      <w:rPr>
        <w:b/>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D907DA3"/>
    <w:multiLevelType w:val="hybridMultilevel"/>
    <w:tmpl w:val="83A4A41E"/>
    <w:lvl w:ilvl="0" w:tplc="B9C6594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7D771A"/>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F4E520F"/>
    <w:multiLevelType w:val="hybridMultilevel"/>
    <w:tmpl w:val="BF469BBC"/>
    <w:lvl w:ilvl="0" w:tplc="18090001">
      <w:start w:val="1"/>
      <w:numFmt w:val="bullet"/>
      <w:lvlText w:val=""/>
      <w:lvlJc w:val="left"/>
      <w:pPr>
        <w:ind w:left="750" w:hanging="360"/>
      </w:pPr>
      <w:rPr>
        <w:rFonts w:ascii="Symbol" w:hAnsi="Symbol" w:hint="default"/>
      </w:rPr>
    </w:lvl>
    <w:lvl w:ilvl="1" w:tplc="18090003" w:tentative="1">
      <w:start w:val="1"/>
      <w:numFmt w:val="bullet"/>
      <w:lvlText w:val="o"/>
      <w:lvlJc w:val="left"/>
      <w:pPr>
        <w:ind w:left="1470" w:hanging="360"/>
      </w:pPr>
      <w:rPr>
        <w:rFonts w:ascii="Courier New" w:hAnsi="Courier New" w:cs="Courier New" w:hint="default"/>
      </w:rPr>
    </w:lvl>
    <w:lvl w:ilvl="2" w:tplc="18090005" w:tentative="1">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41" w15:restartNumberingAfterBreak="0">
    <w:nsid w:val="75342F23"/>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8C02589"/>
    <w:multiLevelType w:val="hybridMultilevel"/>
    <w:tmpl w:val="448E6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DBB44BE"/>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36"/>
  </w:num>
  <w:num w:numId="7">
    <w:abstractNumId w:val="29"/>
  </w:num>
  <w:num w:numId="8">
    <w:abstractNumId w:val="25"/>
  </w:num>
  <w:num w:numId="9">
    <w:abstractNumId w:val="18"/>
  </w:num>
  <w:num w:numId="10">
    <w:abstractNumId w:val="41"/>
  </w:num>
  <w:num w:numId="11">
    <w:abstractNumId w:val="39"/>
  </w:num>
  <w:num w:numId="12">
    <w:abstractNumId w:val="23"/>
  </w:num>
  <w:num w:numId="13">
    <w:abstractNumId w:val="16"/>
  </w:num>
  <w:num w:numId="14">
    <w:abstractNumId w:val="17"/>
  </w:num>
  <w:num w:numId="15">
    <w:abstractNumId w:val="10"/>
  </w:num>
  <w:num w:numId="16">
    <w:abstractNumId w:val="33"/>
  </w:num>
  <w:num w:numId="17">
    <w:abstractNumId w:val="35"/>
  </w:num>
  <w:num w:numId="18">
    <w:abstractNumId w:val="13"/>
  </w:num>
  <w:num w:numId="19">
    <w:abstractNumId w:val="9"/>
  </w:num>
  <w:num w:numId="20">
    <w:abstractNumId w:val="24"/>
  </w:num>
  <w:num w:numId="21">
    <w:abstractNumId w:val="6"/>
  </w:num>
  <w:num w:numId="22">
    <w:abstractNumId w:val="31"/>
  </w:num>
  <w:num w:numId="23">
    <w:abstractNumId w:val="34"/>
  </w:num>
  <w:num w:numId="24">
    <w:abstractNumId w:val="38"/>
  </w:num>
  <w:num w:numId="25">
    <w:abstractNumId w:val="14"/>
  </w:num>
  <w:num w:numId="26">
    <w:abstractNumId w:val="19"/>
  </w:num>
  <w:num w:numId="27">
    <w:abstractNumId w:val="15"/>
  </w:num>
  <w:num w:numId="28">
    <w:abstractNumId w:val="26"/>
  </w:num>
  <w:num w:numId="29">
    <w:abstractNumId w:val="21"/>
  </w:num>
  <w:num w:numId="30">
    <w:abstractNumId w:val="8"/>
  </w:num>
  <w:num w:numId="31">
    <w:abstractNumId w:val="11"/>
  </w:num>
  <w:num w:numId="32">
    <w:abstractNumId w:val="32"/>
  </w:num>
  <w:num w:numId="33">
    <w:abstractNumId w:val="5"/>
  </w:num>
  <w:num w:numId="34">
    <w:abstractNumId w:val="12"/>
  </w:num>
  <w:num w:numId="35">
    <w:abstractNumId w:val="43"/>
  </w:num>
  <w:num w:numId="36">
    <w:abstractNumId w:val="28"/>
  </w:num>
  <w:num w:numId="37">
    <w:abstractNumId w:val="37"/>
  </w:num>
  <w:num w:numId="38">
    <w:abstractNumId w:val="40"/>
  </w:num>
  <w:num w:numId="39">
    <w:abstractNumId w:val="22"/>
  </w:num>
  <w:num w:numId="40">
    <w:abstractNumId w:val="20"/>
  </w:num>
  <w:num w:numId="41">
    <w:abstractNumId w:val="7"/>
  </w:num>
  <w:num w:numId="42">
    <w:abstractNumId w:val="30"/>
  </w:num>
  <w:num w:numId="43">
    <w:abstractNumId w:val="4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4A46F7"/>
    <w:rsid w:val="00021CBD"/>
    <w:rsid w:val="000221E2"/>
    <w:rsid w:val="000259F9"/>
    <w:rsid w:val="000302EB"/>
    <w:rsid w:val="000377B9"/>
    <w:rsid w:val="0004135F"/>
    <w:rsid w:val="00042EF2"/>
    <w:rsid w:val="0004797D"/>
    <w:rsid w:val="000571D0"/>
    <w:rsid w:val="000654CF"/>
    <w:rsid w:val="00065B32"/>
    <w:rsid w:val="000725DA"/>
    <w:rsid w:val="000834CA"/>
    <w:rsid w:val="000840B5"/>
    <w:rsid w:val="00086697"/>
    <w:rsid w:val="0008712A"/>
    <w:rsid w:val="0009582F"/>
    <w:rsid w:val="0009639B"/>
    <w:rsid w:val="00096889"/>
    <w:rsid w:val="000B344B"/>
    <w:rsid w:val="000D02C2"/>
    <w:rsid w:val="000D3D46"/>
    <w:rsid w:val="000D6755"/>
    <w:rsid w:val="000D6FC6"/>
    <w:rsid w:val="000D7C5E"/>
    <w:rsid w:val="000E281F"/>
    <w:rsid w:val="000E71C9"/>
    <w:rsid w:val="001047E5"/>
    <w:rsid w:val="00111B12"/>
    <w:rsid w:val="00112EF8"/>
    <w:rsid w:val="00115E47"/>
    <w:rsid w:val="00130424"/>
    <w:rsid w:val="00136C7C"/>
    <w:rsid w:val="00143B6C"/>
    <w:rsid w:val="00161078"/>
    <w:rsid w:val="00174BBD"/>
    <w:rsid w:val="0017657C"/>
    <w:rsid w:val="00182365"/>
    <w:rsid w:val="00194927"/>
    <w:rsid w:val="001966A5"/>
    <w:rsid w:val="00197120"/>
    <w:rsid w:val="001A687B"/>
    <w:rsid w:val="001B24CB"/>
    <w:rsid w:val="001C1E98"/>
    <w:rsid w:val="001C29AB"/>
    <w:rsid w:val="001D04DF"/>
    <w:rsid w:val="001D4514"/>
    <w:rsid w:val="001D65EE"/>
    <w:rsid w:val="001D6AB4"/>
    <w:rsid w:val="001E4583"/>
    <w:rsid w:val="001E54EE"/>
    <w:rsid w:val="001F1EE8"/>
    <w:rsid w:val="001F2D2B"/>
    <w:rsid w:val="00200882"/>
    <w:rsid w:val="002021AD"/>
    <w:rsid w:val="00204E43"/>
    <w:rsid w:val="002301F9"/>
    <w:rsid w:val="00232C72"/>
    <w:rsid w:val="00234A2D"/>
    <w:rsid w:val="00245CA9"/>
    <w:rsid w:val="002479C9"/>
    <w:rsid w:val="002665C4"/>
    <w:rsid w:val="002676CB"/>
    <w:rsid w:val="00271BCA"/>
    <w:rsid w:val="00286206"/>
    <w:rsid w:val="0028671A"/>
    <w:rsid w:val="00290315"/>
    <w:rsid w:val="002919BB"/>
    <w:rsid w:val="00294047"/>
    <w:rsid w:val="00296437"/>
    <w:rsid w:val="002C0C22"/>
    <w:rsid w:val="002C5583"/>
    <w:rsid w:val="002C7BD5"/>
    <w:rsid w:val="002D3480"/>
    <w:rsid w:val="002D3A21"/>
    <w:rsid w:val="002D4ECE"/>
    <w:rsid w:val="002D7B32"/>
    <w:rsid w:val="002E2DAD"/>
    <w:rsid w:val="002F6CC8"/>
    <w:rsid w:val="00300631"/>
    <w:rsid w:val="003100B4"/>
    <w:rsid w:val="00320922"/>
    <w:rsid w:val="00327703"/>
    <w:rsid w:val="003277D1"/>
    <w:rsid w:val="00337DD7"/>
    <w:rsid w:val="00342487"/>
    <w:rsid w:val="00342749"/>
    <w:rsid w:val="00347996"/>
    <w:rsid w:val="00347EBF"/>
    <w:rsid w:val="00352932"/>
    <w:rsid w:val="003577F1"/>
    <w:rsid w:val="003607B5"/>
    <w:rsid w:val="00362765"/>
    <w:rsid w:val="003705D4"/>
    <w:rsid w:val="003721C4"/>
    <w:rsid w:val="00386F32"/>
    <w:rsid w:val="00391172"/>
    <w:rsid w:val="003B2D98"/>
    <w:rsid w:val="003C4668"/>
    <w:rsid w:val="003C7072"/>
    <w:rsid w:val="003E5442"/>
    <w:rsid w:val="003F4820"/>
    <w:rsid w:val="00401148"/>
    <w:rsid w:val="004043EA"/>
    <w:rsid w:val="004049A7"/>
    <w:rsid w:val="00407D20"/>
    <w:rsid w:val="00417A15"/>
    <w:rsid w:val="00425ED9"/>
    <w:rsid w:val="00430015"/>
    <w:rsid w:val="00434EF1"/>
    <w:rsid w:val="0045382D"/>
    <w:rsid w:val="00457D31"/>
    <w:rsid w:val="004608D4"/>
    <w:rsid w:val="004629B5"/>
    <w:rsid w:val="00472964"/>
    <w:rsid w:val="00482980"/>
    <w:rsid w:val="00485859"/>
    <w:rsid w:val="004869E3"/>
    <w:rsid w:val="00490EE9"/>
    <w:rsid w:val="004947E5"/>
    <w:rsid w:val="004A4003"/>
    <w:rsid w:val="004A46F7"/>
    <w:rsid w:val="004A61AD"/>
    <w:rsid w:val="004B08A4"/>
    <w:rsid w:val="004B5852"/>
    <w:rsid w:val="004C3E0A"/>
    <w:rsid w:val="004C5966"/>
    <w:rsid w:val="004D036B"/>
    <w:rsid w:val="004E6E95"/>
    <w:rsid w:val="004F08AF"/>
    <w:rsid w:val="004F59D6"/>
    <w:rsid w:val="004F7433"/>
    <w:rsid w:val="004F788A"/>
    <w:rsid w:val="00523758"/>
    <w:rsid w:val="005342F2"/>
    <w:rsid w:val="00543577"/>
    <w:rsid w:val="00544D44"/>
    <w:rsid w:val="00551A21"/>
    <w:rsid w:val="005540F8"/>
    <w:rsid w:val="00554501"/>
    <w:rsid w:val="00555A87"/>
    <w:rsid w:val="00581D0E"/>
    <w:rsid w:val="00583BA5"/>
    <w:rsid w:val="0058524D"/>
    <w:rsid w:val="005852DC"/>
    <w:rsid w:val="00590B31"/>
    <w:rsid w:val="005956EF"/>
    <w:rsid w:val="00595E7F"/>
    <w:rsid w:val="005A13DF"/>
    <w:rsid w:val="005A389C"/>
    <w:rsid w:val="005A3A10"/>
    <w:rsid w:val="005A3F6A"/>
    <w:rsid w:val="005A7EE7"/>
    <w:rsid w:val="005B0D1B"/>
    <w:rsid w:val="005B70E0"/>
    <w:rsid w:val="005C6043"/>
    <w:rsid w:val="005C67B4"/>
    <w:rsid w:val="005D0F6E"/>
    <w:rsid w:val="005D4594"/>
    <w:rsid w:val="005E2462"/>
    <w:rsid w:val="005F1DB0"/>
    <w:rsid w:val="005F2188"/>
    <w:rsid w:val="006015E1"/>
    <w:rsid w:val="00602DC1"/>
    <w:rsid w:val="00605095"/>
    <w:rsid w:val="006178BF"/>
    <w:rsid w:val="00631399"/>
    <w:rsid w:val="00642C97"/>
    <w:rsid w:val="006509CB"/>
    <w:rsid w:val="00660BE5"/>
    <w:rsid w:val="00672456"/>
    <w:rsid w:val="00675D31"/>
    <w:rsid w:val="0068514E"/>
    <w:rsid w:val="006914EF"/>
    <w:rsid w:val="006A4ECC"/>
    <w:rsid w:val="006A778C"/>
    <w:rsid w:val="006C4F56"/>
    <w:rsid w:val="006D151D"/>
    <w:rsid w:val="006D3412"/>
    <w:rsid w:val="006D6264"/>
    <w:rsid w:val="006E13EC"/>
    <w:rsid w:val="006E24A5"/>
    <w:rsid w:val="006E77E6"/>
    <w:rsid w:val="006F2D6E"/>
    <w:rsid w:val="007004C2"/>
    <w:rsid w:val="00701BAA"/>
    <w:rsid w:val="00706D5D"/>
    <w:rsid w:val="00714D7E"/>
    <w:rsid w:val="007179CA"/>
    <w:rsid w:val="00722CB8"/>
    <w:rsid w:val="007426B2"/>
    <w:rsid w:val="00752651"/>
    <w:rsid w:val="00754005"/>
    <w:rsid w:val="007540F0"/>
    <w:rsid w:val="007633EC"/>
    <w:rsid w:val="00763520"/>
    <w:rsid w:val="00764DA6"/>
    <w:rsid w:val="00765F78"/>
    <w:rsid w:val="00791E01"/>
    <w:rsid w:val="007939AC"/>
    <w:rsid w:val="007B26B5"/>
    <w:rsid w:val="007C4E93"/>
    <w:rsid w:val="007D190F"/>
    <w:rsid w:val="007D2052"/>
    <w:rsid w:val="007E1BFC"/>
    <w:rsid w:val="00806ED4"/>
    <w:rsid w:val="008072C8"/>
    <w:rsid w:val="00813C83"/>
    <w:rsid w:val="00826D10"/>
    <w:rsid w:val="00827E83"/>
    <w:rsid w:val="00831762"/>
    <w:rsid w:val="0084296F"/>
    <w:rsid w:val="00843405"/>
    <w:rsid w:val="008451D4"/>
    <w:rsid w:val="00851E98"/>
    <w:rsid w:val="00856D61"/>
    <w:rsid w:val="00863310"/>
    <w:rsid w:val="00871541"/>
    <w:rsid w:val="0087308B"/>
    <w:rsid w:val="008804C2"/>
    <w:rsid w:val="00881BEE"/>
    <w:rsid w:val="008846CC"/>
    <w:rsid w:val="008A1262"/>
    <w:rsid w:val="008A1539"/>
    <w:rsid w:val="008A6886"/>
    <w:rsid w:val="008A7D03"/>
    <w:rsid w:val="008B14C2"/>
    <w:rsid w:val="008B41B9"/>
    <w:rsid w:val="008C1BAA"/>
    <w:rsid w:val="008D5E23"/>
    <w:rsid w:val="008E4EB2"/>
    <w:rsid w:val="008F0127"/>
    <w:rsid w:val="00930303"/>
    <w:rsid w:val="00932390"/>
    <w:rsid w:val="0093409B"/>
    <w:rsid w:val="00934853"/>
    <w:rsid w:val="009365A6"/>
    <w:rsid w:val="00950734"/>
    <w:rsid w:val="009542C5"/>
    <w:rsid w:val="00961F4A"/>
    <w:rsid w:val="009726E1"/>
    <w:rsid w:val="00974FA7"/>
    <w:rsid w:val="00976AD7"/>
    <w:rsid w:val="009A2224"/>
    <w:rsid w:val="009A5922"/>
    <w:rsid w:val="009B0E6B"/>
    <w:rsid w:val="009B3C60"/>
    <w:rsid w:val="009B653C"/>
    <w:rsid w:val="009C783A"/>
    <w:rsid w:val="009D10D8"/>
    <w:rsid w:val="009D3A07"/>
    <w:rsid w:val="009D608B"/>
    <w:rsid w:val="009E25A2"/>
    <w:rsid w:val="009F4CC0"/>
    <w:rsid w:val="00A01C07"/>
    <w:rsid w:val="00A11AD2"/>
    <w:rsid w:val="00A13459"/>
    <w:rsid w:val="00A1536C"/>
    <w:rsid w:val="00A168F6"/>
    <w:rsid w:val="00A35009"/>
    <w:rsid w:val="00A36C3C"/>
    <w:rsid w:val="00A374B4"/>
    <w:rsid w:val="00A43704"/>
    <w:rsid w:val="00A46B60"/>
    <w:rsid w:val="00A537CA"/>
    <w:rsid w:val="00A54D64"/>
    <w:rsid w:val="00A56D4A"/>
    <w:rsid w:val="00A777E1"/>
    <w:rsid w:val="00A9524A"/>
    <w:rsid w:val="00A96533"/>
    <w:rsid w:val="00AA17A2"/>
    <w:rsid w:val="00AA46E6"/>
    <w:rsid w:val="00AA5B03"/>
    <w:rsid w:val="00AB643A"/>
    <w:rsid w:val="00AB643D"/>
    <w:rsid w:val="00AB7682"/>
    <w:rsid w:val="00AC5BB2"/>
    <w:rsid w:val="00AE06D9"/>
    <w:rsid w:val="00AE12B8"/>
    <w:rsid w:val="00AE4F76"/>
    <w:rsid w:val="00AE6AC3"/>
    <w:rsid w:val="00AF050D"/>
    <w:rsid w:val="00AF3536"/>
    <w:rsid w:val="00B02DB1"/>
    <w:rsid w:val="00B14D2E"/>
    <w:rsid w:val="00B171FA"/>
    <w:rsid w:val="00B220EE"/>
    <w:rsid w:val="00B3737C"/>
    <w:rsid w:val="00B449F4"/>
    <w:rsid w:val="00B45CBF"/>
    <w:rsid w:val="00B56FCC"/>
    <w:rsid w:val="00B61DB8"/>
    <w:rsid w:val="00B64141"/>
    <w:rsid w:val="00B67C5F"/>
    <w:rsid w:val="00B74E3A"/>
    <w:rsid w:val="00B76FF7"/>
    <w:rsid w:val="00B77449"/>
    <w:rsid w:val="00B8548C"/>
    <w:rsid w:val="00B9185D"/>
    <w:rsid w:val="00B92A29"/>
    <w:rsid w:val="00BA23C7"/>
    <w:rsid w:val="00BC2C50"/>
    <w:rsid w:val="00BC36C0"/>
    <w:rsid w:val="00BC4C75"/>
    <w:rsid w:val="00BF186E"/>
    <w:rsid w:val="00C035D6"/>
    <w:rsid w:val="00C06B65"/>
    <w:rsid w:val="00C07443"/>
    <w:rsid w:val="00C1158A"/>
    <w:rsid w:val="00C12D90"/>
    <w:rsid w:val="00C13F24"/>
    <w:rsid w:val="00C237A6"/>
    <w:rsid w:val="00C301FF"/>
    <w:rsid w:val="00C32FD0"/>
    <w:rsid w:val="00C3458C"/>
    <w:rsid w:val="00C42AE7"/>
    <w:rsid w:val="00C43EAE"/>
    <w:rsid w:val="00C55F25"/>
    <w:rsid w:val="00C615CA"/>
    <w:rsid w:val="00C714AC"/>
    <w:rsid w:val="00C71D48"/>
    <w:rsid w:val="00C72B5F"/>
    <w:rsid w:val="00C73007"/>
    <w:rsid w:val="00C75001"/>
    <w:rsid w:val="00C848D3"/>
    <w:rsid w:val="00C940F4"/>
    <w:rsid w:val="00C95E04"/>
    <w:rsid w:val="00C97259"/>
    <w:rsid w:val="00CA5E4C"/>
    <w:rsid w:val="00CB65C7"/>
    <w:rsid w:val="00CE0132"/>
    <w:rsid w:val="00CE4B4B"/>
    <w:rsid w:val="00CF4ED4"/>
    <w:rsid w:val="00CF5E25"/>
    <w:rsid w:val="00D03F2B"/>
    <w:rsid w:val="00D12296"/>
    <w:rsid w:val="00D12A0E"/>
    <w:rsid w:val="00D234B4"/>
    <w:rsid w:val="00D2601F"/>
    <w:rsid w:val="00D26DF3"/>
    <w:rsid w:val="00D3012E"/>
    <w:rsid w:val="00D301C3"/>
    <w:rsid w:val="00D46731"/>
    <w:rsid w:val="00D525B5"/>
    <w:rsid w:val="00D609AE"/>
    <w:rsid w:val="00D60C2E"/>
    <w:rsid w:val="00D71E61"/>
    <w:rsid w:val="00D75094"/>
    <w:rsid w:val="00D83BBF"/>
    <w:rsid w:val="00D94342"/>
    <w:rsid w:val="00D949D3"/>
    <w:rsid w:val="00DC4D7F"/>
    <w:rsid w:val="00DE08D8"/>
    <w:rsid w:val="00DE1344"/>
    <w:rsid w:val="00DF2BA7"/>
    <w:rsid w:val="00E03617"/>
    <w:rsid w:val="00E11F5F"/>
    <w:rsid w:val="00E13B03"/>
    <w:rsid w:val="00E22F3B"/>
    <w:rsid w:val="00E24C9A"/>
    <w:rsid w:val="00E478D8"/>
    <w:rsid w:val="00E51613"/>
    <w:rsid w:val="00E54CFE"/>
    <w:rsid w:val="00E603FF"/>
    <w:rsid w:val="00E60736"/>
    <w:rsid w:val="00E62DA2"/>
    <w:rsid w:val="00E65ED0"/>
    <w:rsid w:val="00E80209"/>
    <w:rsid w:val="00E86EE0"/>
    <w:rsid w:val="00EB369A"/>
    <w:rsid w:val="00EC3B25"/>
    <w:rsid w:val="00EC4397"/>
    <w:rsid w:val="00EE3566"/>
    <w:rsid w:val="00EE38F6"/>
    <w:rsid w:val="00EF591C"/>
    <w:rsid w:val="00F168E6"/>
    <w:rsid w:val="00F20608"/>
    <w:rsid w:val="00F27AC9"/>
    <w:rsid w:val="00F30631"/>
    <w:rsid w:val="00F36081"/>
    <w:rsid w:val="00F4249F"/>
    <w:rsid w:val="00F44191"/>
    <w:rsid w:val="00F47120"/>
    <w:rsid w:val="00F53B37"/>
    <w:rsid w:val="00F54F6C"/>
    <w:rsid w:val="00F55B34"/>
    <w:rsid w:val="00F6515C"/>
    <w:rsid w:val="00F70E48"/>
    <w:rsid w:val="00F75CBD"/>
    <w:rsid w:val="00F81F65"/>
    <w:rsid w:val="00F915D4"/>
    <w:rsid w:val="00F97899"/>
    <w:rsid w:val="00FA2326"/>
    <w:rsid w:val="00FB0210"/>
    <w:rsid w:val="00FB55DF"/>
    <w:rsid w:val="00FC3E15"/>
    <w:rsid w:val="00FC418E"/>
    <w:rsid w:val="00FC41D7"/>
    <w:rsid w:val="00FC5567"/>
    <w:rsid w:val="00FC7989"/>
    <w:rsid w:val="00FD4490"/>
    <w:rsid w:val="00FE6E2B"/>
    <w:rsid w:val="00FF48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62C3E72"/>
  <w15:docId w15:val="{47A8C82A-DD1A-42E4-B4EE-75A7A282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60"/>
    <w:pPr>
      <w:suppressAutoHyphens/>
      <w:spacing w:after="200" w:line="276" w:lineRule="auto"/>
    </w:pPr>
    <w:rPr>
      <w:rFonts w:ascii="Calibri" w:eastAsia="SimSun" w:hAnsi="Calibri" w:cs="Calibri"/>
      <w:kern w:val="1"/>
      <w:sz w:val="22"/>
      <w:szCs w:val="22"/>
      <w:lang w:val="en-CA" w:eastAsia="ar-SA"/>
    </w:rPr>
  </w:style>
  <w:style w:type="paragraph" w:styleId="Heading1">
    <w:name w:val="heading 1"/>
    <w:basedOn w:val="Normal"/>
    <w:link w:val="Heading1Char"/>
    <w:uiPriority w:val="9"/>
    <w:qFormat/>
    <w:rsid w:val="00F75CB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6B60"/>
    <w:rPr>
      <w:rFonts w:ascii="Symbol" w:hAnsi="Symbol" w:cs="Symbol"/>
    </w:rPr>
  </w:style>
  <w:style w:type="character" w:customStyle="1" w:styleId="WW8Num2z0">
    <w:name w:val="WW8Num2z0"/>
    <w:rsid w:val="00A46B60"/>
  </w:style>
  <w:style w:type="character" w:customStyle="1" w:styleId="WW8Num3z0">
    <w:name w:val="WW8Num3z0"/>
    <w:rsid w:val="00A46B60"/>
    <w:rPr>
      <w:rFonts w:hint="default"/>
    </w:rPr>
  </w:style>
  <w:style w:type="character" w:customStyle="1" w:styleId="WW8Num3z1">
    <w:name w:val="WW8Num3z1"/>
    <w:rsid w:val="00A46B60"/>
  </w:style>
  <w:style w:type="character" w:customStyle="1" w:styleId="WW8Num3z2">
    <w:name w:val="WW8Num3z2"/>
    <w:rsid w:val="00A46B60"/>
  </w:style>
  <w:style w:type="character" w:customStyle="1" w:styleId="WW8Num3z3">
    <w:name w:val="WW8Num3z3"/>
    <w:rsid w:val="00A46B60"/>
  </w:style>
  <w:style w:type="character" w:customStyle="1" w:styleId="WW8Num3z4">
    <w:name w:val="WW8Num3z4"/>
    <w:rsid w:val="00A46B60"/>
  </w:style>
  <w:style w:type="character" w:customStyle="1" w:styleId="WW8Num3z5">
    <w:name w:val="WW8Num3z5"/>
    <w:rsid w:val="00A46B60"/>
  </w:style>
  <w:style w:type="character" w:customStyle="1" w:styleId="WW8Num3z6">
    <w:name w:val="WW8Num3z6"/>
    <w:rsid w:val="00A46B60"/>
  </w:style>
  <w:style w:type="character" w:customStyle="1" w:styleId="WW8Num3z7">
    <w:name w:val="WW8Num3z7"/>
    <w:rsid w:val="00A46B60"/>
  </w:style>
  <w:style w:type="character" w:customStyle="1" w:styleId="WW8Num3z8">
    <w:name w:val="WW8Num3z8"/>
    <w:rsid w:val="00A46B60"/>
  </w:style>
  <w:style w:type="character" w:customStyle="1" w:styleId="WW8Num4z0">
    <w:name w:val="WW8Num4z0"/>
    <w:rsid w:val="00A46B60"/>
    <w:rPr>
      <w:rFonts w:ascii="Symbol" w:hAnsi="Symbol" w:cs="Symbol" w:hint="default"/>
      <w:szCs w:val="24"/>
      <w:shd w:val="clear" w:color="auto" w:fill="FFFFFF"/>
    </w:rPr>
  </w:style>
  <w:style w:type="character" w:customStyle="1" w:styleId="WW8Num4z1">
    <w:name w:val="WW8Num4z1"/>
    <w:rsid w:val="00A46B60"/>
    <w:rPr>
      <w:rFonts w:ascii="Courier New" w:hAnsi="Courier New" w:cs="Courier New" w:hint="default"/>
    </w:rPr>
  </w:style>
  <w:style w:type="character" w:customStyle="1" w:styleId="WW8Num4z2">
    <w:name w:val="WW8Num4z2"/>
    <w:rsid w:val="00A46B60"/>
    <w:rPr>
      <w:rFonts w:ascii="Wingdings" w:hAnsi="Wingdings" w:cs="Wingdings" w:hint="default"/>
    </w:rPr>
  </w:style>
  <w:style w:type="character" w:customStyle="1" w:styleId="WW8Num5z0">
    <w:name w:val="WW8Num5z0"/>
    <w:rsid w:val="00A46B60"/>
    <w:rPr>
      <w:rFonts w:hint="default"/>
    </w:rPr>
  </w:style>
  <w:style w:type="character" w:customStyle="1" w:styleId="WW8Num5z1">
    <w:name w:val="WW8Num5z1"/>
    <w:rsid w:val="00A46B60"/>
  </w:style>
  <w:style w:type="character" w:customStyle="1" w:styleId="WW8Num5z2">
    <w:name w:val="WW8Num5z2"/>
    <w:rsid w:val="00A46B60"/>
  </w:style>
  <w:style w:type="character" w:customStyle="1" w:styleId="WW8Num6z0">
    <w:name w:val="WW8Num6z0"/>
    <w:rsid w:val="00A46B60"/>
    <w:rPr>
      <w:color w:val="000000"/>
      <w:szCs w:val="24"/>
    </w:rPr>
  </w:style>
  <w:style w:type="character" w:customStyle="1" w:styleId="WW8Num6z1">
    <w:name w:val="WW8Num6z1"/>
    <w:rsid w:val="00A46B60"/>
  </w:style>
  <w:style w:type="character" w:customStyle="1" w:styleId="WW8Num6z2">
    <w:name w:val="WW8Num6z2"/>
    <w:rsid w:val="00A46B60"/>
  </w:style>
  <w:style w:type="character" w:customStyle="1" w:styleId="WW8Num7z0">
    <w:name w:val="WW8Num7z0"/>
    <w:rsid w:val="00A46B60"/>
    <w:rPr>
      <w:rFonts w:ascii="Symbol" w:hAnsi="Symbol" w:cs="Symbol" w:hint="default"/>
    </w:rPr>
  </w:style>
  <w:style w:type="character" w:customStyle="1" w:styleId="WW8Num7z1">
    <w:name w:val="WW8Num7z1"/>
    <w:rsid w:val="00A46B60"/>
    <w:rPr>
      <w:rFonts w:ascii="Courier New" w:hAnsi="Courier New" w:cs="Courier New" w:hint="default"/>
    </w:rPr>
  </w:style>
  <w:style w:type="character" w:customStyle="1" w:styleId="WW8Num7z2">
    <w:name w:val="WW8Num7z2"/>
    <w:rsid w:val="00A46B60"/>
    <w:rPr>
      <w:rFonts w:ascii="Wingdings" w:hAnsi="Wingdings" w:cs="Wingdings" w:hint="default"/>
    </w:rPr>
  </w:style>
  <w:style w:type="character" w:customStyle="1" w:styleId="WW8Num1z1">
    <w:name w:val="WW8Num1z1"/>
    <w:rsid w:val="00A46B60"/>
    <w:rPr>
      <w:rFonts w:ascii="Courier New" w:hAnsi="Courier New" w:cs="Courier New"/>
    </w:rPr>
  </w:style>
  <w:style w:type="character" w:customStyle="1" w:styleId="WW8Num1z2">
    <w:name w:val="WW8Num1z2"/>
    <w:rsid w:val="00A46B60"/>
    <w:rPr>
      <w:rFonts w:ascii="Wingdings" w:hAnsi="Wingdings" w:cs="Wingdings"/>
    </w:rPr>
  </w:style>
  <w:style w:type="character" w:customStyle="1" w:styleId="WW8Num2z1">
    <w:name w:val="WW8Num2z1"/>
    <w:rsid w:val="00A46B60"/>
  </w:style>
  <w:style w:type="character" w:customStyle="1" w:styleId="WW8Num2z2">
    <w:name w:val="WW8Num2z2"/>
    <w:rsid w:val="00A46B60"/>
  </w:style>
  <w:style w:type="character" w:customStyle="1" w:styleId="WW8Num2z3">
    <w:name w:val="WW8Num2z3"/>
    <w:rsid w:val="00A46B60"/>
  </w:style>
  <w:style w:type="character" w:customStyle="1" w:styleId="WW8Num2z4">
    <w:name w:val="WW8Num2z4"/>
    <w:rsid w:val="00A46B60"/>
  </w:style>
  <w:style w:type="character" w:customStyle="1" w:styleId="WW8Num2z5">
    <w:name w:val="WW8Num2z5"/>
    <w:rsid w:val="00A46B60"/>
  </w:style>
  <w:style w:type="character" w:customStyle="1" w:styleId="WW8Num2z6">
    <w:name w:val="WW8Num2z6"/>
    <w:rsid w:val="00A46B60"/>
  </w:style>
  <w:style w:type="character" w:customStyle="1" w:styleId="WW8Num2z7">
    <w:name w:val="WW8Num2z7"/>
    <w:rsid w:val="00A46B60"/>
  </w:style>
  <w:style w:type="character" w:customStyle="1" w:styleId="WW8Num2z8">
    <w:name w:val="WW8Num2z8"/>
    <w:rsid w:val="00A46B60"/>
  </w:style>
  <w:style w:type="character" w:customStyle="1" w:styleId="WW8Num5z3">
    <w:name w:val="WW8Num5z3"/>
    <w:rsid w:val="00A46B60"/>
  </w:style>
  <w:style w:type="character" w:customStyle="1" w:styleId="WW8Num5z4">
    <w:name w:val="WW8Num5z4"/>
    <w:rsid w:val="00A46B60"/>
  </w:style>
  <w:style w:type="character" w:customStyle="1" w:styleId="WW8Num5z5">
    <w:name w:val="WW8Num5z5"/>
    <w:rsid w:val="00A46B60"/>
  </w:style>
  <w:style w:type="character" w:customStyle="1" w:styleId="WW8Num5z6">
    <w:name w:val="WW8Num5z6"/>
    <w:rsid w:val="00A46B60"/>
  </w:style>
  <w:style w:type="character" w:customStyle="1" w:styleId="WW8Num5z7">
    <w:name w:val="WW8Num5z7"/>
    <w:rsid w:val="00A46B60"/>
  </w:style>
  <w:style w:type="character" w:customStyle="1" w:styleId="WW8Num5z8">
    <w:name w:val="WW8Num5z8"/>
    <w:rsid w:val="00A46B60"/>
  </w:style>
  <w:style w:type="character" w:customStyle="1" w:styleId="WW8Num6z3">
    <w:name w:val="WW8Num6z3"/>
    <w:rsid w:val="00A46B60"/>
  </w:style>
  <w:style w:type="character" w:customStyle="1" w:styleId="WW8Num6z4">
    <w:name w:val="WW8Num6z4"/>
    <w:rsid w:val="00A46B60"/>
  </w:style>
  <w:style w:type="character" w:customStyle="1" w:styleId="WW8Num6z5">
    <w:name w:val="WW8Num6z5"/>
    <w:rsid w:val="00A46B60"/>
  </w:style>
  <w:style w:type="character" w:customStyle="1" w:styleId="WW8Num6z6">
    <w:name w:val="WW8Num6z6"/>
    <w:rsid w:val="00A46B60"/>
  </w:style>
  <w:style w:type="character" w:customStyle="1" w:styleId="WW8Num6z7">
    <w:name w:val="WW8Num6z7"/>
    <w:rsid w:val="00A46B60"/>
  </w:style>
  <w:style w:type="character" w:customStyle="1" w:styleId="WW8Num6z8">
    <w:name w:val="WW8Num6z8"/>
    <w:rsid w:val="00A46B60"/>
  </w:style>
  <w:style w:type="character" w:customStyle="1" w:styleId="WW-DefaultParagraphFont">
    <w:name w:val="WW-Default Paragraph Font"/>
    <w:rsid w:val="00A46B60"/>
  </w:style>
  <w:style w:type="character" w:customStyle="1" w:styleId="WW-DefaultParagraphFont1">
    <w:name w:val="WW-Default Paragraph Font1"/>
    <w:rsid w:val="00A46B60"/>
  </w:style>
  <w:style w:type="character" w:customStyle="1" w:styleId="WW-DefaultParagraphFont11">
    <w:name w:val="WW-Default Paragraph Font11"/>
    <w:rsid w:val="00A46B60"/>
  </w:style>
  <w:style w:type="character" w:styleId="Hyperlink">
    <w:name w:val="Hyperlink"/>
    <w:rsid w:val="00A46B60"/>
    <w:rPr>
      <w:color w:val="0000FF"/>
      <w:u w:val="single"/>
    </w:rPr>
  </w:style>
  <w:style w:type="character" w:customStyle="1" w:styleId="apple-converted-space">
    <w:name w:val="apple-converted-space"/>
    <w:basedOn w:val="WW-DefaultParagraphFont11"/>
    <w:rsid w:val="00A46B60"/>
  </w:style>
  <w:style w:type="character" w:customStyle="1" w:styleId="HTMLPreformattedChar">
    <w:name w:val="HTML Preformatted Char"/>
    <w:uiPriority w:val="99"/>
    <w:rsid w:val="00A46B60"/>
    <w:rPr>
      <w:rFonts w:ascii="Courier New" w:eastAsia="Times New Roman" w:hAnsi="Courier New" w:cs="Courier New"/>
      <w:sz w:val="20"/>
      <w:szCs w:val="20"/>
    </w:rPr>
  </w:style>
  <w:style w:type="character" w:customStyle="1" w:styleId="HeaderChar">
    <w:name w:val="Header Char"/>
    <w:basedOn w:val="WW-DefaultParagraphFont11"/>
    <w:rsid w:val="00A46B60"/>
  </w:style>
  <w:style w:type="character" w:customStyle="1" w:styleId="FooterChar">
    <w:name w:val="Footer Char"/>
    <w:basedOn w:val="WW-DefaultParagraphFont11"/>
    <w:rsid w:val="00A46B60"/>
  </w:style>
  <w:style w:type="character" w:customStyle="1" w:styleId="BalloonTextChar">
    <w:name w:val="Balloon Text Char"/>
    <w:rsid w:val="00A46B60"/>
    <w:rPr>
      <w:rFonts w:ascii="Tahoma" w:hAnsi="Tahoma" w:cs="Tahoma"/>
      <w:sz w:val="16"/>
      <w:szCs w:val="16"/>
    </w:rPr>
  </w:style>
  <w:style w:type="character" w:styleId="Emphasis">
    <w:name w:val="Emphasis"/>
    <w:uiPriority w:val="20"/>
    <w:qFormat/>
    <w:rsid w:val="00A46B60"/>
    <w:rPr>
      <w:i/>
      <w:iCs/>
    </w:rPr>
  </w:style>
  <w:style w:type="character" w:customStyle="1" w:styleId="ListLabel1">
    <w:name w:val="ListLabel 1"/>
    <w:rsid w:val="00A46B60"/>
    <w:rPr>
      <w:rFonts w:cs="Courier New"/>
    </w:rPr>
  </w:style>
  <w:style w:type="paragraph" w:customStyle="1" w:styleId="Heading">
    <w:name w:val="Heading"/>
    <w:basedOn w:val="Normal"/>
    <w:next w:val="BodyText"/>
    <w:rsid w:val="00A46B60"/>
    <w:pPr>
      <w:keepNext/>
      <w:spacing w:before="240" w:after="120"/>
    </w:pPr>
    <w:rPr>
      <w:rFonts w:ascii="Arial" w:eastAsia="Microsoft YaHei" w:hAnsi="Arial" w:cs="Mangal"/>
      <w:sz w:val="28"/>
      <w:szCs w:val="28"/>
    </w:rPr>
  </w:style>
  <w:style w:type="paragraph" w:styleId="BodyText">
    <w:name w:val="Body Text"/>
    <w:basedOn w:val="Normal"/>
    <w:rsid w:val="00A46B60"/>
    <w:pPr>
      <w:spacing w:after="120"/>
    </w:pPr>
  </w:style>
  <w:style w:type="paragraph" w:styleId="List">
    <w:name w:val="List"/>
    <w:basedOn w:val="BodyText"/>
    <w:rsid w:val="00A46B60"/>
    <w:rPr>
      <w:rFonts w:cs="Mangal"/>
    </w:rPr>
  </w:style>
  <w:style w:type="paragraph" w:styleId="Caption">
    <w:name w:val="caption"/>
    <w:basedOn w:val="Normal"/>
    <w:qFormat/>
    <w:rsid w:val="00A46B60"/>
    <w:pPr>
      <w:suppressLineNumbers/>
      <w:spacing w:before="120" w:after="120"/>
    </w:pPr>
    <w:rPr>
      <w:rFonts w:cs="Mangal"/>
      <w:i/>
      <w:iCs/>
      <w:sz w:val="24"/>
      <w:szCs w:val="24"/>
    </w:rPr>
  </w:style>
  <w:style w:type="paragraph" w:customStyle="1" w:styleId="Index">
    <w:name w:val="Index"/>
    <w:basedOn w:val="Normal"/>
    <w:rsid w:val="00A46B60"/>
    <w:pPr>
      <w:suppressLineNumbers/>
    </w:pPr>
    <w:rPr>
      <w:rFonts w:cs="Mangal"/>
    </w:rPr>
  </w:style>
  <w:style w:type="paragraph" w:styleId="ListParagraph">
    <w:name w:val="List Paragraph"/>
    <w:basedOn w:val="Normal"/>
    <w:uiPriority w:val="34"/>
    <w:qFormat/>
    <w:rsid w:val="00A46B60"/>
    <w:pPr>
      <w:ind w:left="720"/>
    </w:pPr>
  </w:style>
  <w:style w:type="paragraph" w:styleId="HTMLPreformatted">
    <w:name w:val="HTML Preformatted"/>
    <w:basedOn w:val="Normal"/>
    <w:uiPriority w:val="99"/>
    <w:rsid w:val="00A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rsid w:val="00A46B60"/>
    <w:pPr>
      <w:suppressLineNumbers/>
      <w:tabs>
        <w:tab w:val="center" w:pos="4680"/>
        <w:tab w:val="right" w:pos="9360"/>
      </w:tabs>
      <w:spacing w:after="0" w:line="100" w:lineRule="atLeast"/>
    </w:pPr>
  </w:style>
  <w:style w:type="paragraph" w:styleId="Footer">
    <w:name w:val="footer"/>
    <w:basedOn w:val="Normal"/>
    <w:rsid w:val="00A46B60"/>
    <w:pPr>
      <w:suppressLineNumbers/>
      <w:tabs>
        <w:tab w:val="center" w:pos="4680"/>
        <w:tab w:val="right" w:pos="9360"/>
      </w:tabs>
      <w:spacing w:after="0" w:line="100" w:lineRule="atLeast"/>
    </w:pPr>
  </w:style>
  <w:style w:type="paragraph" w:styleId="BalloonText">
    <w:name w:val="Balloon Text"/>
    <w:basedOn w:val="Normal"/>
    <w:rsid w:val="00A46B60"/>
    <w:pPr>
      <w:spacing w:after="0" w:line="100" w:lineRule="atLeast"/>
    </w:pPr>
    <w:rPr>
      <w:rFonts w:ascii="Tahoma" w:hAnsi="Tahoma" w:cs="Tahoma"/>
      <w:sz w:val="16"/>
      <w:szCs w:val="16"/>
    </w:rPr>
  </w:style>
  <w:style w:type="paragraph" w:customStyle="1" w:styleId="TableContents">
    <w:name w:val="Table Contents"/>
    <w:basedOn w:val="Normal"/>
    <w:rsid w:val="00A46B60"/>
    <w:pPr>
      <w:suppressLineNumbers/>
    </w:pPr>
  </w:style>
  <w:style w:type="paragraph" w:customStyle="1" w:styleId="TableHeading">
    <w:name w:val="Table Heading"/>
    <w:basedOn w:val="TableContents"/>
    <w:rsid w:val="00A46B60"/>
    <w:pPr>
      <w:jc w:val="center"/>
    </w:pPr>
    <w:rPr>
      <w:b/>
      <w:bCs/>
    </w:rPr>
  </w:style>
  <w:style w:type="character" w:customStyle="1" w:styleId="html-tag">
    <w:name w:val="html-tag"/>
    <w:rsid w:val="00CF4ED4"/>
  </w:style>
  <w:style w:type="character" w:customStyle="1" w:styleId="html-attribute-name">
    <w:name w:val="html-attribute-name"/>
    <w:rsid w:val="00CF4ED4"/>
  </w:style>
  <w:style w:type="table" w:styleId="TableGrid">
    <w:name w:val="Table Grid"/>
    <w:basedOn w:val="TableNormal"/>
    <w:uiPriority w:val="59"/>
    <w:rsid w:val="0059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0571D0"/>
    <w:rPr>
      <w:rFonts w:ascii="Courier New" w:eastAsia="Times New Roman" w:hAnsi="Courier New" w:cs="Courier New"/>
      <w:sz w:val="20"/>
      <w:szCs w:val="20"/>
    </w:rPr>
  </w:style>
  <w:style w:type="character" w:customStyle="1" w:styleId="highlt">
    <w:name w:val="highlt"/>
    <w:rsid w:val="00806ED4"/>
  </w:style>
  <w:style w:type="character" w:customStyle="1" w:styleId="highele">
    <w:name w:val="highele"/>
    <w:rsid w:val="00806ED4"/>
  </w:style>
  <w:style w:type="character" w:customStyle="1" w:styleId="highatt">
    <w:name w:val="highatt"/>
    <w:rsid w:val="00806ED4"/>
  </w:style>
  <w:style w:type="character" w:customStyle="1" w:styleId="highval">
    <w:name w:val="highval"/>
    <w:rsid w:val="00806ED4"/>
  </w:style>
  <w:style w:type="character" w:customStyle="1" w:styleId="highgt">
    <w:name w:val="highgt"/>
    <w:rsid w:val="00806ED4"/>
  </w:style>
  <w:style w:type="character" w:customStyle="1" w:styleId="Heading1Char">
    <w:name w:val="Heading 1 Char"/>
    <w:basedOn w:val="DefaultParagraphFont"/>
    <w:link w:val="Heading1"/>
    <w:uiPriority w:val="9"/>
    <w:rsid w:val="00F75CBD"/>
    <w:rPr>
      <w:b/>
      <w:bCs/>
      <w:kern w:val="36"/>
      <w:sz w:val="48"/>
      <w:szCs w:val="48"/>
      <w:lang w:val="en-CA" w:eastAsia="en-CA"/>
    </w:rPr>
  </w:style>
  <w:style w:type="paragraph" w:styleId="NormalWeb">
    <w:name w:val="Normal (Web)"/>
    <w:basedOn w:val="Normal"/>
    <w:uiPriority w:val="99"/>
    <w:unhideWhenUsed/>
    <w:rsid w:val="00F75CBD"/>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UnresolvedMention">
    <w:name w:val="Unresolved Mention"/>
    <w:basedOn w:val="DefaultParagraphFont"/>
    <w:uiPriority w:val="99"/>
    <w:semiHidden/>
    <w:unhideWhenUsed/>
    <w:rsid w:val="00936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85">
      <w:bodyDiv w:val="1"/>
      <w:marLeft w:val="0"/>
      <w:marRight w:val="0"/>
      <w:marTop w:val="0"/>
      <w:marBottom w:val="0"/>
      <w:divBdr>
        <w:top w:val="none" w:sz="0" w:space="0" w:color="auto"/>
        <w:left w:val="none" w:sz="0" w:space="0" w:color="auto"/>
        <w:bottom w:val="none" w:sz="0" w:space="0" w:color="auto"/>
        <w:right w:val="none" w:sz="0" w:space="0" w:color="auto"/>
      </w:divBdr>
    </w:div>
    <w:div w:id="141822295">
      <w:bodyDiv w:val="1"/>
      <w:marLeft w:val="0"/>
      <w:marRight w:val="0"/>
      <w:marTop w:val="0"/>
      <w:marBottom w:val="0"/>
      <w:divBdr>
        <w:top w:val="none" w:sz="0" w:space="0" w:color="auto"/>
        <w:left w:val="none" w:sz="0" w:space="0" w:color="auto"/>
        <w:bottom w:val="none" w:sz="0" w:space="0" w:color="auto"/>
        <w:right w:val="none" w:sz="0" w:space="0" w:color="auto"/>
      </w:divBdr>
    </w:div>
    <w:div w:id="195240016">
      <w:bodyDiv w:val="1"/>
      <w:marLeft w:val="0"/>
      <w:marRight w:val="0"/>
      <w:marTop w:val="0"/>
      <w:marBottom w:val="0"/>
      <w:divBdr>
        <w:top w:val="none" w:sz="0" w:space="0" w:color="auto"/>
        <w:left w:val="none" w:sz="0" w:space="0" w:color="auto"/>
        <w:bottom w:val="none" w:sz="0" w:space="0" w:color="auto"/>
        <w:right w:val="none" w:sz="0" w:space="0" w:color="auto"/>
      </w:divBdr>
    </w:div>
    <w:div w:id="287902337">
      <w:bodyDiv w:val="1"/>
      <w:marLeft w:val="0"/>
      <w:marRight w:val="0"/>
      <w:marTop w:val="0"/>
      <w:marBottom w:val="0"/>
      <w:divBdr>
        <w:top w:val="none" w:sz="0" w:space="0" w:color="auto"/>
        <w:left w:val="none" w:sz="0" w:space="0" w:color="auto"/>
        <w:bottom w:val="none" w:sz="0" w:space="0" w:color="auto"/>
        <w:right w:val="none" w:sz="0" w:space="0" w:color="auto"/>
      </w:divBdr>
    </w:div>
    <w:div w:id="639113613">
      <w:bodyDiv w:val="1"/>
      <w:marLeft w:val="0"/>
      <w:marRight w:val="0"/>
      <w:marTop w:val="0"/>
      <w:marBottom w:val="0"/>
      <w:divBdr>
        <w:top w:val="none" w:sz="0" w:space="0" w:color="auto"/>
        <w:left w:val="none" w:sz="0" w:space="0" w:color="auto"/>
        <w:bottom w:val="none" w:sz="0" w:space="0" w:color="auto"/>
        <w:right w:val="none" w:sz="0" w:space="0" w:color="auto"/>
      </w:divBdr>
    </w:div>
    <w:div w:id="828903657">
      <w:bodyDiv w:val="1"/>
      <w:marLeft w:val="0"/>
      <w:marRight w:val="0"/>
      <w:marTop w:val="0"/>
      <w:marBottom w:val="0"/>
      <w:divBdr>
        <w:top w:val="none" w:sz="0" w:space="0" w:color="auto"/>
        <w:left w:val="none" w:sz="0" w:space="0" w:color="auto"/>
        <w:bottom w:val="none" w:sz="0" w:space="0" w:color="auto"/>
        <w:right w:val="none" w:sz="0" w:space="0" w:color="auto"/>
      </w:divBdr>
    </w:div>
    <w:div w:id="918634827">
      <w:bodyDiv w:val="1"/>
      <w:marLeft w:val="0"/>
      <w:marRight w:val="0"/>
      <w:marTop w:val="0"/>
      <w:marBottom w:val="0"/>
      <w:divBdr>
        <w:top w:val="none" w:sz="0" w:space="0" w:color="auto"/>
        <w:left w:val="none" w:sz="0" w:space="0" w:color="auto"/>
        <w:bottom w:val="none" w:sz="0" w:space="0" w:color="auto"/>
        <w:right w:val="none" w:sz="0" w:space="0" w:color="auto"/>
      </w:divBdr>
    </w:div>
    <w:div w:id="1087308482">
      <w:bodyDiv w:val="1"/>
      <w:marLeft w:val="0"/>
      <w:marRight w:val="0"/>
      <w:marTop w:val="0"/>
      <w:marBottom w:val="0"/>
      <w:divBdr>
        <w:top w:val="none" w:sz="0" w:space="0" w:color="auto"/>
        <w:left w:val="none" w:sz="0" w:space="0" w:color="auto"/>
        <w:bottom w:val="none" w:sz="0" w:space="0" w:color="auto"/>
        <w:right w:val="none" w:sz="0" w:space="0" w:color="auto"/>
      </w:divBdr>
    </w:div>
    <w:div w:id="1189684926">
      <w:bodyDiv w:val="1"/>
      <w:marLeft w:val="0"/>
      <w:marRight w:val="0"/>
      <w:marTop w:val="0"/>
      <w:marBottom w:val="0"/>
      <w:divBdr>
        <w:top w:val="none" w:sz="0" w:space="0" w:color="auto"/>
        <w:left w:val="none" w:sz="0" w:space="0" w:color="auto"/>
        <w:bottom w:val="none" w:sz="0" w:space="0" w:color="auto"/>
        <w:right w:val="none" w:sz="0" w:space="0" w:color="auto"/>
      </w:divBdr>
    </w:div>
    <w:div w:id="1222594141">
      <w:bodyDiv w:val="1"/>
      <w:marLeft w:val="0"/>
      <w:marRight w:val="0"/>
      <w:marTop w:val="0"/>
      <w:marBottom w:val="0"/>
      <w:divBdr>
        <w:top w:val="none" w:sz="0" w:space="0" w:color="auto"/>
        <w:left w:val="none" w:sz="0" w:space="0" w:color="auto"/>
        <w:bottom w:val="none" w:sz="0" w:space="0" w:color="auto"/>
        <w:right w:val="none" w:sz="0" w:space="0" w:color="auto"/>
      </w:divBdr>
    </w:div>
    <w:div w:id="1230921671">
      <w:bodyDiv w:val="1"/>
      <w:marLeft w:val="0"/>
      <w:marRight w:val="0"/>
      <w:marTop w:val="0"/>
      <w:marBottom w:val="0"/>
      <w:divBdr>
        <w:top w:val="none" w:sz="0" w:space="0" w:color="auto"/>
        <w:left w:val="none" w:sz="0" w:space="0" w:color="auto"/>
        <w:bottom w:val="none" w:sz="0" w:space="0" w:color="auto"/>
        <w:right w:val="none" w:sz="0" w:space="0" w:color="auto"/>
      </w:divBdr>
    </w:div>
    <w:div w:id="1415512150">
      <w:bodyDiv w:val="1"/>
      <w:marLeft w:val="0"/>
      <w:marRight w:val="0"/>
      <w:marTop w:val="0"/>
      <w:marBottom w:val="0"/>
      <w:divBdr>
        <w:top w:val="none" w:sz="0" w:space="0" w:color="auto"/>
        <w:left w:val="none" w:sz="0" w:space="0" w:color="auto"/>
        <w:bottom w:val="none" w:sz="0" w:space="0" w:color="auto"/>
        <w:right w:val="none" w:sz="0" w:space="0" w:color="auto"/>
      </w:divBdr>
    </w:div>
    <w:div w:id="1448160069">
      <w:bodyDiv w:val="1"/>
      <w:marLeft w:val="0"/>
      <w:marRight w:val="0"/>
      <w:marTop w:val="0"/>
      <w:marBottom w:val="0"/>
      <w:divBdr>
        <w:top w:val="none" w:sz="0" w:space="0" w:color="auto"/>
        <w:left w:val="none" w:sz="0" w:space="0" w:color="auto"/>
        <w:bottom w:val="none" w:sz="0" w:space="0" w:color="auto"/>
        <w:right w:val="none" w:sz="0" w:space="0" w:color="auto"/>
      </w:divBdr>
    </w:div>
    <w:div w:id="1547794590">
      <w:bodyDiv w:val="1"/>
      <w:marLeft w:val="0"/>
      <w:marRight w:val="0"/>
      <w:marTop w:val="0"/>
      <w:marBottom w:val="0"/>
      <w:divBdr>
        <w:top w:val="none" w:sz="0" w:space="0" w:color="auto"/>
        <w:left w:val="none" w:sz="0" w:space="0" w:color="auto"/>
        <w:bottom w:val="none" w:sz="0" w:space="0" w:color="auto"/>
        <w:right w:val="none" w:sz="0" w:space="0" w:color="auto"/>
      </w:divBdr>
    </w:div>
    <w:div w:id="1663503269">
      <w:bodyDiv w:val="1"/>
      <w:marLeft w:val="0"/>
      <w:marRight w:val="0"/>
      <w:marTop w:val="0"/>
      <w:marBottom w:val="0"/>
      <w:divBdr>
        <w:top w:val="none" w:sz="0" w:space="0" w:color="auto"/>
        <w:left w:val="none" w:sz="0" w:space="0" w:color="auto"/>
        <w:bottom w:val="none" w:sz="0" w:space="0" w:color="auto"/>
        <w:right w:val="none" w:sz="0" w:space="0" w:color="auto"/>
      </w:divBdr>
    </w:div>
    <w:div w:id="21355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array_method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mozilla.org/en-US/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38BDF-3573-48FE-8FB7-F8BE78C4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11014</CharactersWithSpaces>
  <SharedDoc>false</SharedDoc>
  <HLinks>
    <vt:vector size="12" baseType="variant">
      <vt:variant>
        <vt:i4>7798892</vt:i4>
      </vt:variant>
      <vt:variant>
        <vt:i4>3</vt:i4>
      </vt:variant>
      <vt:variant>
        <vt:i4>0</vt:i4>
      </vt:variant>
      <vt:variant>
        <vt:i4>5</vt:i4>
      </vt:variant>
      <vt:variant>
        <vt:lpwstr>https://developer.mozilla.org/en-US/docs/Web/HTML/Element/video</vt:lpwstr>
      </vt:variant>
      <vt:variant>
        <vt:lpwstr/>
      </vt:variant>
      <vt:variant>
        <vt:i4>6750331</vt:i4>
      </vt:variant>
      <vt:variant>
        <vt:i4>0</vt:i4>
      </vt:variant>
      <vt:variant>
        <vt:i4>0</vt:i4>
      </vt:variant>
      <vt:variant>
        <vt:i4>5</vt:i4>
      </vt:variant>
      <vt:variant>
        <vt:lpwstr>https://developer.mozilla.org/en-US/docs/Web/HTML/Element/audio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Finn, James - Contractor</cp:lastModifiedBy>
  <cp:revision>2</cp:revision>
  <cp:lastPrinted>2016-02-26T08:08:00Z</cp:lastPrinted>
  <dcterms:created xsi:type="dcterms:W3CDTF">2021-10-05T23:04:00Z</dcterms:created>
  <dcterms:modified xsi:type="dcterms:W3CDTF">2021-10-05T23:04:00Z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EMC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