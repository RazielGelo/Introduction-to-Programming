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05ADBB" w14:textId="77777777" w:rsidR="00E54CFE" w:rsidRPr="00F75CBD" w:rsidRDefault="00AF050D" w:rsidP="0045382D">
      <w:pPr>
        <w:jc w:val="center"/>
        <w:rPr>
          <w:b/>
          <w:sz w:val="36"/>
          <w:szCs w:val="36"/>
        </w:rPr>
      </w:pPr>
      <w:r>
        <w:rPr>
          <w:b/>
          <w:sz w:val="36"/>
          <w:szCs w:val="36"/>
        </w:rPr>
        <w:t>JavaScript</w:t>
      </w:r>
    </w:p>
    <w:p w14:paraId="5BE69315" w14:textId="77777777" w:rsidR="00523758" w:rsidRDefault="00AF050D" w:rsidP="000571D0">
      <w:r>
        <w:t xml:space="preserve">Along with HTML and CSS, JavaScript is one of the 3 core technologies of the World Wide Web. It is weakly-typed, </w:t>
      </w:r>
      <w:r w:rsidRPr="00AF050D">
        <w:rPr>
          <w:b/>
          <w:i/>
        </w:rPr>
        <w:t>client side</w:t>
      </w:r>
      <w:r>
        <w:t>, interpreted programming language. It is used by developers to add more functionality and interactivity to websites.</w:t>
      </w:r>
    </w:p>
    <w:p w14:paraId="37A576A7" w14:textId="77777777" w:rsidR="00AF050D" w:rsidRDefault="00AF050D" w:rsidP="00AF050D">
      <w:pPr>
        <w:ind w:left="720"/>
      </w:pPr>
      <w:r w:rsidRPr="00AF050D">
        <w:rPr>
          <w:b/>
          <w:sz w:val="24"/>
        </w:rPr>
        <w:t xml:space="preserve">Client-side </w:t>
      </w:r>
      <w:proofErr w:type="gramStart"/>
      <w:r w:rsidRPr="00AF050D">
        <w:rPr>
          <w:b/>
          <w:sz w:val="24"/>
        </w:rPr>
        <w:t>Scripting:</w:t>
      </w:r>
      <w:proofErr w:type="gramEnd"/>
      <w:r w:rsidRPr="00AF050D">
        <w:rPr>
          <w:sz w:val="24"/>
        </w:rPr>
        <w:t xml:space="preserve"> </w:t>
      </w:r>
      <w:r>
        <w:t>is code that is executed by a browser. When a webpage is requested from a server and is received by the computer- the code will then run. This allows JavaScript to be executed based on user interaction (pressing a button) without needing the page to load.</w:t>
      </w:r>
    </w:p>
    <w:p w14:paraId="61C5BF54" w14:textId="77777777" w:rsidR="00AF050D" w:rsidRDefault="00AF050D" w:rsidP="00AF050D">
      <w:pPr>
        <w:ind w:left="720"/>
      </w:pPr>
      <w:r w:rsidRPr="00AF050D">
        <w:rPr>
          <w:b/>
          <w:sz w:val="24"/>
        </w:rPr>
        <w:t xml:space="preserve">Server-side </w:t>
      </w:r>
      <w:proofErr w:type="gramStart"/>
      <w:r w:rsidRPr="00AF050D">
        <w:rPr>
          <w:b/>
          <w:sz w:val="24"/>
        </w:rPr>
        <w:t>Scripting:</w:t>
      </w:r>
      <w:proofErr w:type="gramEnd"/>
      <w:r w:rsidRPr="00AF050D">
        <w:rPr>
          <w:sz w:val="24"/>
        </w:rPr>
        <w:t xml:space="preserve"> </w:t>
      </w:r>
      <w:r>
        <w:t xml:space="preserve">is executed by a web server. When a webpage is </w:t>
      </w:r>
      <w:proofErr w:type="gramStart"/>
      <w:r>
        <w:t>requested</w:t>
      </w:r>
      <w:proofErr w:type="gramEnd"/>
      <w:r>
        <w:t xml:space="preserve"> the script is first executed and then the page is sent to the computer. </w:t>
      </w:r>
    </w:p>
    <w:p w14:paraId="7A49F179" w14:textId="77777777" w:rsidR="00AF050D" w:rsidRDefault="00AF050D" w:rsidP="00AF050D">
      <w:r>
        <w:t>While JavaScript is and was always intended as a client-side scripting, in recent times there have been frameworks set up to use it for server-side requests. These include AJAX and Node.js to name but a few.</w:t>
      </w:r>
    </w:p>
    <w:p w14:paraId="01C1A7BF" w14:textId="77777777" w:rsidR="00AF050D" w:rsidRDefault="00AF050D" w:rsidP="00AF050D">
      <w:r>
        <w:t>JavaScript is also used in non-web-based environments such as desktop widgets, mobile applications, PDF documents and video game development.</w:t>
      </w:r>
    </w:p>
    <w:p w14:paraId="7D4CF65E" w14:textId="77777777" w:rsidR="00AF050D" w:rsidRDefault="00AF050D" w:rsidP="00AF050D">
      <w:pPr>
        <w:rPr>
          <w:rFonts w:asciiTheme="minorHAnsi" w:hAnsiTheme="minorHAnsi" w:cs="Arial"/>
          <w:shd w:val="clear" w:color="auto" w:fill="FFFFFF"/>
        </w:rPr>
      </w:pPr>
      <w:r w:rsidRPr="00AF050D">
        <w:rPr>
          <w:rFonts w:asciiTheme="minorHAnsi" w:hAnsiTheme="minorHAnsi" w:cs="Arial"/>
          <w:shd w:val="clear" w:color="auto" w:fill="FFFFFF"/>
        </w:rPr>
        <w:t>Despite some naming,</w:t>
      </w:r>
      <w:r w:rsidRPr="00AF050D">
        <w:rPr>
          <w:rStyle w:val="apple-converted-space"/>
          <w:rFonts w:asciiTheme="minorHAnsi" w:hAnsiTheme="minorHAnsi" w:cs="Arial"/>
          <w:shd w:val="clear" w:color="auto" w:fill="FFFFFF"/>
        </w:rPr>
        <w:t> </w:t>
      </w:r>
      <w:r w:rsidRPr="00AF050D">
        <w:rPr>
          <w:rFonts w:asciiTheme="minorHAnsi" w:hAnsiTheme="minorHAnsi" w:cs="Arial"/>
          <w:shd w:val="clear" w:color="auto" w:fill="FFFFFF"/>
        </w:rPr>
        <w:t>syntactic, and</w:t>
      </w:r>
      <w:r w:rsidRPr="00AF050D">
        <w:rPr>
          <w:rStyle w:val="apple-converted-space"/>
          <w:rFonts w:asciiTheme="minorHAnsi" w:hAnsiTheme="minorHAnsi" w:cs="Arial"/>
          <w:shd w:val="clear" w:color="auto" w:fill="FFFFFF"/>
        </w:rPr>
        <w:t> </w:t>
      </w:r>
      <w:r w:rsidRPr="00AF050D">
        <w:rPr>
          <w:rFonts w:asciiTheme="minorHAnsi" w:hAnsiTheme="minorHAnsi" w:cs="Arial"/>
          <w:shd w:val="clear" w:color="auto" w:fill="FFFFFF"/>
        </w:rPr>
        <w:t>standard library</w:t>
      </w:r>
      <w:r w:rsidRPr="00AF050D">
        <w:rPr>
          <w:rStyle w:val="apple-converted-space"/>
          <w:rFonts w:asciiTheme="minorHAnsi" w:hAnsiTheme="minorHAnsi" w:cs="Arial"/>
          <w:shd w:val="clear" w:color="auto" w:fill="FFFFFF"/>
        </w:rPr>
        <w:t> </w:t>
      </w:r>
      <w:r w:rsidRPr="00AF050D">
        <w:rPr>
          <w:rFonts w:asciiTheme="minorHAnsi" w:hAnsiTheme="minorHAnsi" w:cs="Arial"/>
          <w:shd w:val="clear" w:color="auto" w:fill="FFFFFF"/>
        </w:rPr>
        <w:t xml:space="preserve">similarities, </w:t>
      </w:r>
      <w:proofErr w:type="gramStart"/>
      <w:r w:rsidRPr="00AF050D">
        <w:rPr>
          <w:rFonts w:asciiTheme="minorHAnsi" w:hAnsiTheme="minorHAnsi" w:cs="Arial"/>
          <w:b/>
          <w:i/>
          <w:shd w:val="clear" w:color="auto" w:fill="FFFFFF"/>
        </w:rPr>
        <w:t>JavaScript</w:t>
      </w:r>
      <w:proofErr w:type="gramEnd"/>
      <w:r w:rsidRPr="00AF050D">
        <w:rPr>
          <w:rFonts w:asciiTheme="minorHAnsi" w:hAnsiTheme="minorHAnsi" w:cs="Arial"/>
          <w:b/>
          <w:i/>
          <w:shd w:val="clear" w:color="auto" w:fill="FFFFFF"/>
        </w:rPr>
        <w:t xml:space="preserve"> and</w:t>
      </w:r>
      <w:r w:rsidRPr="00AF050D">
        <w:rPr>
          <w:rStyle w:val="apple-converted-space"/>
          <w:rFonts w:asciiTheme="minorHAnsi" w:hAnsiTheme="minorHAnsi" w:cs="Arial"/>
          <w:b/>
          <w:i/>
          <w:shd w:val="clear" w:color="auto" w:fill="FFFFFF"/>
        </w:rPr>
        <w:t> </w:t>
      </w:r>
      <w:r w:rsidRPr="00AF050D">
        <w:rPr>
          <w:rFonts w:asciiTheme="minorHAnsi" w:hAnsiTheme="minorHAnsi" w:cs="Arial"/>
          <w:b/>
          <w:i/>
          <w:shd w:val="clear" w:color="auto" w:fill="FFFFFF"/>
        </w:rPr>
        <w:t>Java</w:t>
      </w:r>
      <w:r w:rsidRPr="00AF050D">
        <w:rPr>
          <w:rStyle w:val="apple-converted-space"/>
          <w:rFonts w:asciiTheme="minorHAnsi" w:hAnsiTheme="minorHAnsi" w:cs="Arial"/>
          <w:b/>
          <w:i/>
          <w:shd w:val="clear" w:color="auto" w:fill="FFFFFF"/>
        </w:rPr>
        <w:t> </w:t>
      </w:r>
      <w:r w:rsidRPr="00AF050D">
        <w:rPr>
          <w:rFonts w:asciiTheme="minorHAnsi" w:hAnsiTheme="minorHAnsi" w:cs="Arial"/>
          <w:b/>
          <w:i/>
          <w:shd w:val="clear" w:color="auto" w:fill="FFFFFF"/>
        </w:rPr>
        <w:t>are otherwise unrelated</w:t>
      </w:r>
      <w:r w:rsidRPr="00AF050D">
        <w:rPr>
          <w:rFonts w:asciiTheme="minorHAnsi" w:hAnsiTheme="minorHAnsi" w:cs="Arial"/>
          <w:shd w:val="clear" w:color="auto" w:fill="FFFFFF"/>
        </w:rPr>
        <w:t xml:space="preserve"> and have very different</w:t>
      </w:r>
      <w:r w:rsidRPr="00AF050D">
        <w:rPr>
          <w:rStyle w:val="apple-converted-space"/>
          <w:rFonts w:asciiTheme="minorHAnsi" w:hAnsiTheme="minorHAnsi" w:cs="Arial"/>
          <w:shd w:val="clear" w:color="auto" w:fill="FFFFFF"/>
        </w:rPr>
        <w:t> </w:t>
      </w:r>
      <w:r w:rsidRPr="00AF050D">
        <w:rPr>
          <w:rFonts w:asciiTheme="minorHAnsi" w:hAnsiTheme="minorHAnsi" w:cs="Arial"/>
          <w:shd w:val="clear" w:color="auto" w:fill="FFFFFF"/>
        </w:rPr>
        <w:t>semantics.</w:t>
      </w:r>
    </w:p>
    <w:p w14:paraId="0C9465E5" w14:textId="77777777" w:rsidR="00AF050D" w:rsidRDefault="00AF050D" w:rsidP="00AF050D">
      <w:pPr>
        <w:rPr>
          <w:rFonts w:asciiTheme="minorHAnsi" w:hAnsiTheme="minorHAnsi" w:cs="Arial"/>
          <w:shd w:val="clear" w:color="auto" w:fill="FFFFFF"/>
        </w:rPr>
      </w:pPr>
    </w:p>
    <w:p w14:paraId="3415C268" w14:textId="77777777" w:rsidR="00AF050D" w:rsidRPr="00AF050D" w:rsidRDefault="00AF050D" w:rsidP="00AF050D">
      <w:pPr>
        <w:rPr>
          <w:rFonts w:asciiTheme="minorHAnsi" w:hAnsiTheme="minorHAnsi"/>
          <w:b/>
          <w:sz w:val="28"/>
        </w:rPr>
      </w:pPr>
      <w:r>
        <w:rPr>
          <w:rFonts w:asciiTheme="minorHAnsi" w:hAnsiTheme="minorHAnsi" w:cs="Arial"/>
          <w:b/>
          <w:sz w:val="28"/>
          <w:shd w:val="clear" w:color="auto" w:fill="FFFFFF"/>
        </w:rPr>
        <w:t>Where</w:t>
      </w:r>
      <w:r w:rsidRPr="00AF050D">
        <w:rPr>
          <w:rFonts w:asciiTheme="minorHAnsi" w:hAnsiTheme="minorHAnsi" w:cs="Arial"/>
          <w:b/>
          <w:sz w:val="28"/>
          <w:shd w:val="clear" w:color="auto" w:fill="FFFFFF"/>
        </w:rPr>
        <w:t xml:space="preserve"> to Use JavaScript</w:t>
      </w:r>
    </w:p>
    <w:p w14:paraId="41CFDCCF" w14:textId="535D3F43" w:rsidR="00AF050D" w:rsidRDefault="00AF050D" w:rsidP="00AF050D">
      <w:pPr>
        <w:rPr>
          <w:rFonts w:asciiTheme="minorHAnsi" w:hAnsiTheme="minorHAnsi" w:cs="Arial"/>
          <w:shd w:val="clear" w:color="auto" w:fill="FFFFFF"/>
        </w:rPr>
      </w:pPr>
      <w:r>
        <w:rPr>
          <w:rFonts w:asciiTheme="minorHAnsi" w:hAnsiTheme="minorHAnsi" w:cs="Arial"/>
          <w:color w:val="252525"/>
          <w:shd w:val="clear" w:color="auto" w:fill="FFFFFF"/>
        </w:rPr>
        <w:t>Because JavaScript</w:t>
      </w:r>
      <w:r w:rsidRPr="00AF050D">
        <w:rPr>
          <w:rFonts w:asciiTheme="minorHAnsi" w:hAnsiTheme="minorHAnsi" w:cs="Arial"/>
          <w:color w:val="252525"/>
          <w:shd w:val="clear" w:color="auto" w:fill="FFFFFF"/>
        </w:rPr>
        <w:t xml:space="preserve"> is supported by all modern</w:t>
      </w:r>
      <w:r w:rsidRPr="00AF050D">
        <w:rPr>
          <w:rStyle w:val="apple-converted-space"/>
          <w:rFonts w:asciiTheme="minorHAnsi" w:hAnsiTheme="minorHAnsi" w:cs="Arial"/>
          <w:color w:val="252525"/>
          <w:shd w:val="clear" w:color="auto" w:fill="FFFFFF"/>
        </w:rPr>
        <w:t> </w:t>
      </w:r>
      <w:r w:rsidRPr="00AF050D">
        <w:rPr>
          <w:rFonts w:asciiTheme="minorHAnsi" w:hAnsiTheme="minorHAnsi" w:cs="Arial"/>
          <w:shd w:val="clear" w:color="auto" w:fill="FFFFFF"/>
        </w:rPr>
        <w:t>Web browsers</w:t>
      </w:r>
      <w:r>
        <w:rPr>
          <w:rFonts w:asciiTheme="minorHAnsi" w:hAnsiTheme="minorHAnsi" w:cs="Arial"/>
          <w:color w:val="252525"/>
          <w:shd w:val="clear" w:color="auto" w:fill="FFFFFF"/>
        </w:rPr>
        <w:t>, there is no need for</w:t>
      </w:r>
      <w:r w:rsidRPr="00AF050D">
        <w:rPr>
          <w:rStyle w:val="apple-converted-space"/>
          <w:rFonts w:asciiTheme="minorHAnsi" w:hAnsiTheme="minorHAnsi" w:cs="Arial"/>
          <w:color w:val="252525"/>
          <w:shd w:val="clear" w:color="auto" w:fill="FFFFFF"/>
        </w:rPr>
        <w:t> </w:t>
      </w:r>
      <w:r w:rsidRPr="00AF050D">
        <w:rPr>
          <w:rFonts w:asciiTheme="minorHAnsi" w:hAnsiTheme="minorHAnsi" w:cs="Arial"/>
          <w:shd w:val="clear" w:color="auto" w:fill="FFFFFF"/>
        </w:rPr>
        <w:t>plug-ins</w:t>
      </w:r>
      <w:r>
        <w:rPr>
          <w:rFonts w:asciiTheme="minorHAnsi" w:hAnsiTheme="minorHAnsi" w:cs="Arial"/>
          <w:shd w:val="clear" w:color="auto" w:fill="FFFFFF"/>
        </w:rPr>
        <w:t xml:space="preserve"> to get it to work online. All that is required</w:t>
      </w:r>
      <w:r w:rsidR="00184A39">
        <w:rPr>
          <w:rFonts w:asciiTheme="minorHAnsi" w:hAnsiTheme="minorHAnsi" w:cs="Arial"/>
          <w:shd w:val="clear" w:color="auto" w:fill="FFFFFF"/>
        </w:rPr>
        <w:t>,</w:t>
      </w:r>
      <w:r>
        <w:rPr>
          <w:rFonts w:asciiTheme="minorHAnsi" w:hAnsiTheme="minorHAnsi" w:cs="Arial"/>
          <w:shd w:val="clear" w:color="auto" w:fill="FFFFFF"/>
        </w:rPr>
        <w:t xml:space="preserve"> is for the following tags to be added into the HTML document and all corresponding JavaScript code to be added between them.</w:t>
      </w:r>
    </w:p>
    <w:p w14:paraId="5E56C08C" w14:textId="77777777" w:rsidR="00AF050D" w:rsidRPr="00AF050D" w:rsidRDefault="00AF050D" w:rsidP="00AF050D">
      <w:pPr>
        <w:jc w:val="center"/>
        <w:rPr>
          <w:rFonts w:asciiTheme="minorHAnsi" w:hAnsiTheme="minorHAnsi"/>
          <w:b/>
          <w:color w:val="0070C0"/>
        </w:rPr>
      </w:pPr>
      <w:r w:rsidRPr="00AF050D">
        <w:rPr>
          <w:rFonts w:asciiTheme="minorHAnsi" w:hAnsiTheme="minorHAnsi" w:cs="Arial"/>
          <w:b/>
          <w:color w:val="0070C0"/>
          <w:sz w:val="24"/>
          <w:shd w:val="clear" w:color="auto" w:fill="FFFFFF"/>
        </w:rPr>
        <w:t xml:space="preserve">&lt;script&gt; </w:t>
      </w:r>
      <w:r w:rsidRPr="00AF050D">
        <w:rPr>
          <w:rFonts w:asciiTheme="minorHAnsi" w:hAnsiTheme="minorHAnsi" w:cs="Arial"/>
          <w:b/>
          <w:color w:val="0070C0"/>
          <w:sz w:val="24"/>
          <w:shd w:val="clear" w:color="auto" w:fill="FFFFFF"/>
        </w:rPr>
        <w:tab/>
        <w:t>&lt;/script&gt;</w:t>
      </w:r>
    </w:p>
    <w:p w14:paraId="4125A269" w14:textId="77777777" w:rsidR="00AF050D" w:rsidRDefault="00AF050D" w:rsidP="000571D0">
      <w:pPr>
        <w:rPr>
          <w:rFonts w:asciiTheme="minorHAnsi" w:hAnsiTheme="minorHAnsi" w:cs="Arial"/>
          <w:color w:val="252525"/>
          <w:shd w:val="clear" w:color="auto" w:fill="FFFFFF"/>
        </w:rPr>
      </w:pPr>
      <w:r>
        <w:rPr>
          <w:rFonts w:asciiTheme="minorHAnsi" w:hAnsiTheme="minorHAnsi" w:cs="Arial"/>
          <w:color w:val="252525"/>
          <w:shd w:val="clear" w:color="auto" w:fill="FFFFFF"/>
        </w:rPr>
        <w:t xml:space="preserve">These script tags can be placed in the </w:t>
      </w:r>
      <w:r w:rsidRPr="00AF050D">
        <w:rPr>
          <w:rFonts w:asciiTheme="minorHAnsi" w:hAnsiTheme="minorHAnsi" w:cs="Arial"/>
          <w:b/>
          <w:color w:val="0070C0"/>
          <w:sz w:val="24"/>
          <w:shd w:val="clear" w:color="auto" w:fill="FFFFFF"/>
        </w:rPr>
        <w:t xml:space="preserve">&lt;head&gt; </w:t>
      </w:r>
      <w:r>
        <w:rPr>
          <w:rFonts w:asciiTheme="minorHAnsi" w:hAnsiTheme="minorHAnsi" w:cs="Arial"/>
          <w:color w:val="252525"/>
          <w:shd w:val="clear" w:color="auto" w:fill="FFFFFF"/>
        </w:rPr>
        <w:t xml:space="preserve">or </w:t>
      </w:r>
      <w:r w:rsidRPr="00AF050D">
        <w:rPr>
          <w:rFonts w:asciiTheme="minorHAnsi" w:hAnsiTheme="minorHAnsi" w:cs="Arial"/>
          <w:b/>
          <w:color w:val="0070C0"/>
          <w:sz w:val="24"/>
          <w:shd w:val="clear" w:color="auto" w:fill="FFFFFF"/>
        </w:rPr>
        <w:t>&lt;body&gt;</w:t>
      </w:r>
      <w:r>
        <w:rPr>
          <w:rFonts w:asciiTheme="minorHAnsi" w:hAnsiTheme="minorHAnsi" w:cs="Arial"/>
          <w:color w:val="252525"/>
          <w:shd w:val="clear" w:color="auto" w:fill="FFFFFF"/>
        </w:rPr>
        <w:t xml:space="preserve"> section of the page however it is generally recommended to place all JavaScript code at the very bottom of the page just before the closing </w:t>
      </w:r>
      <w:r w:rsidRPr="00AF050D">
        <w:rPr>
          <w:rFonts w:asciiTheme="minorHAnsi" w:hAnsiTheme="minorHAnsi" w:cs="Arial"/>
          <w:b/>
          <w:color w:val="0070C0"/>
          <w:sz w:val="24"/>
          <w:shd w:val="clear" w:color="auto" w:fill="FFFFFF"/>
        </w:rPr>
        <w:t>&lt;/body&gt;</w:t>
      </w:r>
      <w:r>
        <w:rPr>
          <w:rFonts w:asciiTheme="minorHAnsi" w:hAnsiTheme="minorHAnsi" w:cs="Arial"/>
          <w:color w:val="252525"/>
          <w:shd w:val="clear" w:color="auto" w:fill="FFFFFF"/>
        </w:rPr>
        <w:t xml:space="preserve">. The reason for this is as follows: </w:t>
      </w:r>
    </w:p>
    <w:p w14:paraId="5BD47108" w14:textId="77777777" w:rsidR="00AF050D" w:rsidRDefault="00AF050D" w:rsidP="00AF050D">
      <w:pPr>
        <w:ind w:left="720"/>
        <w:rPr>
          <w:rFonts w:asciiTheme="minorHAnsi" w:hAnsiTheme="minorHAnsi" w:cs="Arial"/>
          <w:color w:val="252525"/>
          <w:shd w:val="clear" w:color="auto" w:fill="FFFFFF"/>
        </w:rPr>
      </w:pPr>
      <w:r>
        <w:rPr>
          <w:rFonts w:asciiTheme="minorHAnsi" w:hAnsiTheme="minorHAnsi" w:cs="Arial"/>
          <w:color w:val="252525"/>
          <w:shd w:val="clear" w:color="auto" w:fill="FFFFFF"/>
        </w:rPr>
        <w:t xml:space="preserve">When a web page is loading in the browser the HTML begins to be parsed. When it encounters a </w:t>
      </w:r>
      <w:r w:rsidRPr="00AF050D">
        <w:rPr>
          <w:rFonts w:asciiTheme="minorHAnsi" w:hAnsiTheme="minorHAnsi" w:cs="Arial"/>
          <w:b/>
          <w:color w:val="0070C0"/>
          <w:sz w:val="24"/>
          <w:shd w:val="clear" w:color="auto" w:fill="FFFFFF"/>
        </w:rPr>
        <w:t>&lt;script&gt;</w:t>
      </w:r>
      <w:r w:rsidRPr="00AF050D">
        <w:rPr>
          <w:rFonts w:asciiTheme="minorHAnsi" w:hAnsiTheme="minorHAnsi" w:cs="Arial"/>
          <w:color w:val="0070C0"/>
          <w:sz w:val="24"/>
          <w:shd w:val="clear" w:color="auto" w:fill="FFFFFF"/>
        </w:rPr>
        <w:t xml:space="preserve"> </w:t>
      </w:r>
      <w:r>
        <w:rPr>
          <w:rFonts w:asciiTheme="minorHAnsi" w:hAnsiTheme="minorHAnsi" w:cs="Arial"/>
          <w:color w:val="252525"/>
          <w:shd w:val="clear" w:color="auto" w:fill="FFFFFF"/>
        </w:rPr>
        <w:t>tag the HTML parsers stops and waits for the JavaScript to be run and executed. It therefore interrupts the loading of HTML - the visual components of the page, which may ruin a user’s experience.</w:t>
      </w:r>
    </w:p>
    <w:p w14:paraId="0001266A" w14:textId="77777777" w:rsidR="00AF050D" w:rsidRDefault="00AF050D" w:rsidP="000571D0">
      <w:pPr>
        <w:rPr>
          <w:rFonts w:asciiTheme="minorHAnsi" w:hAnsiTheme="minorHAnsi" w:cs="Arial"/>
          <w:color w:val="252525"/>
          <w:shd w:val="clear" w:color="auto" w:fill="FFFFFF"/>
        </w:rPr>
      </w:pPr>
      <w:r>
        <w:rPr>
          <w:rFonts w:asciiTheme="minorHAnsi" w:hAnsiTheme="minorHAnsi" w:cs="Arial"/>
          <w:color w:val="252525"/>
          <w:shd w:val="clear" w:color="auto" w:fill="FFFFFF"/>
        </w:rPr>
        <w:t>Placing the script at the end at least allows the HTML and CSS to load up first before any interruptions.</w:t>
      </w:r>
    </w:p>
    <w:p w14:paraId="472B5034" w14:textId="77777777" w:rsidR="00AF050D" w:rsidRDefault="00AF050D" w:rsidP="000571D0">
      <w:pPr>
        <w:rPr>
          <w:rFonts w:asciiTheme="minorHAnsi" w:hAnsiTheme="minorHAnsi" w:cs="Arial"/>
          <w:color w:val="252525"/>
          <w:shd w:val="clear" w:color="auto" w:fill="FFFFFF"/>
        </w:rPr>
      </w:pPr>
      <w:r>
        <w:rPr>
          <w:rFonts w:asciiTheme="minorHAnsi" w:hAnsiTheme="minorHAnsi" w:cs="Arial"/>
          <w:color w:val="252525"/>
          <w:shd w:val="clear" w:color="auto" w:fill="FFFFFF"/>
        </w:rPr>
        <w:t>Despite these facts however developers do debate this topic.</w:t>
      </w:r>
    </w:p>
    <w:p w14:paraId="63B0AE5C" w14:textId="77777777" w:rsidR="00AF050D" w:rsidRPr="00AF050D" w:rsidRDefault="00AF050D" w:rsidP="007272E2">
      <w:pPr>
        <w:rPr>
          <w:rFonts w:asciiTheme="minorHAnsi" w:hAnsiTheme="minorHAnsi" w:cs="Arial"/>
          <w:b/>
          <w:color w:val="252525"/>
          <w:shd w:val="clear" w:color="auto" w:fill="FFFFFF"/>
        </w:rPr>
      </w:pPr>
      <w:r w:rsidRPr="00AF050D">
        <w:rPr>
          <w:rFonts w:asciiTheme="minorHAnsi" w:hAnsiTheme="minorHAnsi" w:cs="Arial"/>
          <w:b/>
          <w:color w:val="252525"/>
          <w:shd w:val="clear" w:color="auto" w:fill="FFFFFF"/>
        </w:rPr>
        <w:t>Debate about where to place JavaScript Code</w:t>
      </w:r>
    </w:p>
    <w:p w14:paraId="0C1DF477" w14:textId="77777777" w:rsidR="00AF050D" w:rsidRDefault="000B47D2" w:rsidP="000571D0">
      <w:pPr>
        <w:rPr>
          <w:rFonts w:asciiTheme="minorHAnsi" w:hAnsiTheme="minorHAnsi" w:cs="Arial"/>
          <w:color w:val="252525"/>
          <w:shd w:val="clear" w:color="auto" w:fill="FFFFFF"/>
        </w:rPr>
      </w:pPr>
      <w:hyperlink r:id="rId7" w:history="1">
        <w:r w:rsidR="00AF050D" w:rsidRPr="001B5692">
          <w:rPr>
            <w:rStyle w:val="Hyperlink"/>
            <w:rFonts w:asciiTheme="minorHAnsi" w:hAnsiTheme="minorHAnsi" w:cs="Arial"/>
            <w:shd w:val="clear" w:color="auto" w:fill="FFFFFF"/>
          </w:rPr>
          <w:t>http://stackoverflow.com/questions/436411/where-is-the-best-place-to-put-script-tags-in-html-markup</w:t>
        </w:r>
      </w:hyperlink>
    </w:p>
    <w:p w14:paraId="74382210" w14:textId="77777777" w:rsidR="00AF050D" w:rsidRDefault="000B47D2" w:rsidP="000571D0">
      <w:pPr>
        <w:rPr>
          <w:rFonts w:asciiTheme="minorHAnsi" w:hAnsiTheme="minorHAnsi" w:cs="Arial"/>
          <w:color w:val="252525"/>
          <w:shd w:val="clear" w:color="auto" w:fill="FFFFFF"/>
        </w:rPr>
      </w:pPr>
      <w:hyperlink r:id="rId8" w:anchor="InlineJS" w:history="1">
        <w:r w:rsidR="00AF050D" w:rsidRPr="001B5692">
          <w:rPr>
            <w:rStyle w:val="Hyperlink"/>
            <w:rFonts w:asciiTheme="minorHAnsi" w:hAnsiTheme="minorHAnsi" w:cs="Arial"/>
            <w:shd w:val="clear" w:color="auto" w:fill="FFFFFF"/>
          </w:rPr>
          <w:t>https://developers.google.com/speed/docs/insights/BlockingJS#InlineJS</w:t>
        </w:r>
      </w:hyperlink>
      <w:r w:rsidR="00AF050D">
        <w:rPr>
          <w:rFonts w:asciiTheme="minorHAnsi" w:hAnsiTheme="minorHAnsi" w:cs="Arial"/>
          <w:color w:val="252525"/>
          <w:shd w:val="clear" w:color="auto" w:fill="FFFFFF"/>
        </w:rPr>
        <w:t xml:space="preserve"> </w:t>
      </w:r>
    </w:p>
    <w:p w14:paraId="287FBFCB" w14:textId="7AE1D5CD" w:rsidR="00AF050D" w:rsidRDefault="00184A39" w:rsidP="000571D0">
      <w:r>
        <w:t xml:space="preserve">It is more common to place JavaScript code in a separate </w:t>
      </w:r>
      <w:r w:rsidRPr="00FF6827">
        <w:rPr>
          <w:b/>
          <w:bCs/>
        </w:rPr>
        <w:t>.</w:t>
      </w:r>
      <w:proofErr w:type="spellStart"/>
      <w:r w:rsidRPr="00FF6827">
        <w:rPr>
          <w:b/>
          <w:bCs/>
        </w:rPr>
        <w:t>js</w:t>
      </w:r>
      <w:proofErr w:type="spellEnd"/>
      <w:r>
        <w:t xml:space="preserve"> file and link that file to a HTML page as shown here: </w:t>
      </w:r>
    </w:p>
    <w:p w14:paraId="44D41927" w14:textId="0CD02375" w:rsidR="00184A39" w:rsidRDefault="00184A39" w:rsidP="00184A39">
      <w:pPr>
        <w:jc w:val="center"/>
        <w:rPr>
          <w:rStyle w:val="tagcolor"/>
          <w:rFonts w:asciiTheme="minorHAnsi" w:hAnsiTheme="minorHAnsi" w:cstheme="minorHAnsi"/>
          <w:b/>
          <w:bCs/>
          <w:color w:val="0070C0"/>
          <w:sz w:val="24"/>
          <w:szCs w:val="24"/>
        </w:rPr>
      </w:pPr>
      <w:r w:rsidRPr="00184A39">
        <w:rPr>
          <w:rStyle w:val="tagcolor"/>
          <w:rFonts w:asciiTheme="minorHAnsi" w:hAnsiTheme="minorHAnsi" w:cstheme="minorHAnsi"/>
          <w:b/>
          <w:bCs/>
          <w:color w:val="0070C0"/>
          <w:sz w:val="24"/>
          <w:szCs w:val="24"/>
        </w:rPr>
        <w:t>&lt;</w:t>
      </w:r>
      <w:r w:rsidRPr="00184A39">
        <w:rPr>
          <w:rStyle w:val="tagnamecolor"/>
          <w:rFonts w:asciiTheme="minorHAnsi" w:hAnsiTheme="minorHAnsi" w:cstheme="minorHAnsi"/>
          <w:b/>
          <w:bCs/>
          <w:color w:val="0070C0"/>
          <w:sz w:val="24"/>
          <w:szCs w:val="24"/>
        </w:rPr>
        <w:t>script</w:t>
      </w:r>
      <w:r w:rsidRPr="00184A39">
        <w:rPr>
          <w:rStyle w:val="attributecolor"/>
          <w:rFonts w:asciiTheme="minorHAnsi" w:hAnsiTheme="minorHAnsi" w:cstheme="minorHAnsi"/>
          <w:b/>
          <w:bCs/>
          <w:color w:val="0070C0"/>
          <w:sz w:val="24"/>
          <w:szCs w:val="24"/>
        </w:rPr>
        <w:t> </w:t>
      </w:r>
      <w:proofErr w:type="spellStart"/>
      <w:r w:rsidRPr="00184A39">
        <w:rPr>
          <w:rStyle w:val="attributecolor"/>
          <w:rFonts w:asciiTheme="minorHAnsi" w:hAnsiTheme="minorHAnsi" w:cstheme="minorHAnsi"/>
          <w:b/>
          <w:bCs/>
          <w:color w:val="0070C0"/>
          <w:sz w:val="24"/>
          <w:szCs w:val="24"/>
        </w:rPr>
        <w:t>src</w:t>
      </w:r>
      <w:proofErr w:type="spellEnd"/>
      <w:r w:rsidRPr="00184A39">
        <w:rPr>
          <w:rStyle w:val="attributevaluecolor"/>
          <w:rFonts w:asciiTheme="minorHAnsi" w:hAnsiTheme="minorHAnsi" w:cstheme="minorHAnsi"/>
          <w:b/>
          <w:bCs/>
          <w:color w:val="0070C0"/>
          <w:sz w:val="24"/>
          <w:szCs w:val="24"/>
        </w:rPr>
        <w:t>="myscripts.js"</w:t>
      </w:r>
      <w:r w:rsidRPr="00184A39">
        <w:rPr>
          <w:rStyle w:val="tagcolor"/>
          <w:rFonts w:asciiTheme="minorHAnsi" w:hAnsiTheme="minorHAnsi" w:cstheme="minorHAnsi"/>
          <w:b/>
          <w:bCs/>
          <w:color w:val="0070C0"/>
          <w:sz w:val="24"/>
          <w:szCs w:val="24"/>
        </w:rPr>
        <w:t>&gt;&lt;</w:t>
      </w:r>
      <w:r w:rsidRPr="00184A39">
        <w:rPr>
          <w:rStyle w:val="tagnamecolor"/>
          <w:rFonts w:asciiTheme="minorHAnsi" w:hAnsiTheme="minorHAnsi" w:cstheme="minorHAnsi"/>
          <w:b/>
          <w:bCs/>
          <w:color w:val="0070C0"/>
          <w:sz w:val="24"/>
          <w:szCs w:val="24"/>
        </w:rPr>
        <w:t>/script</w:t>
      </w:r>
      <w:r w:rsidRPr="00184A39">
        <w:rPr>
          <w:rStyle w:val="tagcolor"/>
          <w:rFonts w:asciiTheme="minorHAnsi" w:hAnsiTheme="minorHAnsi" w:cstheme="minorHAnsi"/>
          <w:b/>
          <w:bCs/>
          <w:color w:val="0070C0"/>
          <w:sz w:val="24"/>
          <w:szCs w:val="24"/>
        </w:rPr>
        <w:t>&gt;</w:t>
      </w:r>
    </w:p>
    <w:p w14:paraId="27ECEB30" w14:textId="11FDBBDA" w:rsidR="00184A39" w:rsidRDefault="00184A39" w:rsidP="00184A39">
      <w:pPr>
        <w:rPr>
          <w:rStyle w:val="tagcolor"/>
          <w:rFonts w:asciiTheme="minorHAnsi" w:hAnsiTheme="minorHAnsi" w:cstheme="minorHAnsi"/>
        </w:rPr>
      </w:pPr>
      <w:r w:rsidRPr="00184A39">
        <w:rPr>
          <w:rStyle w:val="tagcolor"/>
          <w:rFonts w:asciiTheme="minorHAnsi" w:hAnsiTheme="minorHAnsi" w:cstheme="minorHAnsi"/>
        </w:rPr>
        <w:t>Doing it</w:t>
      </w:r>
      <w:r>
        <w:rPr>
          <w:rStyle w:val="tagcolor"/>
          <w:rFonts w:asciiTheme="minorHAnsi" w:hAnsiTheme="minorHAnsi" w:cstheme="minorHAnsi"/>
        </w:rPr>
        <w:t xml:space="preserve"> this way allows you to separate all JavaScript code from markup HTML which is considered neater. In the above example myscript.js contains </w:t>
      </w:r>
      <w:proofErr w:type="spellStart"/>
      <w:r>
        <w:rPr>
          <w:rStyle w:val="tagcolor"/>
          <w:rFonts w:asciiTheme="minorHAnsi" w:hAnsiTheme="minorHAnsi" w:cstheme="minorHAnsi"/>
        </w:rPr>
        <w:t>js</w:t>
      </w:r>
      <w:proofErr w:type="spellEnd"/>
      <w:r>
        <w:rPr>
          <w:rStyle w:val="tagcolor"/>
          <w:rFonts w:asciiTheme="minorHAnsi" w:hAnsiTheme="minorHAnsi" w:cstheme="minorHAnsi"/>
        </w:rPr>
        <w:t xml:space="preserve"> code which is interpreted by the browser as soon as that line of code is read. Nothing should go between the script tags here. For the purpose of our </w:t>
      </w:r>
      <w:proofErr w:type="gramStart"/>
      <w:r>
        <w:rPr>
          <w:rStyle w:val="tagcolor"/>
          <w:rFonts w:asciiTheme="minorHAnsi" w:hAnsiTheme="minorHAnsi" w:cstheme="minorHAnsi"/>
        </w:rPr>
        <w:t>in class</w:t>
      </w:r>
      <w:proofErr w:type="gramEnd"/>
      <w:r>
        <w:rPr>
          <w:rStyle w:val="tagcolor"/>
          <w:rFonts w:asciiTheme="minorHAnsi" w:hAnsiTheme="minorHAnsi" w:cstheme="minorHAnsi"/>
        </w:rPr>
        <w:t xml:space="preserve"> tasks, we will be using the simpler inline &lt;script&gt; tags as it is quicker.</w:t>
      </w:r>
    </w:p>
    <w:p w14:paraId="4E1C4B1F" w14:textId="77777777" w:rsidR="007272E2" w:rsidRPr="00184A39" w:rsidRDefault="007272E2" w:rsidP="00184A39">
      <w:pPr>
        <w:rPr>
          <w:rFonts w:asciiTheme="minorHAnsi" w:hAnsiTheme="minorHAnsi" w:cstheme="minorHAnsi"/>
        </w:rPr>
      </w:pPr>
    </w:p>
    <w:p w14:paraId="47ED8B83" w14:textId="77777777" w:rsidR="00AF050D" w:rsidRPr="00665495" w:rsidRDefault="00AF050D" w:rsidP="00665495">
      <w:pPr>
        <w:jc w:val="center"/>
        <w:rPr>
          <w:b/>
          <w:sz w:val="36"/>
          <w:szCs w:val="28"/>
        </w:rPr>
      </w:pPr>
      <w:r w:rsidRPr="00665495">
        <w:rPr>
          <w:b/>
          <w:sz w:val="36"/>
          <w:szCs w:val="28"/>
        </w:rPr>
        <w:t>Variables in JavaScript</w:t>
      </w:r>
    </w:p>
    <w:p w14:paraId="7F0E0657" w14:textId="166E24D3" w:rsidR="00AF050D" w:rsidRDefault="00AF050D" w:rsidP="00AF050D">
      <w:r>
        <w:t xml:space="preserve">Because JavaScript is </w:t>
      </w:r>
      <w:proofErr w:type="gramStart"/>
      <w:r>
        <w:t>weakly-typed</w:t>
      </w:r>
      <w:proofErr w:type="gramEnd"/>
      <w:r>
        <w:t>, it means you don’t have to specify the data type when you declare and assign a variable.</w:t>
      </w:r>
    </w:p>
    <w:p w14:paraId="58162B12" w14:textId="071743D2" w:rsidR="00AF050D" w:rsidRDefault="00AF050D" w:rsidP="00AF050D">
      <w:r>
        <w:t>To declare a variable in JavaScript you must use the</w:t>
      </w:r>
      <w:r w:rsidR="007272E2">
        <w:t xml:space="preserve"> one of these keywords</w:t>
      </w:r>
      <w:r>
        <w:t xml:space="preserve"> </w:t>
      </w:r>
      <w:r w:rsidR="007272E2">
        <w:t>(</w:t>
      </w:r>
      <w:r w:rsidRPr="00AF050D">
        <w:rPr>
          <w:b/>
          <w:color w:val="FF0000"/>
          <w:sz w:val="24"/>
        </w:rPr>
        <w:t>var</w:t>
      </w:r>
      <w:r w:rsidR="007272E2" w:rsidRPr="007272E2">
        <w:rPr>
          <w:bCs/>
          <w:sz w:val="24"/>
        </w:rPr>
        <w:t>,</w:t>
      </w:r>
      <w:r w:rsidR="007272E2">
        <w:rPr>
          <w:b/>
          <w:color w:val="FF0000"/>
          <w:sz w:val="24"/>
        </w:rPr>
        <w:t xml:space="preserve"> const</w:t>
      </w:r>
      <w:r w:rsidR="007272E2" w:rsidRPr="007272E2">
        <w:rPr>
          <w:bCs/>
          <w:sz w:val="24"/>
        </w:rPr>
        <w:t>,</w:t>
      </w:r>
      <w:r w:rsidR="007272E2">
        <w:rPr>
          <w:b/>
          <w:color w:val="FF0000"/>
          <w:sz w:val="24"/>
        </w:rPr>
        <w:t xml:space="preserve"> let</w:t>
      </w:r>
      <w:r w:rsidR="007272E2" w:rsidRPr="007272E2">
        <w:rPr>
          <w:bCs/>
          <w:sz w:val="24"/>
        </w:rPr>
        <w:t>)</w:t>
      </w:r>
      <w:r w:rsidRPr="00AF050D">
        <w:rPr>
          <w:b/>
          <w:color w:val="FF0000"/>
          <w:sz w:val="24"/>
        </w:rPr>
        <w:t xml:space="preserve"> </w:t>
      </w:r>
      <w:r>
        <w:t>keyword and follow it with the name</w:t>
      </w:r>
      <w:r w:rsidR="008C4902">
        <w:t xml:space="preserve"> (also known as the identifier)</w:t>
      </w:r>
      <w:r>
        <w:t xml:space="preserve"> of the variable. To assign a value to a variable you must use the </w:t>
      </w:r>
      <w:r w:rsidRPr="00AF050D">
        <w:rPr>
          <w:b/>
          <w:color w:val="FF0000"/>
          <w:sz w:val="24"/>
        </w:rPr>
        <w:t>=</w:t>
      </w:r>
      <w:r>
        <w:t xml:space="preserve"> sign</w:t>
      </w:r>
      <w:r w:rsidR="00562FBB">
        <w:t xml:space="preserve"> (the assignment operator)</w:t>
      </w:r>
      <w:r>
        <w:t>.</w:t>
      </w:r>
      <w:r w:rsidR="00562FBB">
        <w:t xml:space="preserve"> You can declare a variable and assign it a value in the same line.</w:t>
      </w:r>
    </w:p>
    <w:p w14:paraId="657F27EE" w14:textId="77777777" w:rsidR="00AF050D" w:rsidRDefault="00AF050D" w:rsidP="00AF050D">
      <w:pPr>
        <w:spacing w:after="0"/>
      </w:pPr>
    </w:p>
    <w:p w14:paraId="5A2BBFDC" w14:textId="77777777" w:rsidR="00AF050D" w:rsidRPr="00AF050D" w:rsidRDefault="00AF050D" w:rsidP="00AF050D">
      <w:pPr>
        <w:ind w:left="720"/>
        <w:rPr>
          <w:b/>
          <w:color w:val="0070C0"/>
          <w:sz w:val="24"/>
        </w:rPr>
      </w:pPr>
      <w:r w:rsidRPr="00AF050D">
        <w:rPr>
          <w:b/>
          <w:color w:val="0070C0"/>
          <w:sz w:val="24"/>
        </w:rPr>
        <w:t>&lt;script&gt;</w:t>
      </w:r>
    </w:p>
    <w:p w14:paraId="5B6C3210" w14:textId="07BDF4D5" w:rsidR="00AF050D" w:rsidRPr="00FF00E6" w:rsidRDefault="00AF050D" w:rsidP="00FF6827">
      <w:pPr>
        <w:spacing w:after="0"/>
        <w:rPr>
          <w:i/>
          <w:iCs/>
          <w:color w:val="7F7F7F" w:themeColor="text1" w:themeTint="80"/>
          <w:sz w:val="24"/>
        </w:rPr>
      </w:pPr>
      <w:r>
        <w:tab/>
      </w:r>
      <w:r>
        <w:tab/>
      </w:r>
      <w:r w:rsidRPr="00AF050D">
        <w:rPr>
          <w:b/>
          <w:color w:val="FF0000"/>
          <w:sz w:val="24"/>
        </w:rPr>
        <w:t xml:space="preserve">var </w:t>
      </w:r>
      <w:proofErr w:type="spellStart"/>
      <w:r w:rsidRPr="00AF050D">
        <w:rPr>
          <w:b/>
          <w:color w:val="FF0000"/>
          <w:sz w:val="24"/>
        </w:rPr>
        <w:t>myVariable</w:t>
      </w:r>
      <w:proofErr w:type="spellEnd"/>
      <w:r w:rsidRPr="00AF050D">
        <w:rPr>
          <w:b/>
          <w:color w:val="FF0000"/>
          <w:sz w:val="24"/>
        </w:rPr>
        <w:t>;</w:t>
      </w:r>
      <w:r>
        <w:rPr>
          <w:b/>
          <w:color w:val="FF0000"/>
          <w:sz w:val="24"/>
        </w:rPr>
        <w:tab/>
      </w:r>
      <w:r>
        <w:rPr>
          <w:b/>
          <w:color w:val="FF0000"/>
          <w:sz w:val="24"/>
        </w:rPr>
        <w:tab/>
      </w:r>
      <w:r>
        <w:rPr>
          <w:b/>
          <w:color w:val="FF0000"/>
          <w:sz w:val="24"/>
        </w:rPr>
        <w:tab/>
      </w:r>
      <w:proofErr w:type="gramStart"/>
      <w:r>
        <w:rPr>
          <w:b/>
          <w:color w:val="FF0000"/>
          <w:sz w:val="24"/>
        </w:rPr>
        <w:tab/>
      </w:r>
      <w:r w:rsidR="00562FBB" w:rsidRPr="00FF00E6">
        <w:rPr>
          <w:b/>
          <w:i/>
          <w:iCs/>
          <w:color w:val="7F7F7F" w:themeColor="text1" w:themeTint="80"/>
          <w:sz w:val="24"/>
        </w:rPr>
        <w:t xml:space="preserve">  </w:t>
      </w:r>
      <w:r w:rsidRPr="00FF00E6">
        <w:rPr>
          <w:b/>
          <w:i/>
          <w:iCs/>
          <w:color w:val="7F7F7F" w:themeColor="text1" w:themeTint="80"/>
          <w:sz w:val="24"/>
        </w:rPr>
        <w:t>/</w:t>
      </w:r>
      <w:proofErr w:type="gramEnd"/>
      <w:r w:rsidRPr="00FF00E6">
        <w:rPr>
          <w:b/>
          <w:i/>
          <w:iCs/>
          <w:color w:val="7F7F7F" w:themeColor="text1" w:themeTint="80"/>
          <w:sz w:val="24"/>
        </w:rPr>
        <w:t xml:space="preserve">/ </w:t>
      </w:r>
      <w:r w:rsidRPr="00FF00E6">
        <w:rPr>
          <w:i/>
          <w:iCs/>
          <w:color w:val="7F7F7F" w:themeColor="text1" w:themeTint="80"/>
          <w:sz w:val="24"/>
        </w:rPr>
        <w:t>Declaring a variable</w:t>
      </w:r>
    </w:p>
    <w:p w14:paraId="60C9732A" w14:textId="760E8983" w:rsidR="00AF050D" w:rsidRPr="007272E2" w:rsidRDefault="00AF050D" w:rsidP="00FF6827">
      <w:pPr>
        <w:spacing w:after="0"/>
        <w:rPr>
          <w:b/>
          <w:color w:val="404040" w:themeColor="text1" w:themeTint="BF"/>
          <w:sz w:val="24"/>
        </w:rPr>
      </w:pPr>
      <w:r w:rsidRPr="00AF050D">
        <w:rPr>
          <w:b/>
          <w:color w:val="FF0000"/>
          <w:sz w:val="24"/>
        </w:rPr>
        <w:tab/>
      </w:r>
      <w:r>
        <w:rPr>
          <w:b/>
          <w:color w:val="FF0000"/>
          <w:sz w:val="24"/>
        </w:rPr>
        <w:tab/>
      </w:r>
      <w:proofErr w:type="spellStart"/>
      <w:r w:rsidRPr="00AF050D">
        <w:rPr>
          <w:b/>
          <w:color w:val="FF0000"/>
          <w:sz w:val="24"/>
        </w:rPr>
        <w:t>myVariable</w:t>
      </w:r>
      <w:proofErr w:type="spellEnd"/>
      <w:r w:rsidRPr="00AF050D">
        <w:rPr>
          <w:b/>
          <w:color w:val="FF0000"/>
          <w:sz w:val="24"/>
        </w:rPr>
        <w:t xml:space="preserve"> = </w:t>
      </w:r>
      <w:r w:rsidRPr="00AF050D">
        <w:rPr>
          <w:b/>
          <w:color w:val="FF0000"/>
          <w:sz w:val="28"/>
        </w:rPr>
        <w:t>"</w:t>
      </w:r>
      <w:r w:rsidRPr="00AF050D">
        <w:rPr>
          <w:b/>
          <w:color w:val="FF0000"/>
          <w:sz w:val="24"/>
        </w:rPr>
        <w:t xml:space="preserve">This is an </w:t>
      </w:r>
      <w:r>
        <w:rPr>
          <w:b/>
          <w:color w:val="FF0000"/>
          <w:sz w:val="24"/>
        </w:rPr>
        <w:t>String</w:t>
      </w:r>
      <w:r w:rsidRPr="00AF050D">
        <w:rPr>
          <w:b/>
          <w:color w:val="FF0000"/>
          <w:sz w:val="24"/>
        </w:rPr>
        <w:t>"</w:t>
      </w:r>
      <w:r>
        <w:rPr>
          <w:b/>
          <w:color w:val="FF0000"/>
          <w:sz w:val="24"/>
        </w:rPr>
        <w:t>;</w:t>
      </w:r>
      <w:r>
        <w:rPr>
          <w:b/>
          <w:color w:val="FF0000"/>
          <w:sz w:val="24"/>
        </w:rPr>
        <w:tab/>
      </w:r>
      <w:proofErr w:type="gramStart"/>
      <w:r>
        <w:rPr>
          <w:b/>
          <w:color w:val="FF0000"/>
          <w:sz w:val="24"/>
        </w:rPr>
        <w:tab/>
      </w:r>
      <w:r w:rsidR="00562FBB" w:rsidRPr="00FF00E6">
        <w:rPr>
          <w:b/>
          <w:i/>
          <w:iCs/>
          <w:color w:val="7F7F7F" w:themeColor="text1" w:themeTint="80"/>
          <w:sz w:val="24"/>
        </w:rPr>
        <w:t xml:space="preserve">  </w:t>
      </w:r>
      <w:r w:rsidRPr="00FF00E6">
        <w:rPr>
          <w:b/>
          <w:i/>
          <w:iCs/>
          <w:color w:val="7F7F7F" w:themeColor="text1" w:themeTint="80"/>
          <w:sz w:val="24"/>
        </w:rPr>
        <w:t>/</w:t>
      </w:r>
      <w:proofErr w:type="gramEnd"/>
      <w:r w:rsidRPr="00FF00E6">
        <w:rPr>
          <w:b/>
          <w:i/>
          <w:iCs/>
          <w:color w:val="7F7F7F" w:themeColor="text1" w:themeTint="80"/>
          <w:sz w:val="24"/>
        </w:rPr>
        <w:t xml:space="preserve">/ </w:t>
      </w:r>
      <w:r w:rsidRPr="00FF00E6">
        <w:rPr>
          <w:i/>
          <w:iCs/>
          <w:color w:val="7F7F7F" w:themeColor="text1" w:themeTint="80"/>
          <w:sz w:val="24"/>
        </w:rPr>
        <w:t>Assigning a value to variable</w:t>
      </w:r>
    </w:p>
    <w:p w14:paraId="2B540CEB" w14:textId="7296DEC3" w:rsidR="00AF050D" w:rsidRPr="007272E2" w:rsidRDefault="00AF050D" w:rsidP="00FF6827">
      <w:pPr>
        <w:spacing w:after="0"/>
        <w:ind w:left="720" w:firstLine="720"/>
        <w:rPr>
          <w:color w:val="404040" w:themeColor="text1" w:themeTint="BF"/>
          <w:sz w:val="24"/>
        </w:rPr>
      </w:pPr>
      <w:r>
        <w:rPr>
          <w:b/>
          <w:color w:val="FF0000"/>
          <w:sz w:val="24"/>
        </w:rPr>
        <w:t xml:space="preserve">var </w:t>
      </w:r>
      <w:proofErr w:type="spellStart"/>
      <w:r>
        <w:rPr>
          <w:b/>
          <w:color w:val="FF0000"/>
          <w:sz w:val="24"/>
        </w:rPr>
        <w:t>anotherVariable</w:t>
      </w:r>
      <w:proofErr w:type="spellEnd"/>
      <w:r>
        <w:rPr>
          <w:b/>
          <w:color w:val="FF0000"/>
          <w:sz w:val="24"/>
        </w:rPr>
        <w:t xml:space="preserve"> = </w:t>
      </w:r>
      <w:r w:rsidRPr="00AF050D">
        <w:rPr>
          <w:b/>
          <w:color w:val="FF0000"/>
          <w:sz w:val="24"/>
        </w:rPr>
        <w:t>"</w:t>
      </w:r>
      <w:r>
        <w:rPr>
          <w:b/>
          <w:color w:val="FF0000"/>
          <w:sz w:val="24"/>
        </w:rPr>
        <w:t>Another String</w:t>
      </w:r>
      <w:r w:rsidRPr="00AF050D">
        <w:rPr>
          <w:b/>
          <w:color w:val="FF0000"/>
          <w:sz w:val="24"/>
        </w:rPr>
        <w:t>"</w:t>
      </w:r>
      <w:r>
        <w:rPr>
          <w:b/>
          <w:color w:val="FF0000"/>
          <w:sz w:val="24"/>
        </w:rPr>
        <w:t>;</w:t>
      </w:r>
      <w:proofErr w:type="gramStart"/>
      <w:r>
        <w:rPr>
          <w:b/>
          <w:color w:val="FF0000"/>
          <w:sz w:val="24"/>
        </w:rPr>
        <w:tab/>
      </w:r>
      <w:r w:rsidR="00562FBB">
        <w:rPr>
          <w:b/>
          <w:color w:val="FF0000"/>
          <w:sz w:val="24"/>
        </w:rPr>
        <w:t xml:space="preserve">  </w:t>
      </w:r>
      <w:r w:rsidRPr="00FF00E6">
        <w:rPr>
          <w:b/>
          <w:i/>
          <w:iCs/>
          <w:color w:val="7F7F7F" w:themeColor="text1" w:themeTint="80"/>
          <w:sz w:val="24"/>
        </w:rPr>
        <w:t>/</w:t>
      </w:r>
      <w:proofErr w:type="gramEnd"/>
      <w:r w:rsidRPr="00FF00E6">
        <w:rPr>
          <w:b/>
          <w:i/>
          <w:iCs/>
          <w:color w:val="7F7F7F" w:themeColor="text1" w:themeTint="80"/>
          <w:sz w:val="24"/>
        </w:rPr>
        <w:t xml:space="preserve">/ </w:t>
      </w:r>
      <w:r w:rsidRPr="00FF00E6">
        <w:rPr>
          <w:i/>
          <w:iCs/>
          <w:color w:val="7F7F7F" w:themeColor="text1" w:themeTint="80"/>
          <w:sz w:val="24"/>
        </w:rPr>
        <w:t>Declaring and assigning a variable</w:t>
      </w:r>
    </w:p>
    <w:p w14:paraId="5280541C" w14:textId="14A53B2E" w:rsidR="00AF050D" w:rsidRPr="00FF00E6" w:rsidRDefault="00AF050D" w:rsidP="00FF6827">
      <w:pPr>
        <w:spacing w:after="0"/>
        <w:ind w:left="720" w:firstLine="720"/>
        <w:rPr>
          <w:i/>
          <w:iCs/>
          <w:color w:val="7F7F7F" w:themeColor="text1" w:themeTint="80"/>
          <w:sz w:val="24"/>
        </w:rPr>
      </w:pPr>
      <w:proofErr w:type="gramStart"/>
      <w:r>
        <w:rPr>
          <w:b/>
          <w:color w:val="FF0000"/>
          <w:sz w:val="24"/>
        </w:rPr>
        <w:t xml:space="preserve">alert( </w:t>
      </w:r>
      <w:proofErr w:type="spellStart"/>
      <w:r>
        <w:rPr>
          <w:b/>
          <w:color w:val="FF0000"/>
          <w:sz w:val="24"/>
        </w:rPr>
        <w:t>myVariable</w:t>
      </w:r>
      <w:proofErr w:type="spellEnd"/>
      <w:proofErr w:type="gramEnd"/>
      <w:r>
        <w:rPr>
          <w:b/>
          <w:color w:val="FF0000"/>
          <w:sz w:val="24"/>
        </w:rPr>
        <w:t xml:space="preserve"> );</w:t>
      </w:r>
      <w:r>
        <w:rPr>
          <w:b/>
          <w:color w:val="FF0000"/>
          <w:sz w:val="24"/>
        </w:rPr>
        <w:tab/>
      </w:r>
      <w:r>
        <w:rPr>
          <w:b/>
          <w:color w:val="FF0000"/>
          <w:sz w:val="24"/>
        </w:rPr>
        <w:tab/>
      </w:r>
      <w:r>
        <w:rPr>
          <w:b/>
          <w:color w:val="FF0000"/>
          <w:sz w:val="24"/>
        </w:rPr>
        <w:tab/>
      </w:r>
      <w:r>
        <w:rPr>
          <w:b/>
          <w:color w:val="FF0000"/>
          <w:sz w:val="24"/>
        </w:rPr>
        <w:tab/>
      </w:r>
      <w:r w:rsidR="00562FBB">
        <w:rPr>
          <w:b/>
          <w:color w:val="FF0000"/>
          <w:sz w:val="24"/>
        </w:rPr>
        <w:t xml:space="preserve">  </w:t>
      </w:r>
      <w:r w:rsidRPr="00FF00E6">
        <w:rPr>
          <w:b/>
          <w:i/>
          <w:iCs/>
          <w:color w:val="7F7F7F" w:themeColor="text1" w:themeTint="80"/>
          <w:sz w:val="24"/>
        </w:rPr>
        <w:t xml:space="preserve">// </w:t>
      </w:r>
      <w:r w:rsidR="00562FBB" w:rsidRPr="00FF00E6">
        <w:rPr>
          <w:i/>
          <w:iCs/>
          <w:color w:val="7F7F7F" w:themeColor="text1" w:themeTint="80"/>
          <w:sz w:val="24"/>
        </w:rPr>
        <w:t>Creates pop up window with</w:t>
      </w:r>
      <w:r w:rsidRPr="00FF00E6">
        <w:rPr>
          <w:i/>
          <w:iCs/>
          <w:color w:val="7F7F7F" w:themeColor="text1" w:themeTint="80"/>
          <w:sz w:val="24"/>
        </w:rPr>
        <w:t xml:space="preserve"> “This is a String”</w:t>
      </w:r>
    </w:p>
    <w:p w14:paraId="53CCD7B3" w14:textId="7623E6DC" w:rsidR="00562FBB" w:rsidRPr="00FF00E6" w:rsidRDefault="00562FBB" w:rsidP="00AF050D">
      <w:pPr>
        <w:ind w:left="720" w:firstLine="720"/>
        <w:rPr>
          <w:bCs/>
          <w:i/>
          <w:iCs/>
          <w:color w:val="7F7F7F" w:themeColor="text1" w:themeTint="80"/>
        </w:rPr>
      </w:pPr>
      <w:proofErr w:type="spellStart"/>
      <w:r>
        <w:rPr>
          <w:b/>
          <w:color w:val="FF0000"/>
          <w:sz w:val="24"/>
        </w:rPr>
        <w:t>anotherVariable</w:t>
      </w:r>
      <w:proofErr w:type="spellEnd"/>
      <w:r>
        <w:rPr>
          <w:b/>
          <w:color w:val="FF0000"/>
          <w:sz w:val="24"/>
        </w:rPr>
        <w:t xml:space="preserve"> = </w:t>
      </w:r>
      <w:r w:rsidRPr="00AF050D">
        <w:rPr>
          <w:b/>
          <w:color w:val="FF0000"/>
          <w:sz w:val="24"/>
        </w:rPr>
        <w:t>"</w:t>
      </w:r>
      <w:r>
        <w:rPr>
          <w:b/>
          <w:color w:val="FF0000"/>
          <w:sz w:val="24"/>
        </w:rPr>
        <w:t>Assigning a new value</w:t>
      </w:r>
      <w:proofErr w:type="gramStart"/>
      <w:r w:rsidRPr="00AF050D">
        <w:rPr>
          <w:b/>
          <w:color w:val="FF0000"/>
          <w:sz w:val="24"/>
        </w:rPr>
        <w:t>"</w:t>
      </w:r>
      <w:r>
        <w:rPr>
          <w:b/>
          <w:color w:val="FF0000"/>
          <w:sz w:val="24"/>
        </w:rPr>
        <w:t>;</w:t>
      </w:r>
      <w:r>
        <w:rPr>
          <w:b/>
          <w:color w:val="FF0000"/>
          <w:sz w:val="24"/>
        </w:rPr>
        <w:t xml:space="preserve">  </w:t>
      </w:r>
      <w:r w:rsidRPr="00FF00E6">
        <w:rPr>
          <w:b/>
          <w:i/>
          <w:iCs/>
          <w:color w:val="7F7F7F" w:themeColor="text1" w:themeTint="80"/>
          <w:sz w:val="24"/>
        </w:rPr>
        <w:t>/</w:t>
      </w:r>
      <w:proofErr w:type="gramEnd"/>
      <w:r w:rsidRPr="00FF00E6">
        <w:rPr>
          <w:b/>
          <w:i/>
          <w:iCs/>
          <w:color w:val="7F7F7F" w:themeColor="text1" w:themeTint="80"/>
          <w:sz w:val="24"/>
        </w:rPr>
        <w:t xml:space="preserve">/ </w:t>
      </w:r>
      <w:r w:rsidRPr="00FF00E6">
        <w:rPr>
          <w:bCs/>
          <w:i/>
          <w:iCs/>
          <w:color w:val="7F7F7F" w:themeColor="text1" w:themeTint="80"/>
          <w:sz w:val="24"/>
        </w:rPr>
        <w:t>Reassigning a new value to an existing variable</w:t>
      </w:r>
    </w:p>
    <w:p w14:paraId="20278D9E" w14:textId="77777777" w:rsidR="00AF050D" w:rsidRPr="00AF050D" w:rsidRDefault="00AF050D" w:rsidP="00AF050D">
      <w:pPr>
        <w:ind w:left="720"/>
        <w:rPr>
          <w:b/>
          <w:color w:val="0070C0"/>
          <w:sz w:val="24"/>
        </w:rPr>
      </w:pPr>
      <w:r w:rsidRPr="00AF050D">
        <w:rPr>
          <w:b/>
          <w:color w:val="0070C0"/>
          <w:sz w:val="24"/>
        </w:rPr>
        <w:t>&lt;</w:t>
      </w:r>
      <w:r>
        <w:rPr>
          <w:b/>
          <w:color w:val="0070C0"/>
          <w:sz w:val="24"/>
        </w:rPr>
        <w:t>/</w:t>
      </w:r>
      <w:r w:rsidRPr="00AF050D">
        <w:rPr>
          <w:b/>
          <w:color w:val="0070C0"/>
          <w:sz w:val="24"/>
        </w:rPr>
        <w:t>script&gt;</w:t>
      </w:r>
    </w:p>
    <w:p w14:paraId="287098E7" w14:textId="77777777" w:rsidR="00AF050D" w:rsidRDefault="00AF050D" w:rsidP="000571D0"/>
    <w:p w14:paraId="02A699BB" w14:textId="4C26E653" w:rsidR="00AF050D" w:rsidRDefault="00AF050D" w:rsidP="000571D0">
      <w:r w:rsidRPr="00FD4490">
        <w:rPr>
          <w:b/>
        </w:rPr>
        <w:t>*NOTE</w:t>
      </w:r>
      <w:r>
        <w:t xml:space="preserve"> that each line of JavaScript </w:t>
      </w:r>
      <w:r w:rsidR="00184A39">
        <w:t>should</w:t>
      </w:r>
      <w:r>
        <w:t xml:space="preserve"> end with a semicolon</w:t>
      </w:r>
      <w:r w:rsidR="00184A39">
        <w:t xml:space="preserve"> however this is not mandatory</w:t>
      </w:r>
      <w:r>
        <w:t>.</w:t>
      </w:r>
    </w:p>
    <w:p w14:paraId="4C645D2B" w14:textId="77777777" w:rsidR="00AF050D" w:rsidRDefault="00AF050D" w:rsidP="00AF050D">
      <w:r>
        <w:t xml:space="preserve">To use the variable </w:t>
      </w:r>
      <w:proofErr w:type="gramStart"/>
      <w:r>
        <w:t>later on</w:t>
      </w:r>
      <w:proofErr w:type="gramEnd"/>
      <w:r>
        <w:t xml:space="preserve"> in code you just need to reference the name of the variable. In the last line of code, an alert box will be displayed showing “This is a String”. Notice how when you refer to the variable you don’t use the inverted commas (</w:t>
      </w:r>
      <w:r w:rsidRPr="00AF050D">
        <w:rPr>
          <w:b/>
          <w:color w:val="FF0000"/>
          <w:sz w:val="24"/>
        </w:rPr>
        <w:t>""</w:t>
      </w:r>
      <w:r w:rsidRPr="00AF050D">
        <w:t>)</w:t>
      </w:r>
      <w:r>
        <w:t>.</w:t>
      </w:r>
    </w:p>
    <w:p w14:paraId="23DAF1EC" w14:textId="55E86785" w:rsidR="008C4902" w:rsidRPr="00AF050D" w:rsidRDefault="008C4902" w:rsidP="008C4902">
      <w:pPr>
        <w:rPr>
          <w:b/>
          <w:sz w:val="28"/>
        </w:rPr>
      </w:pPr>
      <w:r>
        <w:rPr>
          <w:b/>
          <w:sz w:val="28"/>
        </w:rPr>
        <w:t>Rules to Naming Variables</w:t>
      </w:r>
    </w:p>
    <w:p w14:paraId="41572A57" w14:textId="2D940AD7" w:rsidR="00AF050D" w:rsidRDefault="008C4902" w:rsidP="008C4902">
      <w:pPr>
        <w:pStyle w:val="ListParagraph"/>
        <w:numPr>
          <w:ilvl w:val="0"/>
          <w:numId w:val="42"/>
        </w:numPr>
      </w:pPr>
      <w:r>
        <w:t xml:space="preserve">Variable names/identifiers </w:t>
      </w:r>
      <w:r w:rsidR="00FF6827">
        <w:t>must</w:t>
      </w:r>
      <w:r>
        <w:t xml:space="preserve"> be unique. A common mistake is creating variables with the same name which can happen in large scale projects. This could have the effect of reassigning a value to an existing variable as opposed to creating a completely new one.</w:t>
      </w:r>
    </w:p>
    <w:p w14:paraId="66E535FA" w14:textId="75FE394C" w:rsidR="008C4902" w:rsidRDefault="008C4902" w:rsidP="008C4902">
      <w:pPr>
        <w:pStyle w:val="ListParagraph"/>
        <w:numPr>
          <w:ilvl w:val="0"/>
          <w:numId w:val="42"/>
        </w:numPr>
      </w:pPr>
      <w:r>
        <w:t xml:space="preserve">Names can </w:t>
      </w:r>
      <w:r w:rsidR="00FF6827">
        <w:t>contain letters, numbers, underscores _ and dollars signs</w:t>
      </w:r>
    </w:p>
    <w:p w14:paraId="34E90BA0" w14:textId="01A5A248" w:rsidR="00FF6827" w:rsidRDefault="00FF6827" w:rsidP="008C4902">
      <w:pPr>
        <w:pStyle w:val="ListParagraph"/>
        <w:numPr>
          <w:ilvl w:val="0"/>
          <w:numId w:val="42"/>
        </w:numPr>
      </w:pPr>
      <w:r>
        <w:t>Names should not begin with a number</w:t>
      </w:r>
    </w:p>
    <w:p w14:paraId="4A4F52D6" w14:textId="5D76E006" w:rsidR="00FF6827" w:rsidRDefault="00FF6827" w:rsidP="008C4902">
      <w:pPr>
        <w:pStyle w:val="ListParagraph"/>
        <w:numPr>
          <w:ilvl w:val="0"/>
          <w:numId w:val="42"/>
        </w:numPr>
      </w:pPr>
      <w:r>
        <w:t xml:space="preserve">Names are case sensitive. </w:t>
      </w:r>
      <w:proofErr w:type="spellStart"/>
      <w:proofErr w:type="gramStart"/>
      <w:r w:rsidRPr="00FF6827">
        <w:rPr>
          <w:b/>
          <w:bCs/>
          <w:color w:val="FF0000"/>
          <w:sz w:val="24"/>
          <w:szCs w:val="24"/>
        </w:rPr>
        <w:t>myName</w:t>
      </w:r>
      <w:proofErr w:type="spellEnd"/>
      <w:r w:rsidRPr="00FF6827">
        <w:rPr>
          <w:b/>
          <w:bCs/>
          <w:color w:val="FF0000"/>
          <w:sz w:val="24"/>
          <w:szCs w:val="24"/>
        </w:rPr>
        <w:t xml:space="preserve"> !</w:t>
      </w:r>
      <w:proofErr w:type="gramEnd"/>
      <w:r w:rsidRPr="00FF6827">
        <w:rPr>
          <w:b/>
          <w:bCs/>
          <w:color w:val="FF0000"/>
          <w:sz w:val="24"/>
          <w:szCs w:val="24"/>
        </w:rPr>
        <w:t xml:space="preserve">= </w:t>
      </w:r>
      <w:proofErr w:type="spellStart"/>
      <w:r w:rsidRPr="00FF6827">
        <w:rPr>
          <w:b/>
          <w:bCs/>
          <w:color w:val="FF0000"/>
          <w:sz w:val="24"/>
          <w:szCs w:val="24"/>
        </w:rPr>
        <w:t>myname</w:t>
      </w:r>
      <w:proofErr w:type="spellEnd"/>
      <w:r>
        <w:t>. These are different variables because N is capitalized in the first name.</w:t>
      </w:r>
    </w:p>
    <w:p w14:paraId="05B551BC" w14:textId="0B97EB33" w:rsidR="00FF6827" w:rsidRDefault="00FF6827" w:rsidP="008C4902">
      <w:pPr>
        <w:pStyle w:val="ListParagraph"/>
        <w:numPr>
          <w:ilvl w:val="0"/>
          <w:numId w:val="42"/>
        </w:numPr>
      </w:pPr>
      <w:r>
        <w:t xml:space="preserve">Names should not contain reserved keywords (words that JavaScript already use in their language) </w:t>
      </w:r>
      <w:proofErr w:type="gramStart"/>
      <w:r>
        <w:t>e.g.</w:t>
      </w:r>
      <w:proofErr w:type="gramEnd"/>
      <w:r>
        <w:t xml:space="preserve"> </w:t>
      </w:r>
      <w:r w:rsidRPr="00FF6827">
        <w:rPr>
          <w:b/>
          <w:bCs/>
          <w:color w:val="FF0000"/>
          <w:sz w:val="24"/>
          <w:szCs w:val="24"/>
        </w:rPr>
        <w:t>function</w:t>
      </w:r>
      <w:r>
        <w:t xml:space="preserve">, </w:t>
      </w:r>
      <w:r w:rsidRPr="00FF6827">
        <w:rPr>
          <w:b/>
          <w:bCs/>
          <w:color w:val="FF0000"/>
          <w:sz w:val="24"/>
          <w:szCs w:val="24"/>
        </w:rPr>
        <w:t>var</w:t>
      </w:r>
      <w:r>
        <w:t xml:space="preserve">, </w:t>
      </w:r>
      <w:r w:rsidRPr="00FF6827">
        <w:rPr>
          <w:b/>
          <w:bCs/>
          <w:color w:val="FF0000"/>
          <w:sz w:val="24"/>
          <w:szCs w:val="24"/>
        </w:rPr>
        <w:t>const</w:t>
      </w:r>
      <w:r>
        <w:t xml:space="preserve">, </w:t>
      </w:r>
      <w:r w:rsidRPr="00FF6827">
        <w:rPr>
          <w:b/>
          <w:bCs/>
          <w:color w:val="FF0000"/>
          <w:sz w:val="24"/>
          <w:szCs w:val="24"/>
        </w:rPr>
        <w:t>let</w:t>
      </w:r>
      <w:r>
        <w:t xml:space="preserve">, </w:t>
      </w:r>
      <w:r w:rsidRPr="00FF6827">
        <w:rPr>
          <w:b/>
          <w:bCs/>
          <w:color w:val="FF0000"/>
          <w:sz w:val="24"/>
          <w:szCs w:val="24"/>
        </w:rPr>
        <w:t>for</w:t>
      </w:r>
    </w:p>
    <w:p w14:paraId="480035C7" w14:textId="71AD444B" w:rsidR="00AF050D" w:rsidRPr="000915D6" w:rsidRDefault="00FF6827" w:rsidP="00AF050D">
      <w:pPr>
        <w:rPr>
          <w:b/>
          <w:bCs/>
          <w:sz w:val="28"/>
          <w:szCs w:val="28"/>
        </w:rPr>
      </w:pPr>
      <w:r w:rsidRPr="000915D6">
        <w:rPr>
          <w:b/>
          <w:bCs/>
          <w:sz w:val="28"/>
          <w:szCs w:val="28"/>
        </w:rPr>
        <w:t>Four Ways to Create Variables in JavaScript</w:t>
      </w:r>
    </w:p>
    <w:tbl>
      <w:tblPr>
        <w:tblStyle w:val="TableGrid"/>
        <w:tblW w:w="0" w:type="auto"/>
        <w:tblLook w:val="0480" w:firstRow="0" w:lastRow="0" w:firstColumn="1" w:lastColumn="0" w:noHBand="0" w:noVBand="1"/>
      </w:tblPr>
      <w:tblGrid>
        <w:gridCol w:w="1078"/>
        <w:gridCol w:w="2069"/>
        <w:gridCol w:w="1228"/>
        <w:gridCol w:w="1541"/>
        <w:gridCol w:w="3660"/>
      </w:tblGrid>
      <w:tr w:rsidR="00E14E91" w14:paraId="609DE12A" w14:textId="77777777" w:rsidTr="00E14E91">
        <w:tc>
          <w:tcPr>
            <w:tcW w:w="1327" w:type="dxa"/>
          </w:tcPr>
          <w:p w14:paraId="63BE945E" w14:textId="77777777" w:rsidR="00E14E91" w:rsidRPr="000915D6" w:rsidRDefault="00E14E91" w:rsidP="000915D6">
            <w:pPr>
              <w:rPr>
                <w:b/>
                <w:bCs/>
                <w:color w:val="FF0000"/>
              </w:rPr>
            </w:pPr>
          </w:p>
        </w:tc>
        <w:tc>
          <w:tcPr>
            <w:tcW w:w="2912" w:type="dxa"/>
          </w:tcPr>
          <w:p w14:paraId="214ED51C" w14:textId="75B702E9" w:rsidR="00E14E91" w:rsidRPr="000915D6" w:rsidRDefault="00E14E91" w:rsidP="00AF050D">
            <w:pPr>
              <w:rPr>
                <w:b/>
                <w:bCs/>
              </w:rPr>
            </w:pPr>
            <w:r w:rsidRPr="000915D6">
              <w:rPr>
                <w:b/>
                <w:bCs/>
              </w:rPr>
              <w:t>Can change/reassign value</w:t>
            </w:r>
          </w:p>
        </w:tc>
        <w:tc>
          <w:tcPr>
            <w:tcW w:w="1763" w:type="dxa"/>
          </w:tcPr>
          <w:p w14:paraId="6852496B" w14:textId="2F30C3CA" w:rsidR="00E14E91" w:rsidRPr="000915D6" w:rsidRDefault="00E14E91" w:rsidP="00AF050D">
            <w:pPr>
              <w:rPr>
                <w:b/>
                <w:bCs/>
              </w:rPr>
            </w:pPr>
            <w:r>
              <w:rPr>
                <w:b/>
                <w:bCs/>
              </w:rPr>
              <w:t>Scoping</w:t>
            </w:r>
          </w:p>
        </w:tc>
        <w:tc>
          <w:tcPr>
            <w:tcW w:w="2453" w:type="dxa"/>
          </w:tcPr>
          <w:p w14:paraId="00FF95AD" w14:textId="7A526D84" w:rsidR="00E14E91" w:rsidRDefault="00E14E91" w:rsidP="00AF050D">
            <w:pPr>
              <w:rPr>
                <w:b/>
                <w:bCs/>
              </w:rPr>
            </w:pPr>
            <w:r>
              <w:rPr>
                <w:b/>
                <w:bCs/>
              </w:rPr>
              <w:t>Example</w:t>
            </w:r>
          </w:p>
        </w:tc>
        <w:tc>
          <w:tcPr>
            <w:tcW w:w="9630" w:type="dxa"/>
          </w:tcPr>
          <w:p w14:paraId="37D77B31" w14:textId="65A4DEAE" w:rsidR="00E14E91" w:rsidRPr="000915D6" w:rsidRDefault="00E14E91" w:rsidP="00AF050D">
            <w:pPr>
              <w:rPr>
                <w:b/>
                <w:bCs/>
              </w:rPr>
            </w:pPr>
            <w:r>
              <w:rPr>
                <w:b/>
                <w:bCs/>
              </w:rPr>
              <w:t>Notes</w:t>
            </w:r>
          </w:p>
        </w:tc>
      </w:tr>
      <w:tr w:rsidR="00E14E91" w14:paraId="2F0CDEE1" w14:textId="77777777" w:rsidTr="00E14E91">
        <w:tc>
          <w:tcPr>
            <w:tcW w:w="1327" w:type="dxa"/>
          </w:tcPr>
          <w:p w14:paraId="6AFA035B" w14:textId="1A705B88" w:rsidR="00E14E91" w:rsidRPr="000915D6" w:rsidRDefault="00E14E91" w:rsidP="000915D6">
            <w:pPr>
              <w:rPr>
                <w:b/>
                <w:bCs/>
                <w:color w:val="FF0000"/>
              </w:rPr>
            </w:pPr>
            <w:r w:rsidRPr="000915D6">
              <w:rPr>
                <w:b/>
                <w:bCs/>
                <w:color w:val="FF0000"/>
              </w:rPr>
              <w:t>let</w:t>
            </w:r>
          </w:p>
        </w:tc>
        <w:tc>
          <w:tcPr>
            <w:tcW w:w="2912" w:type="dxa"/>
          </w:tcPr>
          <w:p w14:paraId="00A6605F" w14:textId="58B97503" w:rsidR="00E14E91" w:rsidRDefault="00E14E91" w:rsidP="00AF050D">
            <w:r>
              <w:t>Yes</w:t>
            </w:r>
          </w:p>
        </w:tc>
        <w:tc>
          <w:tcPr>
            <w:tcW w:w="1763" w:type="dxa"/>
          </w:tcPr>
          <w:p w14:paraId="145FB46B" w14:textId="089B6B4F" w:rsidR="00E14E91" w:rsidRDefault="00E14E91" w:rsidP="00AF050D">
            <w:r>
              <w:t>Block scoped</w:t>
            </w:r>
          </w:p>
        </w:tc>
        <w:tc>
          <w:tcPr>
            <w:tcW w:w="2453" w:type="dxa"/>
          </w:tcPr>
          <w:p w14:paraId="59631541" w14:textId="72FCEC0A" w:rsidR="00E14E91" w:rsidRPr="00E14E91" w:rsidRDefault="00E14E91" w:rsidP="00AF050D">
            <w:pPr>
              <w:rPr>
                <w:b/>
                <w:bCs/>
                <w:color w:val="FF0000"/>
              </w:rPr>
            </w:pPr>
            <w:r w:rsidRPr="00E14E91">
              <w:rPr>
                <w:b/>
                <w:bCs/>
                <w:color w:val="FF0000"/>
              </w:rPr>
              <w:t>let score = 0;</w:t>
            </w:r>
          </w:p>
        </w:tc>
        <w:tc>
          <w:tcPr>
            <w:tcW w:w="9630" w:type="dxa"/>
          </w:tcPr>
          <w:p w14:paraId="3699382D" w14:textId="681DC6DE" w:rsidR="00E14E91" w:rsidRDefault="00E14E91" w:rsidP="00AF050D">
            <w:r>
              <w:t>Use this unless variable must be a fixed value.</w:t>
            </w:r>
          </w:p>
        </w:tc>
      </w:tr>
      <w:tr w:rsidR="00E14E91" w14:paraId="61655FB8" w14:textId="77777777" w:rsidTr="00E14E91">
        <w:tc>
          <w:tcPr>
            <w:tcW w:w="1327" w:type="dxa"/>
          </w:tcPr>
          <w:p w14:paraId="1BCF30FC" w14:textId="78D0CF6F" w:rsidR="00E14E91" w:rsidRPr="000915D6" w:rsidRDefault="00E14E91" w:rsidP="00AF050D">
            <w:pPr>
              <w:rPr>
                <w:b/>
                <w:bCs/>
                <w:color w:val="FF0000"/>
              </w:rPr>
            </w:pPr>
            <w:r w:rsidRPr="000915D6">
              <w:rPr>
                <w:b/>
                <w:bCs/>
                <w:color w:val="FF0000"/>
              </w:rPr>
              <w:t>const</w:t>
            </w:r>
          </w:p>
        </w:tc>
        <w:tc>
          <w:tcPr>
            <w:tcW w:w="2912" w:type="dxa"/>
          </w:tcPr>
          <w:p w14:paraId="6B8C67DB" w14:textId="49256B4E" w:rsidR="00E14E91" w:rsidRDefault="00E14E91" w:rsidP="00AF050D">
            <w:r>
              <w:t>No</w:t>
            </w:r>
          </w:p>
        </w:tc>
        <w:tc>
          <w:tcPr>
            <w:tcW w:w="1763" w:type="dxa"/>
          </w:tcPr>
          <w:p w14:paraId="769705D1" w14:textId="342DA694" w:rsidR="00E14E91" w:rsidRDefault="00E14E91" w:rsidP="00AF050D">
            <w:r>
              <w:t>Block scoped</w:t>
            </w:r>
          </w:p>
        </w:tc>
        <w:tc>
          <w:tcPr>
            <w:tcW w:w="2453" w:type="dxa"/>
          </w:tcPr>
          <w:p w14:paraId="4EFAD570" w14:textId="2AD4CCAB" w:rsidR="00E14E91" w:rsidRPr="00E14E91" w:rsidRDefault="00E14E91" w:rsidP="00AF050D">
            <w:pPr>
              <w:rPr>
                <w:b/>
                <w:bCs/>
                <w:color w:val="FF0000"/>
              </w:rPr>
            </w:pPr>
            <w:r w:rsidRPr="00E14E91">
              <w:rPr>
                <w:b/>
                <w:bCs/>
                <w:color w:val="FF0000"/>
              </w:rPr>
              <w:t>const gravity = 9.8;</w:t>
            </w:r>
          </w:p>
        </w:tc>
        <w:tc>
          <w:tcPr>
            <w:tcW w:w="9630" w:type="dxa"/>
          </w:tcPr>
          <w:p w14:paraId="1AC70DB4" w14:textId="4933456A" w:rsidR="00E14E91" w:rsidRDefault="00E14E91" w:rsidP="00AF050D">
            <w:r>
              <w:t>Use this unless variable must change or update.</w:t>
            </w:r>
          </w:p>
        </w:tc>
      </w:tr>
      <w:tr w:rsidR="00E14E91" w14:paraId="4B53CEAF" w14:textId="77777777" w:rsidTr="00E14E91">
        <w:tc>
          <w:tcPr>
            <w:tcW w:w="1327" w:type="dxa"/>
          </w:tcPr>
          <w:p w14:paraId="091611EE" w14:textId="51C78194" w:rsidR="00E14E91" w:rsidRPr="000915D6" w:rsidRDefault="00E14E91" w:rsidP="00AF050D">
            <w:pPr>
              <w:rPr>
                <w:b/>
                <w:bCs/>
                <w:color w:val="FF0000"/>
              </w:rPr>
            </w:pPr>
            <w:r w:rsidRPr="000915D6">
              <w:rPr>
                <w:b/>
                <w:bCs/>
                <w:color w:val="FF0000"/>
              </w:rPr>
              <w:t>var</w:t>
            </w:r>
          </w:p>
        </w:tc>
        <w:tc>
          <w:tcPr>
            <w:tcW w:w="2912" w:type="dxa"/>
          </w:tcPr>
          <w:p w14:paraId="38667A59" w14:textId="4841200C" w:rsidR="00E14E91" w:rsidRDefault="00E14E91" w:rsidP="00AF050D">
            <w:r>
              <w:t>Yes</w:t>
            </w:r>
          </w:p>
        </w:tc>
        <w:tc>
          <w:tcPr>
            <w:tcW w:w="1763" w:type="dxa"/>
          </w:tcPr>
          <w:p w14:paraId="2EBA8325" w14:textId="4EBBBC86" w:rsidR="00E14E91" w:rsidRDefault="00E14E91" w:rsidP="00AF050D">
            <w:r>
              <w:t xml:space="preserve">Function scoped </w:t>
            </w:r>
          </w:p>
        </w:tc>
        <w:tc>
          <w:tcPr>
            <w:tcW w:w="2453" w:type="dxa"/>
          </w:tcPr>
          <w:p w14:paraId="7A7628F1" w14:textId="6D12FE7D" w:rsidR="00E14E91" w:rsidRPr="00E14E91" w:rsidRDefault="00E14E91" w:rsidP="00AF050D">
            <w:pPr>
              <w:rPr>
                <w:b/>
                <w:bCs/>
                <w:color w:val="FF0000"/>
              </w:rPr>
            </w:pPr>
            <w:r w:rsidRPr="00E14E91">
              <w:rPr>
                <w:b/>
                <w:bCs/>
                <w:color w:val="FF0000"/>
              </w:rPr>
              <w:t xml:space="preserve">var </w:t>
            </w:r>
            <w:proofErr w:type="spellStart"/>
            <w:r w:rsidRPr="00E14E91">
              <w:rPr>
                <w:b/>
                <w:bCs/>
                <w:color w:val="FF0000"/>
              </w:rPr>
              <w:t>fName</w:t>
            </w:r>
            <w:proofErr w:type="spellEnd"/>
            <w:r w:rsidRPr="00E14E91">
              <w:rPr>
                <w:b/>
                <w:bCs/>
                <w:color w:val="FF0000"/>
              </w:rPr>
              <w:t xml:space="preserve"> = </w:t>
            </w:r>
            <w:r w:rsidRPr="00AF050D">
              <w:rPr>
                <w:b/>
                <w:color w:val="FF0000"/>
                <w:sz w:val="24"/>
              </w:rPr>
              <w:t>"</w:t>
            </w:r>
            <w:r w:rsidRPr="00E14E91">
              <w:rPr>
                <w:b/>
                <w:bCs/>
                <w:color w:val="FF0000"/>
              </w:rPr>
              <w:t>James</w:t>
            </w:r>
            <w:r w:rsidRPr="00AF050D">
              <w:rPr>
                <w:b/>
                <w:color w:val="FF0000"/>
                <w:sz w:val="24"/>
              </w:rPr>
              <w:t>"</w:t>
            </w:r>
            <w:r w:rsidRPr="00E14E91">
              <w:rPr>
                <w:b/>
                <w:bCs/>
                <w:color w:val="FF0000"/>
              </w:rPr>
              <w:t>;</w:t>
            </w:r>
          </w:p>
        </w:tc>
        <w:tc>
          <w:tcPr>
            <w:tcW w:w="9630" w:type="dxa"/>
          </w:tcPr>
          <w:p w14:paraId="4445F84F" w14:textId="5B9E1D03" w:rsidR="00E14E91" w:rsidRDefault="00E14E91" w:rsidP="00AF050D">
            <w:r>
              <w:t xml:space="preserve">Used to be the main way of declaring variables but has gone out of favour with recent updates to </w:t>
            </w:r>
            <w:proofErr w:type="spellStart"/>
            <w:r>
              <w:t>js</w:t>
            </w:r>
            <w:proofErr w:type="spellEnd"/>
            <w:r>
              <w:t>. It is used today however when declaring functions as variables.</w:t>
            </w:r>
          </w:p>
        </w:tc>
      </w:tr>
      <w:tr w:rsidR="00E14E91" w14:paraId="3B2F89C5" w14:textId="77777777" w:rsidTr="00E14E91">
        <w:tc>
          <w:tcPr>
            <w:tcW w:w="1327" w:type="dxa"/>
          </w:tcPr>
          <w:p w14:paraId="692CDD33" w14:textId="155D8E20" w:rsidR="00E14E91" w:rsidRPr="000915D6" w:rsidRDefault="00E14E91" w:rsidP="00AF050D">
            <w:pPr>
              <w:rPr>
                <w:i/>
                <w:iCs/>
                <w:color w:val="7F7F7F" w:themeColor="text1" w:themeTint="80"/>
              </w:rPr>
            </w:pPr>
            <w:r w:rsidRPr="000915D6">
              <w:rPr>
                <w:i/>
                <w:iCs/>
                <w:color w:val="7F7F7F" w:themeColor="text1" w:themeTint="80"/>
              </w:rPr>
              <w:t>No keyword</w:t>
            </w:r>
          </w:p>
        </w:tc>
        <w:tc>
          <w:tcPr>
            <w:tcW w:w="2912" w:type="dxa"/>
          </w:tcPr>
          <w:p w14:paraId="4B309B53" w14:textId="6D0D43F9" w:rsidR="00E14E91" w:rsidRDefault="00E14E91" w:rsidP="00AF050D">
            <w:r>
              <w:t>Yes</w:t>
            </w:r>
          </w:p>
        </w:tc>
        <w:tc>
          <w:tcPr>
            <w:tcW w:w="1763" w:type="dxa"/>
          </w:tcPr>
          <w:p w14:paraId="792ECE42" w14:textId="64807591" w:rsidR="00E14E91" w:rsidRDefault="00E14E91" w:rsidP="00AF050D">
            <w:r>
              <w:t>Global variable</w:t>
            </w:r>
          </w:p>
        </w:tc>
        <w:tc>
          <w:tcPr>
            <w:tcW w:w="2453" w:type="dxa"/>
          </w:tcPr>
          <w:p w14:paraId="7F2F9F35" w14:textId="569EE886" w:rsidR="00E14E91" w:rsidRPr="00E14E91" w:rsidRDefault="00E14E91" w:rsidP="00AF050D">
            <w:pPr>
              <w:rPr>
                <w:b/>
                <w:bCs/>
                <w:color w:val="FF0000"/>
              </w:rPr>
            </w:pPr>
            <w:r w:rsidRPr="00E14E91">
              <w:rPr>
                <w:b/>
                <w:bCs/>
                <w:color w:val="FF0000"/>
              </w:rPr>
              <w:t xml:space="preserve">celebrity = </w:t>
            </w:r>
            <w:r w:rsidRPr="00AF050D">
              <w:rPr>
                <w:b/>
                <w:color w:val="FF0000"/>
                <w:sz w:val="24"/>
              </w:rPr>
              <w:t>"</w:t>
            </w:r>
            <w:r w:rsidRPr="00E14E91">
              <w:rPr>
                <w:b/>
                <w:bCs/>
                <w:color w:val="FF0000"/>
              </w:rPr>
              <w:t>Britney</w:t>
            </w:r>
            <w:r w:rsidRPr="00AF050D">
              <w:rPr>
                <w:b/>
                <w:color w:val="FF0000"/>
                <w:sz w:val="24"/>
              </w:rPr>
              <w:t>"</w:t>
            </w:r>
            <w:r w:rsidRPr="00E14E91">
              <w:rPr>
                <w:b/>
                <w:bCs/>
                <w:color w:val="FF0000"/>
              </w:rPr>
              <w:t>;</w:t>
            </w:r>
          </w:p>
        </w:tc>
        <w:tc>
          <w:tcPr>
            <w:tcW w:w="9630" w:type="dxa"/>
          </w:tcPr>
          <w:p w14:paraId="13ABA6ED" w14:textId="5EAF9BED" w:rsidR="00E14E91" w:rsidRDefault="00E14E91" w:rsidP="00AF050D">
            <w:r>
              <w:t>Should be avoided because the variable becomes global and can be accessed anywhere in the code.</w:t>
            </w:r>
          </w:p>
        </w:tc>
      </w:tr>
    </w:tbl>
    <w:p w14:paraId="5F615307" w14:textId="77777777" w:rsidR="00AF050D" w:rsidRDefault="00AF050D" w:rsidP="00AF050D"/>
    <w:p w14:paraId="2D8F5126" w14:textId="24BAF06B" w:rsidR="00AF050D" w:rsidRPr="007272E2" w:rsidRDefault="00AF050D" w:rsidP="007272E2">
      <w:pPr>
        <w:rPr>
          <w:b/>
          <w:sz w:val="28"/>
        </w:rPr>
      </w:pPr>
      <w:r w:rsidRPr="00AF050D">
        <w:rPr>
          <w:b/>
          <w:sz w:val="28"/>
        </w:rPr>
        <w:t>Useful JavaScript Code</w:t>
      </w:r>
    </w:p>
    <w:p w14:paraId="6E28F20C" w14:textId="77777777" w:rsidR="00AF050D" w:rsidRPr="00AF050D" w:rsidRDefault="00AF050D" w:rsidP="00AF050D">
      <w:pPr>
        <w:spacing w:after="0"/>
        <w:ind w:left="720"/>
        <w:rPr>
          <w:b/>
          <w:color w:val="FF0000"/>
          <w:sz w:val="24"/>
        </w:rPr>
      </w:pPr>
      <w:r w:rsidRPr="00AF050D">
        <w:rPr>
          <w:b/>
          <w:color w:val="FF0000"/>
          <w:sz w:val="24"/>
        </w:rPr>
        <w:tab/>
      </w:r>
      <w:proofErr w:type="gramStart"/>
      <w:r w:rsidRPr="00AF050D">
        <w:rPr>
          <w:b/>
          <w:color w:val="FF0000"/>
          <w:sz w:val="24"/>
        </w:rPr>
        <w:t>alert( "</w:t>
      </w:r>
      <w:proofErr w:type="gramEnd"/>
      <w:r w:rsidRPr="00AF050D">
        <w:rPr>
          <w:b/>
          <w:color w:val="FF0000"/>
          <w:sz w:val="24"/>
        </w:rPr>
        <w:t>This is an Alert Box" );</w:t>
      </w:r>
      <w:r w:rsidRPr="00AF050D">
        <w:rPr>
          <w:b/>
          <w:color w:val="FF0000"/>
          <w:sz w:val="24"/>
        </w:rPr>
        <w:tab/>
      </w:r>
    </w:p>
    <w:p w14:paraId="33DAAEFF" w14:textId="77777777" w:rsidR="00AF050D" w:rsidRPr="00AF050D" w:rsidRDefault="00AF050D" w:rsidP="00AF050D">
      <w:pPr>
        <w:spacing w:after="0"/>
        <w:ind w:left="720"/>
        <w:rPr>
          <w:b/>
          <w:color w:val="FF0000"/>
          <w:sz w:val="24"/>
        </w:rPr>
      </w:pPr>
      <w:r w:rsidRPr="00AF050D">
        <w:rPr>
          <w:b/>
          <w:color w:val="FF0000"/>
          <w:sz w:val="24"/>
        </w:rPr>
        <w:tab/>
      </w:r>
      <w:proofErr w:type="gramStart"/>
      <w:r w:rsidRPr="00AF050D">
        <w:rPr>
          <w:b/>
          <w:color w:val="FF0000"/>
          <w:sz w:val="24"/>
        </w:rPr>
        <w:t>console.log( "</w:t>
      </w:r>
      <w:proofErr w:type="gramEnd"/>
      <w:r w:rsidRPr="00AF050D">
        <w:rPr>
          <w:b/>
          <w:color w:val="FF0000"/>
          <w:sz w:val="24"/>
        </w:rPr>
        <w:t>This message will appear in the console window" );</w:t>
      </w:r>
    </w:p>
    <w:p w14:paraId="67783132" w14:textId="43882C44" w:rsidR="00AF050D" w:rsidRPr="00AF050D" w:rsidRDefault="00AF050D" w:rsidP="00AF050D">
      <w:pPr>
        <w:spacing w:after="0"/>
        <w:ind w:left="720"/>
        <w:rPr>
          <w:b/>
          <w:color w:val="FF0000"/>
          <w:sz w:val="24"/>
        </w:rPr>
      </w:pPr>
      <w:r w:rsidRPr="00AF050D">
        <w:rPr>
          <w:b/>
          <w:color w:val="FF0000"/>
          <w:sz w:val="24"/>
        </w:rPr>
        <w:tab/>
      </w:r>
      <w:r w:rsidR="007272E2">
        <w:rPr>
          <w:b/>
          <w:color w:val="FF0000"/>
          <w:sz w:val="24"/>
        </w:rPr>
        <w:t>const</w:t>
      </w:r>
      <w:r w:rsidRPr="00AF050D">
        <w:rPr>
          <w:b/>
          <w:color w:val="FF0000"/>
          <w:sz w:val="24"/>
        </w:rPr>
        <w:t xml:space="preserve"> </w:t>
      </w:r>
      <w:proofErr w:type="spellStart"/>
      <w:r w:rsidRPr="00AF050D">
        <w:rPr>
          <w:b/>
          <w:color w:val="FF0000"/>
          <w:sz w:val="24"/>
        </w:rPr>
        <w:t>myPrompt</w:t>
      </w:r>
      <w:proofErr w:type="spellEnd"/>
      <w:r w:rsidRPr="00AF050D">
        <w:rPr>
          <w:b/>
          <w:color w:val="FF0000"/>
          <w:sz w:val="24"/>
        </w:rPr>
        <w:t xml:space="preserve"> = </w:t>
      </w:r>
      <w:proofErr w:type="gramStart"/>
      <w:r w:rsidRPr="00AF050D">
        <w:rPr>
          <w:b/>
          <w:color w:val="FF0000"/>
          <w:sz w:val="24"/>
        </w:rPr>
        <w:t>prompt(</w:t>
      </w:r>
      <w:r>
        <w:rPr>
          <w:b/>
          <w:color w:val="FF0000"/>
          <w:sz w:val="24"/>
        </w:rPr>
        <w:t xml:space="preserve"> "</w:t>
      </w:r>
      <w:proofErr w:type="gramEnd"/>
      <w:r>
        <w:rPr>
          <w:b/>
          <w:color w:val="FF0000"/>
          <w:sz w:val="24"/>
        </w:rPr>
        <w:t>This is a Prompt</w:t>
      </w:r>
      <w:r w:rsidRPr="00AF050D">
        <w:rPr>
          <w:b/>
          <w:color w:val="FF0000"/>
          <w:sz w:val="24"/>
        </w:rPr>
        <w:t xml:space="preserve"> Box"</w:t>
      </w:r>
      <w:r>
        <w:rPr>
          <w:b/>
          <w:color w:val="FF0000"/>
          <w:sz w:val="24"/>
        </w:rPr>
        <w:t xml:space="preserve"> </w:t>
      </w:r>
      <w:r w:rsidRPr="00AF050D">
        <w:rPr>
          <w:b/>
          <w:color w:val="FF0000"/>
          <w:sz w:val="24"/>
        </w:rPr>
        <w:t>);</w:t>
      </w:r>
    </w:p>
    <w:p w14:paraId="09042CB9" w14:textId="410BF820" w:rsidR="00AF050D" w:rsidRDefault="007272E2" w:rsidP="00AF050D">
      <w:pPr>
        <w:ind w:left="720" w:firstLine="720"/>
        <w:rPr>
          <w:b/>
          <w:color w:val="FF0000"/>
          <w:sz w:val="24"/>
        </w:rPr>
      </w:pPr>
      <w:r>
        <w:rPr>
          <w:b/>
          <w:color w:val="FF0000"/>
          <w:sz w:val="24"/>
        </w:rPr>
        <w:t>const</w:t>
      </w:r>
      <w:r w:rsidR="00AF050D" w:rsidRPr="00AF050D">
        <w:rPr>
          <w:b/>
          <w:color w:val="FF0000"/>
          <w:sz w:val="24"/>
        </w:rPr>
        <w:t xml:space="preserve"> </w:t>
      </w:r>
      <w:proofErr w:type="spellStart"/>
      <w:r w:rsidR="00AF050D" w:rsidRPr="00AF050D">
        <w:rPr>
          <w:b/>
          <w:color w:val="FF0000"/>
          <w:sz w:val="24"/>
        </w:rPr>
        <w:t>myConfirm</w:t>
      </w:r>
      <w:proofErr w:type="spellEnd"/>
      <w:r w:rsidR="00AF050D" w:rsidRPr="00AF050D">
        <w:rPr>
          <w:b/>
          <w:color w:val="FF0000"/>
          <w:sz w:val="24"/>
        </w:rPr>
        <w:t xml:space="preserve"> = </w:t>
      </w:r>
      <w:proofErr w:type="gramStart"/>
      <w:r w:rsidR="00AF050D" w:rsidRPr="00AF050D">
        <w:rPr>
          <w:b/>
          <w:color w:val="FF0000"/>
          <w:sz w:val="24"/>
        </w:rPr>
        <w:t>confirm(</w:t>
      </w:r>
      <w:r w:rsidR="00AF050D">
        <w:rPr>
          <w:b/>
          <w:color w:val="FF0000"/>
          <w:sz w:val="24"/>
        </w:rPr>
        <w:t xml:space="preserve"> "</w:t>
      </w:r>
      <w:proofErr w:type="gramEnd"/>
      <w:r w:rsidR="00AF050D">
        <w:rPr>
          <w:b/>
          <w:color w:val="FF0000"/>
          <w:sz w:val="24"/>
        </w:rPr>
        <w:t>This is a Confirm</w:t>
      </w:r>
      <w:r w:rsidR="00AF050D" w:rsidRPr="00AF050D">
        <w:rPr>
          <w:b/>
          <w:color w:val="FF0000"/>
          <w:sz w:val="24"/>
        </w:rPr>
        <w:t xml:space="preserve"> Box"</w:t>
      </w:r>
      <w:r w:rsidR="00AF050D">
        <w:rPr>
          <w:b/>
          <w:color w:val="FF0000"/>
          <w:sz w:val="24"/>
        </w:rPr>
        <w:t xml:space="preserve"> </w:t>
      </w:r>
      <w:r w:rsidR="00AF050D" w:rsidRPr="00AF050D">
        <w:rPr>
          <w:b/>
          <w:color w:val="FF0000"/>
          <w:sz w:val="24"/>
        </w:rPr>
        <w:t>);</w:t>
      </w:r>
    </w:p>
    <w:p w14:paraId="00347BB8" w14:textId="77777777" w:rsidR="00AF050D" w:rsidRPr="00FF00E6" w:rsidRDefault="00AF050D" w:rsidP="00AF050D">
      <w:pPr>
        <w:ind w:left="720" w:firstLine="720"/>
        <w:rPr>
          <w:b/>
          <w:color w:val="7F7F7F" w:themeColor="text1" w:themeTint="80"/>
          <w:sz w:val="24"/>
        </w:rPr>
      </w:pPr>
      <w:r w:rsidRPr="00FF00E6">
        <w:rPr>
          <w:b/>
          <w:color w:val="7F7F7F" w:themeColor="text1" w:themeTint="80"/>
          <w:sz w:val="24"/>
        </w:rPr>
        <w:t xml:space="preserve">// </w:t>
      </w:r>
      <w:r w:rsidRPr="00FF00E6">
        <w:rPr>
          <w:i/>
          <w:iCs/>
          <w:color w:val="7F7F7F" w:themeColor="text1" w:themeTint="80"/>
          <w:sz w:val="24"/>
        </w:rPr>
        <w:t>This is a single line comment</w:t>
      </w:r>
    </w:p>
    <w:p w14:paraId="395F74A4" w14:textId="77777777" w:rsidR="007272E2" w:rsidRPr="00FF00E6" w:rsidRDefault="00AF050D" w:rsidP="007272E2">
      <w:pPr>
        <w:spacing w:after="0"/>
        <w:ind w:left="720" w:firstLine="720"/>
        <w:rPr>
          <w:i/>
          <w:iCs/>
          <w:color w:val="7F7F7F" w:themeColor="text1" w:themeTint="80"/>
          <w:sz w:val="24"/>
        </w:rPr>
      </w:pPr>
      <w:r w:rsidRPr="00FF00E6">
        <w:rPr>
          <w:b/>
          <w:color w:val="7F7F7F" w:themeColor="text1" w:themeTint="80"/>
          <w:sz w:val="24"/>
        </w:rPr>
        <w:t xml:space="preserve">/* </w:t>
      </w:r>
      <w:r w:rsidRPr="00FF00E6">
        <w:rPr>
          <w:i/>
          <w:iCs/>
          <w:color w:val="7F7F7F" w:themeColor="text1" w:themeTint="80"/>
          <w:sz w:val="24"/>
        </w:rPr>
        <w:t xml:space="preserve">This is a multi-line comment </w:t>
      </w:r>
    </w:p>
    <w:p w14:paraId="787AF265" w14:textId="1BA235E2" w:rsidR="00AF050D" w:rsidRPr="00FF00E6" w:rsidRDefault="007272E2" w:rsidP="00AF050D">
      <w:pPr>
        <w:ind w:left="720" w:firstLine="720"/>
        <w:rPr>
          <w:b/>
          <w:color w:val="7F7F7F" w:themeColor="text1" w:themeTint="80"/>
          <w:sz w:val="24"/>
        </w:rPr>
      </w:pPr>
      <w:r w:rsidRPr="00FF00E6">
        <w:rPr>
          <w:i/>
          <w:iCs/>
          <w:color w:val="7F7F7F" w:themeColor="text1" w:themeTint="80"/>
          <w:sz w:val="24"/>
        </w:rPr>
        <w:t xml:space="preserve">     </w:t>
      </w:r>
      <w:r w:rsidR="00AF050D" w:rsidRPr="00FF00E6">
        <w:rPr>
          <w:i/>
          <w:iCs/>
          <w:color w:val="7F7F7F" w:themeColor="text1" w:themeTint="80"/>
          <w:sz w:val="24"/>
        </w:rPr>
        <w:t>which must be closed off</w:t>
      </w:r>
      <w:r w:rsidR="00AF050D" w:rsidRPr="00FF00E6">
        <w:rPr>
          <w:b/>
          <w:color w:val="7F7F7F" w:themeColor="text1" w:themeTint="80"/>
          <w:sz w:val="24"/>
        </w:rPr>
        <w:t xml:space="preserve"> */</w:t>
      </w:r>
    </w:p>
    <w:p w14:paraId="0AF0A0FC" w14:textId="32A60B12" w:rsidR="00AF050D" w:rsidRDefault="00AF050D" w:rsidP="000571D0">
      <w:r>
        <w:t>The alert, prompt and confirm boxes produce windows on a web page that can be used to display messages or get data.</w:t>
      </w:r>
    </w:p>
    <w:p w14:paraId="4C5CA555" w14:textId="250A13D4" w:rsidR="00AF050D" w:rsidRDefault="00AF050D" w:rsidP="000571D0">
      <w:r>
        <w:t xml:space="preserve">For the </w:t>
      </w:r>
      <w:r w:rsidRPr="007272E2">
        <w:rPr>
          <w:b/>
          <w:bCs/>
        </w:rPr>
        <w:t>prompt</w:t>
      </w:r>
      <w:r>
        <w:t xml:space="preserve"> box, whatever the user types into the text field will become the value of the variable it is set to. In this case if the user types “James” into it, the variable </w:t>
      </w:r>
      <w:proofErr w:type="spellStart"/>
      <w:r w:rsidRPr="00AF050D">
        <w:rPr>
          <w:b/>
          <w:color w:val="FF0000"/>
          <w:sz w:val="24"/>
        </w:rPr>
        <w:t>myPrompt</w:t>
      </w:r>
      <w:proofErr w:type="spellEnd"/>
      <w:r>
        <w:t xml:space="preserve"> will </w:t>
      </w:r>
      <w:r w:rsidR="007272E2">
        <w:t>be assigned</w:t>
      </w:r>
      <w:r>
        <w:t xml:space="preserve"> the string “James”.</w:t>
      </w:r>
    </w:p>
    <w:p w14:paraId="193F9A27" w14:textId="77777777" w:rsidR="00AF050D" w:rsidRPr="00AF050D" w:rsidRDefault="00AF050D" w:rsidP="00AF050D">
      <w:pPr>
        <w:jc w:val="center"/>
        <w:rPr>
          <w:b/>
          <w:color w:val="FF0000"/>
          <w:sz w:val="24"/>
        </w:rPr>
      </w:pPr>
      <w:proofErr w:type="spellStart"/>
      <w:r w:rsidRPr="00AF050D">
        <w:rPr>
          <w:b/>
          <w:color w:val="FF0000"/>
          <w:sz w:val="24"/>
        </w:rPr>
        <w:t>myPrompt</w:t>
      </w:r>
      <w:proofErr w:type="spellEnd"/>
      <w:r w:rsidRPr="00AF050D">
        <w:rPr>
          <w:b/>
          <w:color w:val="FF0000"/>
          <w:sz w:val="24"/>
        </w:rPr>
        <w:t xml:space="preserve"> = "James</w:t>
      </w:r>
      <w:proofErr w:type="gramStart"/>
      <w:r w:rsidRPr="00AF050D">
        <w:rPr>
          <w:b/>
          <w:color w:val="FF0000"/>
          <w:sz w:val="24"/>
        </w:rPr>
        <w:t>";</w:t>
      </w:r>
      <w:proofErr w:type="gramEnd"/>
    </w:p>
    <w:p w14:paraId="38098FB4" w14:textId="77777777" w:rsidR="00AF050D" w:rsidRDefault="00AF050D" w:rsidP="000571D0">
      <w:r>
        <w:t xml:space="preserve">The </w:t>
      </w:r>
      <w:r w:rsidRPr="007272E2">
        <w:rPr>
          <w:b/>
          <w:bCs/>
        </w:rPr>
        <w:t>confirm</w:t>
      </w:r>
      <w:r>
        <w:t xml:space="preserve"> box is slightly different. The user can only press OK or Cancel and this will thus produce a Boolean value (true or false). If the user presses </w:t>
      </w:r>
      <w:proofErr w:type="gramStart"/>
      <w:r>
        <w:t>OK</w:t>
      </w:r>
      <w:proofErr w:type="gramEnd"/>
      <w:r>
        <w:t xml:space="preserve"> then the variable </w:t>
      </w:r>
      <w:proofErr w:type="spellStart"/>
      <w:r w:rsidRPr="00AF050D">
        <w:rPr>
          <w:b/>
          <w:color w:val="FF0000"/>
          <w:sz w:val="24"/>
        </w:rPr>
        <w:t>myConfirm</w:t>
      </w:r>
      <w:proofErr w:type="spellEnd"/>
      <w:r>
        <w:t xml:space="preserve"> will equal true.</w:t>
      </w:r>
    </w:p>
    <w:p w14:paraId="61DAB572" w14:textId="77777777" w:rsidR="00AF050D" w:rsidRPr="00AF050D" w:rsidRDefault="00AF050D" w:rsidP="00AF050D">
      <w:pPr>
        <w:jc w:val="center"/>
        <w:rPr>
          <w:b/>
        </w:rPr>
      </w:pPr>
      <w:proofErr w:type="spellStart"/>
      <w:r w:rsidRPr="00AF050D">
        <w:rPr>
          <w:b/>
          <w:color w:val="FF0000"/>
          <w:sz w:val="24"/>
        </w:rPr>
        <w:t>myConfirm</w:t>
      </w:r>
      <w:proofErr w:type="spellEnd"/>
      <w:r w:rsidRPr="00AF050D">
        <w:rPr>
          <w:b/>
          <w:color w:val="FF0000"/>
          <w:sz w:val="24"/>
        </w:rPr>
        <w:t xml:space="preserve"> = </w:t>
      </w:r>
      <w:proofErr w:type="gramStart"/>
      <w:r w:rsidRPr="00AF050D">
        <w:rPr>
          <w:b/>
          <w:color w:val="FF0000"/>
          <w:sz w:val="24"/>
        </w:rPr>
        <w:t>true;</w:t>
      </w:r>
      <w:proofErr w:type="gramEnd"/>
    </w:p>
    <w:p w14:paraId="4378C0FE" w14:textId="1D5F27AC" w:rsidR="00665495" w:rsidRDefault="00665495" w:rsidP="00665495">
      <w:pPr>
        <w:rPr>
          <w:b/>
          <w:sz w:val="28"/>
        </w:rPr>
      </w:pPr>
      <w:r w:rsidRPr="00AF050D">
        <w:rPr>
          <w:b/>
          <w:sz w:val="28"/>
        </w:rPr>
        <w:t>Useful Cod</w:t>
      </w:r>
      <w:r>
        <w:rPr>
          <w:b/>
          <w:sz w:val="28"/>
        </w:rPr>
        <w:t>ing Terminology</w:t>
      </w:r>
    </w:p>
    <w:p w14:paraId="6681B764" w14:textId="538358BF" w:rsidR="00665495" w:rsidRDefault="00665495" w:rsidP="00665495">
      <w:pPr>
        <w:spacing w:after="0"/>
      </w:pPr>
      <w:r w:rsidRPr="00665495">
        <w:rPr>
          <w:b/>
          <w:bCs/>
          <w:sz w:val="24"/>
          <w:szCs w:val="24"/>
        </w:rPr>
        <w:t>Expression</w:t>
      </w:r>
      <w:r>
        <w:t xml:space="preserve">: An expression is any unit of code that can be evaluated to a value. One example would be what you would find inside the brackets of an </w:t>
      </w:r>
      <w:r w:rsidRPr="00665495">
        <w:rPr>
          <w:b/>
          <w:bCs/>
          <w:color w:val="FF0000"/>
          <w:sz w:val="24"/>
          <w:szCs w:val="24"/>
        </w:rPr>
        <w:t>if ()</w:t>
      </w:r>
      <w:r>
        <w:t xml:space="preserve"> statement. The code in here should evaluate to either true or false.</w:t>
      </w:r>
    </w:p>
    <w:p w14:paraId="68350A5C" w14:textId="405AF3F0" w:rsidR="00665495" w:rsidRPr="007272E2" w:rsidRDefault="00665495" w:rsidP="00665495">
      <w:pPr>
        <w:rPr>
          <w:b/>
          <w:sz w:val="28"/>
        </w:rPr>
      </w:pPr>
      <w:r w:rsidRPr="00665495">
        <w:rPr>
          <w:b/>
          <w:bCs/>
          <w:sz w:val="24"/>
          <w:szCs w:val="24"/>
        </w:rPr>
        <w:t>Statement</w:t>
      </w:r>
      <w:r>
        <w:t xml:space="preserve">: A statement is an instruction to perform a specific action. </w:t>
      </w:r>
      <w:r w:rsidRPr="00665495">
        <w:t xml:space="preserve">Such actions include creating a variable or a function, looping through an array of elements, evaluating code based on a specific condition etc. JavaScript programs are </w:t>
      </w:r>
      <w:proofErr w:type="gramStart"/>
      <w:r w:rsidRPr="00665495">
        <w:t>actually a</w:t>
      </w:r>
      <w:proofErr w:type="gramEnd"/>
      <w:r w:rsidRPr="00665495">
        <w:t xml:space="preserve"> sequence of statements.</w:t>
      </w:r>
      <w:r w:rsidR="003D2655">
        <w:t xml:space="preserve"> Statements do not necessarily return a value.</w:t>
      </w:r>
    </w:p>
    <w:p w14:paraId="1E6FB414" w14:textId="77777777" w:rsidR="00AF050D" w:rsidRDefault="00AF050D" w:rsidP="000571D0"/>
    <w:p w14:paraId="3E5C18B1" w14:textId="77777777" w:rsidR="00FD4490" w:rsidRDefault="00FD4490" w:rsidP="00FD4490">
      <w:pPr>
        <w:jc w:val="center"/>
        <w:rPr>
          <w:rFonts w:asciiTheme="minorHAnsi" w:hAnsiTheme="minorHAnsi"/>
          <w:b/>
          <w:sz w:val="36"/>
          <w:szCs w:val="36"/>
        </w:rPr>
      </w:pPr>
      <w:r w:rsidRPr="00FD4490">
        <w:rPr>
          <w:rFonts w:asciiTheme="minorHAnsi" w:hAnsiTheme="minorHAnsi"/>
          <w:b/>
          <w:sz w:val="36"/>
          <w:szCs w:val="36"/>
        </w:rPr>
        <w:t>BEDMAS</w:t>
      </w:r>
    </w:p>
    <w:p w14:paraId="29D56F36" w14:textId="4E547860" w:rsidR="000D02C2" w:rsidRDefault="00FD4490" w:rsidP="00FD4490">
      <w:pPr>
        <w:spacing w:after="0"/>
        <w:rPr>
          <w:rFonts w:asciiTheme="minorHAnsi" w:hAnsiTheme="minorHAnsi"/>
        </w:rPr>
      </w:pPr>
      <w:r>
        <w:rPr>
          <w:rFonts w:asciiTheme="minorHAnsi" w:hAnsiTheme="minorHAnsi"/>
        </w:rPr>
        <w:t xml:space="preserve">When carrying out somewhat complex arithmetic </w:t>
      </w:r>
      <w:r w:rsidR="000D02C2">
        <w:rPr>
          <w:rFonts w:asciiTheme="minorHAnsi" w:hAnsiTheme="minorHAnsi"/>
        </w:rPr>
        <w:t xml:space="preserve">(math) </w:t>
      </w:r>
      <w:r>
        <w:rPr>
          <w:rFonts w:asciiTheme="minorHAnsi" w:hAnsiTheme="minorHAnsi"/>
        </w:rPr>
        <w:t xml:space="preserve">in code it becomes useful to remember the </w:t>
      </w:r>
      <w:r w:rsidR="000D02C2">
        <w:rPr>
          <w:rFonts w:asciiTheme="minorHAnsi" w:hAnsiTheme="minorHAnsi"/>
        </w:rPr>
        <w:t xml:space="preserve">mnemonic </w:t>
      </w:r>
      <w:r>
        <w:rPr>
          <w:rFonts w:asciiTheme="minorHAnsi" w:hAnsiTheme="minorHAnsi"/>
        </w:rPr>
        <w:t xml:space="preserve">BEDMAS </w:t>
      </w:r>
      <w:r w:rsidR="000D02C2">
        <w:rPr>
          <w:rFonts w:asciiTheme="minorHAnsi" w:hAnsiTheme="minorHAnsi"/>
        </w:rPr>
        <w:t>sometimes referred to as BODMAS</w:t>
      </w:r>
      <w:r w:rsidR="00AB5FAC">
        <w:rPr>
          <w:rFonts w:asciiTheme="minorHAnsi" w:hAnsiTheme="minorHAnsi"/>
        </w:rPr>
        <w:t xml:space="preserve"> or BOMDAS</w:t>
      </w:r>
      <w:r w:rsidR="000D02C2">
        <w:rPr>
          <w:rFonts w:asciiTheme="minorHAnsi" w:hAnsiTheme="minorHAnsi"/>
        </w:rPr>
        <w:t>. This explains the order in which math equations should be carried out. For instance:</w:t>
      </w:r>
    </w:p>
    <w:p w14:paraId="7C1842A8" w14:textId="77777777" w:rsidR="000D02C2" w:rsidRPr="00FD4490" w:rsidRDefault="000D02C2" w:rsidP="00FD4490">
      <w:pPr>
        <w:spacing w:after="0"/>
        <w:rPr>
          <w:rFonts w:asciiTheme="minorHAnsi" w:hAnsiTheme="minorHAnsi"/>
        </w:rPr>
      </w:pPr>
      <w:r>
        <w:rPr>
          <w:rFonts w:asciiTheme="minorHAnsi" w:hAnsiTheme="minorHAnsi"/>
        </w:rPr>
        <w:tab/>
      </w:r>
    </w:p>
    <w:p w14:paraId="49C21148" w14:textId="77777777" w:rsidR="000D02C2" w:rsidRDefault="000D02C2" w:rsidP="000D02C2">
      <w:pPr>
        <w:spacing w:after="0"/>
        <w:jc w:val="center"/>
      </w:pPr>
      <w:r w:rsidRPr="000D02C2">
        <w:rPr>
          <w:b/>
          <w:sz w:val="24"/>
          <w:szCs w:val="24"/>
        </w:rPr>
        <w:t>3 + 6 x 2 = 15</w:t>
      </w:r>
      <w:r w:rsidRPr="000D02C2">
        <w:rPr>
          <w:sz w:val="24"/>
          <w:szCs w:val="24"/>
        </w:rPr>
        <w:t xml:space="preserve"> </w:t>
      </w:r>
      <w:r>
        <w:t xml:space="preserve">because you must multiply </w:t>
      </w:r>
      <w:r w:rsidRPr="000D02C2">
        <w:rPr>
          <w:b/>
          <w:sz w:val="24"/>
          <w:szCs w:val="24"/>
        </w:rPr>
        <w:t>6</w:t>
      </w:r>
      <w:r w:rsidRPr="000D02C2">
        <w:rPr>
          <w:sz w:val="24"/>
          <w:szCs w:val="24"/>
        </w:rPr>
        <w:t xml:space="preserve"> </w:t>
      </w:r>
      <w:r>
        <w:t xml:space="preserve">and </w:t>
      </w:r>
      <w:r w:rsidRPr="000D02C2">
        <w:rPr>
          <w:b/>
          <w:sz w:val="24"/>
          <w:szCs w:val="24"/>
        </w:rPr>
        <w:t>2</w:t>
      </w:r>
      <w:r w:rsidRPr="000D02C2">
        <w:rPr>
          <w:sz w:val="24"/>
          <w:szCs w:val="24"/>
        </w:rPr>
        <w:t xml:space="preserve"> </w:t>
      </w:r>
      <w:r>
        <w:t xml:space="preserve">first before adding </w:t>
      </w:r>
      <w:r w:rsidRPr="000D02C2">
        <w:rPr>
          <w:b/>
          <w:sz w:val="24"/>
          <w:szCs w:val="24"/>
        </w:rPr>
        <w:t>3</w:t>
      </w:r>
      <w:r>
        <w:t xml:space="preserve"> </w:t>
      </w:r>
    </w:p>
    <w:p w14:paraId="351DC083" w14:textId="09372CB9" w:rsidR="005A389C" w:rsidRDefault="000D02C2" w:rsidP="000D02C2">
      <w:pPr>
        <w:jc w:val="center"/>
      </w:pPr>
      <w:r>
        <w:t xml:space="preserve">since multiplication </w:t>
      </w:r>
      <w:r w:rsidR="00AB5FAC" w:rsidRPr="00AB5FAC">
        <w:rPr>
          <w:b/>
          <w:bCs/>
        </w:rPr>
        <w:t>M</w:t>
      </w:r>
      <w:r w:rsidR="00AB5FAC">
        <w:t xml:space="preserve"> </w:t>
      </w:r>
      <w:r>
        <w:t>precedes addition</w:t>
      </w:r>
      <w:r w:rsidR="00AB5FAC">
        <w:t xml:space="preserve"> </w:t>
      </w:r>
      <w:r w:rsidR="00AB5FAC" w:rsidRPr="00AB5FAC">
        <w:rPr>
          <w:b/>
          <w:bCs/>
        </w:rPr>
        <w:t>A</w:t>
      </w:r>
      <w:r w:rsidR="00AB5FAC">
        <w:t xml:space="preserve"> in BEDMAS</w:t>
      </w:r>
    </w:p>
    <w:p w14:paraId="516F34C2" w14:textId="77777777" w:rsidR="000D02C2" w:rsidRDefault="000D02C2" w:rsidP="000D02C2">
      <w:pPr>
        <w:jc w:val="center"/>
      </w:pPr>
    </w:p>
    <w:p w14:paraId="3247E825" w14:textId="77777777" w:rsidR="000D02C2" w:rsidRDefault="000D02C2" w:rsidP="000571D0">
      <w:r>
        <w:t>The following link explains all:</w:t>
      </w:r>
      <w:r>
        <w:tab/>
      </w:r>
      <w:hyperlink r:id="rId9" w:history="1">
        <w:r w:rsidRPr="00DD3EA6">
          <w:rPr>
            <w:rStyle w:val="Hyperlink"/>
          </w:rPr>
          <w:t>https://www.mathsisfun.com/o</w:t>
        </w:r>
        <w:r w:rsidRPr="00DD3EA6">
          <w:rPr>
            <w:rStyle w:val="Hyperlink"/>
          </w:rPr>
          <w:t>p</w:t>
        </w:r>
        <w:r w:rsidRPr="00DD3EA6">
          <w:rPr>
            <w:rStyle w:val="Hyperlink"/>
          </w:rPr>
          <w:t>eration-order-bodmas.html</w:t>
        </w:r>
      </w:hyperlink>
      <w:r>
        <w:t xml:space="preserve"> </w:t>
      </w:r>
    </w:p>
    <w:p w14:paraId="0BA19BFA" w14:textId="77777777" w:rsidR="000D02C2" w:rsidRDefault="000D02C2" w:rsidP="000571D0"/>
    <w:p w14:paraId="51E972B4" w14:textId="77777777" w:rsidR="00AF050D" w:rsidRPr="00F867FC" w:rsidRDefault="00AF050D" w:rsidP="00F867FC">
      <w:pPr>
        <w:jc w:val="center"/>
        <w:rPr>
          <w:b/>
          <w:sz w:val="36"/>
          <w:szCs w:val="28"/>
        </w:rPr>
      </w:pPr>
      <w:r w:rsidRPr="00F867FC">
        <w:rPr>
          <w:b/>
          <w:sz w:val="36"/>
          <w:szCs w:val="28"/>
        </w:rPr>
        <w:t>Conditional Statements: if else</w:t>
      </w:r>
    </w:p>
    <w:p w14:paraId="03E235AA" w14:textId="77777777" w:rsidR="00AF050D" w:rsidRDefault="00AF050D" w:rsidP="00AF050D">
      <w:pPr>
        <w:spacing w:after="0"/>
        <w:rPr>
          <w:rFonts w:asciiTheme="minorHAnsi" w:hAnsiTheme="minorHAnsi"/>
        </w:rPr>
      </w:pPr>
      <w:r>
        <w:rPr>
          <w:rFonts w:asciiTheme="minorHAnsi" w:hAnsiTheme="minorHAnsi"/>
        </w:rPr>
        <w:t>Conditional Statements are used extensively in JavaScript and all other programming languages</w:t>
      </w:r>
      <w:r w:rsidR="00B77449">
        <w:rPr>
          <w:rFonts w:asciiTheme="minorHAnsi" w:hAnsiTheme="minorHAnsi"/>
        </w:rPr>
        <w:t xml:space="preserve"> to affect the flow of code. The below case is an example of an </w:t>
      </w:r>
      <w:r w:rsidR="00B77449" w:rsidRPr="00B77449">
        <w:rPr>
          <w:rFonts w:asciiTheme="minorHAnsi" w:hAnsiTheme="minorHAnsi"/>
          <w:b/>
          <w:color w:val="FF0000"/>
        </w:rPr>
        <w:t>if</w:t>
      </w:r>
      <w:r w:rsidR="00B77449" w:rsidRPr="00B77449">
        <w:rPr>
          <w:rFonts w:asciiTheme="minorHAnsi" w:hAnsiTheme="minorHAnsi"/>
        </w:rPr>
        <w:t xml:space="preserve">, </w:t>
      </w:r>
      <w:r w:rsidR="00B77449" w:rsidRPr="00B77449">
        <w:rPr>
          <w:rFonts w:asciiTheme="minorHAnsi" w:hAnsiTheme="minorHAnsi"/>
          <w:b/>
          <w:color w:val="FF0000"/>
        </w:rPr>
        <w:t>else if</w:t>
      </w:r>
      <w:r w:rsidR="00B77449" w:rsidRPr="00B77449">
        <w:rPr>
          <w:rFonts w:asciiTheme="minorHAnsi" w:hAnsiTheme="minorHAnsi"/>
        </w:rPr>
        <w:t xml:space="preserve">, </w:t>
      </w:r>
      <w:r w:rsidR="00B77449" w:rsidRPr="00B77449">
        <w:rPr>
          <w:rFonts w:asciiTheme="minorHAnsi" w:hAnsiTheme="minorHAnsi"/>
          <w:b/>
          <w:color w:val="FF0000"/>
        </w:rPr>
        <w:t>else</w:t>
      </w:r>
      <w:r w:rsidR="00B77449">
        <w:rPr>
          <w:rFonts w:asciiTheme="minorHAnsi" w:hAnsiTheme="minorHAnsi"/>
        </w:rPr>
        <w:t xml:space="preserve"> statement whereby if the first 2 conditions aren’t satisfied then the code block in the final </w:t>
      </w:r>
      <w:r w:rsidR="00B77449" w:rsidRPr="00B77449">
        <w:rPr>
          <w:rFonts w:asciiTheme="minorHAnsi" w:hAnsiTheme="minorHAnsi"/>
          <w:b/>
          <w:color w:val="FF0000"/>
        </w:rPr>
        <w:t>else</w:t>
      </w:r>
      <w:r w:rsidR="00B77449">
        <w:rPr>
          <w:rFonts w:asciiTheme="minorHAnsi" w:hAnsiTheme="minorHAnsi"/>
        </w:rPr>
        <w:t xml:space="preserve"> statement is executed.</w:t>
      </w:r>
    </w:p>
    <w:p w14:paraId="18317F2C" w14:textId="77777777" w:rsidR="00B77449" w:rsidRDefault="00B77449" w:rsidP="00AF050D">
      <w:pPr>
        <w:spacing w:after="0"/>
        <w:rPr>
          <w:rFonts w:asciiTheme="minorHAnsi" w:hAnsiTheme="minorHAnsi"/>
        </w:rPr>
      </w:pPr>
    </w:p>
    <w:p w14:paraId="3DE8683E" w14:textId="60AB93C4" w:rsidR="005A389C" w:rsidRPr="005A389C" w:rsidRDefault="005A389C" w:rsidP="005A389C">
      <w:pPr>
        <w:rPr>
          <w:rFonts w:asciiTheme="minorHAnsi" w:hAnsiTheme="minorHAnsi"/>
          <w:b/>
          <w:color w:val="FF0000"/>
          <w:sz w:val="24"/>
          <w:szCs w:val="24"/>
        </w:rPr>
      </w:pPr>
      <w:r>
        <w:rPr>
          <w:rFonts w:asciiTheme="minorHAnsi" w:hAnsiTheme="minorHAnsi"/>
        </w:rPr>
        <w:tab/>
      </w:r>
      <w:r w:rsidRPr="005A389C">
        <w:rPr>
          <w:rFonts w:asciiTheme="minorHAnsi" w:hAnsiTheme="minorHAnsi"/>
          <w:b/>
          <w:color w:val="FF0000"/>
          <w:sz w:val="24"/>
          <w:szCs w:val="24"/>
        </w:rPr>
        <w:t xml:space="preserve">var </w:t>
      </w:r>
      <w:proofErr w:type="spellStart"/>
      <w:proofErr w:type="gramStart"/>
      <w:r w:rsidRPr="005A389C">
        <w:rPr>
          <w:rFonts w:asciiTheme="minorHAnsi" w:hAnsiTheme="minorHAnsi"/>
          <w:b/>
          <w:color w:val="FF0000"/>
          <w:sz w:val="24"/>
          <w:szCs w:val="24"/>
        </w:rPr>
        <w:t>myAge</w:t>
      </w:r>
      <w:proofErr w:type="spellEnd"/>
      <w:r w:rsidR="009A08F8">
        <w:rPr>
          <w:rFonts w:asciiTheme="minorHAnsi" w:hAnsiTheme="minorHAnsi"/>
          <w:b/>
          <w:color w:val="FF0000"/>
          <w:sz w:val="24"/>
          <w:szCs w:val="24"/>
        </w:rPr>
        <w:t xml:space="preserve"> </w:t>
      </w:r>
      <w:r w:rsidRPr="005A389C">
        <w:rPr>
          <w:rFonts w:asciiTheme="minorHAnsi" w:hAnsiTheme="minorHAnsi"/>
          <w:b/>
          <w:color w:val="FF0000"/>
          <w:sz w:val="24"/>
          <w:szCs w:val="24"/>
        </w:rPr>
        <w:t xml:space="preserve"> =</w:t>
      </w:r>
      <w:proofErr w:type="gramEnd"/>
      <w:r w:rsidR="009A08F8">
        <w:rPr>
          <w:rFonts w:asciiTheme="minorHAnsi" w:hAnsiTheme="minorHAnsi"/>
          <w:b/>
          <w:color w:val="FF0000"/>
          <w:sz w:val="24"/>
          <w:szCs w:val="24"/>
        </w:rPr>
        <w:t xml:space="preserve"> </w:t>
      </w:r>
      <w:r w:rsidRPr="005A389C">
        <w:rPr>
          <w:rFonts w:asciiTheme="minorHAnsi" w:hAnsiTheme="minorHAnsi"/>
          <w:b/>
          <w:color w:val="FF0000"/>
          <w:sz w:val="24"/>
          <w:szCs w:val="24"/>
        </w:rPr>
        <w:t xml:space="preserve"> 18;</w:t>
      </w:r>
    </w:p>
    <w:p w14:paraId="17F3E147" w14:textId="01C18200" w:rsidR="00AF050D" w:rsidRPr="005A389C" w:rsidRDefault="00AF050D" w:rsidP="005A389C">
      <w:pPr>
        <w:spacing w:after="0"/>
        <w:ind w:firstLine="720"/>
        <w:rPr>
          <w:rFonts w:asciiTheme="minorHAnsi" w:hAnsiTheme="minorHAnsi"/>
          <w:b/>
          <w:color w:val="FF0000"/>
          <w:sz w:val="24"/>
          <w:szCs w:val="24"/>
        </w:rPr>
      </w:pPr>
      <w:r w:rsidRPr="005A389C">
        <w:rPr>
          <w:rFonts w:asciiTheme="minorHAnsi" w:hAnsiTheme="minorHAnsi"/>
          <w:b/>
          <w:color w:val="FF0000"/>
          <w:sz w:val="24"/>
          <w:szCs w:val="24"/>
        </w:rPr>
        <w:t xml:space="preserve">if </w:t>
      </w:r>
      <w:proofErr w:type="gramStart"/>
      <w:r w:rsidRPr="005A389C">
        <w:rPr>
          <w:rFonts w:asciiTheme="minorHAnsi" w:hAnsiTheme="minorHAnsi"/>
          <w:b/>
          <w:color w:val="FF0000"/>
          <w:sz w:val="24"/>
          <w:szCs w:val="24"/>
        </w:rPr>
        <w:t xml:space="preserve">( </w:t>
      </w:r>
      <w:proofErr w:type="spellStart"/>
      <w:r w:rsidRPr="005A389C">
        <w:rPr>
          <w:rFonts w:asciiTheme="minorHAnsi" w:hAnsiTheme="minorHAnsi"/>
          <w:b/>
          <w:color w:val="FF0000"/>
          <w:sz w:val="24"/>
          <w:szCs w:val="24"/>
        </w:rPr>
        <w:t>myAge</w:t>
      </w:r>
      <w:proofErr w:type="spellEnd"/>
      <w:proofErr w:type="gramEnd"/>
      <w:r w:rsidR="009A08F8">
        <w:rPr>
          <w:rFonts w:asciiTheme="minorHAnsi" w:hAnsiTheme="minorHAnsi"/>
          <w:b/>
          <w:color w:val="FF0000"/>
          <w:sz w:val="24"/>
          <w:szCs w:val="24"/>
        </w:rPr>
        <w:t xml:space="preserve"> </w:t>
      </w:r>
      <w:r w:rsidRPr="005A389C">
        <w:rPr>
          <w:rFonts w:asciiTheme="minorHAnsi" w:hAnsiTheme="minorHAnsi"/>
          <w:b/>
          <w:color w:val="FF0000"/>
          <w:sz w:val="24"/>
          <w:szCs w:val="24"/>
        </w:rPr>
        <w:t xml:space="preserve"> &lt;= </w:t>
      </w:r>
      <w:r w:rsidR="009A08F8">
        <w:rPr>
          <w:rFonts w:asciiTheme="minorHAnsi" w:hAnsiTheme="minorHAnsi"/>
          <w:b/>
          <w:color w:val="FF0000"/>
          <w:sz w:val="24"/>
          <w:szCs w:val="24"/>
        </w:rPr>
        <w:t xml:space="preserve"> </w:t>
      </w:r>
      <w:r w:rsidRPr="005A389C">
        <w:rPr>
          <w:rFonts w:asciiTheme="minorHAnsi" w:hAnsiTheme="minorHAnsi"/>
          <w:b/>
          <w:color w:val="FF0000"/>
          <w:sz w:val="24"/>
          <w:szCs w:val="24"/>
        </w:rPr>
        <w:t>12 ) {</w:t>
      </w:r>
    </w:p>
    <w:p w14:paraId="0216109A" w14:textId="77777777" w:rsidR="00AF050D" w:rsidRPr="005A389C" w:rsidRDefault="00AF050D" w:rsidP="005A389C">
      <w:pPr>
        <w:spacing w:after="0"/>
        <w:ind w:left="720" w:firstLine="720"/>
        <w:rPr>
          <w:rFonts w:asciiTheme="minorHAnsi" w:hAnsiTheme="minorHAnsi"/>
          <w:b/>
          <w:color w:val="FF0000"/>
          <w:sz w:val="24"/>
          <w:szCs w:val="24"/>
        </w:rPr>
      </w:pPr>
      <w:proofErr w:type="gramStart"/>
      <w:r w:rsidRPr="005A389C">
        <w:rPr>
          <w:rFonts w:asciiTheme="minorHAnsi" w:hAnsiTheme="minorHAnsi"/>
          <w:b/>
          <w:color w:val="FF0000"/>
          <w:sz w:val="24"/>
          <w:szCs w:val="24"/>
        </w:rPr>
        <w:t>alert( "</w:t>
      </w:r>
      <w:proofErr w:type="gramEnd"/>
      <w:r w:rsidRPr="005A389C">
        <w:rPr>
          <w:rFonts w:asciiTheme="minorHAnsi" w:hAnsiTheme="minorHAnsi"/>
          <w:b/>
          <w:color w:val="FF0000"/>
          <w:sz w:val="24"/>
          <w:szCs w:val="24"/>
        </w:rPr>
        <w:t>You are a child" );</w:t>
      </w:r>
    </w:p>
    <w:p w14:paraId="23879314" w14:textId="77777777" w:rsidR="00AF050D" w:rsidRPr="005A389C" w:rsidRDefault="00AF050D" w:rsidP="005A389C">
      <w:pPr>
        <w:spacing w:after="0"/>
        <w:ind w:left="720"/>
        <w:rPr>
          <w:rFonts w:asciiTheme="minorHAnsi" w:hAnsiTheme="minorHAnsi"/>
          <w:b/>
          <w:color w:val="FF0000"/>
          <w:sz w:val="24"/>
          <w:szCs w:val="24"/>
        </w:rPr>
      </w:pPr>
      <w:r w:rsidRPr="005A389C">
        <w:rPr>
          <w:rFonts w:asciiTheme="minorHAnsi" w:hAnsiTheme="minorHAnsi"/>
          <w:b/>
          <w:color w:val="FF0000"/>
          <w:sz w:val="24"/>
          <w:szCs w:val="24"/>
        </w:rPr>
        <w:t>}</w:t>
      </w:r>
    </w:p>
    <w:p w14:paraId="23222369" w14:textId="325E34A6" w:rsidR="00AF050D" w:rsidRPr="005A389C" w:rsidRDefault="00AF050D" w:rsidP="005A389C">
      <w:pPr>
        <w:spacing w:after="0"/>
        <w:ind w:left="720"/>
        <w:rPr>
          <w:rFonts w:asciiTheme="minorHAnsi" w:hAnsiTheme="minorHAnsi"/>
          <w:b/>
          <w:color w:val="FF0000"/>
          <w:sz w:val="24"/>
          <w:szCs w:val="24"/>
        </w:rPr>
      </w:pPr>
      <w:r w:rsidRPr="005A389C">
        <w:rPr>
          <w:rFonts w:asciiTheme="minorHAnsi" w:hAnsiTheme="minorHAnsi"/>
          <w:b/>
          <w:color w:val="FF0000"/>
          <w:sz w:val="24"/>
          <w:szCs w:val="24"/>
        </w:rPr>
        <w:t xml:space="preserve">else if </w:t>
      </w:r>
      <w:proofErr w:type="gramStart"/>
      <w:r w:rsidRPr="005A389C">
        <w:rPr>
          <w:rFonts w:asciiTheme="minorHAnsi" w:hAnsiTheme="minorHAnsi"/>
          <w:b/>
          <w:color w:val="FF0000"/>
          <w:sz w:val="24"/>
          <w:szCs w:val="24"/>
        </w:rPr>
        <w:t xml:space="preserve">( </w:t>
      </w:r>
      <w:proofErr w:type="spellStart"/>
      <w:r w:rsidRPr="005A389C">
        <w:rPr>
          <w:rFonts w:asciiTheme="minorHAnsi" w:hAnsiTheme="minorHAnsi"/>
          <w:b/>
          <w:color w:val="FF0000"/>
          <w:sz w:val="24"/>
          <w:szCs w:val="24"/>
        </w:rPr>
        <w:t>myAge</w:t>
      </w:r>
      <w:proofErr w:type="spellEnd"/>
      <w:proofErr w:type="gramEnd"/>
      <w:r w:rsidRPr="005A389C">
        <w:rPr>
          <w:rFonts w:asciiTheme="minorHAnsi" w:hAnsiTheme="minorHAnsi"/>
          <w:b/>
          <w:color w:val="FF0000"/>
          <w:sz w:val="24"/>
          <w:szCs w:val="24"/>
        </w:rPr>
        <w:t xml:space="preserve"> </w:t>
      </w:r>
      <w:r w:rsidR="009A08F8">
        <w:rPr>
          <w:rFonts w:asciiTheme="minorHAnsi" w:hAnsiTheme="minorHAnsi"/>
          <w:b/>
          <w:color w:val="FF0000"/>
          <w:sz w:val="24"/>
          <w:szCs w:val="24"/>
        </w:rPr>
        <w:t xml:space="preserve"> </w:t>
      </w:r>
      <w:r w:rsidRPr="005A389C">
        <w:rPr>
          <w:rFonts w:asciiTheme="minorHAnsi" w:hAnsiTheme="minorHAnsi"/>
          <w:b/>
          <w:color w:val="FF0000"/>
          <w:sz w:val="24"/>
          <w:szCs w:val="24"/>
        </w:rPr>
        <w:t>&gt;</w:t>
      </w:r>
      <w:r w:rsidR="009A08F8">
        <w:rPr>
          <w:rFonts w:asciiTheme="minorHAnsi" w:hAnsiTheme="minorHAnsi"/>
          <w:b/>
          <w:color w:val="FF0000"/>
          <w:sz w:val="24"/>
          <w:szCs w:val="24"/>
        </w:rPr>
        <w:t xml:space="preserve"> </w:t>
      </w:r>
      <w:r w:rsidRPr="005A389C">
        <w:rPr>
          <w:rFonts w:asciiTheme="minorHAnsi" w:hAnsiTheme="minorHAnsi"/>
          <w:b/>
          <w:color w:val="FF0000"/>
          <w:sz w:val="24"/>
          <w:szCs w:val="24"/>
        </w:rPr>
        <w:t xml:space="preserve"> 12 </w:t>
      </w:r>
      <w:r w:rsidR="009A08F8">
        <w:rPr>
          <w:rFonts w:asciiTheme="minorHAnsi" w:hAnsiTheme="minorHAnsi"/>
          <w:b/>
          <w:color w:val="FF0000"/>
          <w:sz w:val="24"/>
          <w:szCs w:val="24"/>
        </w:rPr>
        <w:t xml:space="preserve"> </w:t>
      </w:r>
      <w:r w:rsidRPr="005A389C">
        <w:rPr>
          <w:rFonts w:asciiTheme="minorHAnsi" w:hAnsiTheme="minorHAnsi"/>
          <w:b/>
          <w:color w:val="FF0000"/>
          <w:sz w:val="24"/>
          <w:szCs w:val="24"/>
        </w:rPr>
        <w:t>&amp;&amp;</w:t>
      </w:r>
      <w:r w:rsidR="009A08F8">
        <w:rPr>
          <w:rFonts w:asciiTheme="minorHAnsi" w:hAnsiTheme="minorHAnsi"/>
          <w:b/>
          <w:color w:val="FF0000"/>
          <w:sz w:val="24"/>
          <w:szCs w:val="24"/>
        </w:rPr>
        <w:t xml:space="preserve"> </w:t>
      </w:r>
      <w:r w:rsidRPr="005A389C">
        <w:rPr>
          <w:rFonts w:asciiTheme="minorHAnsi" w:hAnsiTheme="minorHAnsi"/>
          <w:b/>
          <w:color w:val="FF0000"/>
          <w:sz w:val="24"/>
          <w:szCs w:val="24"/>
        </w:rPr>
        <w:t xml:space="preserve"> </w:t>
      </w:r>
      <w:proofErr w:type="spellStart"/>
      <w:r w:rsidRPr="005A389C">
        <w:rPr>
          <w:rFonts w:asciiTheme="minorHAnsi" w:hAnsiTheme="minorHAnsi"/>
          <w:b/>
          <w:color w:val="FF0000"/>
          <w:sz w:val="24"/>
          <w:szCs w:val="24"/>
        </w:rPr>
        <w:t>myAge</w:t>
      </w:r>
      <w:proofErr w:type="spellEnd"/>
      <w:r w:rsidRPr="005A389C">
        <w:rPr>
          <w:rFonts w:asciiTheme="minorHAnsi" w:hAnsiTheme="minorHAnsi"/>
          <w:b/>
          <w:color w:val="FF0000"/>
          <w:sz w:val="24"/>
          <w:szCs w:val="24"/>
        </w:rPr>
        <w:t xml:space="preserve"> </w:t>
      </w:r>
      <w:r w:rsidR="009A08F8">
        <w:rPr>
          <w:rFonts w:asciiTheme="minorHAnsi" w:hAnsiTheme="minorHAnsi"/>
          <w:b/>
          <w:color w:val="FF0000"/>
          <w:sz w:val="24"/>
          <w:szCs w:val="24"/>
        </w:rPr>
        <w:t xml:space="preserve"> </w:t>
      </w:r>
      <w:r w:rsidRPr="005A389C">
        <w:rPr>
          <w:rFonts w:asciiTheme="minorHAnsi" w:hAnsiTheme="minorHAnsi"/>
          <w:b/>
          <w:color w:val="FF0000"/>
          <w:sz w:val="24"/>
          <w:szCs w:val="24"/>
        </w:rPr>
        <w:t xml:space="preserve">&lt; </w:t>
      </w:r>
      <w:r w:rsidR="009A08F8">
        <w:rPr>
          <w:rFonts w:asciiTheme="minorHAnsi" w:hAnsiTheme="minorHAnsi"/>
          <w:b/>
          <w:color w:val="FF0000"/>
          <w:sz w:val="24"/>
          <w:szCs w:val="24"/>
        </w:rPr>
        <w:t xml:space="preserve"> </w:t>
      </w:r>
      <w:r w:rsidRPr="005A389C">
        <w:rPr>
          <w:rFonts w:asciiTheme="minorHAnsi" w:hAnsiTheme="minorHAnsi"/>
          <w:b/>
          <w:color w:val="FF0000"/>
          <w:sz w:val="24"/>
          <w:szCs w:val="24"/>
        </w:rPr>
        <w:t>19 ) {</w:t>
      </w:r>
    </w:p>
    <w:p w14:paraId="6FB54603" w14:textId="58289A13" w:rsidR="00AF050D" w:rsidRPr="00FF00E6" w:rsidRDefault="00AF050D" w:rsidP="005A389C">
      <w:pPr>
        <w:spacing w:after="0"/>
        <w:ind w:left="720" w:firstLine="720"/>
        <w:rPr>
          <w:rFonts w:asciiTheme="minorHAnsi" w:hAnsiTheme="minorHAnsi"/>
          <w:b/>
          <w:color w:val="7F7F7F" w:themeColor="text1" w:themeTint="80"/>
          <w:sz w:val="24"/>
          <w:szCs w:val="24"/>
        </w:rPr>
      </w:pPr>
      <w:proofErr w:type="gramStart"/>
      <w:r w:rsidRPr="005A389C">
        <w:rPr>
          <w:rFonts w:asciiTheme="minorHAnsi" w:hAnsiTheme="minorHAnsi"/>
          <w:b/>
          <w:color w:val="FF0000"/>
          <w:sz w:val="24"/>
          <w:szCs w:val="24"/>
        </w:rPr>
        <w:t>alert( "</w:t>
      </w:r>
      <w:proofErr w:type="gramEnd"/>
      <w:r w:rsidRPr="005A389C">
        <w:rPr>
          <w:rFonts w:asciiTheme="minorHAnsi" w:hAnsiTheme="minorHAnsi"/>
          <w:b/>
          <w:color w:val="FF0000"/>
          <w:sz w:val="24"/>
          <w:szCs w:val="24"/>
        </w:rPr>
        <w:t>You are a teenager" );</w:t>
      </w:r>
      <w:r w:rsidR="005A389C">
        <w:rPr>
          <w:rFonts w:asciiTheme="minorHAnsi" w:hAnsiTheme="minorHAnsi"/>
          <w:b/>
          <w:color w:val="FF0000"/>
          <w:sz w:val="24"/>
          <w:szCs w:val="24"/>
        </w:rPr>
        <w:tab/>
      </w:r>
      <w:r w:rsidR="00FF00E6" w:rsidRPr="00FF00E6">
        <w:rPr>
          <w:rFonts w:asciiTheme="minorHAnsi" w:hAnsiTheme="minorHAnsi"/>
          <w:b/>
          <w:color w:val="595959" w:themeColor="text1" w:themeTint="A6"/>
          <w:sz w:val="24"/>
          <w:szCs w:val="24"/>
        </w:rPr>
        <w:t xml:space="preserve">     </w:t>
      </w:r>
      <w:r w:rsidR="005A389C" w:rsidRPr="00FF00E6">
        <w:rPr>
          <w:rFonts w:asciiTheme="minorHAnsi" w:hAnsiTheme="minorHAnsi"/>
          <w:b/>
          <w:color w:val="7F7F7F" w:themeColor="text1" w:themeTint="80"/>
          <w:sz w:val="24"/>
          <w:szCs w:val="24"/>
        </w:rPr>
        <w:t xml:space="preserve">// </w:t>
      </w:r>
      <w:r w:rsidR="005A389C" w:rsidRPr="00FF00E6">
        <w:rPr>
          <w:rFonts w:asciiTheme="minorHAnsi" w:hAnsiTheme="minorHAnsi"/>
          <w:i/>
          <w:iCs/>
          <w:color w:val="7F7F7F" w:themeColor="text1" w:themeTint="80"/>
          <w:sz w:val="24"/>
          <w:szCs w:val="24"/>
        </w:rPr>
        <w:t xml:space="preserve">This alert will occur because </w:t>
      </w:r>
      <w:proofErr w:type="spellStart"/>
      <w:r w:rsidR="005A389C" w:rsidRPr="00FF00E6">
        <w:rPr>
          <w:rFonts w:asciiTheme="minorHAnsi" w:hAnsiTheme="minorHAnsi"/>
          <w:i/>
          <w:iCs/>
          <w:color w:val="7F7F7F" w:themeColor="text1" w:themeTint="80"/>
          <w:sz w:val="24"/>
          <w:szCs w:val="24"/>
        </w:rPr>
        <w:t>myAge</w:t>
      </w:r>
      <w:proofErr w:type="spellEnd"/>
      <w:r w:rsidR="005A389C" w:rsidRPr="00FF00E6">
        <w:rPr>
          <w:rFonts w:asciiTheme="minorHAnsi" w:hAnsiTheme="minorHAnsi"/>
          <w:i/>
          <w:iCs/>
          <w:color w:val="7F7F7F" w:themeColor="text1" w:themeTint="80"/>
          <w:sz w:val="24"/>
          <w:szCs w:val="24"/>
        </w:rPr>
        <w:t xml:space="preserve"> = 18</w:t>
      </w:r>
    </w:p>
    <w:p w14:paraId="184BDD40" w14:textId="77777777" w:rsidR="00AF050D" w:rsidRPr="005A389C" w:rsidRDefault="00AF050D" w:rsidP="005A389C">
      <w:pPr>
        <w:spacing w:after="0"/>
        <w:ind w:left="720"/>
        <w:rPr>
          <w:rFonts w:asciiTheme="minorHAnsi" w:hAnsiTheme="minorHAnsi"/>
          <w:b/>
          <w:color w:val="FF0000"/>
          <w:sz w:val="24"/>
          <w:szCs w:val="24"/>
        </w:rPr>
      </w:pPr>
      <w:r w:rsidRPr="005A389C">
        <w:rPr>
          <w:rFonts w:asciiTheme="minorHAnsi" w:hAnsiTheme="minorHAnsi"/>
          <w:b/>
          <w:color w:val="FF0000"/>
          <w:sz w:val="24"/>
          <w:szCs w:val="24"/>
        </w:rPr>
        <w:t>}</w:t>
      </w:r>
    </w:p>
    <w:p w14:paraId="317392FA" w14:textId="77777777" w:rsidR="00AF050D" w:rsidRPr="005A389C" w:rsidRDefault="00AF050D" w:rsidP="005A389C">
      <w:pPr>
        <w:spacing w:after="0"/>
        <w:ind w:left="720"/>
        <w:rPr>
          <w:rFonts w:asciiTheme="minorHAnsi" w:hAnsiTheme="minorHAnsi"/>
          <w:b/>
          <w:color w:val="FF0000"/>
          <w:sz w:val="24"/>
          <w:szCs w:val="24"/>
        </w:rPr>
      </w:pPr>
      <w:r w:rsidRPr="005A389C">
        <w:rPr>
          <w:rFonts w:asciiTheme="minorHAnsi" w:hAnsiTheme="minorHAnsi"/>
          <w:b/>
          <w:color w:val="FF0000"/>
          <w:sz w:val="24"/>
          <w:szCs w:val="24"/>
        </w:rPr>
        <w:t>else {</w:t>
      </w:r>
    </w:p>
    <w:p w14:paraId="39DA5989" w14:textId="77777777" w:rsidR="00AF050D" w:rsidRPr="005A389C" w:rsidRDefault="005A389C" w:rsidP="005A389C">
      <w:pPr>
        <w:spacing w:after="0"/>
        <w:ind w:left="720"/>
        <w:rPr>
          <w:rFonts w:asciiTheme="minorHAnsi" w:hAnsiTheme="minorHAnsi"/>
          <w:b/>
          <w:color w:val="FF0000"/>
          <w:sz w:val="24"/>
          <w:szCs w:val="24"/>
        </w:rPr>
      </w:pPr>
      <w:r>
        <w:rPr>
          <w:rFonts w:asciiTheme="minorHAnsi" w:hAnsiTheme="minorHAnsi"/>
          <w:b/>
          <w:color w:val="FF0000"/>
          <w:sz w:val="24"/>
          <w:szCs w:val="24"/>
        </w:rPr>
        <w:t xml:space="preserve">            </w:t>
      </w:r>
      <w:proofErr w:type="gramStart"/>
      <w:r w:rsidR="00AF050D" w:rsidRPr="005A389C">
        <w:rPr>
          <w:rFonts w:asciiTheme="minorHAnsi" w:hAnsiTheme="minorHAnsi"/>
          <w:b/>
          <w:color w:val="FF0000"/>
          <w:sz w:val="24"/>
          <w:szCs w:val="24"/>
        </w:rPr>
        <w:t>alert( "</w:t>
      </w:r>
      <w:proofErr w:type="gramEnd"/>
      <w:r w:rsidR="00AF050D" w:rsidRPr="005A389C">
        <w:rPr>
          <w:rFonts w:asciiTheme="minorHAnsi" w:hAnsiTheme="minorHAnsi"/>
          <w:b/>
          <w:color w:val="FF0000"/>
          <w:sz w:val="24"/>
          <w:szCs w:val="24"/>
        </w:rPr>
        <w:t>You are an adult" );</w:t>
      </w:r>
    </w:p>
    <w:p w14:paraId="08A9B903" w14:textId="77777777" w:rsidR="00DE1344" w:rsidRPr="005A389C" w:rsidRDefault="00AF050D" w:rsidP="005A389C">
      <w:pPr>
        <w:spacing w:after="0"/>
        <w:ind w:left="720"/>
        <w:rPr>
          <w:rFonts w:asciiTheme="minorHAnsi" w:hAnsiTheme="minorHAnsi"/>
          <w:b/>
          <w:color w:val="FF0000"/>
          <w:sz w:val="24"/>
          <w:szCs w:val="24"/>
        </w:rPr>
      </w:pPr>
      <w:r w:rsidRPr="005A389C">
        <w:rPr>
          <w:rFonts w:asciiTheme="minorHAnsi" w:hAnsiTheme="minorHAnsi"/>
          <w:b/>
          <w:color w:val="FF0000"/>
          <w:sz w:val="24"/>
          <w:szCs w:val="24"/>
        </w:rPr>
        <w:t>}</w:t>
      </w:r>
    </w:p>
    <w:p w14:paraId="722B4C34" w14:textId="77777777" w:rsidR="005A389C" w:rsidRPr="00B77449" w:rsidRDefault="005A389C" w:rsidP="00B77449">
      <w:pPr>
        <w:spacing w:after="0"/>
        <w:ind w:left="720"/>
        <w:rPr>
          <w:rFonts w:asciiTheme="minorHAnsi" w:hAnsiTheme="minorHAnsi"/>
          <w:b/>
          <w:color w:val="FF0000"/>
        </w:rPr>
      </w:pPr>
    </w:p>
    <w:p w14:paraId="021755DD" w14:textId="77777777" w:rsidR="005A389C" w:rsidRDefault="00B77449" w:rsidP="00AF050D">
      <w:pPr>
        <w:spacing w:after="0"/>
        <w:rPr>
          <w:rFonts w:asciiTheme="minorHAnsi" w:hAnsiTheme="minorHAnsi"/>
        </w:rPr>
      </w:pPr>
      <w:r>
        <w:rPr>
          <w:rFonts w:asciiTheme="minorHAnsi" w:hAnsiTheme="minorHAnsi"/>
        </w:rPr>
        <w:t xml:space="preserve">In the example above </w:t>
      </w:r>
      <w:r w:rsidR="005A389C">
        <w:rPr>
          <w:rFonts w:asciiTheme="minorHAnsi" w:hAnsiTheme="minorHAnsi"/>
        </w:rPr>
        <w:t>you can see the use of...</w:t>
      </w:r>
    </w:p>
    <w:p w14:paraId="5445B336" w14:textId="77777777" w:rsidR="005A389C" w:rsidRDefault="005A389C" w:rsidP="00AF050D">
      <w:pPr>
        <w:spacing w:after="0"/>
        <w:rPr>
          <w:rFonts w:asciiTheme="minorHAnsi" w:hAnsiTheme="minorHAnsi"/>
        </w:rPr>
      </w:pPr>
    </w:p>
    <w:p w14:paraId="10F8F3BE" w14:textId="77777777" w:rsidR="005A389C" w:rsidRDefault="005A389C" w:rsidP="005A389C">
      <w:pPr>
        <w:pStyle w:val="ListParagraph"/>
        <w:numPr>
          <w:ilvl w:val="0"/>
          <w:numId w:val="41"/>
        </w:numPr>
        <w:spacing w:after="0"/>
        <w:rPr>
          <w:rFonts w:asciiTheme="minorHAnsi" w:hAnsiTheme="minorHAnsi"/>
        </w:rPr>
      </w:pPr>
      <w:r w:rsidRPr="005A389C">
        <w:rPr>
          <w:rFonts w:asciiTheme="minorHAnsi" w:hAnsiTheme="minorHAnsi"/>
          <w:b/>
        </w:rPr>
        <w:t>logical operators</w:t>
      </w:r>
      <w:r>
        <w:rPr>
          <w:rFonts w:asciiTheme="minorHAnsi" w:hAnsiTheme="minorHAnsi"/>
        </w:rPr>
        <w:t xml:space="preserve"> </w:t>
      </w:r>
      <w:r w:rsidRPr="005A389C">
        <w:rPr>
          <w:rFonts w:asciiTheme="minorHAnsi" w:hAnsiTheme="minorHAnsi"/>
        </w:rPr>
        <w:t xml:space="preserve"> </w:t>
      </w:r>
    </w:p>
    <w:p w14:paraId="39AB7154" w14:textId="4B6AF85E" w:rsidR="005A389C" w:rsidRDefault="005A389C" w:rsidP="005A389C">
      <w:pPr>
        <w:pStyle w:val="ListParagraph"/>
        <w:numPr>
          <w:ilvl w:val="1"/>
          <w:numId w:val="41"/>
        </w:numPr>
        <w:spacing w:after="0"/>
        <w:rPr>
          <w:rFonts w:asciiTheme="minorHAnsi" w:hAnsiTheme="minorHAnsi"/>
        </w:rPr>
      </w:pPr>
      <w:r w:rsidRPr="005A389C">
        <w:rPr>
          <w:rFonts w:asciiTheme="minorHAnsi" w:hAnsiTheme="minorHAnsi"/>
          <w:b/>
          <w:color w:val="FF0000"/>
          <w:sz w:val="24"/>
          <w:szCs w:val="24"/>
        </w:rPr>
        <w:t>&amp;</w:t>
      </w:r>
      <w:proofErr w:type="gramStart"/>
      <w:r w:rsidRPr="005A389C">
        <w:rPr>
          <w:rFonts w:asciiTheme="minorHAnsi" w:hAnsiTheme="minorHAnsi"/>
          <w:b/>
          <w:color w:val="FF0000"/>
          <w:sz w:val="24"/>
          <w:szCs w:val="24"/>
        </w:rPr>
        <w:t>&amp;</w:t>
      </w:r>
      <w:r>
        <w:rPr>
          <w:rFonts w:asciiTheme="minorHAnsi" w:hAnsiTheme="minorHAnsi"/>
        </w:rPr>
        <w:t xml:space="preserve"> </w:t>
      </w:r>
      <w:r w:rsidRPr="005A389C">
        <w:rPr>
          <w:rFonts w:asciiTheme="minorHAnsi" w:hAnsiTheme="minorHAnsi"/>
        </w:rPr>
        <w:t xml:space="preserve"> </w:t>
      </w:r>
      <w:r>
        <w:rPr>
          <w:rFonts w:asciiTheme="minorHAnsi" w:hAnsiTheme="minorHAnsi"/>
        </w:rPr>
        <w:tab/>
      </w:r>
      <w:proofErr w:type="gramEnd"/>
      <w:r w:rsidRPr="005A389C">
        <w:rPr>
          <w:rFonts w:asciiTheme="minorHAnsi" w:hAnsiTheme="minorHAnsi"/>
        </w:rPr>
        <w:t xml:space="preserve">and </w:t>
      </w:r>
    </w:p>
    <w:p w14:paraId="61C71852" w14:textId="4E4B8DBF" w:rsidR="007272E2" w:rsidRPr="007272E2" w:rsidRDefault="007272E2" w:rsidP="005A389C">
      <w:pPr>
        <w:pStyle w:val="ListParagraph"/>
        <w:numPr>
          <w:ilvl w:val="1"/>
          <w:numId w:val="41"/>
        </w:numPr>
        <w:spacing w:after="0"/>
        <w:rPr>
          <w:rFonts w:asciiTheme="minorHAnsi" w:hAnsiTheme="minorHAnsi"/>
          <w:i/>
          <w:iCs/>
        </w:rPr>
      </w:pPr>
      <w:r>
        <w:rPr>
          <w:rFonts w:asciiTheme="minorHAnsi" w:hAnsiTheme="minorHAnsi"/>
          <w:b/>
          <w:color w:val="FF0000"/>
          <w:sz w:val="24"/>
          <w:szCs w:val="24"/>
        </w:rPr>
        <w:t xml:space="preserve">||         </w:t>
      </w:r>
      <w:r>
        <w:rPr>
          <w:rFonts w:asciiTheme="minorHAnsi" w:hAnsiTheme="minorHAnsi"/>
          <w:bCs/>
        </w:rPr>
        <w:t>or</w:t>
      </w:r>
      <w:proofErr w:type="gramStart"/>
      <w:r>
        <w:rPr>
          <w:rFonts w:asciiTheme="minorHAnsi" w:hAnsiTheme="minorHAnsi"/>
          <w:bCs/>
        </w:rPr>
        <w:t xml:space="preserve">   </w:t>
      </w:r>
      <w:r w:rsidRPr="007272E2">
        <w:rPr>
          <w:rFonts w:asciiTheme="minorHAnsi" w:hAnsiTheme="minorHAnsi"/>
          <w:bCs/>
          <w:i/>
          <w:iCs/>
        </w:rPr>
        <w:t>(</w:t>
      </w:r>
      <w:proofErr w:type="gramEnd"/>
      <w:r w:rsidRPr="007272E2">
        <w:rPr>
          <w:rFonts w:asciiTheme="minorHAnsi" w:hAnsiTheme="minorHAnsi"/>
          <w:bCs/>
          <w:i/>
          <w:iCs/>
        </w:rPr>
        <w:t>this was not shown above)</w:t>
      </w:r>
    </w:p>
    <w:p w14:paraId="01276AED" w14:textId="77777777" w:rsidR="00AF050D" w:rsidRDefault="005A389C" w:rsidP="005A389C">
      <w:pPr>
        <w:pStyle w:val="ListParagraph"/>
        <w:numPr>
          <w:ilvl w:val="0"/>
          <w:numId w:val="41"/>
        </w:numPr>
        <w:spacing w:after="0"/>
        <w:rPr>
          <w:rFonts w:asciiTheme="minorHAnsi" w:hAnsiTheme="minorHAnsi"/>
        </w:rPr>
      </w:pPr>
      <w:r w:rsidRPr="005A389C">
        <w:rPr>
          <w:rFonts w:asciiTheme="minorHAnsi" w:hAnsiTheme="minorHAnsi"/>
          <w:b/>
        </w:rPr>
        <w:t>comparison operators</w:t>
      </w:r>
      <w:r w:rsidRPr="005A389C">
        <w:rPr>
          <w:rFonts w:asciiTheme="minorHAnsi" w:hAnsiTheme="minorHAnsi"/>
        </w:rPr>
        <w:t xml:space="preserve"> </w:t>
      </w:r>
    </w:p>
    <w:p w14:paraId="603DBD8B" w14:textId="77777777" w:rsidR="005A389C" w:rsidRDefault="005A389C" w:rsidP="005A389C">
      <w:pPr>
        <w:pStyle w:val="ListParagraph"/>
        <w:numPr>
          <w:ilvl w:val="1"/>
          <w:numId w:val="41"/>
        </w:numPr>
        <w:spacing w:after="0"/>
        <w:rPr>
          <w:rFonts w:asciiTheme="minorHAnsi" w:hAnsiTheme="minorHAnsi"/>
        </w:rPr>
      </w:pPr>
      <w:r w:rsidRPr="005A389C">
        <w:rPr>
          <w:rFonts w:asciiTheme="minorHAnsi" w:hAnsiTheme="minorHAnsi"/>
          <w:b/>
          <w:color w:val="FF0000"/>
          <w:sz w:val="24"/>
          <w:szCs w:val="24"/>
        </w:rPr>
        <w:t>&lt;=</w:t>
      </w:r>
      <w:r>
        <w:rPr>
          <w:rFonts w:asciiTheme="minorHAnsi" w:hAnsiTheme="minorHAnsi"/>
        </w:rPr>
        <w:t xml:space="preserve"> </w:t>
      </w:r>
      <w:r>
        <w:rPr>
          <w:rFonts w:asciiTheme="minorHAnsi" w:hAnsiTheme="minorHAnsi"/>
        </w:rPr>
        <w:tab/>
        <w:t>less than or equal to</w:t>
      </w:r>
    </w:p>
    <w:p w14:paraId="3B9D6739" w14:textId="77777777" w:rsidR="005A389C" w:rsidRDefault="005A389C" w:rsidP="005A389C">
      <w:pPr>
        <w:pStyle w:val="ListParagraph"/>
        <w:numPr>
          <w:ilvl w:val="1"/>
          <w:numId w:val="41"/>
        </w:numPr>
        <w:spacing w:after="0"/>
        <w:rPr>
          <w:rFonts w:asciiTheme="minorHAnsi" w:hAnsiTheme="minorHAnsi"/>
        </w:rPr>
      </w:pPr>
      <w:r w:rsidRPr="005A389C">
        <w:rPr>
          <w:rFonts w:asciiTheme="minorHAnsi" w:hAnsiTheme="minorHAnsi"/>
          <w:b/>
          <w:color w:val="FF0000"/>
          <w:sz w:val="24"/>
          <w:szCs w:val="24"/>
        </w:rPr>
        <w:t xml:space="preserve">&gt; </w:t>
      </w:r>
      <w:r>
        <w:rPr>
          <w:rFonts w:asciiTheme="minorHAnsi" w:hAnsiTheme="minorHAnsi"/>
        </w:rPr>
        <w:tab/>
        <w:t>greater than</w:t>
      </w:r>
    </w:p>
    <w:p w14:paraId="208DBFF7" w14:textId="77777777" w:rsidR="005A389C" w:rsidRDefault="005A389C" w:rsidP="005A389C">
      <w:pPr>
        <w:pStyle w:val="ListParagraph"/>
        <w:numPr>
          <w:ilvl w:val="1"/>
          <w:numId w:val="41"/>
        </w:numPr>
        <w:spacing w:after="0"/>
        <w:rPr>
          <w:rFonts w:asciiTheme="minorHAnsi" w:hAnsiTheme="minorHAnsi"/>
        </w:rPr>
      </w:pPr>
      <w:r w:rsidRPr="005A389C">
        <w:rPr>
          <w:rFonts w:asciiTheme="minorHAnsi" w:hAnsiTheme="minorHAnsi"/>
          <w:b/>
          <w:color w:val="FF0000"/>
          <w:sz w:val="24"/>
          <w:szCs w:val="24"/>
        </w:rPr>
        <w:t>&lt;</w:t>
      </w:r>
      <w:r>
        <w:rPr>
          <w:rFonts w:asciiTheme="minorHAnsi" w:hAnsiTheme="minorHAnsi"/>
        </w:rPr>
        <w:t xml:space="preserve"> </w:t>
      </w:r>
      <w:r>
        <w:rPr>
          <w:rFonts w:asciiTheme="minorHAnsi" w:hAnsiTheme="minorHAnsi"/>
        </w:rPr>
        <w:tab/>
        <w:t>less than</w:t>
      </w:r>
    </w:p>
    <w:p w14:paraId="790A1A6E" w14:textId="77777777" w:rsidR="005A389C" w:rsidRDefault="005A389C" w:rsidP="005A389C">
      <w:pPr>
        <w:spacing w:after="0"/>
        <w:rPr>
          <w:rFonts w:asciiTheme="minorHAnsi" w:hAnsiTheme="minorHAnsi"/>
        </w:rPr>
      </w:pPr>
    </w:p>
    <w:p w14:paraId="13A4D48A" w14:textId="096DE2E1" w:rsidR="005A389C" w:rsidRDefault="005A389C" w:rsidP="005A389C">
      <w:pPr>
        <w:spacing w:after="0"/>
        <w:rPr>
          <w:rFonts w:asciiTheme="minorHAnsi" w:hAnsiTheme="minorHAnsi"/>
        </w:rPr>
      </w:pPr>
      <w:r>
        <w:rPr>
          <w:rFonts w:asciiTheme="minorHAnsi" w:hAnsiTheme="minorHAnsi"/>
        </w:rPr>
        <w:t xml:space="preserve">...which extend the </w:t>
      </w:r>
      <w:r w:rsidR="00AB5FAC">
        <w:rPr>
          <w:rFonts w:asciiTheme="minorHAnsi" w:hAnsiTheme="minorHAnsi"/>
        </w:rPr>
        <w:t>conditions</w:t>
      </w:r>
      <w:r>
        <w:rPr>
          <w:rFonts w:asciiTheme="minorHAnsi" w:hAnsiTheme="minorHAnsi"/>
        </w:rPr>
        <w:t xml:space="preserve"> of the conditional statement.</w:t>
      </w:r>
    </w:p>
    <w:p w14:paraId="57A57793" w14:textId="01E93832" w:rsidR="00AB5FAC" w:rsidRDefault="00AB5FAC" w:rsidP="005A389C">
      <w:pPr>
        <w:spacing w:after="0"/>
        <w:rPr>
          <w:rFonts w:asciiTheme="minorHAnsi" w:hAnsiTheme="minorHAnsi"/>
        </w:rPr>
      </w:pPr>
    </w:p>
    <w:p w14:paraId="4E9CC5C0" w14:textId="6BBFD624" w:rsidR="00B23AA0" w:rsidRPr="00F867FC" w:rsidRDefault="00AB5FAC" w:rsidP="00B23AA0">
      <w:pPr>
        <w:rPr>
          <w:rFonts w:asciiTheme="minorHAnsi" w:hAnsiTheme="minorHAnsi"/>
          <w:b/>
          <w:bCs/>
          <w:sz w:val="28"/>
          <w:szCs w:val="28"/>
        </w:rPr>
      </w:pPr>
      <w:r w:rsidRPr="00F867FC">
        <w:rPr>
          <w:rFonts w:asciiTheme="minorHAnsi" w:hAnsiTheme="minorHAnsi"/>
          <w:b/>
          <w:bCs/>
          <w:sz w:val="28"/>
          <w:szCs w:val="28"/>
        </w:rPr>
        <w:t xml:space="preserve">Other examples of </w:t>
      </w:r>
      <w:r w:rsidR="00B23AA0" w:rsidRPr="00F867FC">
        <w:rPr>
          <w:rFonts w:asciiTheme="minorHAnsi" w:hAnsiTheme="minorHAnsi"/>
          <w:b/>
          <w:bCs/>
          <w:sz w:val="28"/>
          <w:szCs w:val="28"/>
        </w:rPr>
        <w:t>C</w:t>
      </w:r>
      <w:r w:rsidRPr="00F867FC">
        <w:rPr>
          <w:rFonts w:asciiTheme="minorHAnsi" w:hAnsiTheme="minorHAnsi"/>
          <w:b/>
          <w:bCs/>
          <w:sz w:val="28"/>
          <w:szCs w:val="28"/>
        </w:rPr>
        <w:t xml:space="preserve">onditional </w:t>
      </w:r>
      <w:r w:rsidR="00B23AA0" w:rsidRPr="00F867FC">
        <w:rPr>
          <w:rFonts w:asciiTheme="minorHAnsi" w:hAnsiTheme="minorHAnsi"/>
          <w:b/>
          <w:bCs/>
          <w:sz w:val="28"/>
          <w:szCs w:val="28"/>
        </w:rPr>
        <w:t>S</w:t>
      </w:r>
      <w:r w:rsidRPr="00F867FC">
        <w:rPr>
          <w:rFonts w:asciiTheme="minorHAnsi" w:hAnsiTheme="minorHAnsi"/>
          <w:b/>
          <w:bCs/>
          <w:sz w:val="28"/>
          <w:szCs w:val="28"/>
        </w:rPr>
        <w:t xml:space="preserve">tatements </w:t>
      </w:r>
    </w:p>
    <w:p w14:paraId="6B1D77F4" w14:textId="1A5F39B0" w:rsidR="00AB5FAC" w:rsidRDefault="00F867FC" w:rsidP="00B23AA0">
      <w:pPr>
        <w:rPr>
          <w:rFonts w:asciiTheme="minorHAnsi" w:hAnsiTheme="minorHAnsi"/>
        </w:rPr>
      </w:pPr>
      <w:r w:rsidRPr="00F867FC">
        <w:rPr>
          <w:rFonts w:asciiTheme="minorHAnsi" w:hAnsiTheme="minorHAnsi"/>
          <w:b/>
          <w:bCs/>
          <w:sz w:val="24"/>
          <w:szCs w:val="24"/>
        </w:rPr>
        <w:t>C</w:t>
      </w:r>
      <w:r w:rsidR="00AB5FAC" w:rsidRPr="00F867FC">
        <w:rPr>
          <w:rFonts w:asciiTheme="minorHAnsi" w:hAnsiTheme="minorHAnsi"/>
          <w:b/>
          <w:bCs/>
          <w:sz w:val="24"/>
          <w:szCs w:val="24"/>
        </w:rPr>
        <w:t xml:space="preserve">onditional </w:t>
      </w:r>
      <w:r w:rsidRPr="00F867FC">
        <w:rPr>
          <w:rFonts w:asciiTheme="minorHAnsi" w:hAnsiTheme="minorHAnsi"/>
          <w:b/>
          <w:bCs/>
          <w:sz w:val="24"/>
          <w:szCs w:val="24"/>
        </w:rPr>
        <w:t>T</w:t>
      </w:r>
      <w:r w:rsidR="00AB5FAC" w:rsidRPr="00F867FC">
        <w:rPr>
          <w:rFonts w:asciiTheme="minorHAnsi" w:hAnsiTheme="minorHAnsi"/>
          <w:b/>
          <w:bCs/>
          <w:sz w:val="24"/>
          <w:szCs w:val="24"/>
        </w:rPr>
        <w:t xml:space="preserve">ernary </w:t>
      </w:r>
      <w:r w:rsidRPr="00F867FC">
        <w:rPr>
          <w:rFonts w:asciiTheme="minorHAnsi" w:hAnsiTheme="minorHAnsi"/>
          <w:b/>
          <w:bCs/>
          <w:sz w:val="24"/>
          <w:szCs w:val="24"/>
        </w:rPr>
        <w:t>O</w:t>
      </w:r>
      <w:r w:rsidR="00AB5FAC" w:rsidRPr="00F867FC">
        <w:rPr>
          <w:rFonts w:asciiTheme="minorHAnsi" w:hAnsiTheme="minorHAnsi"/>
          <w:b/>
          <w:bCs/>
          <w:sz w:val="24"/>
          <w:szCs w:val="24"/>
        </w:rPr>
        <w:t>perator</w:t>
      </w:r>
      <w:r w:rsidR="00AB5FAC" w:rsidRPr="00F867FC">
        <w:rPr>
          <w:rFonts w:asciiTheme="minorHAnsi" w:hAnsiTheme="minorHAnsi"/>
          <w:sz w:val="24"/>
          <w:szCs w:val="24"/>
        </w:rPr>
        <w:t xml:space="preserve"> </w:t>
      </w:r>
      <w:r w:rsidR="00AB5FAC">
        <w:rPr>
          <w:rFonts w:asciiTheme="minorHAnsi" w:hAnsiTheme="minorHAnsi"/>
        </w:rPr>
        <w:t xml:space="preserve">acts as a shorthand way of writing a simple if else. These can be extended or chained together like </w:t>
      </w:r>
      <w:r w:rsidR="00AB5FAC" w:rsidRPr="00665495">
        <w:rPr>
          <w:rFonts w:asciiTheme="minorHAnsi" w:hAnsiTheme="minorHAnsi"/>
          <w:b/>
          <w:bCs/>
          <w:color w:val="FF0000"/>
          <w:sz w:val="24"/>
          <w:szCs w:val="24"/>
        </w:rPr>
        <w:t>if</w:t>
      </w:r>
      <w:r w:rsidR="00AB5FAC">
        <w:rPr>
          <w:rFonts w:asciiTheme="minorHAnsi" w:hAnsiTheme="minorHAnsi"/>
        </w:rPr>
        <w:t xml:space="preserve">, </w:t>
      </w:r>
      <w:r w:rsidR="00AB5FAC" w:rsidRPr="00665495">
        <w:rPr>
          <w:rFonts w:asciiTheme="minorHAnsi" w:hAnsiTheme="minorHAnsi"/>
          <w:b/>
          <w:bCs/>
          <w:color w:val="FF0000"/>
          <w:sz w:val="24"/>
          <w:szCs w:val="24"/>
        </w:rPr>
        <w:t>else</w:t>
      </w:r>
      <w:r w:rsidR="00AB5FAC" w:rsidRPr="00665495">
        <w:rPr>
          <w:rFonts w:asciiTheme="minorHAnsi" w:hAnsiTheme="minorHAnsi"/>
          <w:sz w:val="24"/>
          <w:szCs w:val="24"/>
        </w:rPr>
        <w:t xml:space="preserve"> </w:t>
      </w:r>
      <w:r w:rsidR="00AB5FAC" w:rsidRPr="00665495">
        <w:rPr>
          <w:rFonts w:asciiTheme="minorHAnsi" w:hAnsiTheme="minorHAnsi"/>
          <w:b/>
          <w:bCs/>
          <w:color w:val="FF0000"/>
          <w:sz w:val="24"/>
          <w:szCs w:val="24"/>
        </w:rPr>
        <w:t>if</w:t>
      </w:r>
      <w:r w:rsidR="00AB5FAC">
        <w:rPr>
          <w:rFonts w:asciiTheme="minorHAnsi" w:hAnsiTheme="minorHAnsi"/>
        </w:rPr>
        <w:t xml:space="preserve">, </w:t>
      </w:r>
      <w:r w:rsidR="00AB5FAC" w:rsidRPr="00665495">
        <w:rPr>
          <w:rFonts w:asciiTheme="minorHAnsi" w:hAnsiTheme="minorHAnsi"/>
          <w:b/>
          <w:bCs/>
          <w:color w:val="FF0000"/>
          <w:sz w:val="24"/>
          <w:szCs w:val="24"/>
        </w:rPr>
        <w:t>else</w:t>
      </w:r>
      <w:r w:rsidR="00AB5FAC" w:rsidRPr="00665495">
        <w:rPr>
          <w:rFonts w:asciiTheme="minorHAnsi" w:hAnsiTheme="minorHAnsi"/>
          <w:sz w:val="24"/>
          <w:szCs w:val="24"/>
        </w:rPr>
        <w:t xml:space="preserve"> </w:t>
      </w:r>
      <w:r w:rsidR="00AB5FAC" w:rsidRPr="00665495">
        <w:rPr>
          <w:rFonts w:asciiTheme="minorHAnsi" w:hAnsiTheme="minorHAnsi"/>
          <w:b/>
          <w:bCs/>
          <w:color w:val="FF0000"/>
          <w:sz w:val="24"/>
          <w:szCs w:val="24"/>
        </w:rPr>
        <w:t>if</w:t>
      </w:r>
      <w:r w:rsidR="00AB5FAC">
        <w:rPr>
          <w:rFonts w:asciiTheme="minorHAnsi" w:hAnsiTheme="minorHAnsi"/>
        </w:rPr>
        <w:t xml:space="preserve">, </w:t>
      </w:r>
      <w:r w:rsidR="00AB5FAC" w:rsidRPr="00665495">
        <w:rPr>
          <w:rFonts w:asciiTheme="minorHAnsi" w:hAnsiTheme="minorHAnsi"/>
          <w:b/>
          <w:bCs/>
          <w:color w:val="FF0000"/>
          <w:sz w:val="24"/>
          <w:szCs w:val="24"/>
        </w:rPr>
        <w:t>else</w:t>
      </w:r>
      <w:r w:rsidR="00AB5FAC" w:rsidRPr="00665495">
        <w:rPr>
          <w:rFonts w:asciiTheme="minorHAnsi" w:hAnsiTheme="minorHAnsi"/>
          <w:sz w:val="24"/>
          <w:szCs w:val="24"/>
        </w:rPr>
        <w:t xml:space="preserve"> </w:t>
      </w:r>
      <w:r w:rsidR="00AB5FAC">
        <w:rPr>
          <w:rFonts w:asciiTheme="minorHAnsi" w:hAnsiTheme="minorHAnsi"/>
        </w:rPr>
        <w:t>however they become a lot harder to distinguish this way</w:t>
      </w:r>
      <w:r w:rsidR="00B23AA0">
        <w:rPr>
          <w:rFonts w:asciiTheme="minorHAnsi" w:hAnsiTheme="minorHAnsi"/>
        </w:rPr>
        <w:t xml:space="preserve"> so are best kept simple</w:t>
      </w:r>
      <w:r w:rsidR="00AB5FAC">
        <w:rPr>
          <w:rFonts w:asciiTheme="minorHAnsi" w:hAnsiTheme="minorHAnsi"/>
        </w:rPr>
        <w:t>. They are primarily used to assign values to a variable based on a condition.</w:t>
      </w:r>
    </w:p>
    <w:p w14:paraId="6BABC091" w14:textId="1265FEBE" w:rsidR="00AB5FAC" w:rsidRDefault="00AB5FAC" w:rsidP="00B23AA0">
      <w:pPr>
        <w:spacing w:after="0"/>
        <w:ind w:firstLine="720"/>
        <w:rPr>
          <w:rFonts w:asciiTheme="minorHAnsi" w:hAnsiTheme="minorHAnsi"/>
        </w:rPr>
      </w:pPr>
      <w:proofErr w:type="gramStart"/>
      <w:r w:rsidRPr="00B23AA0">
        <w:rPr>
          <w:rFonts w:asciiTheme="minorHAnsi" w:hAnsiTheme="minorHAnsi"/>
          <w:b/>
          <w:bCs/>
          <w:color w:val="FF0000"/>
          <w:sz w:val="24"/>
          <w:szCs w:val="24"/>
        </w:rPr>
        <w:t>(</w:t>
      </w:r>
      <w:r w:rsidR="00B23AA0">
        <w:rPr>
          <w:rFonts w:asciiTheme="minorHAnsi" w:hAnsiTheme="minorHAnsi"/>
          <w:b/>
          <w:bCs/>
          <w:color w:val="FF0000"/>
          <w:sz w:val="24"/>
          <w:szCs w:val="24"/>
        </w:rPr>
        <w:t xml:space="preserve"> </w:t>
      </w:r>
      <w:r w:rsidRPr="00B23AA0">
        <w:rPr>
          <w:rFonts w:asciiTheme="minorHAnsi" w:hAnsiTheme="minorHAnsi"/>
          <w:highlight w:val="yellow"/>
        </w:rPr>
        <w:t>a</w:t>
      </w:r>
      <w:proofErr w:type="gramEnd"/>
      <w:r w:rsidRPr="00B23AA0">
        <w:rPr>
          <w:rFonts w:asciiTheme="minorHAnsi" w:hAnsiTheme="minorHAnsi"/>
          <w:highlight w:val="yellow"/>
        </w:rPr>
        <w:t xml:space="preserve"> </w:t>
      </w:r>
      <w:r w:rsidRPr="00665495">
        <w:rPr>
          <w:rFonts w:asciiTheme="minorHAnsi" w:hAnsiTheme="minorHAnsi"/>
          <w:highlight w:val="yellow"/>
        </w:rPr>
        <w:t>condition</w:t>
      </w:r>
      <w:r w:rsidR="00665495" w:rsidRPr="00665495">
        <w:rPr>
          <w:rFonts w:asciiTheme="minorHAnsi" w:hAnsiTheme="minorHAnsi"/>
          <w:highlight w:val="yellow"/>
        </w:rPr>
        <w:t xml:space="preserve"> expression</w:t>
      </w:r>
      <w:r w:rsidR="00B23AA0">
        <w:rPr>
          <w:rFonts w:asciiTheme="minorHAnsi" w:hAnsiTheme="minorHAnsi"/>
        </w:rPr>
        <w:t xml:space="preserve"> </w:t>
      </w:r>
      <w:r w:rsidRPr="00B23AA0">
        <w:rPr>
          <w:rFonts w:asciiTheme="minorHAnsi" w:hAnsiTheme="minorHAnsi"/>
          <w:b/>
          <w:bCs/>
          <w:color w:val="FF0000"/>
          <w:sz w:val="24"/>
          <w:szCs w:val="24"/>
        </w:rPr>
        <w:t xml:space="preserve">) ? </w:t>
      </w:r>
      <w:r w:rsidRPr="00B23AA0">
        <w:rPr>
          <w:rFonts w:asciiTheme="minorHAnsi" w:hAnsiTheme="minorHAnsi"/>
          <w:highlight w:val="green"/>
        </w:rPr>
        <w:t>execute this code if condition is true</w:t>
      </w:r>
      <w:r>
        <w:rPr>
          <w:rFonts w:asciiTheme="minorHAnsi" w:hAnsiTheme="minorHAnsi"/>
        </w:rPr>
        <w:t xml:space="preserve"> </w:t>
      </w:r>
      <w:r w:rsidRPr="00B23AA0">
        <w:rPr>
          <w:rFonts w:asciiTheme="minorHAnsi" w:hAnsiTheme="minorHAnsi"/>
          <w:b/>
          <w:bCs/>
          <w:color w:val="FF0000"/>
          <w:sz w:val="24"/>
          <w:szCs w:val="24"/>
        </w:rPr>
        <w:t>:</w:t>
      </w:r>
      <w:r>
        <w:rPr>
          <w:rFonts w:asciiTheme="minorHAnsi" w:hAnsiTheme="minorHAnsi"/>
        </w:rPr>
        <w:t xml:space="preserve"> </w:t>
      </w:r>
      <w:r w:rsidRPr="00B23AA0">
        <w:rPr>
          <w:rFonts w:asciiTheme="minorHAnsi" w:hAnsiTheme="minorHAnsi"/>
          <w:highlight w:val="cyan"/>
        </w:rPr>
        <w:t>execute this code if condition is false</w:t>
      </w:r>
      <w:r w:rsidR="00B23AA0">
        <w:rPr>
          <w:rFonts w:asciiTheme="minorHAnsi" w:hAnsiTheme="minorHAnsi"/>
        </w:rPr>
        <w:t xml:space="preserve"> </w:t>
      </w:r>
      <w:r w:rsidR="00B23AA0" w:rsidRPr="00B23AA0">
        <w:rPr>
          <w:rFonts w:asciiTheme="minorHAnsi" w:hAnsiTheme="minorHAnsi"/>
          <w:b/>
          <w:bCs/>
          <w:color w:val="FF0000"/>
        </w:rPr>
        <w:t>;</w:t>
      </w:r>
    </w:p>
    <w:p w14:paraId="357A7F3C" w14:textId="2CF1CBD2" w:rsidR="00FD4490" w:rsidRPr="00B23AA0" w:rsidRDefault="00B23AA0" w:rsidP="00B23AA0">
      <w:pPr>
        <w:spacing w:after="0"/>
        <w:ind w:firstLine="720"/>
        <w:rPr>
          <w:rFonts w:asciiTheme="minorHAnsi" w:hAnsiTheme="minorHAnsi"/>
          <w:b/>
          <w:bCs/>
          <w:color w:val="FF0000"/>
          <w:sz w:val="24"/>
          <w:szCs w:val="24"/>
        </w:rPr>
      </w:pPr>
      <w:r w:rsidRPr="00B23AA0">
        <w:rPr>
          <w:rFonts w:asciiTheme="minorHAnsi" w:hAnsiTheme="minorHAnsi"/>
          <w:b/>
          <w:bCs/>
          <w:color w:val="FF0000"/>
          <w:sz w:val="24"/>
          <w:szCs w:val="24"/>
        </w:rPr>
        <w:t xml:space="preserve">const drink = </w:t>
      </w:r>
      <w:proofErr w:type="gramStart"/>
      <w:r w:rsidRPr="00B23AA0">
        <w:rPr>
          <w:rFonts w:asciiTheme="minorHAnsi" w:hAnsiTheme="minorHAnsi"/>
          <w:b/>
          <w:bCs/>
          <w:color w:val="FF0000"/>
          <w:sz w:val="24"/>
          <w:szCs w:val="24"/>
        </w:rPr>
        <w:t>(</w:t>
      </w:r>
      <w:r>
        <w:rPr>
          <w:rFonts w:asciiTheme="minorHAnsi" w:hAnsiTheme="minorHAnsi"/>
          <w:b/>
          <w:bCs/>
          <w:color w:val="FF0000"/>
          <w:sz w:val="24"/>
          <w:szCs w:val="24"/>
        </w:rPr>
        <w:t xml:space="preserve"> </w:t>
      </w:r>
      <w:r w:rsidRPr="00B23AA0">
        <w:rPr>
          <w:rFonts w:asciiTheme="minorHAnsi" w:hAnsiTheme="minorHAnsi"/>
          <w:b/>
          <w:bCs/>
          <w:color w:val="FF0000"/>
          <w:sz w:val="24"/>
          <w:szCs w:val="24"/>
          <w:highlight w:val="yellow"/>
        </w:rPr>
        <w:t>age</w:t>
      </w:r>
      <w:proofErr w:type="gramEnd"/>
      <w:r w:rsidRPr="00B23AA0">
        <w:rPr>
          <w:rFonts w:asciiTheme="minorHAnsi" w:hAnsiTheme="minorHAnsi"/>
          <w:b/>
          <w:bCs/>
          <w:color w:val="FF0000"/>
          <w:sz w:val="24"/>
          <w:szCs w:val="24"/>
          <w:highlight w:val="yellow"/>
        </w:rPr>
        <w:t xml:space="preserve"> &gt;= 19</w:t>
      </w:r>
      <w:r>
        <w:rPr>
          <w:rFonts w:asciiTheme="minorHAnsi" w:hAnsiTheme="minorHAnsi"/>
          <w:b/>
          <w:bCs/>
          <w:color w:val="FF0000"/>
          <w:sz w:val="24"/>
          <w:szCs w:val="24"/>
        </w:rPr>
        <w:t xml:space="preserve"> </w:t>
      </w:r>
      <w:r w:rsidRPr="00B23AA0">
        <w:rPr>
          <w:rFonts w:asciiTheme="minorHAnsi" w:hAnsiTheme="minorHAnsi"/>
          <w:b/>
          <w:bCs/>
          <w:color w:val="FF0000"/>
          <w:sz w:val="24"/>
          <w:szCs w:val="24"/>
        </w:rPr>
        <w:t xml:space="preserve">) ? </w:t>
      </w:r>
      <w:r w:rsidRPr="00B23AA0">
        <w:rPr>
          <w:rFonts w:asciiTheme="minorHAnsi" w:hAnsiTheme="minorHAnsi"/>
          <w:b/>
          <w:color w:val="FF0000"/>
          <w:sz w:val="24"/>
          <w:szCs w:val="24"/>
          <w:highlight w:val="green"/>
        </w:rPr>
        <w:t>"</w:t>
      </w:r>
      <w:r w:rsidRPr="00B23AA0">
        <w:rPr>
          <w:rFonts w:asciiTheme="minorHAnsi" w:hAnsiTheme="minorHAnsi"/>
          <w:b/>
          <w:bCs/>
          <w:color w:val="FF0000"/>
          <w:sz w:val="24"/>
          <w:szCs w:val="24"/>
          <w:highlight w:val="green"/>
        </w:rPr>
        <w:t>Beer</w:t>
      </w:r>
      <w:proofErr w:type="gramStart"/>
      <w:r w:rsidRPr="00B23AA0">
        <w:rPr>
          <w:rFonts w:asciiTheme="minorHAnsi" w:hAnsiTheme="minorHAnsi"/>
          <w:b/>
          <w:color w:val="FF0000"/>
          <w:sz w:val="24"/>
          <w:szCs w:val="24"/>
          <w:highlight w:val="green"/>
        </w:rPr>
        <w:t>"</w:t>
      </w:r>
      <w:r w:rsidRPr="00B23AA0">
        <w:rPr>
          <w:rFonts w:asciiTheme="minorHAnsi" w:hAnsiTheme="minorHAnsi"/>
          <w:b/>
          <w:bCs/>
          <w:color w:val="FF0000"/>
          <w:sz w:val="24"/>
          <w:szCs w:val="24"/>
        </w:rPr>
        <w:t xml:space="preserve"> :</w:t>
      </w:r>
      <w:proofErr w:type="gramEnd"/>
      <w:r w:rsidRPr="00B23AA0">
        <w:rPr>
          <w:rFonts w:asciiTheme="minorHAnsi" w:hAnsiTheme="minorHAnsi"/>
          <w:b/>
          <w:bCs/>
          <w:color w:val="FF0000"/>
          <w:sz w:val="24"/>
          <w:szCs w:val="24"/>
        </w:rPr>
        <w:t xml:space="preserve"> </w:t>
      </w:r>
      <w:r w:rsidRPr="00B23AA0">
        <w:rPr>
          <w:rFonts w:asciiTheme="minorHAnsi" w:hAnsiTheme="minorHAnsi"/>
          <w:b/>
          <w:color w:val="FF0000"/>
          <w:sz w:val="24"/>
          <w:szCs w:val="24"/>
          <w:highlight w:val="cyan"/>
        </w:rPr>
        <w:t>"</w:t>
      </w:r>
      <w:r w:rsidRPr="00B23AA0">
        <w:rPr>
          <w:rFonts w:asciiTheme="minorHAnsi" w:hAnsiTheme="minorHAnsi"/>
          <w:b/>
          <w:bCs/>
          <w:color w:val="FF0000"/>
          <w:sz w:val="24"/>
          <w:szCs w:val="24"/>
          <w:highlight w:val="cyan"/>
        </w:rPr>
        <w:t>Milk</w:t>
      </w:r>
      <w:r w:rsidRPr="00B23AA0">
        <w:rPr>
          <w:rFonts w:asciiTheme="minorHAnsi" w:hAnsiTheme="minorHAnsi"/>
          <w:b/>
          <w:color w:val="FF0000"/>
          <w:sz w:val="24"/>
          <w:szCs w:val="24"/>
          <w:highlight w:val="cyan"/>
        </w:rPr>
        <w:t>"</w:t>
      </w:r>
      <w:r w:rsidRPr="00B23AA0">
        <w:rPr>
          <w:rFonts w:asciiTheme="minorHAnsi" w:hAnsiTheme="minorHAnsi"/>
          <w:b/>
          <w:bCs/>
          <w:color w:val="FF0000"/>
          <w:sz w:val="24"/>
          <w:szCs w:val="24"/>
        </w:rPr>
        <w:t>;</w:t>
      </w:r>
    </w:p>
    <w:p w14:paraId="376FF71D" w14:textId="77777777" w:rsidR="00FD4490" w:rsidRDefault="00FD4490" w:rsidP="005A389C">
      <w:pPr>
        <w:spacing w:after="0"/>
        <w:rPr>
          <w:rFonts w:asciiTheme="minorHAnsi" w:hAnsiTheme="minorHAnsi"/>
        </w:rPr>
      </w:pPr>
    </w:p>
    <w:p w14:paraId="5D67F6F7" w14:textId="1235A3DA" w:rsidR="00FD4490" w:rsidRDefault="00FD4490" w:rsidP="00FD4490">
      <w:pPr>
        <w:spacing w:after="0"/>
        <w:rPr>
          <w:rFonts w:asciiTheme="minorHAnsi" w:hAnsiTheme="minorHAnsi"/>
        </w:rPr>
      </w:pPr>
      <w:r>
        <w:rPr>
          <w:rFonts w:asciiTheme="minorHAnsi" w:hAnsiTheme="minorHAnsi"/>
        </w:rPr>
        <w:t xml:space="preserve"> </w:t>
      </w:r>
      <w:r w:rsidR="00B23AA0">
        <w:rPr>
          <w:rFonts w:asciiTheme="minorHAnsi" w:hAnsiTheme="minorHAnsi"/>
        </w:rPr>
        <w:t>In the above example the variable drink is assigned the value of “Beer” if age is greater than or equal to 19 or “Milk” if it is not.</w:t>
      </w:r>
    </w:p>
    <w:p w14:paraId="2EDBACC0" w14:textId="3C7F1153" w:rsidR="00A0732B" w:rsidRDefault="00A0732B" w:rsidP="00FD4490">
      <w:pPr>
        <w:spacing w:after="0"/>
        <w:rPr>
          <w:rFonts w:asciiTheme="minorHAnsi" w:hAnsiTheme="minorHAnsi"/>
        </w:rPr>
      </w:pPr>
    </w:p>
    <w:p w14:paraId="71C8733E" w14:textId="464A84C5" w:rsidR="00A0732B" w:rsidRDefault="00A0732B" w:rsidP="00FD4490">
      <w:pPr>
        <w:spacing w:after="0"/>
        <w:rPr>
          <w:rFonts w:asciiTheme="minorHAnsi" w:hAnsiTheme="minorHAnsi"/>
        </w:rPr>
      </w:pPr>
      <w:r w:rsidRPr="00F867FC">
        <w:rPr>
          <w:rFonts w:asciiTheme="minorHAnsi" w:hAnsiTheme="minorHAnsi"/>
          <w:b/>
          <w:bCs/>
          <w:sz w:val="24"/>
          <w:szCs w:val="24"/>
        </w:rPr>
        <w:t xml:space="preserve">Switch </w:t>
      </w:r>
      <w:r w:rsidR="00F867FC" w:rsidRPr="00F867FC">
        <w:rPr>
          <w:rFonts w:asciiTheme="minorHAnsi" w:hAnsiTheme="minorHAnsi"/>
          <w:b/>
          <w:bCs/>
          <w:sz w:val="24"/>
          <w:szCs w:val="24"/>
        </w:rPr>
        <w:t>S</w:t>
      </w:r>
      <w:r w:rsidRPr="00F867FC">
        <w:rPr>
          <w:rFonts w:asciiTheme="minorHAnsi" w:hAnsiTheme="minorHAnsi"/>
          <w:b/>
          <w:bCs/>
          <w:sz w:val="24"/>
          <w:szCs w:val="24"/>
        </w:rPr>
        <w:t>tatement</w:t>
      </w:r>
      <w:r w:rsidRPr="00F867FC">
        <w:rPr>
          <w:rFonts w:asciiTheme="minorHAnsi" w:hAnsiTheme="minorHAnsi"/>
          <w:sz w:val="24"/>
          <w:szCs w:val="24"/>
        </w:rPr>
        <w:t xml:space="preserve"> </w:t>
      </w:r>
      <w:proofErr w:type="gramStart"/>
      <w:r>
        <w:rPr>
          <w:rFonts w:asciiTheme="minorHAnsi" w:hAnsiTheme="minorHAnsi"/>
        </w:rPr>
        <w:t>takes</w:t>
      </w:r>
      <w:proofErr w:type="gramEnd"/>
      <w:r>
        <w:rPr>
          <w:rFonts w:asciiTheme="minorHAnsi" w:hAnsiTheme="minorHAnsi"/>
        </w:rPr>
        <w:t xml:space="preserve"> in an expression and based on what it becomes performs different actions. </w:t>
      </w:r>
      <w:r w:rsidR="005F24F3">
        <w:rPr>
          <w:rFonts w:asciiTheme="minorHAnsi" w:hAnsiTheme="minorHAnsi"/>
        </w:rPr>
        <w:t xml:space="preserve">The </w:t>
      </w:r>
      <w:r w:rsidR="005F24F3" w:rsidRPr="005F24F3">
        <w:rPr>
          <w:rFonts w:asciiTheme="minorHAnsi" w:hAnsiTheme="minorHAnsi"/>
          <w:highlight w:val="yellow"/>
        </w:rPr>
        <w:t>Switch expression</w:t>
      </w:r>
      <w:r w:rsidR="005F24F3">
        <w:rPr>
          <w:rFonts w:asciiTheme="minorHAnsi" w:hAnsiTheme="minorHAnsi"/>
        </w:rPr>
        <w:t xml:space="preserve"> is compared strictly (</w:t>
      </w:r>
      <w:r w:rsidR="005F24F3" w:rsidRPr="005F24F3">
        <w:rPr>
          <w:rFonts w:asciiTheme="minorHAnsi" w:hAnsiTheme="minorHAnsi"/>
          <w:b/>
          <w:bCs/>
          <w:color w:val="FF0000"/>
          <w:sz w:val="24"/>
          <w:szCs w:val="24"/>
        </w:rPr>
        <w:t>===</w:t>
      </w:r>
      <w:r w:rsidR="005F24F3">
        <w:rPr>
          <w:rFonts w:asciiTheme="minorHAnsi" w:hAnsiTheme="minorHAnsi"/>
        </w:rPr>
        <w:t xml:space="preserve">) to </w:t>
      </w:r>
      <w:r w:rsidR="00414A6E">
        <w:rPr>
          <w:rFonts w:asciiTheme="minorHAnsi" w:hAnsiTheme="minorHAnsi"/>
        </w:rPr>
        <w:t xml:space="preserve">the </w:t>
      </w:r>
      <w:r w:rsidR="00414A6E" w:rsidRPr="00414A6E">
        <w:rPr>
          <w:rFonts w:asciiTheme="minorHAnsi" w:hAnsiTheme="minorHAnsi"/>
          <w:highlight w:val="green"/>
        </w:rPr>
        <w:t>values placed beside</w:t>
      </w:r>
      <w:r w:rsidR="00414A6E">
        <w:rPr>
          <w:rFonts w:asciiTheme="minorHAnsi" w:hAnsiTheme="minorHAnsi"/>
        </w:rPr>
        <w:t xml:space="preserve"> each </w:t>
      </w:r>
      <w:r w:rsidR="00414A6E" w:rsidRPr="00414A6E">
        <w:rPr>
          <w:rFonts w:asciiTheme="minorHAnsi" w:hAnsiTheme="minorHAnsi"/>
          <w:b/>
          <w:bCs/>
          <w:color w:val="FF0000"/>
          <w:sz w:val="24"/>
          <w:szCs w:val="24"/>
        </w:rPr>
        <w:t>case</w:t>
      </w:r>
      <w:r w:rsidR="00414A6E" w:rsidRPr="00414A6E">
        <w:rPr>
          <w:rFonts w:asciiTheme="minorHAnsi" w:hAnsiTheme="minorHAnsi"/>
          <w:sz w:val="24"/>
          <w:szCs w:val="24"/>
        </w:rPr>
        <w:t xml:space="preserve"> </w:t>
      </w:r>
      <w:r w:rsidR="00414A6E">
        <w:rPr>
          <w:rFonts w:asciiTheme="minorHAnsi" w:hAnsiTheme="minorHAnsi"/>
        </w:rPr>
        <w:t xml:space="preserve">in the code block. If it matches it begins to execute that case’s code until it hits the </w:t>
      </w:r>
      <w:r w:rsidR="00414A6E" w:rsidRPr="00414A6E">
        <w:rPr>
          <w:rFonts w:asciiTheme="minorHAnsi" w:hAnsiTheme="minorHAnsi"/>
          <w:b/>
          <w:bCs/>
          <w:color w:val="FF0000"/>
          <w:sz w:val="24"/>
          <w:szCs w:val="24"/>
        </w:rPr>
        <w:t>break</w:t>
      </w:r>
      <w:r w:rsidR="00414A6E" w:rsidRPr="00414A6E">
        <w:rPr>
          <w:rFonts w:asciiTheme="minorHAnsi" w:hAnsiTheme="minorHAnsi"/>
          <w:sz w:val="24"/>
          <w:szCs w:val="24"/>
        </w:rPr>
        <w:t xml:space="preserve"> </w:t>
      </w:r>
      <w:r w:rsidR="00414A6E">
        <w:rPr>
          <w:rFonts w:asciiTheme="minorHAnsi" w:hAnsiTheme="minorHAnsi"/>
        </w:rPr>
        <w:t xml:space="preserve">keyword and then exits the switch block. Don’t forget the </w:t>
      </w:r>
      <w:r w:rsidR="00414A6E" w:rsidRPr="00414A6E">
        <w:rPr>
          <w:rFonts w:asciiTheme="minorHAnsi" w:hAnsiTheme="minorHAnsi"/>
          <w:b/>
          <w:bCs/>
          <w:color w:val="FF0000"/>
          <w:sz w:val="24"/>
          <w:szCs w:val="24"/>
        </w:rPr>
        <w:t>break</w:t>
      </w:r>
      <w:r w:rsidR="00414A6E" w:rsidRPr="00414A6E">
        <w:rPr>
          <w:rFonts w:asciiTheme="minorHAnsi" w:hAnsiTheme="minorHAnsi"/>
          <w:sz w:val="24"/>
          <w:szCs w:val="24"/>
        </w:rPr>
        <w:t xml:space="preserve"> </w:t>
      </w:r>
      <w:r w:rsidR="00414A6E">
        <w:rPr>
          <w:rFonts w:asciiTheme="minorHAnsi" w:hAnsiTheme="minorHAnsi"/>
        </w:rPr>
        <w:t xml:space="preserve">keyword because if omitted the code will continue executing. The </w:t>
      </w:r>
      <w:r w:rsidR="00414A6E" w:rsidRPr="00414A6E">
        <w:rPr>
          <w:rFonts w:asciiTheme="minorHAnsi" w:hAnsiTheme="minorHAnsi"/>
          <w:b/>
          <w:bCs/>
          <w:color w:val="FF0000"/>
          <w:sz w:val="24"/>
          <w:szCs w:val="24"/>
        </w:rPr>
        <w:t>default</w:t>
      </w:r>
      <w:r w:rsidR="00414A6E" w:rsidRPr="00414A6E">
        <w:rPr>
          <w:rFonts w:asciiTheme="minorHAnsi" w:hAnsiTheme="minorHAnsi"/>
          <w:sz w:val="24"/>
          <w:szCs w:val="24"/>
        </w:rPr>
        <w:t xml:space="preserve"> </w:t>
      </w:r>
      <w:r w:rsidR="00414A6E">
        <w:rPr>
          <w:rFonts w:asciiTheme="minorHAnsi" w:hAnsiTheme="minorHAnsi"/>
        </w:rPr>
        <w:t xml:space="preserve">at the end, executes if the </w:t>
      </w:r>
      <w:r w:rsidR="00414A6E" w:rsidRPr="00414A6E">
        <w:rPr>
          <w:rFonts w:asciiTheme="minorHAnsi" w:hAnsiTheme="minorHAnsi"/>
          <w:highlight w:val="yellow"/>
        </w:rPr>
        <w:t>expression</w:t>
      </w:r>
      <w:r w:rsidR="00414A6E">
        <w:rPr>
          <w:rFonts w:asciiTheme="minorHAnsi" w:hAnsiTheme="minorHAnsi"/>
        </w:rPr>
        <w:t xml:space="preserve"> fails to match any previous </w:t>
      </w:r>
      <w:r w:rsidR="00414A6E" w:rsidRPr="00414A6E">
        <w:rPr>
          <w:rFonts w:asciiTheme="minorHAnsi" w:hAnsiTheme="minorHAnsi"/>
          <w:b/>
          <w:bCs/>
          <w:color w:val="FF0000"/>
          <w:sz w:val="24"/>
          <w:szCs w:val="24"/>
        </w:rPr>
        <w:t>case</w:t>
      </w:r>
      <w:r w:rsidR="00414A6E">
        <w:rPr>
          <w:rFonts w:asciiTheme="minorHAnsi" w:hAnsiTheme="minorHAnsi"/>
        </w:rPr>
        <w:t xml:space="preserve">. There is no need for a </w:t>
      </w:r>
      <w:r w:rsidR="00414A6E" w:rsidRPr="00414A6E">
        <w:rPr>
          <w:rFonts w:asciiTheme="minorHAnsi" w:hAnsiTheme="minorHAnsi"/>
          <w:b/>
          <w:bCs/>
          <w:color w:val="FF0000"/>
          <w:sz w:val="24"/>
          <w:szCs w:val="24"/>
        </w:rPr>
        <w:t>break</w:t>
      </w:r>
      <w:r w:rsidR="00414A6E" w:rsidRPr="00414A6E">
        <w:rPr>
          <w:rFonts w:asciiTheme="minorHAnsi" w:hAnsiTheme="minorHAnsi"/>
          <w:sz w:val="24"/>
          <w:szCs w:val="24"/>
        </w:rPr>
        <w:t xml:space="preserve"> </w:t>
      </w:r>
      <w:r w:rsidR="00414A6E">
        <w:rPr>
          <w:rFonts w:asciiTheme="minorHAnsi" w:hAnsiTheme="minorHAnsi"/>
        </w:rPr>
        <w:t xml:space="preserve">at the end of a </w:t>
      </w:r>
      <w:r w:rsidR="00414A6E" w:rsidRPr="00414A6E">
        <w:rPr>
          <w:rFonts w:asciiTheme="minorHAnsi" w:hAnsiTheme="minorHAnsi"/>
          <w:b/>
          <w:bCs/>
          <w:color w:val="FF0000"/>
          <w:sz w:val="24"/>
          <w:szCs w:val="24"/>
        </w:rPr>
        <w:t>default</w:t>
      </w:r>
      <w:r w:rsidR="00414A6E">
        <w:rPr>
          <w:rFonts w:asciiTheme="minorHAnsi" w:hAnsiTheme="minorHAnsi"/>
        </w:rPr>
        <w:t xml:space="preserve">. </w:t>
      </w:r>
      <w:r>
        <w:rPr>
          <w:rFonts w:asciiTheme="minorHAnsi" w:hAnsiTheme="minorHAnsi"/>
        </w:rPr>
        <w:t xml:space="preserve">Switch statements look very straight forward and are suited to having many different paths or outcomes (imagine having lots of else ifs). They are limited in that they cannot use comparison operators like </w:t>
      </w:r>
      <w:r w:rsidRPr="00A0732B">
        <w:rPr>
          <w:rFonts w:asciiTheme="minorHAnsi" w:hAnsiTheme="minorHAnsi"/>
          <w:b/>
          <w:bCs/>
          <w:color w:val="FF0000"/>
          <w:sz w:val="24"/>
          <w:szCs w:val="24"/>
        </w:rPr>
        <w:t>&gt;</w:t>
      </w:r>
      <w:r>
        <w:rPr>
          <w:rFonts w:asciiTheme="minorHAnsi" w:hAnsiTheme="minorHAnsi"/>
        </w:rPr>
        <w:t xml:space="preserve"> or </w:t>
      </w:r>
      <w:r w:rsidRPr="00A0732B">
        <w:rPr>
          <w:rFonts w:asciiTheme="minorHAnsi" w:hAnsiTheme="minorHAnsi"/>
          <w:b/>
          <w:bCs/>
          <w:color w:val="FF0000"/>
          <w:sz w:val="24"/>
          <w:szCs w:val="24"/>
        </w:rPr>
        <w:t>&lt;</w:t>
      </w:r>
      <w:r>
        <w:rPr>
          <w:rFonts w:asciiTheme="minorHAnsi" w:hAnsiTheme="minorHAnsi"/>
        </w:rPr>
        <w:t xml:space="preserve"> appropriately. </w:t>
      </w:r>
    </w:p>
    <w:p w14:paraId="20D79C88" w14:textId="680EB7BB" w:rsidR="00A0732B" w:rsidRDefault="00A0732B" w:rsidP="00FD4490">
      <w:pPr>
        <w:spacing w:after="0"/>
        <w:rPr>
          <w:rFonts w:asciiTheme="minorHAnsi" w:hAnsiTheme="minorHAnsi"/>
        </w:rPr>
      </w:pPr>
    </w:p>
    <w:p w14:paraId="17AB6484" w14:textId="7924E29E" w:rsidR="00A0732B" w:rsidRPr="005F24F3" w:rsidRDefault="00A0732B" w:rsidP="00FD4490">
      <w:pPr>
        <w:spacing w:after="0"/>
        <w:rPr>
          <w:rFonts w:asciiTheme="minorHAnsi" w:hAnsiTheme="minorHAnsi"/>
          <w:b/>
          <w:bCs/>
          <w:color w:val="FF0000"/>
          <w:sz w:val="24"/>
          <w:szCs w:val="24"/>
        </w:rPr>
      </w:pPr>
      <w:r>
        <w:rPr>
          <w:rFonts w:asciiTheme="minorHAnsi" w:hAnsiTheme="minorHAnsi"/>
        </w:rPr>
        <w:tab/>
      </w:r>
      <w:r w:rsidRPr="005F24F3">
        <w:rPr>
          <w:rFonts w:asciiTheme="minorHAnsi" w:hAnsiTheme="minorHAnsi"/>
          <w:b/>
          <w:bCs/>
          <w:color w:val="FF0000"/>
          <w:sz w:val="24"/>
          <w:szCs w:val="24"/>
        </w:rPr>
        <w:t xml:space="preserve">const colour = </w:t>
      </w:r>
      <w:r w:rsidRPr="005F24F3">
        <w:rPr>
          <w:rFonts w:asciiTheme="minorHAnsi" w:hAnsiTheme="minorHAnsi"/>
          <w:b/>
          <w:bCs/>
          <w:color w:val="FF0000"/>
          <w:sz w:val="24"/>
          <w:szCs w:val="24"/>
        </w:rPr>
        <w:t>"</w:t>
      </w:r>
      <w:r w:rsidR="005F24F3">
        <w:rPr>
          <w:rFonts w:asciiTheme="minorHAnsi" w:hAnsiTheme="minorHAnsi"/>
          <w:b/>
          <w:bCs/>
          <w:color w:val="FF0000"/>
          <w:sz w:val="24"/>
          <w:szCs w:val="24"/>
        </w:rPr>
        <w:t>green</w:t>
      </w:r>
      <w:proofErr w:type="gramStart"/>
      <w:r w:rsidRPr="005F24F3">
        <w:rPr>
          <w:rFonts w:asciiTheme="minorHAnsi" w:hAnsiTheme="minorHAnsi"/>
          <w:b/>
          <w:bCs/>
          <w:color w:val="FF0000"/>
          <w:sz w:val="24"/>
          <w:szCs w:val="24"/>
        </w:rPr>
        <w:t>"</w:t>
      </w:r>
      <w:r w:rsidRPr="005F24F3">
        <w:rPr>
          <w:rFonts w:asciiTheme="minorHAnsi" w:hAnsiTheme="minorHAnsi"/>
          <w:b/>
          <w:bCs/>
          <w:color w:val="FF0000"/>
          <w:sz w:val="24"/>
          <w:szCs w:val="24"/>
        </w:rPr>
        <w:t>;</w:t>
      </w:r>
      <w:proofErr w:type="gramEnd"/>
    </w:p>
    <w:p w14:paraId="3B780613" w14:textId="199DD7D7" w:rsidR="00A0732B" w:rsidRPr="00FF00E6" w:rsidRDefault="00A0732B" w:rsidP="00FD4490">
      <w:pPr>
        <w:spacing w:after="0"/>
        <w:rPr>
          <w:rFonts w:asciiTheme="minorHAnsi" w:hAnsiTheme="minorHAnsi"/>
          <w:i/>
          <w:iCs/>
          <w:color w:val="7F7F7F" w:themeColor="text1" w:themeTint="80"/>
          <w:sz w:val="24"/>
          <w:szCs w:val="24"/>
        </w:rPr>
      </w:pPr>
      <w:r w:rsidRPr="005F24F3">
        <w:rPr>
          <w:rFonts w:asciiTheme="minorHAnsi" w:hAnsiTheme="minorHAnsi"/>
          <w:b/>
          <w:bCs/>
          <w:color w:val="FF0000"/>
          <w:sz w:val="24"/>
          <w:szCs w:val="24"/>
        </w:rPr>
        <w:tab/>
      </w:r>
      <w:proofErr w:type="gramStart"/>
      <w:r w:rsidRPr="005F24F3">
        <w:rPr>
          <w:rFonts w:asciiTheme="minorHAnsi" w:hAnsiTheme="minorHAnsi"/>
          <w:b/>
          <w:bCs/>
          <w:color w:val="FF0000"/>
          <w:sz w:val="24"/>
          <w:szCs w:val="24"/>
        </w:rPr>
        <w:t xml:space="preserve">switch( </w:t>
      </w:r>
      <w:r w:rsidRPr="005F24F3">
        <w:rPr>
          <w:rFonts w:asciiTheme="minorHAnsi" w:hAnsiTheme="minorHAnsi"/>
          <w:b/>
          <w:bCs/>
          <w:color w:val="FF0000"/>
          <w:sz w:val="24"/>
          <w:szCs w:val="24"/>
          <w:highlight w:val="yellow"/>
        </w:rPr>
        <w:t>colour</w:t>
      </w:r>
      <w:proofErr w:type="gramEnd"/>
      <w:r w:rsidRPr="005F24F3">
        <w:rPr>
          <w:rFonts w:asciiTheme="minorHAnsi" w:hAnsiTheme="minorHAnsi"/>
          <w:b/>
          <w:bCs/>
          <w:color w:val="FF0000"/>
          <w:sz w:val="24"/>
          <w:szCs w:val="24"/>
        </w:rPr>
        <w:t xml:space="preserve"> ) {</w:t>
      </w:r>
      <w:r w:rsidR="005F24F3">
        <w:rPr>
          <w:rFonts w:asciiTheme="minorHAnsi" w:hAnsiTheme="minorHAnsi"/>
          <w:b/>
          <w:bCs/>
          <w:color w:val="FF0000"/>
          <w:sz w:val="24"/>
          <w:szCs w:val="24"/>
        </w:rPr>
        <w:tab/>
      </w:r>
      <w:r w:rsidR="005F24F3" w:rsidRPr="005F24F3">
        <w:rPr>
          <w:rFonts w:asciiTheme="minorHAnsi" w:hAnsiTheme="minorHAnsi"/>
          <w:color w:val="7F7F7F" w:themeColor="text1" w:themeTint="80"/>
          <w:sz w:val="24"/>
          <w:szCs w:val="24"/>
        </w:rPr>
        <w:t xml:space="preserve">// </w:t>
      </w:r>
      <w:r w:rsidR="005F24F3" w:rsidRPr="00FF00E6">
        <w:rPr>
          <w:rFonts w:asciiTheme="minorHAnsi" w:hAnsiTheme="minorHAnsi"/>
          <w:i/>
          <w:iCs/>
          <w:color w:val="7F7F7F" w:themeColor="text1" w:themeTint="80"/>
          <w:sz w:val="24"/>
          <w:szCs w:val="24"/>
        </w:rPr>
        <w:t>The expression is evaluated inside the brackets ()</w:t>
      </w:r>
    </w:p>
    <w:p w14:paraId="1DB62A11" w14:textId="1A02EE7A" w:rsidR="00A0732B" w:rsidRPr="005F24F3" w:rsidRDefault="00A0732B" w:rsidP="00FD4490">
      <w:pPr>
        <w:spacing w:after="0"/>
        <w:rPr>
          <w:rFonts w:asciiTheme="minorHAnsi" w:hAnsiTheme="minorHAnsi"/>
          <w:b/>
          <w:bCs/>
          <w:color w:val="FF0000"/>
          <w:sz w:val="28"/>
          <w:szCs w:val="28"/>
        </w:rPr>
      </w:pPr>
      <w:r w:rsidRPr="005F24F3">
        <w:rPr>
          <w:rFonts w:asciiTheme="minorHAnsi" w:hAnsiTheme="minorHAnsi"/>
          <w:b/>
          <w:bCs/>
          <w:color w:val="FF0000"/>
          <w:sz w:val="24"/>
          <w:szCs w:val="24"/>
        </w:rPr>
        <w:tab/>
      </w:r>
      <w:r w:rsidRPr="005F24F3">
        <w:rPr>
          <w:rFonts w:asciiTheme="minorHAnsi" w:hAnsiTheme="minorHAnsi"/>
          <w:b/>
          <w:bCs/>
          <w:color w:val="FF0000"/>
          <w:sz w:val="24"/>
          <w:szCs w:val="24"/>
        </w:rPr>
        <w:tab/>
        <w:t xml:space="preserve">case </w:t>
      </w:r>
      <w:r w:rsidR="005F24F3" w:rsidRPr="00414A6E">
        <w:rPr>
          <w:rFonts w:asciiTheme="minorHAnsi" w:hAnsiTheme="minorHAnsi"/>
          <w:b/>
          <w:bCs/>
          <w:color w:val="FF0000"/>
          <w:sz w:val="24"/>
          <w:szCs w:val="24"/>
          <w:highlight w:val="green"/>
        </w:rPr>
        <w:t>"red"</w:t>
      </w:r>
      <w:r w:rsidR="005F24F3" w:rsidRPr="005F24F3">
        <w:rPr>
          <w:rFonts w:asciiTheme="minorHAnsi" w:hAnsiTheme="minorHAnsi"/>
          <w:b/>
          <w:bCs/>
          <w:color w:val="FF0000"/>
          <w:sz w:val="24"/>
          <w:szCs w:val="24"/>
        </w:rPr>
        <w:t>:</w:t>
      </w:r>
    </w:p>
    <w:p w14:paraId="7D838B58" w14:textId="30E15AD2" w:rsidR="005F24F3" w:rsidRPr="005F24F3" w:rsidRDefault="005F24F3" w:rsidP="00FD4490">
      <w:pPr>
        <w:spacing w:after="0"/>
        <w:rPr>
          <w:rFonts w:asciiTheme="minorHAnsi" w:hAnsiTheme="minorHAnsi"/>
          <w:color w:val="7F7F7F" w:themeColor="text1" w:themeTint="80"/>
          <w:sz w:val="24"/>
          <w:szCs w:val="24"/>
        </w:rPr>
      </w:pPr>
      <w:r w:rsidRPr="005F24F3">
        <w:rPr>
          <w:rFonts w:asciiTheme="minorHAnsi" w:hAnsiTheme="minorHAnsi"/>
          <w:b/>
          <w:bCs/>
          <w:color w:val="FF0000"/>
          <w:sz w:val="28"/>
          <w:szCs w:val="28"/>
        </w:rPr>
        <w:tab/>
      </w:r>
      <w:r w:rsidRPr="005F24F3">
        <w:rPr>
          <w:rFonts w:asciiTheme="minorHAnsi" w:hAnsiTheme="minorHAnsi"/>
          <w:b/>
          <w:bCs/>
          <w:color w:val="FF0000"/>
          <w:sz w:val="28"/>
          <w:szCs w:val="28"/>
        </w:rPr>
        <w:tab/>
      </w:r>
      <w:r w:rsidRPr="005F24F3">
        <w:rPr>
          <w:rFonts w:asciiTheme="minorHAnsi" w:hAnsiTheme="minorHAnsi"/>
          <w:color w:val="FF0000"/>
          <w:sz w:val="28"/>
          <w:szCs w:val="28"/>
        </w:rPr>
        <w:tab/>
      </w:r>
      <w:r w:rsidRPr="005F24F3">
        <w:rPr>
          <w:rFonts w:asciiTheme="minorHAnsi" w:hAnsiTheme="minorHAnsi"/>
          <w:color w:val="7F7F7F" w:themeColor="text1" w:themeTint="80"/>
          <w:sz w:val="24"/>
          <w:szCs w:val="24"/>
        </w:rPr>
        <w:t xml:space="preserve">// </w:t>
      </w:r>
      <w:r w:rsidRPr="00FF00E6">
        <w:rPr>
          <w:rFonts w:asciiTheme="minorHAnsi" w:hAnsiTheme="minorHAnsi"/>
          <w:i/>
          <w:iCs/>
          <w:color w:val="7F7F7F" w:themeColor="text1" w:themeTint="80"/>
          <w:sz w:val="24"/>
          <w:szCs w:val="24"/>
        </w:rPr>
        <w:t xml:space="preserve">Ignores code because </w:t>
      </w:r>
      <w:r w:rsidRPr="00FF00E6">
        <w:rPr>
          <w:rFonts w:asciiTheme="minorHAnsi" w:hAnsiTheme="minorHAnsi"/>
          <w:i/>
          <w:iCs/>
          <w:color w:val="7F7F7F" w:themeColor="text1" w:themeTint="80"/>
          <w:sz w:val="24"/>
          <w:szCs w:val="24"/>
        </w:rPr>
        <w:t>"</w:t>
      </w:r>
      <w:r w:rsidRPr="00FF00E6">
        <w:rPr>
          <w:rFonts w:asciiTheme="minorHAnsi" w:hAnsiTheme="minorHAnsi"/>
          <w:i/>
          <w:iCs/>
          <w:color w:val="7F7F7F" w:themeColor="text1" w:themeTint="80"/>
          <w:sz w:val="24"/>
          <w:szCs w:val="24"/>
        </w:rPr>
        <w:t>red</w:t>
      </w:r>
      <w:proofErr w:type="gramStart"/>
      <w:r w:rsidRPr="00FF00E6">
        <w:rPr>
          <w:rFonts w:asciiTheme="minorHAnsi" w:hAnsiTheme="minorHAnsi"/>
          <w:i/>
          <w:iCs/>
          <w:color w:val="7F7F7F" w:themeColor="text1" w:themeTint="80"/>
          <w:sz w:val="24"/>
          <w:szCs w:val="24"/>
        </w:rPr>
        <w:t>"</w:t>
      </w:r>
      <w:r w:rsidRPr="00FF00E6">
        <w:rPr>
          <w:rFonts w:asciiTheme="minorHAnsi" w:hAnsiTheme="minorHAnsi"/>
          <w:i/>
          <w:iCs/>
          <w:color w:val="7F7F7F" w:themeColor="text1" w:themeTint="80"/>
          <w:sz w:val="24"/>
          <w:szCs w:val="24"/>
        </w:rPr>
        <w:t xml:space="preserve"> !</w:t>
      </w:r>
      <w:proofErr w:type="gramEnd"/>
      <w:r w:rsidRPr="00FF00E6">
        <w:rPr>
          <w:rFonts w:asciiTheme="minorHAnsi" w:hAnsiTheme="minorHAnsi"/>
          <w:i/>
          <w:iCs/>
          <w:color w:val="7F7F7F" w:themeColor="text1" w:themeTint="80"/>
          <w:sz w:val="24"/>
          <w:szCs w:val="24"/>
        </w:rPr>
        <w:t xml:space="preserve">== </w:t>
      </w:r>
      <w:r w:rsidRPr="00FF00E6">
        <w:rPr>
          <w:rFonts w:asciiTheme="minorHAnsi" w:hAnsiTheme="minorHAnsi"/>
          <w:i/>
          <w:iCs/>
          <w:color w:val="7F7F7F" w:themeColor="text1" w:themeTint="80"/>
          <w:sz w:val="24"/>
          <w:szCs w:val="24"/>
        </w:rPr>
        <w:t>"</w:t>
      </w:r>
      <w:r w:rsidRPr="00FF00E6">
        <w:rPr>
          <w:rFonts w:asciiTheme="minorHAnsi" w:hAnsiTheme="minorHAnsi"/>
          <w:i/>
          <w:iCs/>
          <w:color w:val="7F7F7F" w:themeColor="text1" w:themeTint="80"/>
          <w:sz w:val="24"/>
          <w:szCs w:val="24"/>
        </w:rPr>
        <w:t>green</w:t>
      </w:r>
      <w:r w:rsidRPr="00FF00E6">
        <w:rPr>
          <w:rFonts w:asciiTheme="minorHAnsi" w:hAnsiTheme="minorHAnsi"/>
          <w:i/>
          <w:iCs/>
          <w:color w:val="7F7F7F" w:themeColor="text1" w:themeTint="80"/>
          <w:sz w:val="24"/>
          <w:szCs w:val="24"/>
        </w:rPr>
        <w:t>"</w:t>
      </w:r>
    </w:p>
    <w:p w14:paraId="32B9DA90" w14:textId="16F92330" w:rsidR="005F24F3" w:rsidRDefault="005F24F3" w:rsidP="00FD4490">
      <w:pPr>
        <w:spacing w:after="0"/>
        <w:rPr>
          <w:rFonts w:asciiTheme="minorHAnsi" w:hAnsiTheme="minorHAnsi"/>
          <w:b/>
          <w:bCs/>
          <w:color w:val="FF0000"/>
          <w:sz w:val="24"/>
          <w:szCs w:val="24"/>
        </w:rPr>
      </w:pPr>
      <w:r w:rsidRPr="005F24F3">
        <w:rPr>
          <w:rFonts w:asciiTheme="minorHAnsi" w:hAnsiTheme="minorHAnsi"/>
          <w:b/>
          <w:bCs/>
          <w:color w:val="FF0000"/>
          <w:sz w:val="24"/>
          <w:szCs w:val="24"/>
        </w:rPr>
        <w:tab/>
      </w:r>
      <w:r w:rsidRPr="005F24F3">
        <w:rPr>
          <w:rFonts w:asciiTheme="minorHAnsi" w:hAnsiTheme="minorHAnsi"/>
          <w:b/>
          <w:bCs/>
          <w:color w:val="FF0000"/>
          <w:sz w:val="24"/>
          <w:szCs w:val="24"/>
        </w:rPr>
        <w:tab/>
      </w:r>
      <w:r w:rsidRPr="005F24F3">
        <w:rPr>
          <w:rFonts w:asciiTheme="minorHAnsi" w:hAnsiTheme="minorHAnsi"/>
          <w:b/>
          <w:bCs/>
          <w:color w:val="FF0000"/>
          <w:sz w:val="24"/>
          <w:szCs w:val="24"/>
        </w:rPr>
        <w:tab/>
      </w:r>
      <w:proofErr w:type="gramStart"/>
      <w:r w:rsidRPr="005F24F3">
        <w:rPr>
          <w:rFonts w:asciiTheme="minorHAnsi" w:hAnsiTheme="minorHAnsi"/>
          <w:b/>
          <w:bCs/>
          <w:color w:val="FF0000"/>
          <w:sz w:val="24"/>
          <w:szCs w:val="24"/>
        </w:rPr>
        <w:t>break;</w:t>
      </w:r>
      <w:proofErr w:type="gramEnd"/>
      <w:r>
        <w:rPr>
          <w:rFonts w:asciiTheme="minorHAnsi" w:hAnsiTheme="minorHAnsi"/>
          <w:b/>
          <w:bCs/>
          <w:color w:val="FF0000"/>
          <w:sz w:val="24"/>
          <w:szCs w:val="24"/>
        </w:rPr>
        <w:tab/>
      </w:r>
    </w:p>
    <w:p w14:paraId="5DEC922A" w14:textId="393E0FF6" w:rsidR="005F24F3" w:rsidRPr="005F24F3" w:rsidRDefault="005F24F3" w:rsidP="005F24F3">
      <w:pPr>
        <w:spacing w:after="0"/>
        <w:rPr>
          <w:rFonts w:asciiTheme="minorHAnsi" w:hAnsiTheme="minorHAnsi"/>
          <w:b/>
          <w:bCs/>
          <w:color w:val="FF0000"/>
          <w:sz w:val="28"/>
          <w:szCs w:val="28"/>
        </w:rPr>
      </w:pPr>
      <w:r>
        <w:rPr>
          <w:rFonts w:asciiTheme="minorHAnsi" w:hAnsiTheme="minorHAnsi"/>
          <w:b/>
          <w:bCs/>
          <w:color w:val="FF0000"/>
          <w:sz w:val="24"/>
          <w:szCs w:val="24"/>
        </w:rPr>
        <w:tab/>
      </w:r>
      <w:r>
        <w:rPr>
          <w:rFonts w:asciiTheme="minorHAnsi" w:hAnsiTheme="minorHAnsi"/>
          <w:b/>
          <w:bCs/>
          <w:color w:val="FF0000"/>
          <w:sz w:val="24"/>
          <w:szCs w:val="24"/>
        </w:rPr>
        <w:tab/>
      </w:r>
      <w:r w:rsidRPr="005F24F3">
        <w:rPr>
          <w:rFonts w:asciiTheme="minorHAnsi" w:hAnsiTheme="minorHAnsi"/>
          <w:b/>
          <w:bCs/>
          <w:color w:val="FF0000"/>
          <w:sz w:val="24"/>
          <w:szCs w:val="24"/>
        </w:rPr>
        <w:t xml:space="preserve">case </w:t>
      </w:r>
      <w:r w:rsidRPr="00414A6E">
        <w:rPr>
          <w:rFonts w:asciiTheme="minorHAnsi" w:hAnsiTheme="minorHAnsi"/>
          <w:b/>
          <w:bCs/>
          <w:color w:val="FF0000"/>
          <w:sz w:val="24"/>
          <w:szCs w:val="24"/>
          <w:highlight w:val="green"/>
        </w:rPr>
        <w:t>"</w:t>
      </w:r>
      <w:r w:rsidRPr="00414A6E">
        <w:rPr>
          <w:rFonts w:asciiTheme="minorHAnsi" w:hAnsiTheme="minorHAnsi"/>
          <w:b/>
          <w:bCs/>
          <w:color w:val="FF0000"/>
          <w:sz w:val="24"/>
          <w:szCs w:val="24"/>
          <w:highlight w:val="green"/>
        </w:rPr>
        <w:t>orange</w:t>
      </w:r>
      <w:r w:rsidRPr="00414A6E">
        <w:rPr>
          <w:rFonts w:asciiTheme="minorHAnsi" w:hAnsiTheme="minorHAnsi"/>
          <w:b/>
          <w:bCs/>
          <w:color w:val="FF0000"/>
          <w:sz w:val="24"/>
          <w:szCs w:val="24"/>
          <w:highlight w:val="green"/>
        </w:rPr>
        <w:t>"</w:t>
      </w:r>
      <w:r w:rsidRPr="005F24F3">
        <w:rPr>
          <w:rFonts w:asciiTheme="minorHAnsi" w:hAnsiTheme="minorHAnsi"/>
          <w:b/>
          <w:bCs/>
          <w:color w:val="FF0000"/>
          <w:sz w:val="24"/>
          <w:szCs w:val="24"/>
        </w:rPr>
        <w:t>:</w:t>
      </w:r>
    </w:p>
    <w:p w14:paraId="57B0365D" w14:textId="4AAB5FCE" w:rsidR="005F24F3" w:rsidRPr="005F24F3" w:rsidRDefault="005F24F3" w:rsidP="005F24F3">
      <w:pPr>
        <w:spacing w:after="0"/>
        <w:rPr>
          <w:rFonts w:asciiTheme="minorHAnsi" w:hAnsiTheme="minorHAnsi"/>
          <w:color w:val="7F7F7F" w:themeColor="text1" w:themeTint="80"/>
          <w:sz w:val="24"/>
          <w:szCs w:val="24"/>
        </w:rPr>
      </w:pPr>
      <w:r w:rsidRPr="005F24F3">
        <w:rPr>
          <w:rFonts w:asciiTheme="minorHAnsi" w:hAnsiTheme="minorHAnsi"/>
          <w:b/>
          <w:bCs/>
          <w:color w:val="FF0000"/>
          <w:sz w:val="28"/>
          <w:szCs w:val="28"/>
        </w:rPr>
        <w:tab/>
      </w:r>
      <w:r w:rsidRPr="005F24F3">
        <w:rPr>
          <w:rFonts w:asciiTheme="minorHAnsi" w:hAnsiTheme="minorHAnsi"/>
          <w:b/>
          <w:bCs/>
          <w:color w:val="FF0000"/>
          <w:sz w:val="28"/>
          <w:szCs w:val="28"/>
        </w:rPr>
        <w:tab/>
      </w:r>
      <w:r w:rsidRPr="005F24F3">
        <w:rPr>
          <w:rFonts w:asciiTheme="minorHAnsi" w:hAnsiTheme="minorHAnsi"/>
          <w:b/>
          <w:bCs/>
          <w:color w:val="FF0000"/>
          <w:sz w:val="28"/>
          <w:szCs w:val="28"/>
        </w:rPr>
        <w:tab/>
      </w:r>
      <w:r w:rsidRPr="005F24F3">
        <w:rPr>
          <w:rFonts w:asciiTheme="minorHAnsi" w:hAnsiTheme="minorHAnsi"/>
          <w:color w:val="7F7F7F" w:themeColor="text1" w:themeTint="80"/>
          <w:sz w:val="24"/>
          <w:szCs w:val="24"/>
        </w:rPr>
        <w:t xml:space="preserve">// </w:t>
      </w:r>
      <w:r w:rsidRPr="00FF00E6">
        <w:rPr>
          <w:rFonts w:asciiTheme="minorHAnsi" w:hAnsiTheme="minorHAnsi"/>
          <w:i/>
          <w:iCs/>
          <w:color w:val="7F7F7F" w:themeColor="text1" w:themeTint="80"/>
          <w:sz w:val="24"/>
          <w:szCs w:val="24"/>
        </w:rPr>
        <w:t>Ignores code because "</w:t>
      </w:r>
      <w:r w:rsidRPr="00FF00E6">
        <w:rPr>
          <w:rFonts w:asciiTheme="minorHAnsi" w:hAnsiTheme="minorHAnsi"/>
          <w:i/>
          <w:iCs/>
          <w:color w:val="7F7F7F" w:themeColor="text1" w:themeTint="80"/>
          <w:sz w:val="24"/>
          <w:szCs w:val="24"/>
        </w:rPr>
        <w:t>orange</w:t>
      </w:r>
      <w:proofErr w:type="gramStart"/>
      <w:r w:rsidRPr="00FF00E6">
        <w:rPr>
          <w:rFonts w:asciiTheme="minorHAnsi" w:hAnsiTheme="minorHAnsi"/>
          <w:i/>
          <w:iCs/>
          <w:color w:val="7F7F7F" w:themeColor="text1" w:themeTint="80"/>
          <w:sz w:val="24"/>
          <w:szCs w:val="24"/>
        </w:rPr>
        <w:t>" !</w:t>
      </w:r>
      <w:proofErr w:type="gramEnd"/>
      <w:r w:rsidRPr="00FF00E6">
        <w:rPr>
          <w:rFonts w:asciiTheme="minorHAnsi" w:hAnsiTheme="minorHAnsi"/>
          <w:i/>
          <w:iCs/>
          <w:color w:val="7F7F7F" w:themeColor="text1" w:themeTint="80"/>
          <w:sz w:val="24"/>
          <w:szCs w:val="24"/>
        </w:rPr>
        <w:t>== "red"</w:t>
      </w:r>
    </w:p>
    <w:p w14:paraId="1E227736" w14:textId="77777777" w:rsidR="005F24F3" w:rsidRPr="005F24F3" w:rsidRDefault="005F24F3" w:rsidP="005F24F3">
      <w:pPr>
        <w:spacing w:after="0"/>
        <w:rPr>
          <w:rFonts w:asciiTheme="minorHAnsi" w:hAnsiTheme="minorHAnsi"/>
          <w:b/>
          <w:bCs/>
          <w:color w:val="FF0000"/>
        </w:rPr>
      </w:pPr>
      <w:r w:rsidRPr="005F24F3">
        <w:rPr>
          <w:rFonts w:asciiTheme="minorHAnsi" w:hAnsiTheme="minorHAnsi"/>
          <w:b/>
          <w:bCs/>
          <w:color w:val="FF0000"/>
          <w:sz w:val="24"/>
          <w:szCs w:val="24"/>
        </w:rPr>
        <w:tab/>
      </w:r>
      <w:r w:rsidRPr="005F24F3">
        <w:rPr>
          <w:rFonts w:asciiTheme="minorHAnsi" w:hAnsiTheme="minorHAnsi"/>
          <w:b/>
          <w:bCs/>
          <w:color w:val="FF0000"/>
          <w:sz w:val="24"/>
          <w:szCs w:val="24"/>
        </w:rPr>
        <w:tab/>
      </w:r>
      <w:r w:rsidRPr="005F24F3">
        <w:rPr>
          <w:rFonts w:asciiTheme="minorHAnsi" w:hAnsiTheme="minorHAnsi"/>
          <w:b/>
          <w:bCs/>
          <w:color w:val="FF0000"/>
          <w:sz w:val="24"/>
          <w:szCs w:val="24"/>
        </w:rPr>
        <w:tab/>
      </w:r>
      <w:proofErr w:type="gramStart"/>
      <w:r w:rsidRPr="005F24F3">
        <w:rPr>
          <w:rFonts w:asciiTheme="minorHAnsi" w:hAnsiTheme="minorHAnsi"/>
          <w:b/>
          <w:bCs/>
          <w:color w:val="FF0000"/>
          <w:sz w:val="24"/>
          <w:szCs w:val="24"/>
        </w:rPr>
        <w:t>break;</w:t>
      </w:r>
      <w:proofErr w:type="gramEnd"/>
    </w:p>
    <w:p w14:paraId="38CB4513" w14:textId="797022CE" w:rsidR="005F24F3" w:rsidRPr="005F24F3" w:rsidRDefault="005F24F3" w:rsidP="005F24F3">
      <w:pPr>
        <w:spacing w:after="0"/>
        <w:rPr>
          <w:rFonts w:asciiTheme="minorHAnsi" w:hAnsiTheme="minorHAnsi"/>
          <w:b/>
          <w:bCs/>
          <w:color w:val="FF0000"/>
          <w:sz w:val="28"/>
          <w:szCs w:val="28"/>
        </w:rPr>
      </w:pPr>
      <w:r>
        <w:rPr>
          <w:rFonts w:asciiTheme="minorHAnsi" w:hAnsiTheme="minorHAnsi"/>
          <w:b/>
          <w:bCs/>
          <w:color w:val="FF0000"/>
        </w:rPr>
        <w:tab/>
      </w:r>
      <w:r>
        <w:rPr>
          <w:rFonts w:asciiTheme="minorHAnsi" w:hAnsiTheme="minorHAnsi"/>
          <w:b/>
          <w:bCs/>
          <w:color w:val="FF0000"/>
        </w:rPr>
        <w:tab/>
      </w:r>
      <w:r w:rsidRPr="005F24F3">
        <w:rPr>
          <w:rFonts w:asciiTheme="minorHAnsi" w:hAnsiTheme="minorHAnsi"/>
          <w:b/>
          <w:bCs/>
          <w:color w:val="FF0000"/>
          <w:sz w:val="24"/>
          <w:szCs w:val="24"/>
        </w:rPr>
        <w:t xml:space="preserve">case </w:t>
      </w:r>
      <w:r w:rsidRPr="00414A6E">
        <w:rPr>
          <w:rFonts w:asciiTheme="minorHAnsi" w:hAnsiTheme="minorHAnsi"/>
          <w:b/>
          <w:bCs/>
          <w:color w:val="FF0000"/>
          <w:sz w:val="24"/>
          <w:szCs w:val="24"/>
          <w:highlight w:val="green"/>
        </w:rPr>
        <w:t>"</w:t>
      </w:r>
      <w:r w:rsidRPr="00414A6E">
        <w:rPr>
          <w:rFonts w:asciiTheme="minorHAnsi" w:hAnsiTheme="minorHAnsi"/>
          <w:b/>
          <w:bCs/>
          <w:color w:val="FF0000"/>
          <w:sz w:val="24"/>
          <w:szCs w:val="24"/>
          <w:highlight w:val="green"/>
        </w:rPr>
        <w:t>green</w:t>
      </w:r>
      <w:r w:rsidRPr="00414A6E">
        <w:rPr>
          <w:rFonts w:asciiTheme="minorHAnsi" w:hAnsiTheme="minorHAnsi"/>
          <w:b/>
          <w:bCs/>
          <w:color w:val="FF0000"/>
          <w:sz w:val="24"/>
          <w:szCs w:val="24"/>
          <w:highlight w:val="green"/>
        </w:rPr>
        <w:t>"</w:t>
      </w:r>
      <w:r w:rsidRPr="005F24F3">
        <w:rPr>
          <w:rFonts w:asciiTheme="minorHAnsi" w:hAnsiTheme="minorHAnsi"/>
          <w:b/>
          <w:bCs/>
          <w:color w:val="FF0000"/>
          <w:sz w:val="24"/>
          <w:szCs w:val="24"/>
        </w:rPr>
        <w:t>:</w:t>
      </w:r>
    </w:p>
    <w:p w14:paraId="6925C0AB" w14:textId="71C12545" w:rsidR="005F24F3" w:rsidRPr="00FF00E6" w:rsidRDefault="005F24F3" w:rsidP="005F24F3">
      <w:pPr>
        <w:spacing w:after="0"/>
        <w:rPr>
          <w:rFonts w:asciiTheme="minorHAnsi" w:hAnsiTheme="minorHAnsi"/>
          <w:i/>
          <w:iCs/>
          <w:color w:val="7F7F7F" w:themeColor="text1" w:themeTint="80"/>
          <w:sz w:val="24"/>
          <w:szCs w:val="24"/>
        </w:rPr>
      </w:pPr>
      <w:r w:rsidRPr="005F24F3">
        <w:rPr>
          <w:rFonts w:asciiTheme="minorHAnsi" w:hAnsiTheme="minorHAnsi"/>
          <w:b/>
          <w:bCs/>
          <w:color w:val="FF0000"/>
          <w:sz w:val="28"/>
          <w:szCs w:val="28"/>
        </w:rPr>
        <w:tab/>
      </w:r>
      <w:r w:rsidRPr="005F24F3">
        <w:rPr>
          <w:rFonts w:asciiTheme="minorHAnsi" w:hAnsiTheme="minorHAnsi"/>
          <w:b/>
          <w:bCs/>
          <w:color w:val="FF0000"/>
          <w:sz w:val="28"/>
          <w:szCs w:val="28"/>
        </w:rPr>
        <w:tab/>
      </w:r>
      <w:r w:rsidRPr="005F24F3">
        <w:rPr>
          <w:rFonts w:asciiTheme="minorHAnsi" w:hAnsiTheme="minorHAnsi"/>
          <w:b/>
          <w:bCs/>
          <w:color w:val="FF0000"/>
          <w:sz w:val="28"/>
          <w:szCs w:val="28"/>
        </w:rPr>
        <w:tab/>
      </w:r>
      <w:r w:rsidRPr="005F24F3">
        <w:rPr>
          <w:rFonts w:asciiTheme="minorHAnsi" w:hAnsiTheme="minorHAnsi"/>
          <w:color w:val="7F7F7F" w:themeColor="text1" w:themeTint="80"/>
          <w:sz w:val="24"/>
          <w:szCs w:val="24"/>
        </w:rPr>
        <w:t xml:space="preserve">// </w:t>
      </w:r>
      <w:r w:rsidRPr="00FF00E6">
        <w:rPr>
          <w:rFonts w:asciiTheme="minorHAnsi" w:hAnsiTheme="minorHAnsi"/>
          <w:i/>
          <w:iCs/>
          <w:color w:val="7F7F7F" w:themeColor="text1" w:themeTint="80"/>
          <w:sz w:val="24"/>
          <w:szCs w:val="24"/>
        </w:rPr>
        <w:t>Executes this code</w:t>
      </w:r>
    </w:p>
    <w:p w14:paraId="685D46FF" w14:textId="77777777" w:rsidR="005F24F3" w:rsidRPr="005F24F3" w:rsidRDefault="005F24F3" w:rsidP="005F24F3">
      <w:pPr>
        <w:spacing w:after="0"/>
        <w:rPr>
          <w:rFonts w:asciiTheme="minorHAnsi" w:hAnsiTheme="minorHAnsi"/>
          <w:b/>
          <w:bCs/>
          <w:color w:val="FF0000"/>
        </w:rPr>
      </w:pPr>
      <w:r w:rsidRPr="005F24F3">
        <w:rPr>
          <w:rFonts w:asciiTheme="minorHAnsi" w:hAnsiTheme="minorHAnsi"/>
          <w:b/>
          <w:bCs/>
          <w:color w:val="FF0000"/>
          <w:sz w:val="24"/>
          <w:szCs w:val="24"/>
        </w:rPr>
        <w:tab/>
      </w:r>
      <w:r w:rsidRPr="005F24F3">
        <w:rPr>
          <w:rFonts w:asciiTheme="minorHAnsi" w:hAnsiTheme="minorHAnsi"/>
          <w:b/>
          <w:bCs/>
          <w:color w:val="FF0000"/>
          <w:sz w:val="24"/>
          <w:szCs w:val="24"/>
        </w:rPr>
        <w:tab/>
      </w:r>
      <w:r w:rsidRPr="005F24F3">
        <w:rPr>
          <w:rFonts w:asciiTheme="minorHAnsi" w:hAnsiTheme="minorHAnsi"/>
          <w:b/>
          <w:bCs/>
          <w:color w:val="FF0000"/>
          <w:sz w:val="24"/>
          <w:szCs w:val="24"/>
        </w:rPr>
        <w:tab/>
      </w:r>
      <w:proofErr w:type="gramStart"/>
      <w:r w:rsidRPr="005F24F3">
        <w:rPr>
          <w:rFonts w:asciiTheme="minorHAnsi" w:hAnsiTheme="minorHAnsi"/>
          <w:b/>
          <w:bCs/>
          <w:color w:val="FF0000"/>
          <w:sz w:val="24"/>
          <w:szCs w:val="24"/>
        </w:rPr>
        <w:t>break;</w:t>
      </w:r>
      <w:proofErr w:type="gramEnd"/>
    </w:p>
    <w:p w14:paraId="1F292D5C" w14:textId="7097586B" w:rsidR="005F24F3" w:rsidRPr="005F24F3" w:rsidRDefault="005F24F3" w:rsidP="00FD4490">
      <w:pPr>
        <w:spacing w:after="0"/>
        <w:rPr>
          <w:rFonts w:asciiTheme="minorHAnsi" w:hAnsiTheme="minorHAnsi"/>
          <w:b/>
          <w:bCs/>
          <w:color w:val="FF0000"/>
          <w:sz w:val="24"/>
          <w:szCs w:val="24"/>
        </w:rPr>
      </w:pPr>
      <w:r w:rsidRPr="005F24F3">
        <w:rPr>
          <w:rFonts w:asciiTheme="minorHAnsi" w:hAnsiTheme="minorHAnsi"/>
          <w:b/>
          <w:bCs/>
          <w:color w:val="FF0000"/>
          <w:sz w:val="24"/>
          <w:szCs w:val="24"/>
        </w:rPr>
        <w:tab/>
      </w:r>
      <w:r w:rsidRPr="005F24F3">
        <w:rPr>
          <w:rFonts w:asciiTheme="minorHAnsi" w:hAnsiTheme="minorHAnsi"/>
          <w:b/>
          <w:bCs/>
          <w:color w:val="FF0000"/>
          <w:sz w:val="24"/>
          <w:szCs w:val="24"/>
        </w:rPr>
        <w:tab/>
        <w:t>default:</w:t>
      </w:r>
    </w:p>
    <w:p w14:paraId="7927FC20" w14:textId="2720EA2E" w:rsidR="005F24F3" w:rsidRPr="00FF00E6" w:rsidRDefault="005F24F3" w:rsidP="00FD4490">
      <w:pPr>
        <w:spacing w:after="0"/>
        <w:rPr>
          <w:rFonts w:asciiTheme="minorHAnsi" w:hAnsiTheme="minorHAnsi"/>
          <w:i/>
          <w:iCs/>
          <w:color w:val="7F7F7F" w:themeColor="text1" w:themeTint="80"/>
          <w:sz w:val="24"/>
          <w:szCs w:val="24"/>
        </w:rPr>
      </w:pPr>
      <w:r w:rsidRPr="005F24F3">
        <w:rPr>
          <w:rFonts w:asciiTheme="minorHAnsi" w:hAnsiTheme="minorHAnsi"/>
          <w:b/>
          <w:bCs/>
          <w:color w:val="7F7F7F" w:themeColor="text1" w:themeTint="80"/>
          <w:sz w:val="24"/>
          <w:szCs w:val="24"/>
        </w:rPr>
        <w:tab/>
      </w:r>
      <w:r w:rsidRPr="005F24F3">
        <w:rPr>
          <w:rFonts w:asciiTheme="minorHAnsi" w:hAnsiTheme="minorHAnsi"/>
          <w:b/>
          <w:bCs/>
          <w:color w:val="7F7F7F" w:themeColor="text1" w:themeTint="80"/>
          <w:sz w:val="24"/>
          <w:szCs w:val="24"/>
        </w:rPr>
        <w:tab/>
      </w:r>
      <w:r w:rsidRPr="005F24F3">
        <w:rPr>
          <w:rFonts w:asciiTheme="minorHAnsi" w:hAnsiTheme="minorHAnsi"/>
          <w:b/>
          <w:bCs/>
          <w:color w:val="7F7F7F" w:themeColor="text1" w:themeTint="80"/>
          <w:sz w:val="24"/>
          <w:szCs w:val="24"/>
        </w:rPr>
        <w:tab/>
      </w:r>
      <w:r w:rsidRPr="005F24F3">
        <w:rPr>
          <w:rFonts w:asciiTheme="minorHAnsi" w:hAnsiTheme="minorHAnsi"/>
          <w:color w:val="7F7F7F" w:themeColor="text1" w:themeTint="80"/>
          <w:sz w:val="24"/>
          <w:szCs w:val="24"/>
        </w:rPr>
        <w:t xml:space="preserve">// </w:t>
      </w:r>
      <w:r w:rsidRPr="00FF00E6">
        <w:rPr>
          <w:rFonts w:asciiTheme="minorHAnsi" w:hAnsiTheme="minorHAnsi"/>
          <w:i/>
          <w:iCs/>
          <w:color w:val="7F7F7F" w:themeColor="text1" w:themeTint="80"/>
          <w:sz w:val="24"/>
          <w:szCs w:val="24"/>
        </w:rPr>
        <w:t xml:space="preserve">If switch expression doesn’t match </w:t>
      </w:r>
      <w:r w:rsidR="00414A6E" w:rsidRPr="00FF00E6">
        <w:rPr>
          <w:rFonts w:asciiTheme="minorHAnsi" w:hAnsiTheme="minorHAnsi"/>
          <w:i/>
          <w:iCs/>
          <w:color w:val="7F7F7F" w:themeColor="text1" w:themeTint="80"/>
          <w:sz w:val="24"/>
          <w:szCs w:val="24"/>
        </w:rPr>
        <w:t>any</w:t>
      </w:r>
      <w:r w:rsidRPr="00FF00E6">
        <w:rPr>
          <w:rFonts w:asciiTheme="minorHAnsi" w:hAnsiTheme="minorHAnsi"/>
          <w:i/>
          <w:iCs/>
          <w:color w:val="7F7F7F" w:themeColor="text1" w:themeTint="80"/>
          <w:sz w:val="24"/>
          <w:szCs w:val="24"/>
        </w:rPr>
        <w:t xml:space="preserve"> </w:t>
      </w:r>
    </w:p>
    <w:p w14:paraId="40E5FE53" w14:textId="0EEC05D5" w:rsidR="005F24F3" w:rsidRPr="005F24F3" w:rsidRDefault="005F24F3" w:rsidP="00FD4490">
      <w:pPr>
        <w:spacing w:after="0"/>
        <w:rPr>
          <w:rFonts w:asciiTheme="minorHAnsi" w:hAnsiTheme="minorHAnsi"/>
          <w:color w:val="7F7F7F" w:themeColor="text1" w:themeTint="80"/>
          <w:sz w:val="24"/>
          <w:szCs w:val="24"/>
        </w:rPr>
      </w:pPr>
      <w:r w:rsidRPr="005F24F3">
        <w:rPr>
          <w:rFonts w:asciiTheme="minorHAnsi" w:hAnsiTheme="minorHAnsi"/>
          <w:color w:val="7F7F7F" w:themeColor="text1" w:themeTint="80"/>
          <w:sz w:val="24"/>
          <w:szCs w:val="24"/>
        </w:rPr>
        <w:tab/>
      </w:r>
      <w:r w:rsidRPr="005F24F3">
        <w:rPr>
          <w:rFonts w:asciiTheme="minorHAnsi" w:hAnsiTheme="minorHAnsi"/>
          <w:color w:val="7F7F7F" w:themeColor="text1" w:themeTint="80"/>
          <w:sz w:val="24"/>
          <w:szCs w:val="24"/>
        </w:rPr>
        <w:tab/>
      </w:r>
      <w:r w:rsidRPr="005F24F3">
        <w:rPr>
          <w:rFonts w:asciiTheme="minorHAnsi" w:hAnsiTheme="minorHAnsi"/>
          <w:color w:val="7F7F7F" w:themeColor="text1" w:themeTint="80"/>
          <w:sz w:val="24"/>
          <w:szCs w:val="24"/>
        </w:rPr>
        <w:tab/>
        <w:t xml:space="preserve">// </w:t>
      </w:r>
      <w:r w:rsidR="00357E1A" w:rsidRPr="00FF00E6">
        <w:rPr>
          <w:rFonts w:asciiTheme="minorHAnsi" w:hAnsiTheme="minorHAnsi"/>
          <w:i/>
          <w:iCs/>
          <w:color w:val="7F7F7F" w:themeColor="text1" w:themeTint="80"/>
          <w:sz w:val="24"/>
          <w:szCs w:val="24"/>
        </w:rPr>
        <w:t xml:space="preserve">of the </w:t>
      </w:r>
      <w:r w:rsidR="00414A6E" w:rsidRPr="00FF00E6">
        <w:rPr>
          <w:rFonts w:asciiTheme="minorHAnsi" w:hAnsiTheme="minorHAnsi"/>
          <w:i/>
          <w:iCs/>
          <w:color w:val="7F7F7F" w:themeColor="text1" w:themeTint="80"/>
          <w:sz w:val="24"/>
          <w:szCs w:val="24"/>
        </w:rPr>
        <w:t>cases</w:t>
      </w:r>
      <w:r w:rsidR="00414A6E" w:rsidRPr="00FF00E6">
        <w:rPr>
          <w:rFonts w:asciiTheme="minorHAnsi" w:hAnsiTheme="minorHAnsi"/>
          <w:i/>
          <w:iCs/>
          <w:color w:val="7F7F7F" w:themeColor="text1" w:themeTint="80"/>
          <w:sz w:val="24"/>
          <w:szCs w:val="24"/>
        </w:rPr>
        <w:t>, t</w:t>
      </w:r>
      <w:r w:rsidRPr="00FF00E6">
        <w:rPr>
          <w:rFonts w:asciiTheme="minorHAnsi" w:hAnsiTheme="minorHAnsi"/>
          <w:i/>
          <w:iCs/>
          <w:color w:val="7F7F7F" w:themeColor="text1" w:themeTint="80"/>
          <w:sz w:val="24"/>
          <w:szCs w:val="24"/>
        </w:rPr>
        <w:t>his code will execute</w:t>
      </w:r>
    </w:p>
    <w:p w14:paraId="5B7FC4EA" w14:textId="6D3C1470" w:rsidR="00A0732B" w:rsidRDefault="00A0732B" w:rsidP="00FD4490">
      <w:pPr>
        <w:spacing w:after="0"/>
        <w:rPr>
          <w:rFonts w:asciiTheme="minorHAnsi" w:hAnsiTheme="minorHAnsi"/>
          <w:b/>
          <w:bCs/>
          <w:color w:val="FF0000"/>
          <w:sz w:val="24"/>
          <w:szCs w:val="24"/>
        </w:rPr>
      </w:pPr>
      <w:r w:rsidRPr="005F24F3">
        <w:rPr>
          <w:rFonts w:asciiTheme="minorHAnsi" w:hAnsiTheme="minorHAnsi"/>
          <w:b/>
          <w:bCs/>
          <w:sz w:val="24"/>
          <w:szCs w:val="24"/>
        </w:rPr>
        <w:tab/>
      </w:r>
      <w:r w:rsidRPr="005F24F3">
        <w:rPr>
          <w:rFonts w:asciiTheme="minorHAnsi" w:hAnsiTheme="minorHAnsi"/>
          <w:b/>
          <w:bCs/>
          <w:color w:val="FF0000"/>
          <w:sz w:val="24"/>
          <w:szCs w:val="24"/>
        </w:rPr>
        <w:t>}</w:t>
      </w:r>
    </w:p>
    <w:p w14:paraId="34E8EBC6" w14:textId="66A9D1BC" w:rsidR="005A26CA" w:rsidRDefault="005A26CA" w:rsidP="00FD4490">
      <w:pPr>
        <w:spacing w:after="0"/>
        <w:rPr>
          <w:rFonts w:asciiTheme="minorHAnsi" w:hAnsiTheme="minorHAnsi"/>
          <w:b/>
          <w:bCs/>
          <w:color w:val="FF0000"/>
          <w:sz w:val="24"/>
          <w:szCs w:val="24"/>
        </w:rPr>
      </w:pPr>
    </w:p>
    <w:p w14:paraId="7D3C8C51" w14:textId="64AC808D" w:rsidR="005A26CA" w:rsidRPr="00F867FC" w:rsidRDefault="005A26CA" w:rsidP="005A26CA">
      <w:pPr>
        <w:jc w:val="center"/>
        <w:rPr>
          <w:b/>
          <w:sz w:val="36"/>
          <w:szCs w:val="28"/>
        </w:rPr>
      </w:pPr>
      <w:r>
        <w:rPr>
          <w:b/>
          <w:sz w:val="36"/>
          <w:szCs w:val="28"/>
        </w:rPr>
        <w:t>Common Methods and Properties of Strings and Numbers in JS</w:t>
      </w:r>
    </w:p>
    <w:p w14:paraId="1BE00C17" w14:textId="3AA42753" w:rsidR="005A26CA" w:rsidRDefault="005A26CA" w:rsidP="005A26CA">
      <w:pPr>
        <w:spacing w:after="0"/>
        <w:rPr>
          <w:rFonts w:asciiTheme="minorHAnsi" w:hAnsiTheme="minorHAnsi"/>
        </w:rPr>
      </w:pPr>
      <w:r>
        <w:rPr>
          <w:rFonts w:asciiTheme="minorHAnsi" w:hAnsiTheme="minorHAnsi"/>
        </w:rPr>
        <w:t xml:space="preserve">Programming languages come with their own built-in functions that allow you to deal, interact or change certain data types. When you’re writing code and </w:t>
      </w:r>
      <w:proofErr w:type="gramStart"/>
      <w:r>
        <w:rPr>
          <w:rFonts w:asciiTheme="minorHAnsi" w:hAnsiTheme="minorHAnsi"/>
        </w:rPr>
        <w:t>have to</w:t>
      </w:r>
      <w:proofErr w:type="gramEnd"/>
      <w:r>
        <w:rPr>
          <w:rFonts w:asciiTheme="minorHAnsi" w:hAnsiTheme="minorHAnsi"/>
        </w:rPr>
        <w:t xml:space="preserve"> make changes to a variable it’s a good idea to look online and see if there is something available to you that can assist you in this regard. For instance if you have a number and want to format it to look like a price (giving it two decimal places) you could use </w:t>
      </w:r>
      <w:proofErr w:type="spellStart"/>
      <w:proofErr w:type="gramStart"/>
      <w:r w:rsidRPr="005A26CA">
        <w:rPr>
          <w:rFonts w:asciiTheme="minorHAnsi" w:hAnsiTheme="minorHAnsi"/>
          <w:b/>
          <w:bCs/>
          <w:color w:val="FF0000"/>
          <w:sz w:val="24"/>
          <w:szCs w:val="24"/>
        </w:rPr>
        <w:t>toFixed</w:t>
      </w:r>
      <w:proofErr w:type="spellEnd"/>
      <w:r w:rsidRPr="005A26CA">
        <w:rPr>
          <w:rFonts w:asciiTheme="minorHAnsi" w:hAnsiTheme="minorHAnsi"/>
          <w:b/>
          <w:bCs/>
          <w:color w:val="FF0000"/>
          <w:sz w:val="24"/>
          <w:szCs w:val="24"/>
        </w:rPr>
        <w:t>(</w:t>
      </w:r>
      <w:proofErr w:type="gramEnd"/>
      <w:r w:rsidRPr="005A26CA">
        <w:rPr>
          <w:rFonts w:asciiTheme="minorHAnsi" w:hAnsiTheme="minorHAnsi"/>
          <w:b/>
          <w:bCs/>
          <w:color w:val="FF0000"/>
          <w:sz w:val="24"/>
          <w:szCs w:val="24"/>
        </w:rPr>
        <w:t>)</w:t>
      </w:r>
      <w:r>
        <w:rPr>
          <w:rFonts w:asciiTheme="minorHAnsi" w:hAnsiTheme="minorHAnsi"/>
        </w:rPr>
        <w:t xml:space="preserve">. If you have a string and want to capitalize all the letters you could use </w:t>
      </w:r>
      <w:proofErr w:type="spellStart"/>
      <w:proofErr w:type="gramStart"/>
      <w:r w:rsidRPr="005A26CA">
        <w:rPr>
          <w:rFonts w:asciiTheme="minorHAnsi" w:hAnsiTheme="minorHAnsi"/>
          <w:b/>
          <w:bCs/>
          <w:color w:val="FF0000"/>
          <w:sz w:val="24"/>
          <w:szCs w:val="24"/>
        </w:rPr>
        <w:t>toUpperCase</w:t>
      </w:r>
      <w:proofErr w:type="spellEnd"/>
      <w:r w:rsidRPr="005A26CA">
        <w:rPr>
          <w:rFonts w:asciiTheme="minorHAnsi" w:hAnsiTheme="minorHAnsi"/>
          <w:b/>
          <w:bCs/>
          <w:color w:val="FF0000"/>
          <w:sz w:val="24"/>
          <w:szCs w:val="24"/>
        </w:rPr>
        <w:t>(</w:t>
      </w:r>
      <w:proofErr w:type="gramEnd"/>
      <w:r w:rsidRPr="005A26CA">
        <w:rPr>
          <w:rFonts w:asciiTheme="minorHAnsi" w:hAnsiTheme="minorHAnsi"/>
          <w:b/>
          <w:bCs/>
          <w:color w:val="FF0000"/>
          <w:sz w:val="24"/>
          <w:szCs w:val="24"/>
        </w:rPr>
        <w:t>)</w:t>
      </w:r>
      <w:r>
        <w:rPr>
          <w:rFonts w:asciiTheme="minorHAnsi" w:hAnsiTheme="minorHAnsi"/>
        </w:rPr>
        <w:t xml:space="preserve">. A </w:t>
      </w:r>
      <w:r w:rsidRPr="005A26CA">
        <w:rPr>
          <w:rFonts w:asciiTheme="minorHAnsi" w:hAnsiTheme="minorHAnsi"/>
          <w:b/>
          <w:bCs/>
        </w:rPr>
        <w:t>method</w:t>
      </w:r>
      <w:r>
        <w:rPr>
          <w:rFonts w:asciiTheme="minorHAnsi" w:hAnsiTheme="minorHAnsi"/>
        </w:rPr>
        <w:t xml:space="preserve"> is another word for a function and deals with performing an action like the two examples mentioned above. A </w:t>
      </w:r>
      <w:r w:rsidRPr="00730E60">
        <w:rPr>
          <w:rFonts w:asciiTheme="minorHAnsi" w:hAnsiTheme="minorHAnsi"/>
          <w:b/>
          <w:bCs/>
        </w:rPr>
        <w:t>property</w:t>
      </w:r>
      <w:r>
        <w:rPr>
          <w:rFonts w:asciiTheme="minorHAnsi" w:hAnsiTheme="minorHAnsi"/>
        </w:rPr>
        <w:t xml:space="preserve"> refers to a description</w:t>
      </w:r>
      <w:r w:rsidR="00730E60">
        <w:rPr>
          <w:rFonts w:asciiTheme="minorHAnsi" w:hAnsiTheme="minorHAnsi"/>
        </w:rPr>
        <w:t xml:space="preserve"> such as the </w:t>
      </w:r>
      <w:r w:rsidR="00730E60" w:rsidRPr="00730E60">
        <w:rPr>
          <w:rFonts w:asciiTheme="minorHAnsi" w:hAnsiTheme="minorHAnsi"/>
          <w:b/>
          <w:bCs/>
          <w:color w:val="FF0000"/>
          <w:sz w:val="24"/>
          <w:szCs w:val="24"/>
        </w:rPr>
        <w:t>length</w:t>
      </w:r>
      <w:r w:rsidR="00730E60" w:rsidRPr="00730E60">
        <w:rPr>
          <w:rFonts w:asciiTheme="minorHAnsi" w:hAnsiTheme="minorHAnsi"/>
          <w:sz w:val="24"/>
          <w:szCs w:val="24"/>
        </w:rPr>
        <w:t xml:space="preserve"> </w:t>
      </w:r>
      <w:r w:rsidR="00730E60">
        <w:rPr>
          <w:rFonts w:asciiTheme="minorHAnsi" w:hAnsiTheme="minorHAnsi"/>
        </w:rPr>
        <w:t xml:space="preserve">of a string which tells you how many characters it has. </w:t>
      </w:r>
    </w:p>
    <w:p w14:paraId="46857A63" w14:textId="09B4FCA3" w:rsidR="00730E60" w:rsidRDefault="00730E60" w:rsidP="005A26CA">
      <w:pPr>
        <w:spacing w:after="0"/>
        <w:rPr>
          <w:rFonts w:asciiTheme="minorHAnsi" w:hAnsiTheme="minorHAnsi"/>
        </w:rPr>
      </w:pPr>
    </w:p>
    <w:p w14:paraId="7F4CB66D" w14:textId="0E102072" w:rsidR="00730E60" w:rsidRDefault="00730E60" w:rsidP="005A26CA">
      <w:pPr>
        <w:spacing w:after="0"/>
        <w:rPr>
          <w:rFonts w:asciiTheme="minorHAnsi" w:hAnsiTheme="minorHAnsi"/>
        </w:rPr>
      </w:pPr>
      <w:r>
        <w:rPr>
          <w:rFonts w:asciiTheme="minorHAnsi" w:hAnsiTheme="minorHAnsi"/>
        </w:rPr>
        <w:t xml:space="preserve">In the next section we’re going to be using the variable </w:t>
      </w:r>
      <w:r w:rsidRPr="00730E60">
        <w:rPr>
          <w:rFonts w:asciiTheme="minorHAnsi" w:hAnsiTheme="minorHAnsi"/>
          <w:b/>
          <w:bCs/>
          <w:color w:val="FF0000"/>
          <w:sz w:val="24"/>
          <w:szCs w:val="24"/>
        </w:rPr>
        <w:t>let num = 10.5</w:t>
      </w:r>
      <w:r w:rsidRPr="00730E60">
        <w:rPr>
          <w:rFonts w:asciiTheme="minorHAnsi" w:hAnsiTheme="minorHAnsi"/>
          <w:sz w:val="24"/>
          <w:szCs w:val="24"/>
        </w:rPr>
        <w:t xml:space="preserve"> </w:t>
      </w:r>
      <w:r>
        <w:rPr>
          <w:rFonts w:asciiTheme="minorHAnsi" w:hAnsiTheme="minorHAnsi"/>
        </w:rPr>
        <w:t xml:space="preserve">and </w:t>
      </w:r>
      <w:r w:rsidRPr="00730E60">
        <w:rPr>
          <w:rFonts w:asciiTheme="minorHAnsi" w:hAnsiTheme="minorHAnsi"/>
          <w:b/>
          <w:bCs/>
          <w:color w:val="FF0000"/>
          <w:sz w:val="24"/>
          <w:szCs w:val="24"/>
        </w:rPr>
        <w:t xml:space="preserve">let str = </w:t>
      </w:r>
      <w:r w:rsidRPr="005F24F3">
        <w:rPr>
          <w:rFonts w:asciiTheme="minorHAnsi" w:hAnsiTheme="minorHAnsi"/>
          <w:b/>
          <w:bCs/>
          <w:color w:val="FF0000"/>
          <w:sz w:val="24"/>
          <w:szCs w:val="24"/>
        </w:rPr>
        <w:t>"</w:t>
      </w:r>
      <w:r w:rsidRPr="00730E60">
        <w:rPr>
          <w:rFonts w:asciiTheme="minorHAnsi" w:hAnsiTheme="minorHAnsi"/>
          <w:b/>
          <w:bCs/>
          <w:color w:val="FF0000"/>
          <w:sz w:val="24"/>
          <w:szCs w:val="24"/>
        </w:rPr>
        <w:t>James</w:t>
      </w:r>
      <w:r w:rsidRPr="005F24F3">
        <w:rPr>
          <w:rFonts w:asciiTheme="minorHAnsi" w:hAnsiTheme="minorHAnsi"/>
          <w:b/>
          <w:bCs/>
          <w:color w:val="FF0000"/>
          <w:sz w:val="24"/>
          <w:szCs w:val="24"/>
        </w:rPr>
        <w:t>"</w:t>
      </w:r>
      <w:r>
        <w:rPr>
          <w:rFonts w:asciiTheme="minorHAnsi" w:hAnsiTheme="minorHAnsi"/>
        </w:rPr>
        <w:t xml:space="preserve"> in demonstrating some of these useful JavaScript number and string methods.</w:t>
      </w:r>
    </w:p>
    <w:p w14:paraId="4DB05907" w14:textId="015434F1" w:rsidR="00730E60" w:rsidRDefault="00730E60" w:rsidP="005A26CA">
      <w:pPr>
        <w:spacing w:after="0"/>
        <w:rPr>
          <w:rFonts w:asciiTheme="minorHAnsi" w:hAnsiTheme="minorHAnsi"/>
        </w:rPr>
      </w:pPr>
    </w:p>
    <w:tbl>
      <w:tblPr>
        <w:tblStyle w:val="TableGrid"/>
        <w:tblW w:w="0" w:type="auto"/>
        <w:tblLook w:val="04A0" w:firstRow="1" w:lastRow="0" w:firstColumn="1" w:lastColumn="0" w:noHBand="0" w:noVBand="1"/>
      </w:tblPr>
      <w:tblGrid>
        <w:gridCol w:w="2154"/>
        <w:gridCol w:w="1711"/>
        <w:gridCol w:w="1895"/>
        <w:gridCol w:w="2119"/>
        <w:gridCol w:w="1697"/>
      </w:tblGrid>
      <w:tr w:rsidR="00730E60" w14:paraId="0D487117" w14:textId="77777777" w:rsidTr="00EB3F88">
        <w:tc>
          <w:tcPr>
            <w:tcW w:w="2155" w:type="dxa"/>
          </w:tcPr>
          <w:p w14:paraId="0751E1FD" w14:textId="1AED0798" w:rsidR="00730E60" w:rsidRPr="00EB3F88" w:rsidRDefault="00730E60" w:rsidP="005A26CA">
            <w:pPr>
              <w:spacing w:after="0"/>
              <w:rPr>
                <w:rFonts w:asciiTheme="minorHAnsi" w:hAnsiTheme="minorHAnsi"/>
                <w:b/>
                <w:bCs/>
              </w:rPr>
            </w:pPr>
            <w:r w:rsidRPr="00EB3F88">
              <w:rPr>
                <w:rFonts w:asciiTheme="minorHAnsi" w:hAnsiTheme="minorHAnsi"/>
                <w:b/>
                <w:bCs/>
              </w:rPr>
              <w:t>String Method</w:t>
            </w:r>
          </w:p>
        </w:tc>
        <w:tc>
          <w:tcPr>
            <w:tcW w:w="1719" w:type="dxa"/>
          </w:tcPr>
          <w:p w14:paraId="6B576001" w14:textId="084D7718" w:rsidR="00730E60" w:rsidRPr="00EB3F88" w:rsidRDefault="00730E60" w:rsidP="005A26CA">
            <w:pPr>
              <w:spacing w:after="0"/>
              <w:rPr>
                <w:rFonts w:asciiTheme="minorHAnsi" w:hAnsiTheme="minorHAnsi"/>
                <w:b/>
                <w:bCs/>
              </w:rPr>
            </w:pPr>
            <w:r w:rsidRPr="00EB3F88">
              <w:rPr>
                <w:rFonts w:asciiTheme="minorHAnsi" w:hAnsiTheme="minorHAnsi"/>
                <w:b/>
                <w:bCs/>
              </w:rPr>
              <w:t>Outcome</w:t>
            </w:r>
          </w:p>
        </w:tc>
        <w:tc>
          <w:tcPr>
            <w:tcW w:w="1915" w:type="dxa"/>
          </w:tcPr>
          <w:p w14:paraId="120AEFF1" w14:textId="77777777" w:rsidR="00730E60" w:rsidRPr="00EB3F88" w:rsidRDefault="00730E60" w:rsidP="005A26CA">
            <w:pPr>
              <w:spacing w:after="0"/>
              <w:rPr>
                <w:rFonts w:asciiTheme="minorHAnsi" w:hAnsiTheme="minorHAnsi"/>
                <w:b/>
                <w:bCs/>
              </w:rPr>
            </w:pPr>
          </w:p>
        </w:tc>
        <w:tc>
          <w:tcPr>
            <w:tcW w:w="2126" w:type="dxa"/>
          </w:tcPr>
          <w:p w14:paraId="48A3A17B" w14:textId="17FCC37B" w:rsidR="00730E60" w:rsidRPr="00EB3F88" w:rsidRDefault="00730E60" w:rsidP="005A26CA">
            <w:pPr>
              <w:spacing w:after="0"/>
              <w:rPr>
                <w:rFonts w:asciiTheme="minorHAnsi" w:hAnsiTheme="minorHAnsi"/>
                <w:b/>
                <w:bCs/>
              </w:rPr>
            </w:pPr>
            <w:r w:rsidRPr="00EB3F88">
              <w:rPr>
                <w:rFonts w:asciiTheme="minorHAnsi" w:hAnsiTheme="minorHAnsi"/>
                <w:b/>
                <w:bCs/>
              </w:rPr>
              <w:t>Number Method</w:t>
            </w:r>
          </w:p>
        </w:tc>
        <w:tc>
          <w:tcPr>
            <w:tcW w:w="1705" w:type="dxa"/>
          </w:tcPr>
          <w:p w14:paraId="4876B69D" w14:textId="4B0F92A6" w:rsidR="00730E60" w:rsidRPr="00EB3F88" w:rsidRDefault="00730E60" w:rsidP="005A26CA">
            <w:pPr>
              <w:spacing w:after="0"/>
              <w:rPr>
                <w:rFonts w:asciiTheme="minorHAnsi" w:hAnsiTheme="minorHAnsi"/>
                <w:b/>
                <w:bCs/>
              </w:rPr>
            </w:pPr>
            <w:r w:rsidRPr="00EB3F88">
              <w:rPr>
                <w:rFonts w:asciiTheme="minorHAnsi" w:hAnsiTheme="minorHAnsi"/>
                <w:b/>
                <w:bCs/>
              </w:rPr>
              <w:t>Outcome</w:t>
            </w:r>
          </w:p>
        </w:tc>
      </w:tr>
      <w:tr w:rsidR="00730E60" w14:paraId="52762F92" w14:textId="77777777" w:rsidTr="00EB3F88">
        <w:tc>
          <w:tcPr>
            <w:tcW w:w="2155" w:type="dxa"/>
          </w:tcPr>
          <w:p w14:paraId="2F2740D8" w14:textId="6D6306C3" w:rsidR="00730E60" w:rsidRPr="00EB3F88" w:rsidRDefault="00730E60" w:rsidP="005A26CA">
            <w:pPr>
              <w:spacing w:after="0"/>
              <w:rPr>
                <w:rFonts w:asciiTheme="minorHAnsi" w:hAnsiTheme="minorHAnsi"/>
                <w:b/>
                <w:bCs/>
                <w:color w:val="FF0000"/>
                <w:sz w:val="24"/>
                <w:szCs w:val="24"/>
              </w:rPr>
            </w:pPr>
            <w:proofErr w:type="spellStart"/>
            <w:proofErr w:type="gramStart"/>
            <w:r w:rsidRPr="00EB3F88">
              <w:rPr>
                <w:rFonts w:asciiTheme="minorHAnsi" w:hAnsiTheme="minorHAnsi"/>
                <w:b/>
                <w:bCs/>
                <w:color w:val="FF0000"/>
                <w:sz w:val="24"/>
                <w:szCs w:val="24"/>
              </w:rPr>
              <w:t>str.length</w:t>
            </w:r>
            <w:proofErr w:type="spellEnd"/>
            <w:proofErr w:type="gramEnd"/>
          </w:p>
        </w:tc>
        <w:tc>
          <w:tcPr>
            <w:tcW w:w="1719" w:type="dxa"/>
          </w:tcPr>
          <w:p w14:paraId="0FEF6EDF" w14:textId="0B0755AA" w:rsidR="00730E60" w:rsidRDefault="00730E60" w:rsidP="005A26CA">
            <w:pPr>
              <w:spacing w:after="0"/>
              <w:rPr>
                <w:rFonts w:asciiTheme="minorHAnsi" w:hAnsiTheme="minorHAnsi"/>
              </w:rPr>
            </w:pPr>
            <w:r>
              <w:rPr>
                <w:rFonts w:asciiTheme="minorHAnsi" w:hAnsiTheme="minorHAnsi"/>
              </w:rPr>
              <w:t>5</w:t>
            </w:r>
          </w:p>
        </w:tc>
        <w:tc>
          <w:tcPr>
            <w:tcW w:w="1915" w:type="dxa"/>
          </w:tcPr>
          <w:p w14:paraId="6F7D10AA" w14:textId="77777777" w:rsidR="00730E60" w:rsidRDefault="00730E60" w:rsidP="005A26CA">
            <w:pPr>
              <w:spacing w:after="0"/>
              <w:rPr>
                <w:rFonts w:asciiTheme="minorHAnsi" w:hAnsiTheme="minorHAnsi"/>
              </w:rPr>
            </w:pPr>
          </w:p>
        </w:tc>
        <w:tc>
          <w:tcPr>
            <w:tcW w:w="2126" w:type="dxa"/>
          </w:tcPr>
          <w:p w14:paraId="2BF537AE" w14:textId="748C8B56" w:rsidR="00730E60" w:rsidRPr="00EB3F88" w:rsidRDefault="00EB3F88" w:rsidP="005A26CA">
            <w:pPr>
              <w:spacing w:after="0"/>
              <w:rPr>
                <w:rFonts w:asciiTheme="minorHAnsi" w:hAnsiTheme="minorHAnsi"/>
                <w:b/>
                <w:bCs/>
                <w:color w:val="FF0000"/>
                <w:sz w:val="24"/>
                <w:szCs w:val="24"/>
              </w:rPr>
            </w:pPr>
            <w:proofErr w:type="spellStart"/>
            <w:proofErr w:type="gramStart"/>
            <w:r w:rsidRPr="00EB3F88">
              <w:rPr>
                <w:rFonts w:asciiTheme="minorHAnsi" w:hAnsiTheme="minorHAnsi"/>
                <w:b/>
                <w:bCs/>
                <w:color w:val="FF0000"/>
                <w:sz w:val="24"/>
                <w:szCs w:val="24"/>
              </w:rPr>
              <w:t>isNaN</w:t>
            </w:r>
            <w:proofErr w:type="spellEnd"/>
            <w:r w:rsidRPr="00EB3F88">
              <w:rPr>
                <w:rFonts w:asciiTheme="minorHAnsi" w:hAnsiTheme="minorHAnsi"/>
                <w:b/>
                <w:bCs/>
                <w:color w:val="FF0000"/>
                <w:sz w:val="24"/>
                <w:szCs w:val="24"/>
              </w:rPr>
              <w:t>(</w:t>
            </w:r>
            <w:r>
              <w:rPr>
                <w:rFonts w:asciiTheme="minorHAnsi" w:hAnsiTheme="minorHAnsi"/>
                <w:b/>
                <w:bCs/>
                <w:color w:val="FF0000"/>
                <w:sz w:val="24"/>
                <w:szCs w:val="24"/>
              </w:rPr>
              <w:t xml:space="preserve"> </w:t>
            </w:r>
            <w:r w:rsidRPr="00EB3F88">
              <w:rPr>
                <w:rFonts w:asciiTheme="minorHAnsi" w:hAnsiTheme="minorHAnsi"/>
                <w:b/>
                <w:bCs/>
                <w:color w:val="FF0000"/>
                <w:sz w:val="24"/>
                <w:szCs w:val="24"/>
              </w:rPr>
              <w:t>num</w:t>
            </w:r>
            <w:proofErr w:type="gramEnd"/>
            <w:r>
              <w:rPr>
                <w:rFonts w:asciiTheme="minorHAnsi" w:hAnsiTheme="minorHAnsi"/>
                <w:b/>
                <w:bCs/>
                <w:color w:val="FF0000"/>
                <w:sz w:val="24"/>
                <w:szCs w:val="24"/>
              </w:rPr>
              <w:t xml:space="preserve"> </w:t>
            </w:r>
            <w:r w:rsidRPr="00EB3F88">
              <w:rPr>
                <w:rFonts w:asciiTheme="minorHAnsi" w:hAnsiTheme="minorHAnsi"/>
                <w:b/>
                <w:bCs/>
                <w:color w:val="FF0000"/>
                <w:sz w:val="24"/>
                <w:szCs w:val="24"/>
              </w:rPr>
              <w:t>)</w:t>
            </w:r>
          </w:p>
        </w:tc>
        <w:tc>
          <w:tcPr>
            <w:tcW w:w="1705" w:type="dxa"/>
          </w:tcPr>
          <w:p w14:paraId="7965D3AB" w14:textId="4E6504B4" w:rsidR="00730E60" w:rsidRDefault="00EB3F88" w:rsidP="005A26CA">
            <w:pPr>
              <w:spacing w:after="0"/>
              <w:rPr>
                <w:rFonts w:asciiTheme="minorHAnsi" w:hAnsiTheme="minorHAnsi"/>
              </w:rPr>
            </w:pPr>
            <w:r>
              <w:rPr>
                <w:rFonts w:asciiTheme="minorHAnsi" w:hAnsiTheme="minorHAnsi"/>
              </w:rPr>
              <w:t>false</w:t>
            </w:r>
          </w:p>
        </w:tc>
      </w:tr>
      <w:tr w:rsidR="00730E60" w14:paraId="2D8D0434" w14:textId="77777777" w:rsidTr="00EB3F88">
        <w:tc>
          <w:tcPr>
            <w:tcW w:w="2155" w:type="dxa"/>
          </w:tcPr>
          <w:p w14:paraId="1B0BD5F9" w14:textId="438263A1" w:rsidR="00730E60" w:rsidRPr="00EB3F88" w:rsidRDefault="00730E60" w:rsidP="005A26CA">
            <w:pPr>
              <w:spacing w:after="0"/>
              <w:rPr>
                <w:rFonts w:asciiTheme="minorHAnsi" w:hAnsiTheme="minorHAnsi"/>
                <w:b/>
                <w:bCs/>
                <w:color w:val="FF0000"/>
                <w:sz w:val="24"/>
                <w:szCs w:val="24"/>
              </w:rPr>
            </w:pPr>
            <w:proofErr w:type="spellStart"/>
            <w:proofErr w:type="gramStart"/>
            <w:r w:rsidRPr="00EB3F88">
              <w:rPr>
                <w:rFonts w:asciiTheme="minorHAnsi" w:hAnsiTheme="minorHAnsi"/>
                <w:b/>
                <w:bCs/>
                <w:color w:val="FF0000"/>
                <w:sz w:val="24"/>
                <w:szCs w:val="24"/>
              </w:rPr>
              <w:t>str.toUpperCase</w:t>
            </w:r>
            <w:proofErr w:type="spellEnd"/>
            <w:proofErr w:type="gramEnd"/>
            <w:r w:rsidRPr="00EB3F88">
              <w:rPr>
                <w:rFonts w:asciiTheme="minorHAnsi" w:hAnsiTheme="minorHAnsi"/>
                <w:b/>
                <w:bCs/>
                <w:color w:val="FF0000"/>
                <w:sz w:val="24"/>
                <w:szCs w:val="24"/>
              </w:rPr>
              <w:t>()</w:t>
            </w:r>
          </w:p>
        </w:tc>
        <w:tc>
          <w:tcPr>
            <w:tcW w:w="1719" w:type="dxa"/>
          </w:tcPr>
          <w:p w14:paraId="301C7472" w14:textId="53CBB38E" w:rsidR="00730E60" w:rsidRDefault="00730E60" w:rsidP="005A26CA">
            <w:pPr>
              <w:spacing w:after="0"/>
              <w:rPr>
                <w:rFonts w:asciiTheme="minorHAnsi" w:hAnsiTheme="minorHAnsi"/>
              </w:rPr>
            </w:pPr>
            <w:r>
              <w:rPr>
                <w:rFonts w:asciiTheme="minorHAnsi" w:hAnsiTheme="minorHAnsi"/>
              </w:rPr>
              <w:t>JAMES</w:t>
            </w:r>
          </w:p>
        </w:tc>
        <w:tc>
          <w:tcPr>
            <w:tcW w:w="1915" w:type="dxa"/>
          </w:tcPr>
          <w:p w14:paraId="4EABFBBA" w14:textId="77777777" w:rsidR="00730E60" w:rsidRDefault="00730E60" w:rsidP="005A26CA">
            <w:pPr>
              <w:spacing w:after="0"/>
              <w:rPr>
                <w:rFonts w:asciiTheme="minorHAnsi" w:hAnsiTheme="minorHAnsi"/>
              </w:rPr>
            </w:pPr>
          </w:p>
        </w:tc>
        <w:tc>
          <w:tcPr>
            <w:tcW w:w="2126" w:type="dxa"/>
          </w:tcPr>
          <w:p w14:paraId="36E4DEE5" w14:textId="5563E672" w:rsidR="00730E60" w:rsidRPr="00EB3F88" w:rsidRDefault="00EB3F88" w:rsidP="005A26CA">
            <w:pPr>
              <w:spacing w:after="0"/>
              <w:rPr>
                <w:rFonts w:asciiTheme="minorHAnsi" w:hAnsiTheme="minorHAnsi"/>
                <w:b/>
                <w:bCs/>
                <w:color w:val="FF0000"/>
                <w:sz w:val="24"/>
                <w:szCs w:val="24"/>
              </w:rPr>
            </w:pPr>
            <w:proofErr w:type="spellStart"/>
            <w:proofErr w:type="gramStart"/>
            <w:r w:rsidRPr="00EB3F88">
              <w:rPr>
                <w:rFonts w:asciiTheme="minorHAnsi" w:hAnsiTheme="minorHAnsi"/>
                <w:b/>
                <w:bCs/>
                <w:color w:val="FF0000"/>
                <w:sz w:val="24"/>
                <w:szCs w:val="24"/>
              </w:rPr>
              <w:t>num.toFixed</w:t>
            </w:r>
            <w:proofErr w:type="spellEnd"/>
            <w:proofErr w:type="gramEnd"/>
            <w:r w:rsidRPr="00EB3F88">
              <w:rPr>
                <w:rFonts w:asciiTheme="minorHAnsi" w:hAnsiTheme="minorHAnsi"/>
                <w:b/>
                <w:bCs/>
                <w:color w:val="FF0000"/>
                <w:sz w:val="24"/>
                <w:szCs w:val="24"/>
              </w:rPr>
              <w:t>(</w:t>
            </w:r>
            <w:r>
              <w:rPr>
                <w:rFonts w:asciiTheme="minorHAnsi" w:hAnsiTheme="minorHAnsi"/>
                <w:b/>
                <w:bCs/>
                <w:color w:val="FF0000"/>
                <w:sz w:val="24"/>
                <w:szCs w:val="24"/>
              </w:rPr>
              <w:t xml:space="preserve"> </w:t>
            </w:r>
            <w:r w:rsidRPr="00EB3F88">
              <w:rPr>
                <w:rFonts w:asciiTheme="minorHAnsi" w:hAnsiTheme="minorHAnsi"/>
                <w:b/>
                <w:bCs/>
                <w:color w:val="FF0000"/>
                <w:sz w:val="24"/>
                <w:szCs w:val="24"/>
              </w:rPr>
              <w:t>4</w:t>
            </w:r>
            <w:r>
              <w:rPr>
                <w:rFonts w:asciiTheme="minorHAnsi" w:hAnsiTheme="minorHAnsi"/>
                <w:b/>
                <w:bCs/>
                <w:color w:val="FF0000"/>
                <w:sz w:val="24"/>
                <w:szCs w:val="24"/>
              </w:rPr>
              <w:t xml:space="preserve"> </w:t>
            </w:r>
            <w:r w:rsidRPr="00EB3F88">
              <w:rPr>
                <w:rFonts w:asciiTheme="minorHAnsi" w:hAnsiTheme="minorHAnsi"/>
                <w:b/>
                <w:bCs/>
                <w:color w:val="FF0000"/>
                <w:sz w:val="24"/>
                <w:szCs w:val="24"/>
              </w:rPr>
              <w:t>)</w:t>
            </w:r>
          </w:p>
        </w:tc>
        <w:tc>
          <w:tcPr>
            <w:tcW w:w="1705" w:type="dxa"/>
          </w:tcPr>
          <w:p w14:paraId="0547C63F" w14:textId="4E808CD8" w:rsidR="00730E60" w:rsidRDefault="00EB3F88" w:rsidP="005A26CA">
            <w:pPr>
              <w:spacing w:after="0"/>
              <w:rPr>
                <w:rFonts w:asciiTheme="minorHAnsi" w:hAnsiTheme="minorHAnsi"/>
              </w:rPr>
            </w:pPr>
            <w:r>
              <w:rPr>
                <w:rFonts w:asciiTheme="minorHAnsi" w:hAnsiTheme="minorHAnsi"/>
              </w:rPr>
              <w:t>10.5000</w:t>
            </w:r>
          </w:p>
        </w:tc>
      </w:tr>
      <w:tr w:rsidR="00730E60" w14:paraId="058A45E1" w14:textId="77777777" w:rsidTr="00EB3F88">
        <w:tc>
          <w:tcPr>
            <w:tcW w:w="2155" w:type="dxa"/>
          </w:tcPr>
          <w:p w14:paraId="15E703E7" w14:textId="7FBE66B7" w:rsidR="00730E60" w:rsidRPr="00EB3F88" w:rsidRDefault="00730E60" w:rsidP="005A26CA">
            <w:pPr>
              <w:spacing w:after="0"/>
              <w:rPr>
                <w:rFonts w:asciiTheme="minorHAnsi" w:hAnsiTheme="minorHAnsi"/>
                <w:b/>
                <w:bCs/>
                <w:color w:val="FF0000"/>
                <w:sz w:val="24"/>
                <w:szCs w:val="24"/>
              </w:rPr>
            </w:pPr>
            <w:proofErr w:type="spellStart"/>
            <w:proofErr w:type="gramStart"/>
            <w:r w:rsidRPr="00EB3F88">
              <w:rPr>
                <w:rFonts w:asciiTheme="minorHAnsi" w:hAnsiTheme="minorHAnsi"/>
                <w:b/>
                <w:bCs/>
                <w:color w:val="FF0000"/>
                <w:sz w:val="24"/>
                <w:szCs w:val="24"/>
              </w:rPr>
              <w:t>str.charAt</w:t>
            </w:r>
            <w:proofErr w:type="spellEnd"/>
            <w:proofErr w:type="gramEnd"/>
            <w:r w:rsidRPr="00EB3F88">
              <w:rPr>
                <w:rFonts w:asciiTheme="minorHAnsi" w:hAnsiTheme="minorHAnsi"/>
                <w:b/>
                <w:bCs/>
                <w:color w:val="FF0000"/>
                <w:sz w:val="24"/>
                <w:szCs w:val="24"/>
              </w:rPr>
              <w:t>(0)</w:t>
            </w:r>
          </w:p>
        </w:tc>
        <w:tc>
          <w:tcPr>
            <w:tcW w:w="1719" w:type="dxa"/>
          </w:tcPr>
          <w:p w14:paraId="5A8D738F" w14:textId="561164B8" w:rsidR="00730E60" w:rsidRDefault="00730E60" w:rsidP="005A26CA">
            <w:pPr>
              <w:spacing w:after="0"/>
              <w:rPr>
                <w:rFonts w:asciiTheme="minorHAnsi" w:hAnsiTheme="minorHAnsi"/>
              </w:rPr>
            </w:pPr>
            <w:r>
              <w:rPr>
                <w:rFonts w:asciiTheme="minorHAnsi" w:hAnsiTheme="minorHAnsi"/>
              </w:rPr>
              <w:t>J</w:t>
            </w:r>
          </w:p>
        </w:tc>
        <w:tc>
          <w:tcPr>
            <w:tcW w:w="1915" w:type="dxa"/>
          </w:tcPr>
          <w:p w14:paraId="7F970917" w14:textId="77777777" w:rsidR="00730E60" w:rsidRDefault="00730E60" w:rsidP="005A26CA">
            <w:pPr>
              <w:spacing w:after="0"/>
              <w:rPr>
                <w:rFonts w:asciiTheme="minorHAnsi" w:hAnsiTheme="minorHAnsi"/>
              </w:rPr>
            </w:pPr>
          </w:p>
        </w:tc>
        <w:tc>
          <w:tcPr>
            <w:tcW w:w="2126" w:type="dxa"/>
          </w:tcPr>
          <w:p w14:paraId="6044B6E2" w14:textId="79FCF907" w:rsidR="00730E60" w:rsidRPr="00EB3F88" w:rsidRDefault="00EB3F88" w:rsidP="005A26CA">
            <w:pPr>
              <w:spacing w:after="0"/>
              <w:rPr>
                <w:rFonts w:asciiTheme="minorHAnsi" w:hAnsiTheme="minorHAnsi"/>
                <w:b/>
                <w:bCs/>
                <w:color w:val="FF0000"/>
                <w:sz w:val="24"/>
                <w:szCs w:val="24"/>
              </w:rPr>
            </w:pPr>
            <w:proofErr w:type="spellStart"/>
            <w:proofErr w:type="gramStart"/>
            <w:r w:rsidRPr="00EB3F88">
              <w:rPr>
                <w:rFonts w:asciiTheme="minorHAnsi" w:hAnsiTheme="minorHAnsi"/>
                <w:b/>
                <w:bCs/>
                <w:color w:val="FF0000"/>
                <w:sz w:val="24"/>
                <w:szCs w:val="24"/>
              </w:rPr>
              <w:t>parseInt</w:t>
            </w:r>
            <w:proofErr w:type="spellEnd"/>
            <w:r w:rsidRPr="00EB3F88">
              <w:rPr>
                <w:rFonts w:asciiTheme="minorHAnsi" w:hAnsiTheme="minorHAnsi"/>
                <w:b/>
                <w:bCs/>
                <w:color w:val="FF0000"/>
                <w:sz w:val="24"/>
                <w:szCs w:val="24"/>
              </w:rPr>
              <w:t>(</w:t>
            </w:r>
            <w:r>
              <w:rPr>
                <w:rFonts w:asciiTheme="minorHAnsi" w:hAnsiTheme="minorHAnsi"/>
                <w:b/>
                <w:bCs/>
                <w:color w:val="FF0000"/>
                <w:sz w:val="24"/>
                <w:szCs w:val="24"/>
              </w:rPr>
              <w:t xml:space="preserve"> </w:t>
            </w:r>
            <w:r w:rsidRPr="00EB3F88">
              <w:rPr>
                <w:rFonts w:asciiTheme="minorHAnsi" w:hAnsiTheme="minorHAnsi"/>
                <w:b/>
                <w:bCs/>
                <w:color w:val="FF0000"/>
                <w:sz w:val="24"/>
                <w:szCs w:val="24"/>
              </w:rPr>
              <w:t>num</w:t>
            </w:r>
            <w:proofErr w:type="gramEnd"/>
            <w:r>
              <w:rPr>
                <w:rFonts w:asciiTheme="minorHAnsi" w:hAnsiTheme="minorHAnsi"/>
                <w:b/>
                <w:bCs/>
                <w:color w:val="FF0000"/>
                <w:sz w:val="24"/>
                <w:szCs w:val="24"/>
              </w:rPr>
              <w:t xml:space="preserve"> </w:t>
            </w:r>
            <w:r w:rsidRPr="00EB3F88">
              <w:rPr>
                <w:rFonts w:asciiTheme="minorHAnsi" w:hAnsiTheme="minorHAnsi"/>
                <w:b/>
                <w:bCs/>
                <w:color w:val="FF0000"/>
                <w:sz w:val="24"/>
                <w:szCs w:val="24"/>
              </w:rPr>
              <w:t>)</w:t>
            </w:r>
          </w:p>
        </w:tc>
        <w:tc>
          <w:tcPr>
            <w:tcW w:w="1705" w:type="dxa"/>
          </w:tcPr>
          <w:p w14:paraId="4728DBEF" w14:textId="7C2977C0" w:rsidR="00730E60" w:rsidRDefault="00EB3F88" w:rsidP="005A26CA">
            <w:pPr>
              <w:spacing w:after="0"/>
              <w:rPr>
                <w:rFonts w:asciiTheme="minorHAnsi" w:hAnsiTheme="minorHAnsi"/>
              </w:rPr>
            </w:pPr>
            <w:r>
              <w:rPr>
                <w:rFonts w:asciiTheme="minorHAnsi" w:hAnsiTheme="minorHAnsi"/>
              </w:rPr>
              <w:t>10</w:t>
            </w:r>
          </w:p>
        </w:tc>
      </w:tr>
      <w:tr w:rsidR="00730E60" w14:paraId="50B52319" w14:textId="77777777" w:rsidTr="00EB3F88">
        <w:tc>
          <w:tcPr>
            <w:tcW w:w="2155" w:type="dxa"/>
          </w:tcPr>
          <w:p w14:paraId="24A78B5A" w14:textId="2E945347" w:rsidR="00730E60" w:rsidRPr="00EB3F88" w:rsidRDefault="00EB3F88" w:rsidP="005A26CA">
            <w:pPr>
              <w:spacing w:after="0"/>
              <w:rPr>
                <w:rFonts w:asciiTheme="minorHAnsi" w:hAnsiTheme="minorHAnsi"/>
                <w:b/>
                <w:bCs/>
                <w:color w:val="FF0000"/>
                <w:sz w:val="24"/>
                <w:szCs w:val="24"/>
              </w:rPr>
            </w:pPr>
            <w:proofErr w:type="spellStart"/>
            <w:proofErr w:type="gramStart"/>
            <w:r w:rsidRPr="00EB3F88">
              <w:rPr>
                <w:rFonts w:asciiTheme="minorHAnsi" w:hAnsiTheme="minorHAnsi"/>
                <w:b/>
                <w:bCs/>
                <w:color w:val="FF0000"/>
                <w:sz w:val="24"/>
                <w:szCs w:val="24"/>
              </w:rPr>
              <w:t>s</w:t>
            </w:r>
            <w:r w:rsidR="00B76300" w:rsidRPr="00EB3F88">
              <w:rPr>
                <w:rFonts w:asciiTheme="minorHAnsi" w:hAnsiTheme="minorHAnsi"/>
                <w:b/>
                <w:bCs/>
                <w:color w:val="FF0000"/>
                <w:sz w:val="24"/>
                <w:szCs w:val="24"/>
              </w:rPr>
              <w:t>tr.slice</w:t>
            </w:r>
            <w:proofErr w:type="spellEnd"/>
            <w:proofErr w:type="gramEnd"/>
            <w:r w:rsidR="00B76300" w:rsidRPr="00EB3F88">
              <w:rPr>
                <w:rFonts w:asciiTheme="minorHAnsi" w:hAnsiTheme="minorHAnsi"/>
                <w:b/>
                <w:bCs/>
                <w:color w:val="FF0000"/>
                <w:sz w:val="24"/>
                <w:szCs w:val="24"/>
              </w:rPr>
              <w:t>(0, 2)</w:t>
            </w:r>
          </w:p>
        </w:tc>
        <w:tc>
          <w:tcPr>
            <w:tcW w:w="1719" w:type="dxa"/>
          </w:tcPr>
          <w:p w14:paraId="4A99C187" w14:textId="078CDA8D" w:rsidR="00730E60" w:rsidRDefault="00B76300" w:rsidP="005A26CA">
            <w:pPr>
              <w:spacing w:after="0"/>
              <w:rPr>
                <w:rFonts w:asciiTheme="minorHAnsi" w:hAnsiTheme="minorHAnsi"/>
              </w:rPr>
            </w:pPr>
            <w:proofErr w:type="spellStart"/>
            <w:r>
              <w:rPr>
                <w:rFonts w:asciiTheme="minorHAnsi" w:hAnsiTheme="minorHAnsi"/>
              </w:rPr>
              <w:t>J</w:t>
            </w:r>
            <w:r w:rsidR="00EB3F88">
              <w:rPr>
                <w:rFonts w:asciiTheme="minorHAnsi" w:hAnsiTheme="minorHAnsi"/>
              </w:rPr>
              <w:t>a</w:t>
            </w:r>
            <w:proofErr w:type="spellEnd"/>
          </w:p>
        </w:tc>
        <w:tc>
          <w:tcPr>
            <w:tcW w:w="1915" w:type="dxa"/>
          </w:tcPr>
          <w:p w14:paraId="07A23CFA" w14:textId="77777777" w:rsidR="00730E60" w:rsidRDefault="00730E60" w:rsidP="005A26CA">
            <w:pPr>
              <w:spacing w:after="0"/>
              <w:rPr>
                <w:rFonts w:asciiTheme="minorHAnsi" w:hAnsiTheme="minorHAnsi"/>
              </w:rPr>
            </w:pPr>
          </w:p>
        </w:tc>
        <w:tc>
          <w:tcPr>
            <w:tcW w:w="2126" w:type="dxa"/>
          </w:tcPr>
          <w:p w14:paraId="7609E9A1" w14:textId="78EA73A8" w:rsidR="00730E60" w:rsidRPr="00EB3F88" w:rsidRDefault="00EB3F88" w:rsidP="005A26CA">
            <w:pPr>
              <w:spacing w:after="0"/>
              <w:rPr>
                <w:rFonts w:asciiTheme="minorHAnsi" w:hAnsiTheme="minorHAnsi"/>
                <w:b/>
                <w:bCs/>
                <w:color w:val="FF0000"/>
                <w:sz w:val="24"/>
                <w:szCs w:val="24"/>
              </w:rPr>
            </w:pPr>
            <w:proofErr w:type="spellStart"/>
            <w:proofErr w:type="gramStart"/>
            <w:r w:rsidRPr="00EB3F88">
              <w:rPr>
                <w:rFonts w:asciiTheme="minorHAnsi" w:hAnsiTheme="minorHAnsi"/>
                <w:b/>
                <w:bCs/>
                <w:color w:val="FF0000"/>
                <w:sz w:val="24"/>
                <w:szCs w:val="24"/>
              </w:rPr>
              <w:t>parseFloat</w:t>
            </w:r>
            <w:proofErr w:type="spellEnd"/>
            <w:r w:rsidRPr="00EB3F88">
              <w:rPr>
                <w:rFonts w:asciiTheme="minorHAnsi" w:hAnsiTheme="minorHAnsi"/>
                <w:b/>
                <w:bCs/>
                <w:color w:val="FF0000"/>
                <w:sz w:val="24"/>
                <w:szCs w:val="24"/>
              </w:rPr>
              <w:t>(</w:t>
            </w:r>
            <w:r>
              <w:rPr>
                <w:rFonts w:asciiTheme="minorHAnsi" w:hAnsiTheme="minorHAnsi"/>
                <w:b/>
                <w:bCs/>
                <w:color w:val="FF0000"/>
                <w:sz w:val="24"/>
                <w:szCs w:val="24"/>
              </w:rPr>
              <w:t xml:space="preserve"> </w:t>
            </w:r>
            <w:r w:rsidRPr="00EB3F88">
              <w:rPr>
                <w:rFonts w:asciiTheme="minorHAnsi" w:hAnsiTheme="minorHAnsi"/>
                <w:b/>
                <w:bCs/>
                <w:color w:val="FF0000"/>
                <w:sz w:val="24"/>
                <w:szCs w:val="24"/>
              </w:rPr>
              <w:t>num</w:t>
            </w:r>
            <w:proofErr w:type="gramEnd"/>
            <w:r>
              <w:rPr>
                <w:rFonts w:asciiTheme="minorHAnsi" w:hAnsiTheme="minorHAnsi"/>
                <w:b/>
                <w:bCs/>
                <w:color w:val="FF0000"/>
                <w:sz w:val="24"/>
                <w:szCs w:val="24"/>
              </w:rPr>
              <w:t xml:space="preserve"> </w:t>
            </w:r>
            <w:r w:rsidRPr="00EB3F88">
              <w:rPr>
                <w:rFonts w:asciiTheme="minorHAnsi" w:hAnsiTheme="minorHAnsi"/>
                <w:b/>
                <w:bCs/>
                <w:color w:val="FF0000"/>
                <w:sz w:val="24"/>
                <w:szCs w:val="24"/>
              </w:rPr>
              <w:t>)</w:t>
            </w:r>
          </w:p>
        </w:tc>
        <w:tc>
          <w:tcPr>
            <w:tcW w:w="1705" w:type="dxa"/>
          </w:tcPr>
          <w:p w14:paraId="7554C922" w14:textId="7628C8C4" w:rsidR="00730E60" w:rsidRDefault="00EB3F88" w:rsidP="005A26CA">
            <w:pPr>
              <w:spacing w:after="0"/>
              <w:rPr>
                <w:rFonts w:asciiTheme="minorHAnsi" w:hAnsiTheme="minorHAnsi"/>
              </w:rPr>
            </w:pPr>
            <w:r>
              <w:rPr>
                <w:rFonts w:asciiTheme="minorHAnsi" w:hAnsiTheme="minorHAnsi"/>
              </w:rPr>
              <w:t>10.5</w:t>
            </w:r>
          </w:p>
        </w:tc>
      </w:tr>
      <w:tr w:rsidR="00730E60" w14:paraId="14B21974" w14:textId="77777777" w:rsidTr="00EB3F88">
        <w:tc>
          <w:tcPr>
            <w:tcW w:w="2155" w:type="dxa"/>
          </w:tcPr>
          <w:p w14:paraId="501058C3" w14:textId="6D87E896" w:rsidR="00730E60" w:rsidRPr="00EB3F88" w:rsidRDefault="00EB3F88" w:rsidP="005A26CA">
            <w:pPr>
              <w:spacing w:after="0"/>
              <w:rPr>
                <w:rFonts w:asciiTheme="minorHAnsi" w:hAnsiTheme="minorHAnsi"/>
                <w:b/>
                <w:bCs/>
                <w:color w:val="FF0000"/>
                <w:sz w:val="24"/>
                <w:szCs w:val="24"/>
              </w:rPr>
            </w:pPr>
            <w:proofErr w:type="spellStart"/>
            <w:proofErr w:type="gramStart"/>
            <w:r w:rsidRPr="00EB3F88">
              <w:rPr>
                <w:rFonts w:asciiTheme="minorHAnsi" w:hAnsiTheme="minorHAnsi"/>
                <w:b/>
                <w:bCs/>
                <w:color w:val="FF0000"/>
                <w:sz w:val="24"/>
                <w:szCs w:val="24"/>
              </w:rPr>
              <w:t>str.indexOf</w:t>
            </w:r>
            <w:proofErr w:type="spellEnd"/>
            <w:proofErr w:type="gramEnd"/>
            <w:r w:rsidRPr="00EB3F88">
              <w:rPr>
                <w:rFonts w:asciiTheme="minorHAnsi" w:hAnsiTheme="minorHAnsi"/>
                <w:b/>
                <w:bCs/>
                <w:color w:val="FF0000"/>
                <w:sz w:val="24"/>
                <w:szCs w:val="24"/>
              </w:rPr>
              <w:t>(“m”)</w:t>
            </w:r>
          </w:p>
        </w:tc>
        <w:tc>
          <w:tcPr>
            <w:tcW w:w="1719" w:type="dxa"/>
          </w:tcPr>
          <w:p w14:paraId="1E2A1326" w14:textId="11F2A7CC" w:rsidR="00730E60" w:rsidRDefault="00EB3F88" w:rsidP="005A26CA">
            <w:pPr>
              <w:spacing w:after="0"/>
              <w:rPr>
                <w:rFonts w:asciiTheme="minorHAnsi" w:hAnsiTheme="minorHAnsi"/>
              </w:rPr>
            </w:pPr>
            <w:r>
              <w:rPr>
                <w:rFonts w:asciiTheme="minorHAnsi" w:hAnsiTheme="minorHAnsi"/>
              </w:rPr>
              <w:t>2</w:t>
            </w:r>
          </w:p>
        </w:tc>
        <w:tc>
          <w:tcPr>
            <w:tcW w:w="1915" w:type="dxa"/>
          </w:tcPr>
          <w:p w14:paraId="4F2D5845" w14:textId="77777777" w:rsidR="00730E60" w:rsidRDefault="00730E60" w:rsidP="005A26CA">
            <w:pPr>
              <w:spacing w:after="0"/>
              <w:rPr>
                <w:rFonts w:asciiTheme="minorHAnsi" w:hAnsiTheme="minorHAnsi"/>
              </w:rPr>
            </w:pPr>
          </w:p>
        </w:tc>
        <w:tc>
          <w:tcPr>
            <w:tcW w:w="2126" w:type="dxa"/>
          </w:tcPr>
          <w:p w14:paraId="19A02323" w14:textId="77777777" w:rsidR="00730E60" w:rsidRDefault="00730E60" w:rsidP="005A26CA">
            <w:pPr>
              <w:spacing w:after="0"/>
              <w:rPr>
                <w:rFonts w:asciiTheme="minorHAnsi" w:hAnsiTheme="minorHAnsi"/>
              </w:rPr>
            </w:pPr>
          </w:p>
        </w:tc>
        <w:tc>
          <w:tcPr>
            <w:tcW w:w="1705" w:type="dxa"/>
          </w:tcPr>
          <w:p w14:paraId="2F70C7EA" w14:textId="77777777" w:rsidR="00730E60" w:rsidRDefault="00730E60" w:rsidP="005A26CA">
            <w:pPr>
              <w:spacing w:after="0"/>
              <w:rPr>
                <w:rFonts w:asciiTheme="minorHAnsi" w:hAnsiTheme="minorHAnsi"/>
              </w:rPr>
            </w:pPr>
          </w:p>
        </w:tc>
      </w:tr>
    </w:tbl>
    <w:p w14:paraId="167FBB66" w14:textId="3D44F439" w:rsidR="00730E60" w:rsidRDefault="00730E60" w:rsidP="005A26CA">
      <w:pPr>
        <w:spacing w:after="0"/>
        <w:rPr>
          <w:rFonts w:asciiTheme="minorHAnsi" w:hAnsiTheme="minorHAnsi"/>
        </w:rPr>
      </w:pPr>
    </w:p>
    <w:p w14:paraId="421F7CF0" w14:textId="77777777" w:rsidR="005D04CA" w:rsidRDefault="005D04CA" w:rsidP="005A26CA">
      <w:pPr>
        <w:spacing w:after="0"/>
        <w:rPr>
          <w:rFonts w:asciiTheme="minorHAnsi" w:hAnsiTheme="minorHAnsi"/>
        </w:rPr>
      </w:pPr>
      <w:r>
        <w:rPr>
          <w:rFonts w:asciiTheme="minorHAnsi" w:hAnsiTheme="minorHAnsi"/>
        </w:rPr>
        <w:t xml:space="preserve">For more examples of these methods look up: </w:t>
      </w:r>
      <w:hyperlink r:id="rId10" w:history="1">
        <w:r w:rsidRPr="0032642D">
          <w:rPr>
            <w:rStyle w:val="Hyperlink"/>
            <w:rFonts w:asciiTheme="minorHAnsi" w:hAnsiTheme="minorHAnsi"/>
          </w:rPr>
          <w:t>https://www.w3schools.com/js/js_string_methods.asp</w:t>
        </w:r>
      </w:hyperlink>
      <w:r>
        <w:rPr>
          <w:rFonts w:asciiTheme="minorHAnsi" w:hAnsiTheme="minorHAnsi"/>
        </w:rPr>
        <w:t xml:space="preserve"> </w:t>
      </w:r>
    </w:p>
    <w:p w14:paraId="195A0E95" w14:textId="66BABD39" w:rsidR="00730E60" w:rsidRDefault="005D04CA" w:rsidP="005D04CA">
      <w:pPr>
        <w:spacing w:after="0"/>
        <w:ind w:firstLine="720"/>
        <w:rPr>
          <w:rFonts w:asciiTheme="minorHAnsi" w:hAnsiTheme="minorHAnsi"/>
        </w:rPr>
      </w:pPr>
      <w:hyperlink r:id="rId11" w:history="1">
        <w:r w:rsidRPr="0032642D">
          <w:rPr>
            <w:rStyle w:val="Hyperlink"/>
            <w:rFonts w:asciiTheme="minorHAnsi" w:hAnsiTheme="minorHAnsi"/>
          </w:rPr>
          <w:t>https://www.w3schools.com/js/js_number_methods.asp</w:t>
        </w:r>
      </w:hyperlink>
      <w:r>
        <w:rPr>
          <w:rFonts w:asciiTheme="minorHAnsi" w:hAnsiTheme="minorHAnsi"/>
        </w:rPr>
        <w:t xml:space="preserve"> </w:t>
      </w:r>
    </w:p>
    <w:p w14:paraId="7F6B7B0E" w14:textId="595CC9B6" w:rsidR="00730E60" w:rsidRDefault="00730E60" w:rsidP="005A26CA">
      <w:pPr>
        <w:spacing w:after="0"/>
        <w:rPr>
          <w:rFonts w:asciiTheme="minorHAnsi" w:hAnsiTheme="minorHAnsi"/>
        </w:rPr>
      </w:pPr>
    </w:p>
    <w:p w14:paraId="57B32E3F" w14:textId="10020CA5" w:rsidR="00730E60" w:rsidRDefault="00730E60" w:rsidP="005A26CA">
      <w:pPr>
        <w:spacing w:after="0"/>
        <w:rPr>
          <w:rFonts w:asciiTheme="minorHAnsi" w:hAnsiTheme="minorHAnsi"/>
        </w:rPr>
      </w:pPr>
    </w:p>
    <w:p w14:paraId="39ABBCAE" w14:textId="77777777" w:rsidR="00730E60" w:rsidRPr="005F24F3" w:rsidRDefault="00730E60" w:rsidP="005A26CA">
      <w:pPr>
        <w:spacing w:after="0"/>
        <w:rPr>
          <w:rFonts w:asciiTheme="minorHAnsi" w:hAnsiTheme="minorHAnsi"/>
          <w:b/>
          <w:bCs/>
          <w:color w:val="FF0000"/>
          <w:sz w:val="24"/>
          <w:szCs w:val="24"/>
        </w:rPr>
      </w:pPr>
    </w:p>
    <w:sectPr w:rsidR="00730E60" w:rsidRPr="005F24F3" w:rsidSect="002D4ECE">
      <w:headerReference w:type="default" r:id="rId12"/>
      <w:footerReference w:type="default" r:id="rId13"/>
      <w:pgSz w:w="12240" w:h="15840"/>
      <w:pgMar w:top="144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E9E0D" w14:textId="77777777" w:rsidR="000B47D2" w:rsidRDefault="000B47D2">
      <w:pPr>
        <w:spacing w:after="0" w:line="240" w:lineRule="auto"/>
      </w:pPr>
      <w:r>
        <w:separator/>
      </w:r>
    </w:p>
  </w:endnote>
  <w:endnote w:type="continuationSeparator" w:id="0">
    <w:p w14:paraId="124E5E37" w14:textId="77777777" w:rsidR="000B47D2" w:rsidRDefault="000B4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3791" w14:textId="77777777" w:rsidR="00A1536C" w:rsidRDefault="0009639B">
    <w:pPr>
      <w:pStyle w:val="Footer"/>
      <w:jc w:val="right"/>
    </w:pPr>
    <w:r>
      <w:fldChar w:fldCharType="begin"/>
    </w:r>
    <w:r w:rsidR="00A1536C">
      <w:instrText xml:space="preserve"> PAGE </w:instrText>
    </w:r>
    <w:r>
      <w:fldChar w:fldCharType="separate"/>
    </w:r>
    <w:r w:rsidR="000D02C2">
      <w:rPr>
        <w:noProof/>
      </w:rPr>
      <w:t>1</w:t>
    </w:r>
    <w:r>
      <w:rPr>
        <w:noProof/>
      </w:rPr>
      <w:fldChar w:fldCharType="end"/>
    </w:r>
  </w:p>
  <w:p w14:paraId="16847CEF" w14:textId="77777777" w:rsidR="00A1536C" w:rsidRDefault="00A15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8A69F" w14:textId="77777777" w:rsidR="000B47D2" w:rsidRDefault="000B47D2">
      <w:pPr>
        <w:spacing w:after="0" w:line="240" w:lineRule="auto"/>
      </w:pPr>
      <w:r>
        <w:separator/>
      </w:r>
    </w:p>
  </w:footnote>
  <w:footnote w:type="continuationSeparator" w:id="0">
    <w:p w14:paraId="27F9780E" w14:textId="77777777" w:rsidR="000B47D2" w:rsidRDefault="000B47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275B6" w14:textId="77777777" w:rsidR="00A1536C" w:rsidRDefault="00523758">
    <w:pPr>
      <w:pStyle w:val="Header"/>
    </w:pPr>
    <w:r>
      <w:t>Programming Concepts</w:t>
    </w:r>
    <w:r w:rsidR="00A1536C">
      <w:tab/>
    </w:r>
    <w:r w:rsidR="00AF050D">
      <w:t>JavaScript</w:t>
    </w:r>
    <w:r w:rsidR="00A1536C">
      <w:tab/>
      <w:t xml:space="preserve">Week </w:t>
    </w:r>
    <w:r w:rsidR="00AF050D">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4"/>
    <w:lvl w:ilvl="0">
      <w:start w:val="1"/>
      <w:numFmt w:val="bullet"/>
      <w:lvlText w:val=""/>
      <w:lvlJc w:val="left"/>
      <w:pPr>
        <w:tabs>
          <w:tab w:val="num" w:pos="0"/>
        </w:tabs>
        <w:ind w:left="720" w:hanging="360"/>
      </w:pPr>
      <w:rPr>
        <w:rFonts w:ascii="Symbol" w:hAnsi="Symbol" w:cs="Symbol" w:hint="default"/>
        <w:szCs w:val="24"/>
        <w:shd w:val="clear" w:color="auto" w:fill="FFFFFF"/>
      </w:r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1440" w:hanging="360"/>
      </w:pPr>
      <w:rPr>
        <w:rFonts w:ascii="Symbol" w:hAnsi="Symbol" w:hint="default"/>
      </w:rPr>
    </w:lvl>
  </w:abstractNum>
  <w:abstractNum w:abstractNumId="2" w15:restartNumberingAfterBreak="0">
    <w:nsid w:val="00000003"/>
    <w:multiLevelType w:val="singleLevel"/>
    <w:tmpl w:val="00000003"/>
    <w:name w:val="WW8Num6"/>
    <w:lvl w:ilvl="0">
      <w:start w:val="1"/>
      <w:numFmt w:val="bullet"/>
      <w:lvlText w:val=""/>
      <w:lvlJc w:val="left"/>
      <w:pPr>
        <w:tabs>
          <w:tab w:val="num" w:pos="0"/>
        </w:tabs>
        <w:ind w:left="720" w:hanging="360"/>
      </w:pPr>
      <w:rPr>
        <w:rFonts w:ascii="Symbol" w:hAnsi="Symbol"/>
        <w:color w:val="000000"/>
        <w:szCs w:val="24"/>
      </w:rPr>
    </w:lvl>
  </w:abstractNum>
  <w:abstractNum w:abstractNumId="3" w15:restartNumberingAfterBreak="0">
    <w:nsid w:val="00000004"/>
    <w:multiLevelType w:val="singleLevel"/>
    <w:tmpl w:val="00000004"/>
    <w:name w:val="WW8Num7"/>
    <w:lvl w:ilvl="0">
      <w:start w:val="1"/>
      <w:numFmt w:val="bullet"/>
      <w:lvlText w:val=""/>
      <w:lvlJc w:val="left"/>
      <w:pPr>
        <w:tabs>
          <w:tab w:val="num" w:pos="0"/>
        </w:tabs>
        <w:ind w:left="720" w:hanging="360"/>
      </w:pPr>
      <w:rPr>
        <w:rFonts w:ascii="Symbol" w:hAnsi="Symbol" w:cs="Symbol" w:hint="default"/>
      </w:rPr>
    </w:lvl>
  </w:abstractNum>
  <w:abstractNum w:abstractNumId="4" w15:restartNumberingAfterBreak="0">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01C34381"/>
    <w:multiLevelType w:val="hybridMultilevel"/>
    <w:tmpl w:val="F09052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1D922D2"/>
    <w:multiLevelType w:val="hybridMultilevel"/>
    <w:tmpl w:val="10BC3E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E121D2"/>
    <w:multiLevelType w:val="hybridMultilevel"/>
    <w:tmpl w:val="3B1864E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0452687E"/>
    <w:multiLevelType w:val="hybridMultilevel"/>
    <w:tmpl w:val="2EB8A1B8"/>
    <w:lvl w:ilvl="0" w:tplc="7AD23588">
      <w:start w:val="1"/>
      <w:numFmt w:val="bullet"/>
      <w:lvlText w:val=""/>
      <w:lvlJc w:val="left"/>
      <w:pPr>
        <w:ind w:left="720" w:hanging="360"/>
      </w:pPr>
      <w:rPr>
        <w:rFonts w:ascii="Symbol" w:hAnsi="Symbol" w:hint="default"/>
        <w:color w:val="auto"/>
      </w:rPr>
    </w:lvl>
    <w:lvl w:ilvl="1" w:tplc="9A1EF8A2">
      <w:numFmt w:val="bullet"/>
      <w:lvlText w:val="-"/>
      <w:lvlJc w:val="left"/>
      <w:pPr>
        <w:ind w:left="1440" w:hanging="360"/>
      </w:pPr>
      <w:rPr>
        <w:rFonts w:ascii="Calibri" w:eastAsia="SimSun" w:hAnsi="Calibri" w:cs="Calibri" w:hint="default"/>
        <w:b/>
        <w:color w:val="auto"/>
        <w:sz w:val="24"/>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68C4CF2"/>
    <w:multiLevelType w:val="hybridMultilevel"/>
    <w:tmpl w:val="43AC8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1B3C4A"/>
    <w:multiLevelType w:val="hybridMultilevel"/>
    <w:tmpl w:val="89AAEA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0B2C58CF"/>
    <w:multiLevelType w:val="hybridMultilevel"/>
    <w:tmpl w:val="A086D5EC"/>
    <w:lvl w:ilvl="0" w:tplc="682846F6">
      <w:start w:val="1"/>
      <w:numFmt w:val="bullet"/>
      <w:lvlText w:val=""/>
      <w:lvlJc w:val="left"/>
      <w:pPr>
        <w:ind w:left="720" w:hanging="360"/>
      </w:pPr>
      <w:rPr>
        <w:rFonts w:ascii="Symbol" w:hAnsi="Symbol" w:hint="default"/>
        <w:color w:val="000000" w:themeColor="tex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14D32545"/>
    <w:multiLevelType w:val="hybridMultilevel"/>
    <w:tmpl w:val="00866CE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1577380E"/>
    <w:multiLevelType w:val="hybridMultilevel"/>
    <w:tmpl w:val="E894F7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17AB3A39"/>
    <w:multiLevelType w:val="hybridMultilevel"/>
    <w:tmpl w:val="D1B6C3FA"/>
    <w:lvl w:ilvl="0" w:tplc="DEBC721A">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81072C"/>
    <w:multiLevelType w:val="hybridMultilevel"/>
    <w:tmpl w:val="915849FE"/>
    <w:lvl w:ilvl="0" w:tplc="DEBC721A">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812796"/>
    <w:multiLevelType w:val="hybridMultilevel"/>
    <w:tmpl w:val="2B3CEE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0B867DA"/>
    <w:multiLevelType w:val="hybridMultilevel"/>
    <w:tmpl w:val="04822F68"/>
    <w:lvl w:ilvl="0" w:tplc="3842C4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C23821"/>
    <w:multiLevelType w:val="hybridMultilevel"/>
    <w:tmpl w:val="293AD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816A9F"/>
    <w:multiLevelType w:val="hybridMultilevel"/>
    <w:tmpl w:val="F946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754855"/>
    <w:multiLevelType w:val="hybridMultilevel"/>
    <w:tmpl w:val="D9D2E5A6"/>
    <w:lvl w:ilvl="0" w:tplc="4E1E4FB0">
      <w:start w:val="1"/>
      <w:numFmt w:val="decimal"/>
      <w:lvlText w:val="%1."/>
      <w:lvlJc w:val="left"/>
      <w:pPr>
        <w:ind w:left="720" w:hanging="360"/>
      </w:pPr>
      <w:rPr>
        <w:b/>
        <w:sz w:val="24"/>
      </w:rPr>
    </w:lvl>
    <w:lvl w:ilvl="1" w:tplc="B6440374">
      <w:start w:val="1"/>
      <w:numFmt w:val="lowerLetter"/>
      <w:lvlText w:val="%2."/>
      <w:lvlJc w:val="left"/>
      <w:pPr>
        <w:ind w:left="1440" w:hanging="360"/>
      </w:pPr>
      <w:rPr>
        <w:b/>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424740C"/>
    <w:multiLevelType w:val="hybridMultilevel"/>
    <w:tmpl w:val="A724AF7C"/>
    <w:lvl w:ilvl="0" w:tplc="991AFAAE">
      <w:start w:val="1"/>
      <w:numFmt w:val="bullet"/>
      <w:lvlText w:val=""/>
      <w:lvlJc w:val="left"/>
      <w:pPr>
        <w:ind w:left="720" w:hanging="360"/>
      </w:pPr>
      <w:rPr>
        <w:rFonts w:ascii="Symbol" w:hAnsi="Symbol" w:hint="default"/>
        <w:color w:val="auto"/>
      </w:rPr>
    </w:lvl>
    <w:lvl w:ilvl="1" w:tplc="C804C75E">
      <w:numFmt w:val="bullet"/>
      <w:lvlText w:val="-"/>
      <w:lvlJc w:val="left"/>
      <w:pPr>
        <w:ind w:left="1440" w:hanging="360"/>
      </w:pPr>
      <w:rPr>
        <w:rFonts w:ascii="Calibri" w:eastAsia="SimSun" w:hAnsi="Calibri" w:cs="Calibri" w:hint="default"/>
        <w:b/>
        <w:color w:val="auto"/>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265BBA"/>
    <w:multiLevelType w:val="hybridMultilevel"/>
    <w:tmpl w:val="F3407A46"/>
    <w:lvl w:ilvl="0" w:tplc="4E1E4FB0">
      <w:start w:val="1"/>
      <w:numFmt w:val="decimal"/>
      <w:lvlText w:val="%1."/>
      <w:lvlJc w:val="left"/>
      <w:pPr>
        <w:ind w:left="720" w:hanging="360"/>
      </w:pPr>
      <w:rPr>
        <w:b/>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4BC461F"/>
    <w:multiLevelType w:val="hybridMultilevel"/>
    <w:tmpl w:val="952E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D54C77"/>
    <w:multiLevelType w:val="hybridMultilevel"/>
    <w:tmpl w:val="A35A599C"/>
    <w:lvl w:ilvl="0" w:tplc="04090001">
      <w:start w:val="1"/>
      <w:numFmt w:val="bullet"/>
      <w:lvlText w:val=""/>
      <w:lvlJc w:val="left"/>
      <w:pPr>
        <w:ind w:left="720" w:hanging="360"/>
      </w:pPr>
      <w:rPr>
        <w:rFonts w:ascii="Symbol" w:hAnsi="Symbol" w:hint="default"/>
      </w:rPr>
    </w:lvl>
    <w:lvl w:ilvl="1" w:tplc="913E6144">
      <w:start w:val="1"/>
      <w:numFmt w:val="bullet"/>
      <w:lvlText w:val="o"/>
      <w:lvlJc w:val="left"/>
      <w:pPr>
        <w:ind w:left="1440" w:hanging="360"/>
      </w:pPr>
      <w:rPr>
        <w:rFonts w:ascii="Courier New" w:hAnsi="Courier New" w:cs="Courier New" w:hint="default"/>
        <w:color w:val="7030A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EB1371"/>
    <w:multiLevelType w:val="hybridMultilevel"/>
    <w:tmpl w:val="1204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4F521B"/>
    <w:multiLevelType w:val="hybridMultilevel"/>
    <w:tmpl w:val="3732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A17D9A"/>
    <w:multiLevelType w:val="hybridMultilevel"/>
    <w:tmpl w:val="C72212C8"/>
    <w:lvl w:ilvl="0" w:tplc="688C296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41E36CC5"/>
    <w:multiLevelType w:val="hybridMultilevel"/>
    <w:tmpl w:val="3950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7B3705"/>
    <w:multiLevelType w:val="hybridMultilevel"/>
    <w:tmpl w:val="A2B8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0204F9"/>
    <w:multiLevelType w:val="hybridMultilevel"/>
    <w:tmpl w:val="F3824D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4FD732CA"/>
    <w:multiLevelType w:val="hybridMultilevel"/>
    <w:tmpl w:val="5A2A7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FE3244"/>
    <w:multiLevelType w:val="hybridMultilevel"/>
    <w:tmpl w:val="1DDE28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32E416C"/>
    <w:multiLevelType w:val="hybridMultilevel"/>
    <w:tmpl w:val="2782E864"/>
    <w:lvl w:ilvl="0" w:tplc="F96C376A">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5E4699"/>
    <w:multiLevelType w:val="hybridMultilevel"/>
    <w:tmpl w:val="A3CA0DF8"/>
    <w:lvl w:ilvl="0" w:tplc="91BA258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C1092C"/>
    <w:multiLevelType w:val="hybridMultilevel"/>
    <w:tmpl w:val="CA189A6A"/>
    <w:lvl w:ilvl="0" w:tplc="47FC158A">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511101"/>
    <w:multiLevelType w:val="hybridMultilevel"/>
    <w:tmpl w:val="5A8297EC"/>
    <w:lvl w:ilvl="0" w:tplc="B718B9F6">
      <w:start w:val="1"/>
      <w:numFmt w:val="decimal"/>
      <w:lvlText w:val="%1."/>
      <w:lvlJc w:val="left"/>
      <w:pPr>
        <w:ind w:left="720" w:hanging="360"/>
      </w:pPr>
      <w:rPr>
        <w:b/>
        <w:sz w:val="28"/>
        <w:szCs w:val="28"/>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D907DA3"/>
    <w:multiLevelType w:val="hybridMultilevel"/>
    <w:tmpl w:val="83A4A41E"/>
    <w:lvl w:ilvl="0" w:tplc="B9C65948">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7D771A"/>
    <w:multiLevelType w:val="hybridMultilevel"/>
    <w:tmpl w:val="B268ABB0"/>
    <w:lvl w:ilvl="0" w:tplc="21AE9232">
      <w:start w:val="1"/>
      <w:numFmt w:val="decimal"/>
      <w:lvlText w:val="%1."/>
      <w:lvlJc w:val="left"/>
      <w:pPr>
        <w:ind w:left="720" w:hanging="360"/>
      </w:pPr>
      <w:rPr>
        <w:b/>
        <w:color w:val="auto"/>
      </w:rPr>
    </w:lvl>
    <w:lvl w:ilvl="1" w:tplc="BEF2D712">
      <w:start w:val="1"/>
      <w:numFmt w:val="lowerLetter"/>
      <w:lvlText w:val="%2."/>
      <w:lvlJc w:val="left"/>
      <w:pPr>
        <w:ind w:left="1440" w:hanging="360"/>
      </w:pPr>
      <w:rPr>
        <w:b w:val="0"/>
        <w:color w:val="auto"/>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6F4E520F"/>
    <w:multiLevelType w:val="hybridMultilevel"/>
    <w:tmpl w:val="BF469BBC"/>
    <w:lvl w:ilvl="0" w:tplc="18090001">
      <w:start w:val="1"/>
      <w:numFmt w:val="bullet"/>
      <w:lvlText w:val=""/>
      <w:lvlJc w:val="left"/>
      <w:pPr>
        <w:ind w:left="750" w:hanging="360"/>
      </w:pPr>
      <w:rPr>
        <w:rFonts w:ascii="Symbol" w:hAnsi="Symbol" w:hint="default"/>
      </w:rPr>
    </w:lvl>
    <w:lvl w:ilvl="1" w:tplc="18090003" w:tentative="1">
      <w:start w:val="1"/>
      <w:numFmt w:val="bullet"/>
      <w:lvlText w:val="o"/>
      <w:lvlJc w:val="left"/>
      <w:pPr>
        <w:ind w:left="1470" w:hanging="360"/>
      </w:pPr>
      <w:rPr>
        <w:rFonts w:ascii="Courier New" w:hAnsi="Courier New" w:cs="Courier New" w:hint="default"/>
      </w:rPr>
    </w:lvl>
    <w:lvl w:ilvl="2" w:tplc="18090005" w:tentative="1">
      <w:start w:val="1"/>
      <w:numFmt w:val="bullet"/>
      <w:lvlText w:val=""/>
      <w:lvlJc w:val="left"/>
      <w:pPr>
        <w:ind w:left="2190" w:hanging="360"/>
      </w:pPr>
      <w:rPr>
        <w:rFonts w:ascii="Wingdings" w:hAnsi="Wingdings" w:hint="default"/>
      </w:rPr>
    </w:lvl>
    <w:lvl w:ilvl="3" w:tplc="18090001" w:tentative="1">
      <w:start w:val="1"/>
      <w:numFmt w:val="bullet"/>
      <w:lvlText w:val=""/>
      <w:lvlJc w:val="left"/>
      <w:pPr>
        <w:ind w:left="2910" w:hanging="360"/>
      </w:pPr>
      <w:rPr>
        <w:rFonts w:ascii="Symbol" w:hAnsi="Symbol" w:hint="default"/>
      </w:rPr>
    </w:lvl>
    <w:lvl w:ilvl="4" w:tplc="18090003" w:tentative="1">
      <w:start w:val="1"/>
      <w:numFmt w:val="bullet"/>
      <w:lvlText w:val="o"/>
      <w:lvlJc w:val="left"/>
      <w:pPr>
        <w:ind w:left="3630" w:hanging="360"/>
      </w:pPr>
      <w:rPr>
        <w:rFonts w:ascii="Courier New" w:hAnsi="Courier New" w:cs="Courier New" w:hint="default"/>
      </w:rPr>
    </w:lvl>
    <w:lvl w:ilvl="5" w:tplc="18090005" w:tentative="1">
      <w:start w:val="1"/>
      <w:numFmt w:val="bullet"/>
      <w:lvlText w:val=""/>
      <w:lvlJc w:val="left"/>
      <w:pPr>
        <w:ind w:left="4350" w:hanging="360"/>
      </w:pPr>
      <w:rPr>
        <w:rFonts w:ascii="Wingdings" w:hAnsi="Wingdings" w:hint="default"/>
      </w:rPr>
    </w:lvl>
    <w:lvl w:ilvl="6" w:tplc="18090001" w:tentative="1">
      <w:start w:val="1"/>
      <w:numFmt w:val="bullet"/>
      <w:lvlText w:val=""/>
      <w:lvlJc w:val="left"/>
      <w:pPr>
        <w:ind w:left="5070" w:hanging="360"/>
      </w:pPr>
      <w:rPr>
        <w:rFonts w:ascii="Symbol" w:hAnsi="Symbol" w:hint="default"/>
      </w:rPr>
    </w:lvl>
    <w:lvl w:ilvl="7" w:tplc="18090003" w:tentative="1">
      <w:start w:val="1"/>
      <w:numFmt w:val="bullet"/>
      <w:lvlText w:val="o"/>
      <w:lvlJc w:val="left"/>
      <w:pPr>
        <w:ind w:left="5790" w:hanging="360"/>
      </w:pPr>
      <w:rPr>
        <w:rFonts w:ascii="Courier New" w:hAnsi="Courier New" w:cs="Courier New" w:hint="default"/>
      </w:rPr>
    </w:lvl>
    <w:lvl w:ilvl="8" w:tplc="18090005" w:tentative="1">
      <w:start w:val="1"/>
      <w:numFmt w:val="bullet"/>
      <w:lvlText w:val=""/>
      <w:lvlJc w:val="left"/>
      <w:pPr>
        <w:ind w:left="6510" w:hanging="360"/>
      </w:pPr>
      <w:rPr>
        <w:rFonts w:ascii="Wingdings" w:hAnsi="Wingdings" w:hint="default"/>
      </w:rPr>
    </w:lvl>
  </w:abstractNum>
  <w:abstractNum w:abstractNumId="40" w15:restartNumberingAfterBreak="0">
    <w:nsid w:val="75342F23"/>
    <w:multiLevelType w:val="hybridMultilevel"/>
    <w:tmpl w:val="B268ABB0"/>
    <w:lvl w:ilvl="0" w:tplc="21AE9232">
      <w:start w:val="1"/>
      <w:numFmt w:val="decimal"/>
      <w:lvlText w:val="%1."/>
      <w:lvlJc w:val="left"/>
      <w:pPr>
        <w:ind w:left="720" w:hanging="360"/>
      </w:pPr>
      <w:rPr>
        <w:b/>
        <w:color w:val="auto"/>
      </w:rPr>
    </w:lvl>
    <w:lvl w:ilvl="1" w:tplc="BEF2D712">
      <w:start w:val="1"/>
      <w:numFmt w:val="lowerLetter"/>
      <w:lvlText w:val="%2."/>
      <w:lvlJc w:val="left"/>
      <w:pPr>
        <w:ind w:left="1440" w:hanging="360"/>
      </w:pPr>
      <w:rPr>
        <w:b w:val="0"/>
        <w:color w:val="auto"/>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DBB44BE"/>
    <w:multiLevelType w:val="hybridMultilevel"/>
    <w:tmpl w:val="C72212C8"/>
    <w:lvl w:ilvl="0" w:tplc="688C296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35"/>
  </w:num>
  <w:num w:numId="7">
    <w:abstractNumId w:val="28"/>
  </w:num>
  <w:num w:numId="8">
    <w:abstractNumId w:val="25"/>
  </w:num>
  <w:num w:numId="9">
    <w:abstractNumId w:val="18"/>
  </w:num>
  <w:num w:numId="10">
    <w:abstractNumId w:val="40"/>
  </w:num>
  <w:num w:numId="11">
    <w:abstractNumId w:val="38"/>
  </w:num>
  <w:num w:numId="12">
    <w:abstractNumId w:val="23"/>
  </w:num>
  <w:num w:numId="13">
    <w:abstractNumId w:val="16"/>
  </w:num>
  <w:num w:numId="14">
    <w:abstractNumId w:val="17"/>
  </w:num>
  <w:num w:numId="15">
    <w:abstractNumId w:val="10"/>
  </w:num>
  <w:num w:numId="16">
    <w:abstractNumId w:val="32"/>
  </w:num>
  <w:num w:numId="17">
    <w:abstractNumId w:val="34"/>
  </w:num>
  <w:num w:numId="18">
    <w:abstractNumId w:val="13"/>
  </w:num>
  <w:num w:numId="19">
    <w:abstractNumId w:val="9"/>
  </w:num>
  <w:num w:numId="20">
    <w:abstractNumId w:val="24"/>
  </w:num>
  <w:num w:numId="21">
    <w:abstractNumId w:val="6"/>
  </w:num>
  <w:num w:numId="22">
    <w:abstractNumId w:val="29"/>
  </w:num>
  <w:num w:numId="23">
    <w:abstractNumId w:val="33"/>
  </w:num>
  <w:num w:numId="24">
    <w:abstractNumId w:val="37"/>
  </w:num>
  <w:num w:numId="25">
    <w:abstractNumId w:val="14"/>
  </w:num>
  <w:num w:numId="26">
    <w:abstractNumId w:val="19"/>
  </w:num>
  <w:num w:numId="27">
    <w:abstractNumId w:val="15"/>
  </w:num>
  <w:num w:numId="28">
    <w:abstractNumId w:val="26"/>
  </w:num>
  <w:num w:numId="29">
    <w:abstractNumId w:val="21"/>
  </w:num>
  <w:num w:numId="30">
    <w:abstractNumId w:val="8"/>
  </w:num>
  <w:num w:numId="31">
    <w:abstractNumId w:val="11"/>
  </w:num>
  <w:num w:numId="32">
    <w:abstractNumId w:val="30"/>
  </w:num>
  <w:num w:numId="33">
    <w:abstractNumId w:val="5"/>
  </w:num>
  <w:num w:numId="34">
    <w:abstractNumId w:val="12"/>
  </w:num>
  <w:num w:numId="35">
    <w:abstractNumId w:val="41"/>
  </w:num>
  <w:num w:numId="36">
    <w:abstractNumId w:val="27"/>
  </w:num>
  <w:num w:numId="37">
    <w:abstractNumId w:val="36"/>
  </w:num>
  <w:num w:numId="38">
    <w:abstractNumId w:val="39"/>
  </w:num>
  <w:num w:numId="39">
    <w:abstractNumId w:val="22"/>
  </w:num>
  <w:num w:numId="40">
    <w:abstractNumId w:val="20"/>
  </w:num>
  <w:num w:numId="41">
    <w:abstractNumId w:val="7"/>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Setting w:name="useWord2013TrackBottomHyphenation" w:uri="http://schemas.microsoft.com/office/word" w:val="1"/>
  </w:compat>
  <w:rsids>
    <w:rsidRoot w:val="004A46F7"/>
    <w:rsid w:val="00021CBD"/>
    <w:rsid w:val="000221E2"/>
    <w:rsid w:val="000259F9"/>
    <w:rsid w:val="000302EB"/>
    <w:rsid w:val="000377B9"/>
    <w:rsid w:val="0004135F"/>
    <w:rsid w:val="0004797D"/>
    <w:rsid w:val="000571D0"/>
    <w:rsid w:val="000654CF"/>
    <w:rsid w:val="00065B32"/>
    <w:rsid w:val="000725DA"/>
    <w:rsid w:val="000834CA"/>
    <w:rsid w:val="000840B5"/>
    <w:rsid w:val="00086697"/>
    <w:rsid w:val="0008712A"/>
    <w:rsid w:val="000915D6"/>
    <w:rsid w:val="0009582F"/>
    <w:rsid w:val="0009639B"/>
    <w:rsid w:val="00096889"/>
    <w:rsid w:val="000B344B"/>
    <w:rsid w:val="000B47D2"/>
    <w:rsid w:val="000D02C2"/>
    <w:rsid w:val="000D3D46"/>
    <w:rsid w:val="000D6FC6"/>
    <w:rsid w:val="000E281F"/>
    <w:rsid w:val="000E71C9"/>
    <w:rsid w:val="001047E5"/>
    <w:rsid w:val="001061E8"/>
    <w:rsid w:val="00111B12"/>
    <w:rsid w:val="00112EF8"/>
    <w:rsid w:val="00115E47"/>
    <w:rsid w:val="00130424"/>
    <w:rsid w:val="00136C7C"/>
    <w:rsid w:val="00143B6C"/>
    <w:rsid w:val="00161078"/>
    <w:rsid w:val="00174BBD"/>
    <w:rsid w:val="00184A39"/>
    <w:rsid w:val="00194927"/>
    <w:rsid w:val="001966A5"/>
    <w:rsid w:val="00197120"/>
    <w:rsid w:val="001B24CB"/>
    <w:rsid w:val="001C29AB"/>
    <w:rsid w:val="001D04DF"/>
    <w:rsid w:val="001D4514"/>
    <w:rsid w:val="001D65EE"/>
    <w:rsid w:val="001D6AB4"/>
    <w:rsid w:val="001E4583"/>
    <w:rsid w:val="001E54EE"/>
    <w:rsid w:val="001F1EE8"/>
    <w:rsid w:val="001F2D2B"/>
    <w:rsid w:val="00200882"/>
    <w:rsid w:val="002021AD"/>
    <w:rsid w:val="00204E43"/>
    <w:rsid w:val="002301F9"/>
    <w:rsid w:val="00232C72"/>
    <w:rsid w:val="00234A2D"/>
    <w:rsid w:val="00245CA9"/>
    <w:rsid w:val="002665C4"/>
    <w:rsid w:val="002676CB"/>
    <w:rsid w:val="00286206"/>
    <w:rsid w:val="0028671A"/>
    <w:rsid w:val="00290315"/>
    <w:rsid w:val="002919BB"/>
    <w:rsid w:val="00294047"/>
    <w:rsid w:val="00296437"/>
    <w:rsid w:val="002C0C22"/>
    <w:rsid w:val="002C5583"/>
    <w:rsid w:val="002C7BD5"/>
    <w:rsid w:val="002D3480"/>
    <w:rsid w:val="002D3A21"/>
    <w:rsid w:val="002D4ECE"/>
    <w:rsid w:val="002D7B32"/>
    <w:rsid w:val="002E2DAD"/>
    <w:rsid w:val="002F6CC8"/>
    <w:rsid w:val="00300631"/>
    <w:rsid w:val="003100B4"/>
    <w:rsid w:val="00320922"/>
    <w:rsid w:val="00327703"/>
    <w:rsid w:val="003277D1"/>
    <w:rsid w:val="00337DD7"/>
    <w:rsid w:val="00342487"/>
    <w:rsid w:val="00342749"/>
    <w:rsid w:val="00347996"/>
    <w:rsid w:val="00347EBF"/>
    <w:rsid w:val="00352932"/>
    <w:rsid w:val="003577F1"/>
    <w:rsid w:val="00357E1A"/>
    <w:rsid w:val="003607B5"/>
    <w:rsid w:val="00362765"/>
    <w:rsid w:val="003705D4"/>
    <w:rsid w:val="003721C4"/>
    <w:rsid w:val="00386F32"/>
    <w:rsid w:val="00391172"/>
    <w:rsid w:val="003B2D98"/>
    <w:rsid w:val="003C4668"/>
    <w:rsid w:val="003C7072"/>
    <w:rsid w:val="003D2655"/>
    <w:rsid w:val="003E5442"/>
    <w:rsid w:val="003F4820"/>
    <w:rsid w:val="00401148"/>
    <w:rsid w:val="004043EA"/>
    <w:rsid w:val="004049A7"/>
    <w:rsid w:val="00407D20"/>
    <w:rsid w:val="00414A6E"/>
    <w:rsid w:val="00417A15"/>
    <w:rsid w:val="00425ED9"/>
    <w:rsid w:val="00430015"/>
    <w:rsid w:val="00434EF1"/>
    <w:rsid w:val="0045382D"/>
    <w:rsid w:val="004608D4"/>
    <w:rsid w:val="004629B5"/>
    <w:rsid w:val="00472964"/>
    <w:rsid w:val="00482980"/>
    <w:rsid w:val="00485859"/>
    <w:rsid w:val="00490EE9"/>
    <w:rsid w:val="004947E5"/>
    <w:rsid w:val="004A4003"/>
    <w:rsid w:val="004A46F7"/>
    <w:rsid w:val="004B08A4"/>
    <w:rsid w:val="004B5852"/>
    <w:rsid w:val="004C3E0A"/>
    <w:rsid w:val="004C5966"/>
    <w:rsid w:val="004D036B"/>
    <w:rsid w:val="004E6E95"/>
    <w:rsid w:val="004F08AF"/>
    <w:rsid w:val="004F59D6"/>
    <w:rsid w:val="004F7433"/>
    <w:rsid w:val="00523758"/>
    <w:rsid w:val="00543577"/>
    <w:rsid w:val="00544D44"/>
    <w:rsid w:val="00551A21"/>
    <w:rsid w:val="005540F8"/>
    <w:rsid w:val="00554501"/>
    <w:rsid w:val="00555A87"/>
    <w:rsid w:val="00562FBB"/>
    <w:rsid w:val="00581D0E"/>
    <w:rsid w:val="00583BA5"/>
    <w:rsid w:val="00590B31"/>
    <w:rsid w:val="005956EF"/>
    <w:rsid w:val="005A13DF"/>
    <w:rsid w:val="005A26CA"/>
    <w:rsid w:val="005A389C"/>
    <w:rsid w:val="005A3A10"/>
    <w:rsid w:val="005A3F6A"/>
    <w:rsid w:val="005A7EE7"/>
    <w:rsid w:val="005B0D1B"/>
    <w:rsid w:val="005B70E0"/>
    <w:rsid w:val="005C6043"/>
    <w:rsid w:val="005C67B4"/>
    <w:rsid w:val="005D04CA"/>
    <w:rsid w:val="005D0F6E"/>
    <w:rsid w:val="005D4594"/>
    <w:rsid w:val="005E2462"/>
    <w:rsid w:val="005F1DB0"/>
    <w:rsid w:val="005F2188"/>
    <w:rsid w:val="005F24F3"/>
    <w:rsid w:val="006015E1"/>
    <w:rsid w:val="00602DC1"/>
    <w:rsid w:val="00605095"/>
    <w:rsid w:val="006178BF"/>
    <w:rsid w:val="00631399"/>
    <w:rsid w:val="00642C97"/>
    <w:rsid w:val="006509CB"/>
    <w:rsid w:val="00660BE5"/>
    <w:rsid w:val="00665495"/>
    <w:rsid w:val="00672456"/>
    <w:rsid w:val="00675D31"/>
    <w:rsid w:val="0068514E"/>
    <w:rsid w:val="006914EF"/>
    <w:rsid w:val="006A4ECC"/>
    <w:rsid w:val="006A778C"/>
    <w:rsid w:val="006D151D"/>
    <w:rsid w:val="006D3412"/>
    <w:rsid w:val="006D6264"/>
    <w:rsid w:val="006E13EC"/>
    <w:rsid w:val="006E24A5"/>
    <w:rsid w:val="006E77E6"/>
    <w:rsid w:val="006F2D6E"/>
    <w:rsid w:val="007004C2"/>
    <w:rsid w:val="00701BAA"/>
    <w:rsid w:val="00706D5D"/>
    <w:rsid w:val="00714D7E"/>
    <w:rsid w:val="007179CA"/>
    <w:rsid w:val="00722CB8"/>
    <w:rsid w:val="007272E2"/>
    <w:rsid w:val="00730E60"/>
    <w:rsid w:val="007426B2"/>
    <w:rsid w:val="00752651"/>
    <w:rsid w:val="007540F0"/>
    <w:rsid w:val="007633EC"/>
    <w:rsid w:val="00763520"/>
    <w:rsid w:val="00764DA6"/>
    <w:rsid w:val="00765F78"/>
    <w:rsid w:val="007939AC"/>
    <w:rsid w:val="007B26B5"/>
    <w:rsid w:val="007C4E93"/>
    <w:rsid w:val="007D190F"/>
    <w:rsid w:val="007D2052"/>
    <w:rsid w:val="007E1BFC"/>
    <w:rsid w:val="00806ED4"/>
    <w:rsid w:val="008072C8"/>
    <w:rsid w:val="00813C83"/>
    <w:rsid w:val="00826D10"/>
    <w:rsid w:val="00827E83"/>
    <w:rsid w:val="00831762"/>
    <w:rsid w:val="0084296F"/>
    <w:rsid w:val="00843405"/>
    <w:rsid w:val="008451D4"/>
    <w:rsid w:val="00851E98"/>
    <w:rsid w:val="00854020"/>
    <w:rsid w:val="00856D61"/>
    <w:rsid w:val="00863310"/>
    <w:rsid w:val="00871541"/>
    <w:rsid w:val="0087308B"/>
    <w:rsid w:val="008804C2"/>
    <w:rsid w:val="00881BEE"/>
    <w:rsid w:val="008846CC"/>
    <w:rsid w:val="008A1262"/>
    <w:rsid w:val="008A1539"/>
    <w:rsid w:val="008A6886"/>
    <w:rsid w:val="008A7D03"/>
    <w:rsid w:val="008B14C2"/>
    <w:rsid w:val="008B41B9"/>
    <w:rsid w:val="008C1BAA"/>
    <w:rsid w:val="008C4902"/>
    <w:rsid w:val="008D5E23"/>
    <w:rsid w:val="008F0127"/>
    <w:rsid w:val="00930303"/>
    <w:rsid w:val="00932390"/>
    <w:rsid w:val="0093409B"/>
    <w:rsid w:val="00934853"/>
    <w:rsid w:val="00950734"/>
    <w:rsid w:val="009542C5"/>
    <w:rsid w:val="00961F4A"/>
    <w:rsid w:val="009726E1"/>
    <w:rsid w:val="00974FA7"/>
    <w:rsid w:val="00976AD7"/>
    <w:rsid w:val="009A08F8"/>
    <w:rsid w:val="009A2224"/>
    <w:rsid w:val="009B0E6B"/>
    <w:rsid w:val="009B3C60"/>
    <w:rsid w:val="009B653C"/>
    <w:rsid w:val="009C783A"/>
    <w:rsid w:val="009D10D8"/>
    <w:rsid w:val="009D608B"/>
    <w:rsid w:val="009E25A2"/>
    <w:rsid w:val="009F4CC0"/>
    <w:rsid w:val="00A01C07"/>
    <w:rsid w:val="00A0732B"/>
    <w:rsid w:val="00A11AD2"/>
    <w:rsid w:val="00A13459"/>
    <w:rsid w:val="00A1536C"/>
    <w:rsid w:val="00A168F6"/>
    <w:rsid w:val="00A35009"/>
    <w:rsid w:val="00A36C3C"/>
    <w:rsid w:val="00A374B4"/>
    <w:rsid w:val="00A43704"/>
    <w:rsid w:val="00A537CA"/>
    <w:rsid w:val="00A54D64"/>
    <w:rsid w:val="00A777E1"/>
    <w:rsid w:val="00A9524A"/>
    <w:rsid w:val="00A96533"/>
    <w:rsid w:val="00AA17A2"/>
    <w:rsid w:val="00AA46E6"/>
    <w:rsid w:val="00AA5B03"/>
    <w:rsid w:val="00AB5FAC"/>
    <w:rsid w:val="00AB643A"/>
    <w:rsid w:val="00AB643D"/>
    <w:rsid w:val="00AB7682"/>
    <w:rsid w:val="00AC5BB2"/>
    <w:rsid w:val="00AE06D9"/>
    <w:rsid w:val="00AE12B8"/>
    <w:rsid w:val="00AE4F76"/>
    <w:rsid w:val="00AE6AC3"/>
    <w:rsid w:val="00AF050D"/>
    <w:rsid w:val="00AF3536"/>
    <w:rsid w:val="00B14D2E"/>
    <w:rsid w:val="00B171FA"/>
    <w:rsid w:val="00B220EE"/>
    <w:rsid w:val="00B23AA0"/>
    <w:rsid w:val="00B3737C"/>
    <w:rsid w:val="00B449F4"/>
    <w:rsid w:val="00B45CBF"/>
    <w:rsid w:val="00B56FCC"/>
    <w:rsid w:val="00B61DB8"/>
    <w:rsid w:val="00B64141"/>
    <w:rsid w:val="00B67C5F"/>
    <w:rsid w:val="00B74E3A"/>
    <w:rsid w:val="00B76300"/>
    <w:rsid w:val="00B76FF7"/>
    <w:rsid w:val="00B77449"/>
    <w:rsid w:val="00B8548C"/>
    <w:rsid w:val="00B9185D"/>
    <w:rsid w:val="00B92A29"/>
    <w:rsid w:val="00BA23C7"/>
    <w:rsid w:val="00BC2C50"/>
    <w:rsid w:val="00BC4C75"/>
    <w:rsid w:val="00C035D6"/>
    <w:rsid w:val="00C06B65"/>
    <w:rsid w:val="00C07443"/>
    <w:rsid w:val="00C1158A"/>
    <w:rsid w:val="00C12D90"/>
    <w:rsid w:val="00C13F24"/>
    <w:rsid w:val="00C237A6"/>
    <w:rsid w:val="00C301FF"/>
    <w:rsid w:val="00C32FD0"/>
    <w:rsid w:val="00C3458C"/>
    <w:rsid w:val="00C43EAE"/>
    <w:rsid w:val="00C55F25"/>
    <w:rsid w:val="00C615CA"/>
    <w:rsid w:val="00C714AC"/>
    <w:rsid w:val="00C72B5F"/>
    <w:rsid w:val="00C73007"/>
    <w:rsid w:val="00C75001"/>
    <w:rsid w:val="00C848D3"/>
    <w:rsid w:val="00C940F4"/>
    <w:rsid w:val="00C95E04"/>
    <w:rsid w:val="00C97259"/>
    <w:rsid w:val="00CA5E4C"/>
    <w:rsid w:val="00CB65C7"/>
    <w:rsid w:val="00CE0132"/>
    <w:rsid w:val="00CE4B4B"/>
    <w:rsid w:val="00CF4ED4"/>
    <w:rsid w:val="00CF5E25"/>
    <w:rsid w:val="00D12296"/>
    <w:rsid w:val="00D12A0E"/>
    <w:rsid w:val="00D234B4"/>
    <w:rsid w:val="00D2601F"/>
    <w:rsid w:val="00D26DF3"/>
    <w:rsid w:val="00D3012E"/>
    <w:rsid w:val="00D301C3"/>
    <w:rsid w:val="00D46731"/>
    <w:rsid w:val="00D525B5"/>
    <w:rsid w:val="00D609AE"/>
    <w:rsid w:val="00D60C2E"/>
    <w:rsid w:val="00D71E61"/>
    <w:rsid w:val="00D75094"/>
    <w:rsid w:val="00D83BBF"/>
    <w:rsid w:val="00D94342"/>
    <w:rsid w:val="00D949D3"/>
    <w:rsid w:val="00DC4D7F"/>
    <w:rsid w:val="00DE08D8"/>
    <w:rsid w:val="00DE1344"/>
    <w:rsid w:val="00DF2BA7"/>
    <w:rsid w:val="00E03617"/>
    <w:rsid w:val="00E11F5F"/>
    <w:rsid w:val="00E13B03"/>
    <w:rsid w:val="00E14E91"/>
    <w:rsid w:val="00E22F3B"/>
    <w:rsid w:val="00E24C9A"/>
    <w:rsid w:val="00E478D8"/>
    <w:rsid w:val="00E51613"/>
    <w:rsid w:val="00E54CFE"/>
    <w:rsid w:val="00E603FF"/>
    <w:rsid w:val="00E60736"/>
    <w:rsid w:val="00E62DA2"/>
    <w:rsid w:val="00E65ED0"/>
    <w:rsid w:val="00E80209"/>
    <w:rsid w:val="00E86EE0"/>
    <w:rsid w:val="00EB369A"/>
    <w:rsid w:val="00EB3F88"/>
    <w:rsid w:val="00EC3B25"/>
    <w:rsid w:val="00EC4397"/>
    <w:rsid w:val="00EE3566"/>
    <w:rsid w:val="00EF591C"/>
    <w:rsid w:val="00F168E6"/>
    <w:rsid w:val="00F20608"/>
    <w:rsid w:val="00F27AC9"/>
    <w:rsid w:val="00F30631"/>
    <w:rsid w:val="00F36081"/>
    <w:rsid w:val="00F4249F"/>
    <w:rsid w:val="00F44191"/>
    <w:rsid w:val="00F47120"/>
    <w:rsid w:val="00F53B37"/>
    <w:rsid w:val="00F54F6C"/>
    <w:rsid w:val="00F55B34"/>
    <w:rsid w:val="00F6515C"/>
    <w:rsid w:val="00F70E48"/>
    <w:rsid w:val="00F75CBD"/>
    <w:rsid w:val="00F81F65"/>
    <w:rsid w:val="00F867FC"/>
    <w:rsid w:val="00F915D4"/>
    <w:rsid w:val="00F97899"/>
    <w:rsid w:val="00FA2326"/>
    <w:rsid w:val="00FB0210"/>
    <w:rsid w:val="00FB55DF"/>
    <w:rsid w:val="00FC3E15"/>
    <w:rsid w:val="00FC418E"/>
    <w:rsid w:val="00FC41D7"/>
    <w:rsid w:val="00FC5567"/>
    <w:rsid w:val="00FC7989"/>
    <w:rsid w:val="00FD4490"/>
    <w:rsid w:val="00FE6E2B"/>
    <w:rsid w:val="00FF00E6"/>
    <w:rsid w:val="00FF68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EFDD1D2"/>
  <w15:docId w15:val="{3096D6E5-6EE4-430E-B9C2-BD2BC5D5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39B"/>
    <w:pPr>
      <w:suppressAutoHyphens/>
      <w:spacing w:after="200" w:line="276" w:lineRule="auto"/>
    </w:pPr>
    <w:rPr>
      <w:rFonts w:ascii="Calibri" w:eastAsia="SimSun" w:hAnsi="Calibri" w:cs="Calibri"/>
      <w:kern w:val="1"/>
      <w:sz w:val="22"/>
      <w:szCs w:val="22"/>
      <w:lang w:val="en-CA" w:eastAsia="ar-SA"/>
    </w:rPr>
  </w:style>
  <w:style w:type="paragraph" w:styleId="Heading1">
    <w:name w:val="heading 1"/>
    <w:basedOn w:val="Normal"/>
    <w:link w:val="Heading1Char"/>
    <w:uiPriority w:val="9"/>
    <w:qFormat/>
    <w:rsid w:val="00F75CBD"/>
    <w:pPr>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09639B"/>
    <w:rPr>
      <w:rFonts w:ascii="Symbol" w:hAnsi="Symbol" w:cs="Symbol"/>
    </w:rPr>
  </w:style>
  <w:style w:type="character" w:customStyle="1" w:styleId="WW8Num2z0">
    <w:name w:val="WW8Num2z0"/>
    <w:rsid w:val="0009639B"/>
  </w:style>
  <w:style w:type="character" w:customStyle="1" w:styleId="WW8Num3z0">
    <w:name w:val="WW8Num3z0"/>
    <w:rsid w:val="0009639B"/>
    <w:rPr>
      <w:rFonts w:hint="default"/>
    </w:rPr>
  </w:style>
  <w:style w:type="character" w:customStyle="1" w:styleId="WW8Num3z1">
    <w:name w:val="WW8Num3z1"/>
    <w:rsid w:val="0009639B"/>
  </w:style>
  <w:style w:type="character" w:customStyle="1" w:styleId="WW8Num3z2">
    <w:name w:val="WW8Num3z2"/>
    <w:rsid w:val="0009639B"/>
  </w:style>
  <w:style w:type="character" w:customStyle="1" w:styleId="WW8Num3z3">
    <w:name w:val="WW8Num3z3"/>
    <w:rsid w:val="0009639B"/>
  </w:style>
  <w:style w:type="character" w:customStyle="1" w:styleId="WW8Num3z4">
    <w:name w:val="WW8Num3z4"/>
    <w:rsid w:val="0009639B"/>
  </w:style>
  <w:style w:type="character" w:customStyle="1" w:styleId="WW8Num3z5">
    <w:name w:val="WW8Num3z5"/>
    <w:rsid w:val="0009639B"/>
  </w:style>
  <w:style w:type="character" w:customStyle="1" w:styleId="WW8Num3z6">
    <w:name w:val="WW8Num3z6"/>
    <w:rsid w:val="0009639B"/>
  </w:style>
  <w:style w:type="character" w:customStyle="1" w:styleId="WW8Num3z7">
    <w:name w:val="WW8Num3z7"/>
    <w:rsid w:val="0009639B"/>
  </w:style>
  <w:style w:type="character" w:customStyle="1" w:styleId="WW8Num3z8">
    <w:name w:val="WW8Num3z8"/>
    <w:rsid w:val="0009639B"/>
  </w:style>
  <w:style w:type="character" w:customStyle="1" w:styleId="WW8Num4z0">
    <w:name w:val="WW8Num4z0"/>
    <w:rsid w:val="0009639B"/>
    <w:rPr>
      <w:rFonts w:ascii="Symbol" w:hAnsi="Symbol" w:cs="Symbol" w:hint="default"/>
      <w:szCs w:val="24"/>
      <w:shd w:val="clear" w:color="auto" w:fill="FFFFFF"/>
    </w:rPr>
  </w:style>
  <w:style w:type="character" w:customStyle="1" w:styleId="WW8Num4z1">
    <w:name w:val="WW8Num4z1"/>
    <w:rsid w:val="0009639B"/>
    <w:rPr>
      <w:rFonts w:ascii="Courier New" w:hAnsi="Courier New" w:cs="Courier New" w:hint="default"/>
    </w:rPr>
  </w:style>
  <w:style w:type="character" w:customStyle="1" w:styleId="WW8Num4z2">
    <w:name w:val="WW8Num4z2"/>
    <w:rsid w:val="0009639B"/>
    <w:rPr>
      <w:rFonts w:ascii="Wingdings" w:hAnsi="Wingdings" w:cs="Wingdings" w:hint="default"/>
    </w:rPr>
  </w:style>
  <w:style w:type="character" w:customStyle="1" w:styleId="WW8Num5z0">
    <w:name w:val="WW8Num5z0"/>
    <w:rsid w:val="0009639B"/>
    <w:rPr>
      <w:rFonts w:hint="default"/>
    </w:rPr>
  </w:style>
  <w:style w:type="character" w:customStyle="1" w:styleId="WW8Num5z1">
    <w:name w:val="WW8Num5z1"/>
    <w:rsid w:val="0009639B"/>
  </w:style>
  <w:style w:type="character" w:customStyle="1" w:styleId="WW8Num5z2">
    <w:name w:val="WW8Num5z2"/>
    <w:rsid w:val="0009639B"/>
  </w:style>
  <w:style w:type="character" w:customStyle="1" w:styleId="WW8Num6z0">
    <w:name w:val="WW8Num6z0"/>
    <w:rsid w:val="0009639B"/>
    <w:rPr>
      <w:color w:val="000000"/>
      <w:szCs w:val="24"/>
    </w:rPr>
  </w:style>
  <w:style w:type="character" w:customStyle="1" w:styleId="WW8Num6z1">
    <w:name w:val="WW8Num6z1"/>
    <w:rsid w:val="0009639B"/>
  </w:style>
  <w:style w:type="character" w:customStyle="1" w:styleId="WW8Num6z2">
    <w:name w:val="WW8Num6z2"/>
    <w:rsid w:val="0009639B"/>
  </w:style>
  <w:style w:type="character" w:customStyle="1" w:styleId="WW8Num7z0">
    <w:name w:val="WW8Num7z0"/>
    <w:rsid w:val="0009639B"/>
    <w:rPr>
      <w:rFonts w:ascii="Symbol" w:hAnsi="Symbol" w:cs="Symbol" w:hint="default"/>
    </w:rPr>
  </w:style>
  <w:style w:type="character" w:customStyle="1" w:styleId="WW8Num7z1">
    <w:name w:val="WW8Num7z1"/>
    <w:rsid w:val="0009639B"/>
    <w:rPr>
      <w:rFonts w:ascii="Courier New" w:hAnsi="Courier New" w:cs="Courier New" w:hint="default"/>
    </w:rPr>
  </w:style>
  <w:style w:type="character" w:customStyle="1" w:styleId="WW8Num7z2">
    <w:name w:val="WW8Num7z2"/>
    <w:rsid w:val="0009639B"/>
    <w:rPr>
      <w:rFonts w:ascii="Wingdings" w:hAnsi="Wingdings" w:cs="Wingdings" w:hint="default"/>
    </w:rPr>
  </w:style>
  <w:style w:type="character" w:customStyle="1" w:styleId="WW8Num1z1">
    <w:name w:val="WW8Num1z1"/>
    <w:rsid w:val="0009639B"/>
    <w:rPr>
      <w:rFonts w:ascii="Courier New" w:hAnsi="Courier New" w:cs="Courier New"/>
    </w:rPr>
  </w:style>
  <w:style w:type="character" w:customStyle="1" w:styleId="WW8Num1z2">
    <w:name w:val="WW8Num1z2"/>
    <w:rsid w:val="0009639B"/>
    <w:rPr>
      <w:rFonts w:ascii="Wingdings" w:hAnsi="Wingdings" w:cs="Wingdings"/>
    </w:rPr>
  </w:style>
  <w:style w:type="character" w:customStyle="1" w:styleId="WW8Num2z1">
    <w:name w:val="WW8Num2z1"/>
    <w:rsid w:val="0009639B"/>
  </w:style>
  <w:style w:type="character" w:customStyle="1" w:styleId="WW8Num2z2">
    <w:name w:val="WW8Num2z2"/>
    <w:rsid w:val="0009639B"/>
  </w:style>
  <w:style w:type="character" w:customStyle="1" w:styleId="WW8Num2z3">
    <w:name w:val="WW8Num2z3"/>
    <w:rsid w:val="0009639B"/>
  </w:style>
  <w:style w:type="character" w:customStyle="1" w:styleId="WW8Num2z4">
    <w:name w:val="WW8Num2z4"/>
    <w:rsid w:val="0009639B"/>
  </w:style>
  <w:style w:type="character" w:customStyle="1" w:styleId="WW8Num2z5">
    <w:name w:val="WW8Num2z5"/>
    <w:rsid w:val="0009639B"/>
  </w:style>
  <w:style w:type="character" w:customStyle="1" w:styleId="WW8Num2z6">
    <w:name w:val="WW8Num2z6"/>
    <w:rsid w:val="0009639B"/>
  </w:style>
  <w:style w:type="character" w:customStyle="1" w:styleId="WW8Num2z7">
    <w:name w:val="WW8Num2z7"/>
    <w:rsid w:val="0009639B"/>
  </w:style>
  <w:style w:type="character" w:customStyle="1" w:styleId="WW8Num2z8">
    <w:name w:val="WW8Num2z8"/>
    <w:rsid w:val="0009639B"/>
  </w:style>
  <w:style w:type="character" w:customStyle="1" w:styleId="WW8Num5z3">
    <w:name w:val="WW8Num5z3"/>
    <w:rsid w:val="0009639B"/>
  </w:style>
  <w:style w:type="character" w:customStyle="1" w:styleId="WW8Num5z4">
    <w:name w:val="WW8Num5z4"/>
    <w:rsid w:val="0009639B"/>
  </w:style>
  <w:style w:type="character" w:customStyle="1" w:styleId="WW8Num5z5">
    <w:name w:val="WW8Num5z5"/>
    <w:rsid w:val="0009639B"/>
  </w:style>
  <w:style w:type="character" w:customStyle="1" w:styleId="WW8Num5z6">
    <w:name w:val="WW8Num5z6"/>
    <w:rsid w:val="0009639B"/>
  </w:style>
  <w:style w:type="character" w:customStyle="1" w:styleId="WW8Num5z7">
    <w:name w:val="WW8Num5z7"/>
    <w:rsid w:val="0009639B"/>
  </w:style>
  <w:style w:type="character" w:customStyle="1" w:styleId="WW8Num5z8">
    <w:name w:val="WW8Num5z8"/>
    <w:rsid w:val="0009639B"/>
  </w:style>
  <w:style w:type="character" w:customStyle="1" w:styleId="WW8Num6z3">
    <w:name w:val="WW8Num6z3"/>
    <w:rsid w:val="0009639B"/>
  </w:style>
  <w:style w:type="character" w:customStyle="1" w:styleId="WW8Num6z4">
    <w:name w:val="WW8Num6z4"/>
    <w:rsid w:val="0009639B"/>
  </w:style>
  <w:style w:type="character" w:customStyle="1" w:styleId="WW8Num6z5">
    <w:name w:val="WW8Num6z5"/>
    <w:rsid w:val="0009639B"/>
  </w:style>
  <w:style w:type="character" w:customStyle="1" w:styleId="WW8Num6z6">
    <w:name w:val="WW8Num6z6"/>
    <w:rsid w:val="0009639B"/>
  </w:style>
  <w:style w:type="character" w:customStyle="1" w:styleId="WW8Num6z7">
    <w:name w:val="WW8Num6z7"/>
    <w:rsid w:val="0009639B"/>
  </w:style>
  <w:style w:type="character" w:customStyle="1" w:styleId="WW8Num6z8">
    <w:name w:val="WW8Num6z8"/>
    <w:rsid w:val="0009639B"/>
  </w:style>
  <w:style w:type="character" w:customStyle="1" w:styleId="WW-DefaultParagraphFont">
    <w:name w:val="WW-Default Paragraph Font"/>
    <w:rsid w:val="0009639B"/>
  </w:style>
  <w:style w:type="character" w:customStyle="1" w:styleId="WW-DefaultParagraphFont1">
    <w:name w:val="WW-Default Paragraph Font1"/>
    <w:rsid w:val="0009639B"/>
  </w:style>
  <w:style w:type="character" w:customStyle="1" w:styleId="WW-DefaultParagraphFont11">
    <w:name w:val="WW-Default Paragraph Font11"/>
    <w:rsid w:val="0009639B"/>
  </w:style>
  <w:style w:type="character" w:styleId="Hyperlink">
    <w:name w:val="Hyperlink"/>
    <w:rsid w:val="0009639B"/>
    <w:rPr>
      <w:color w:val="0000FF"/>
      <w:u w:val="single"/>
    </w:rPr>
  </w:style>
  <w:style w:type="character" w:customStyle="1" w:styleId="apple-converted-space">
    <w:name w:val="apple-converted-space"/>
    <w:basedOn w:val="WW-DefaultParagraphFont11"/>
    <w:rsid w:val="0009639B"/>
  </w:style>
  <w:style w:type="character" w:customStyle="1" w:styleId="HTMLPreformattedChar">
    <w:name w:val="HTML Preformatted Char"/>
    <w:uiPriority w:val="99"/>
    <w:rsid w:val="0009639B"/>
    <w:rPr>
      <w:rFonts w:ascii="Courier New" w:eastAsia="Times New Roman" w:hAnsi="Courier New" w:cs="Courier New"/>
      <w:sz w:val="20"/>
      <w:szCs w:val="20"/>
    </w:rPr>
  </w:style>
  <w:style w:type="character" w:customStyle="1" w:styleId="HeaderChar">
    <w:name w:val="Header Char"/>
    <w:basedOn w:val="WW-DefaultParagraphFont11"/>
    <w:rsid w:val="0009639B"/>
  </w:style>
  <w:style w:type="character" w:customStyle="1" w:styleId="FooterChar">
    <w:name w:val="Footer Char"/>
    <w:basedOn w:val="WW-DefaultParagraphFont11"/>
    <w:rsid w:val="0009639B"/>
  </w:style>
  <w:style w:type="character" w:customStyle="1" w:styleId="BalloonTextChar">
    <w:name w:val="Balloon Text Char"/>
    <w:rsid w:val="0009639B"/>
    <w:rPr>
      <w:rFonts w:ascii="Tahoma" w:hAnsi="Tahoma" w:cs="Tahoma"/>
      <w:sz w:val="16"/>
      <w:szCs w:val="16"/>
    </w:rPr>
  </w:style>
  <w:style w:type="character" w:styleId="Emphasis">
    <w:name w:val="Emphasis"/>
    <w:uiPriority w:val="20"/>
    <w:qFormat/>
    <w:rsid w:val="0009639B"/>
    <w:rPr>
      <w:i/>
      <w:iCs/>
    </w:rPr>
  </w:style>
  <w:style w:type="character" w:customStyle="1" w:styleId="ListLabel1">
    <w:name w:val="ListLabel 1"/>
    <w:rsid w:val="0009639B"/>
    <w:rPr>
      <w:rFonts w:cs="Courier New"/>
    </w:rPr>
  </w:style>
  <w:style w:type="paragraph" w:customStyle="1" w:styleId="Heading">
    <w:name w:val="Heading"/>
    <w:basedOn w:val="Normal"/>
    <w:next w:val="BodyText"/>
    <w:rsid w:val="0009639B"/>
    <w:pPr>
      <w:keepNext/>
      <w:spacing w:before="240" w:after="120"/>
    </w:pPr>
    <w:rPr>
      <w:rFonts w:ascii="Arial" w:eastAsia="Microsoft YaHei" w:hAnsi="Arial" w:cs="Mangal"/>
      <w:sz w:val="28"/>
      <w:szCs w:val="28"/>
    </w:rPr>
  </w:style>
  <w:style w:type="paragraph" w:styleId="BodyText">
    <w:name w:val="Body Text"/>
    <w:basedOn w:val="Normal"/>
    <w:rsid w:val="0009639B"/>
    <w:pPr>
      <w:spacing w:after="120"/>
    </w:pPr>
  </w:style>
  <w:style w:type="paragraph" w:styleId="List">
    <w:name w:val="List"/>
    <w:basedOn w:val="BodyText"/>
    <w:rsid w:val="0009639B"/>
    <w:rPr>
      <w:rFonts w:cs="Mangal"/>
    </w:rPr>
  </w:style>
  <w:style w:type="paragraph" w:styleId="Caption">
    <w:name w:val="caption"/>
    <w:basedOn w:val="Normal"/>
    <w:qFormat/>
    <w:rsid w:val="0009639B"/>
    <w:pPr>
      <w:suppressLineNumbers/>
      <w:spacing w:before="120" w:after="120"/>
    </w:pPr>
    <w:rPr>
      <w:rFonts w:cs="Mangal"/>
      <w:i/>
      <w:iCs/>
      <w:sz w:val="24"/>
      <w:szCs w:val="24"/>
    </w:rPr>
  </w:style>
  <w:style w:type="paragraph" w:customStyle="1" w:styleId="Index">
    <w:name w:val="Index"/>
    <w:basedOn w:val="Normal"/>
    <w:rsid w:val="0009639B"/>
    <w:pPr>
      <w:suppressLineNumbers/>
    </w:pPr>
    <w:rPr>
      <w:rFonts w:cs="Mangal"/>
    </w:rPr>
  </w:style>
  <w:style w:type="paragraph" w:styleId="ListParagraph">
    <w:name w:val="List Paragraph"/>
    <w:basedOn w:val="Normal"/>
    <w:qFormat/>
    <w:rsid w:val="0009639B"/>
    <w:pPr>
      <w:ind w:left="720"/>
    </w:pPr>
  </w:style>
  <w:style w:type="paragraph" w:styleId="HTMLPreformatted">
    <w:name w:val="HTML Preformatted"/>
    <w:basedOn w:val="Normal"/>
    <w:uiPriority w:val="99"/>
    <w:rsid w:val="00096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paragraph" w:styleId="Header">
    <w:name w:val="header"/>
    <w:basedOn w:val="Normal"/>
    <w:rsid w:val="0009639B"/>
    <w:pPr>
      <w:suppressLineNumbers/>
      <w:tabs>
        <w:tab w:val="center" w:pos="4680"/>
        <w:tab w:val="right" w:pos="9360"/>
      </w:tabs>
      <w:spacing w:after="0" w:line="100" w:lineRule="atLeast"/>
    </w:pPr>
  </w:style>
  <w:style w:type="paragraph" w:styleId="Footer">
    <w:name w:val="footer"/>
    <w:basedOn w:val="Normal"/>
    <w:rsid w:val="0009639B"/>
    <w:pPr>
      <w:suppressLineNumbers/>
      <w:tabs>
        <w:tab w:val="center" w:pos="4680"/>
        <w:tab w:val="right" w:pos="9360"/>
      </w:tabs>
      <w:spacing w:after="0" w:line="100" w:lineRule="atLeast"/>
    </w:pPr>
  </w:style>
  <w:style w:type="paragraph" w:styleId="BalloonText">
    <w:name w:val="Balloon Text"/>
    <w:basedOn w:val="Normal"/>
    <w:rsid w:val="0009639B"/>
    <w:pPr>
      <w:spacing w:after="0" w:line="100" w:lineRule="atLeast"/>
    </w:pPr>
    <w:rPr>
      <w:rFonts w:ascii="Tahoma" w:hAnsi="Tahoma" w:cs="Tahoma"/>
      <w:sz w:val="16"/>
      <w:szCs w:val="16"/>
    </w:rPr>
  </w:style>
  <w:style w:type="paragraph" w:customStyle="1" w:styleId="TableContents">
    <w:name w:val="Table Contents"/>
    <w:basedOn w:val="Normal"/>
    <w:rsid w:val="0009639B"/>
    <w:pPr>
      <w:suppressLineNumbers/>
    </w:pPr>
  </w:style>
  <w:style w:type="paragraph" w:customStyle="1" w:styleId="TableHeading">
    <w:name w:val="Table Heading"/>
    <w:basedOn w:val="TableContents"/>
    <w:rsid w:val="0009639B"/>
    <w:pPr>
      <w:jc w:val="center"/>
    </w:pPr>
    <w:rPr>
      <w:b/>
      <w:bCs/>
    </w:rPr>
  </w:style>
  <w:style w:type="character" w:customStyle="1" w:styleId="html-tag">
    <w:name w:val="html-tag"/>
    <w:rsid w:val="00CF4ED4"/>
  </w:style>
  <w:style w:type="character" w:customStyle="1" w:styleId="html-attribute-name">
    <w:name w:val="html-attribute-name"/>
    <w:rsid w:val="00CF4ED4"/>
  </w:style>
  <w:style w:type="table" w:styleId="TableGrid">
    <w:name w:val="Table Grid"/>
    <w:basedOn w:val="TableNormal"/>
    <w:uiPriority w:val="59"/>
    <w:rsid w:val="00590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uiPriority w:val="99"/>
    <w:semiHidden/>
    <w:unhideWhenUsed/>
    <w:rsid w:val="000571D0"/>
    <w:rPr>
      <w:rFonts w:ascii="Courier New" w:eastAsia="Times New Roman" w:hAnsi="Courier New" w:cs="Courier New"/>
      <w:sz w:val="20"/>
      <w:szCs w:val="20"/>
    </w:rPr>
  </w:style>
  <w:style w:type="character" w:customStyle="1" w:styleId="highlt">
    <w:name w:val="highlt"/>
    <w:rsid w:val="00806ED4"/>
  </w:style>
  <w:style w:type="character" w:customStyle="1" w:styleId="highele">
    <w:name w:val="highele"/>
    <w:rsid w:val="00806ED4"/>
  </w:style>
  <w:style w:type="character" w:customStyle="1" w:styleId="highatt">
    <w:name w:val="highatt"/>
    <w:rsid w:val="00806ED4"/>
  </w:style>
  <w:style w:type="character" w:customStyle="1" w:styleId="highval">
    <w:name w:val="highval"/>
    <w:rsid w:val="00806ED4"/>
  </w:style>
  <w:style w:type="character" w:customStyle="1" w:styleId="highgt">
    <w:name w:val="highgt"/>
    <w:rsid w:val="00806ED4"/>
  </w:style>
  <w:style w:type="character" w:customStyle="1" w:styleId="Heading1Char">
    <w:name w:val="Heading 1 Char"/>
    <w:basedOn w:val="DefaultParagraphFont"/>
    <w:link w:val="Heading1"/>
    <w:uiPriority w:val="9"/>
    <w:rsid w:val="00F75CBD"/>
    <w:rPr>
      <w:b/>
      <w:bCs/>
      <w:kern w:val="36"/>
      <w:sz w:val="48"/>
      <w:szCs w:val="48"/>
      <w:lang w:val="en-CA" w:eastAsia="en-CA"/>
    </w:rPr>
  </w:style>
  <w:style w:type="paragraph" w:styleId="NormalWeb">
    <w:name w:val="Normal (Web)"/>
    <w:basedOn w:val="Normal"/>
    <w:uiPriority w:val="99"/>
    <w:unhideWhenUsed/>
    <w:rsid w:val="00F75CBD"/>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customStyle="1" w:styleId="tagnamecolor">
    <w:name w:val="tagnamecolor"/>
    <w:basedOn w:val="DefaultParagraphFont"/>
    <w:rsid w:val="00184A39"/>
  </w:style>
  <w:style w:type="character" w:customStyle="1" w:styleId="tagcolor">
    <w:name w:val="tagcolor"/>
    <w:basedOn w:val="DefaultParagraphFont"/>
    <w:rsid w:val="00184A39"/>
  </w:style>
  <w:style w:type="character" w:customStyle="1" w:styleId="attributecolor">
    <w:name w:val="attributecolor"/>
    <w:basedOn w:val="DefaultParagraphFont"/>
    <w:rsid w:val="00184A39"/>
  </w:style>
  <w:style w:type="character" w:customStyle="1" w:styleId="attributevaluecolor">
    <w:name w:val="attributevaluecolor"/>
    <w:basedOn w:val="DefaultParagraphFont"/>
    <w:rsid w:val="00184A39"/>
  </w:style>
  <w:style w:type="character" w:styleId="FollowedHyperlink">
    <w:name w:val="FollowedHyperlink"/>
    <w:basedOn w:val="DefaultParagraphFont"/>
    <w:uiPriority w:val="99"/>
    <w:semiHidden/>
    <w:unhideWhenUsed/>
    <w:rsid w:val="007272E2"/>
    <w:rPr>
      <w:color w:val="800080" w:themeColor="followedHyperlink"/>
      <w:u w:val="single"/>
    </w:rPr>
  </w:style>
  <w:style w:type="character" w:styleId="UnresolvedMention">
    <w:name w:val="Unresolved Mention"/>
    <w:basedOn w:val="DefaultParagraphFont"/>
    <w:uiPriority w:val="99"/>
    <w:semiHidden/>
    <w:unhideWhenUsed/>
    <w:rsid w:val="005D0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985">
      <w:bodyDiv w:val="1"/>
      <w:marLeft w:val="0"/>
      <w:marRight w:val="0"/>
      <w:marTop w:val="0"/>
      <w:marBottom w:val="0"/>
      <w:divBdr>
        <w:top w:val="none" w:sz="0" w:space="0" w:color="auto"/>
        <w:left w:val="none" w:sz="0" w:space="0" w:color="auto"/>
        <w:bottom w:val="none" w:sz="0" w:space="0" w:color="auto"/>
        <w:right w:val="none" w:sz="0" w:space="0" w:color="auto"/>
      </w:divBdr>
    </w:div>
    <w:div w:id="141822295">
      <w:bodyDiv w:val="1"/>
      <w:marLeft w:val="0"/>
      <w:marRight w:val="0"/>
      <w:marTop w:val="0"/>
      <w:marBottom w:val="0"/>
      <w:divBdr>
        <w:top w:val="none" w:sz="0" w:space="0" w:color="auto"/>
        <w:left w:val="none" w:sz="0" w:space="0" w:color="auto"/>
        <w:bottom w:val="none" w:sz="0" w:space="0" w:color="auto"/>
        <w:right w:val="none" w:sz="0" w:space="0" w:color="auto"/>
      </w:divBdr>
    </w:div>
    <w:div w:id="195240016">
      <w:bodyDiv w:val="1"/>
      <w:marLeft w:val="0"/>
      <w:marRight w:val="0"/>
      <w:marTop w:val="0"/>
      <w:marBottom w:val="0"/>
      <w:divBdr>
        <w:top w:val="none" w:sz="0" w:space="0" w:color="auto"/>
        <w:left w:val="none" w:sz="0" w:space="0" w:color="auto"/>
        <w:bottom w:val="none" w:sz="0" w:space="0" w:color="auto"/>
        <w:right w:val="none" w:sz="0" w:space="0" w:color="auto"/>
      </w:divBdr>
    </w:div>
    <w:div w:id="287902337">
      <w:bodyDiv w:val="1"/>
      <w:marLeft w:val="0"/>
      <w:marRight w:val="0"/>
      <w:marTop w:val="0"/>
      <w:marBottom w:val="0"/>
      <w:divBdr>
        <w:top w:val="none" w:sz="0" w:space="0" w:color="auto"/>
        <w:left w:val="none" w:sz="0" w:space="0" w:color="auto"/>
        <w:bottom w:val="none" w:sz="0" w:space="0" w:color="auto"/>
        <w:right w:val="none" w:sz="0" w:space="0" w:color="auto"/>
      </w:divBdr>
    </w:div>
    <w:div w:id="639113613">
      <w:bodyDiv w:val="1"/>
      <w:marLeft w:val="0"/>
      <w:marRight w:val="0"/>
      <w:marTop w:val="0"/>
      <w:marBottom w:val="0"/>
      <w:divBdr>
        <w:top w:val="none" w:sz="0" w:space="0" w:color="auto"/>
        <w:left w:val="none" w:sz="0" w:space="0" w:color="auto"/>
        <w:bottom w:val="none" w:sz="0" w:space="0" w:color="auto"/>
        <w:right w:val="none" w:sz="0" w:space="0" w:color="auto"/>
      </w:divBdr>
    </w:div>
    <w:div w:id="828903657">
      <w:bodyDiv w:val="1"/>
      <w:marLeft w:val="0"/>
      <w:marRight w:val="0"/>
      <w:marTop w:val="0"/>
      <w:marBottom w:val="0"/>
      <w:divBdr>
        <w:top w:val="none" w:sz="0" w:space="0" w:color="auto"/>
        <w:left w:val="none" w:sz="0" w:space="0" w:color="auto"/>
        <w:bottom w:val="none" w:sz="0" w:space="0" w:color="auto"/>
        <w:right w:val="none" w:sz="0" w:space="0" w:color="auto"/>
      </w:divBdr>
    </w:div>
    <w:div w:id="918634827">
      <w:bodyDiv w:val="1"/>
      <w:marLeft w:val="0"/>
      <w:marRight w:val="0"/>
      <w:marTop w:val="0"/>
      <w:marBottom w:val="0"/>
      <w:divBdr>
        <w:top w:val="none" w:sz="0" w:space="0" w:color="auto"/>
        <w:left w:val="none" w:sz="0" w:space="0" w:color="auto"/>
        <w:bottom w:val="none" w:sz="0" w:space="0" w:color="auto"/>
        <w:right w:val="none" w:sz="0" w:space="0" w:color="auto"/>
      </w:divBdr>
    </w:div>
    <w:div w:id="1087308482">
      <w:bodyDiv w:val="1"/>
      <w:marLeft w:val="0"/>
      <w:marRight w:val="0"/>
      <w:marTop w:val="0"/>
      <w:marBottom w:val="0"/>
      <w:divBdr>
        <w:top w:val="none" w:sz="0" w:space="0" w:color="auto"/>
        <w:left w:val="none" w:sz="0" w:space="0" w:color="auto"/>
        <w:bottom w:val="none" w:sz="0" w:space="0" w:color="auto"/>
        <w:right w:val="none" w:sz="0" w:space="0" w:color="auto"/>
      </w:divBdr>
    </w:div>
    <w:div w:id="1222594141">
      <w:bodyDiv w:val="1"/>
      <w:marLeft w:val="0"/>
      <w:marRight w:val="0"/>
      <w:marTop w:val="0"/>
      <w:marBottom w:val="0"/>
      <w:divBdr>
        <w:top w:val="none" w:sz="0" w:space="0" w:color="auto"/>
        <w:left w:val="none" w:sz="0" w:space="0" w:color="auto"/>
        <w:bottom w:val="none" w:sz="0" w:space="0" w:color="auto"/>
        <w:right w:val="none" w:sz="0" w:space="0" w:color="auto"/>
      </w:divBdr>
    </w:div>
    <w:div w:id="1230921671">
      <w:bodyDiv w:val="1"/>
      <w:marLeft w:val="0"/>
      <w:marRight w:val="0"/>
      <w:marTop w:val="0"/>
      <w:marBottom w:val="0"/>
      <w:divBdr>
        <w:top w:val="none" w:sz="0" w:space="0" w:color="auto"/>
        <w:left w:val="none" w:sz="0" w:space="0" w:color="auto"/>
        <w:bottom w:val="none" w:sz="0" w:space="0" w:color="auto"/>
        <w:right w:val="none" w:sz="0" w:space="0" w:color="auto"/>
      </w:divBdr>
    </w:div>
    <w:div w:id="1415512150">
      <w:bodyDiv w:val="1"/>
      <w:marLeft w:val="0"/>
      <w:marRight w:val="0"/>
      <w:marTop w:val="0"/>
      <w:marBottom w:val="0"/>
      <w:divBdr>
        <w:top w:val="none" w:sz="0" w:space="0" w:color="auto"/>
        <w:left w:val="none" w:sz="0" w:space="0" w:color="auto"/>
        <w:bottom w:val="none" w:sz="0" w:space="0" w:color="auto"/>
        <w:right w:val="none" w:sz="0" w:space="0" w:color="auto"/>
      </w:divBdr>
    </w:div>
    <w:div w:id="1448160069">
      <w:bodyDiv w:val="1"/>
      <w:marLeft w:val="0"/>
      <w:marRight w:val="0"/>
      <w:marTop w:val="0"/>
      <w:marBottom w:val="0"/>
      <w:divBdr>
        <w:top w:val="none" w:sz="0" w:space="0" w:color="auto"/>
        <w:left w:val="none" w:sz="0" w:space="0" w:color="auto"/>
        <w:bottom w:val="none" w:sz="0" w:space="0" w:color="auto"/>
        <w:right w:val="none" w:sz="0" w:space="0" w:color="auto"/>
      </w:divBdr>
    </w:div>
    <w:div w:id="1547794590">
      <w:bodyDiv w:val="1"/>
      <w:marLeft w:val="0"/>
      <w:marRight w:val="0"/>
      <w:marTop w:val="0"/>
      <w:marBottom w:val="0"/>
      <w:divBdr>
        <w:top w:val="none" w:sz="0" w:space="0" w:color="auto"/>
        <w:left w:val="none" w:sz="0" w:space="0" w:color="auto"/>
        <w:bottom w:val="none" w:sz="0" w:space="0" w:color="auto"/>
        <w:right w:val="none" w:sz="0" w:space="0" w:color="auto"/>
      </w:divBdr>
    </w:div>
    <w:div w:id="1663503269">
      <w:bodyDiv w:val="1"/>
      <w:marLeft w:val="0"/>
      <w:marRight w:val="0"/>
      <w:marTop w:val="0"/>
      <w:marBottom w:val="0"/>
      <w:divBdr>
        <w:top w:val="none" w:sz="0" w:space="0" w:color="auto"/>
        <w:left w:val="none" w:sz="0" w:space="0" w:color="auto"/>
        <w:bottom w:val="none" w:sz="0" w:space="0" w:color="auto"/>
        <w:right w:val="none" w:sz="0" w:space="0" w:color="auto"/>
      </w:divBdr>
    </w:div>
    <w:div w:id="213552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speed/docs/insights/BlockingJ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ackoverflow.com/questions/436411/where-is-the-best-place-to-put-script-tags-in-html-markup"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js/js_number_methods.as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3schools.com/js/js_string_methods.asp" TargetMode="External"/><Relationship Id="rId4" Type="http://schemas.openxmlformats.org/officeDocument/2006/relationships/webSettings" Target="webSettings.xml"/><Relationship Id="rId9" Type="http://schemas.openxmlformats.org/officeDocument/2006/relationships/hyperlink" Target="https://www.mathsisfun.com/operation-order-bodma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11811</CharactersWithSpaces>
  <SharedDoc>false</SharedDoc>
  <HLinks>
    <vt:vector size="12" baseType="variant">
      <vt:variant>
        <vt:i4>7798892</vt:i4>
      </vt:variant>
      <vt:variant>
        <vt:i4>3</vt:i4>
      </vt:variant>
      <vt:variant>
        <vt:i4>0</vt:i4>
      </vt:variant>
      <vt:variant>
        <vt:i4>5</vt:i4>
      </vt:variant>
      <vt:variant>
        <vt:lpwstr>https://developer.mozilla.org/en-US/docs/Web/HTML/Element/video</vt:lpwstr>
      </vt:variant>
      <vt:variant>
        <vt:lpwstr/>
      </vt:variant>
      <vt:variant>
        <vt:i4>6750331</vt:i4>
      </vt:variant>
      <vt:variant>
        <vt:i4>0</vt:i4>
      </vt:variant>
      <vt:variant>
        <vt:i4>0</vt:i4>
      </vt:variant>
      <vt:variant>
        <vt:i4>5</vt:i4>
      </vt:variant>
      <vt:variant>
        <vt:lpwstr>https://developer.mozilla.org/en-US/docs/Web/HTML/Element/audio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 vanarts</dc:creator>
  <cp:lastModifiedBy>Finn, James - Contractor</cp:lastModifiedBy>
  <cp:revision>2</cp:revision>
  <cp:lastPrinted>2016-02-26T08:08:00Z</cp:lastPrinted>
  <dcterms:created xsi:type="dcterms:W3CDTF">2021-10-02T14:49:00Z</dcterms:created>
  <dcterms:modified xsi:type="dcterms:W3CDTF">2021-10-02T14:49:00Z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EMC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