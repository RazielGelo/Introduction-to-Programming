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6E49F3" w14:textId="77777777" w:rsidR="00023555" w:rsidRPr="00023555" w:rsidRDefault="00023555" w:rsidP="00023555">
      <w:pPr>
        <w:rPr>
          <w:b/>
          <w:sz w:val="24"/>
        </w:rPr>
      </w:pPr>
      <w:r>
        <w:rPr>
          <w:b/>
          <w:sz w:val="24"/>
        </w:rPr>
        <w:t xml:space="preserve">When to Use </w:t>
      </w:r>
      <w:proofErr w:type="gramStart"/>
      <w:r>
        <w:rPr>
          <w:b/>
          <w:sz w:val="24"/>
        </w:rPr>
        <w:t>Semic</w:t>
      </w:r>
      <w:r w:rsidRPr="00023555">
        <w:rPr>
          <w:b/>
          <w:sz w:val="24"/>
        </w:rPr>
        <w:t>olons ;</w:t>
      </w:r>
      <w:proofErr w:type="gramEnd"/>
    </w:p>
    <w:p w14:paraId="1917EDFC" w14:textId="77777777" w:rsidR="00023555" w:rsidRDefault="00023555" w:rsidP="00023555">
      <w:r>
        <w:t xml:space="preserve">In JavaScript a semicolon should be used to mark the end of a </w:t>
      </w:r>
      <w:r w:rsidRPr="00023555">
        <w:rPr>
          <w:b/>
          <w:i/>
        </w:rPr>
        <w:t>statement</w:t>
      </w:r>
      <w:r>
        <w:t>. A JavaScript statement is an instruction to be executed. Semicolons separate JavaScript statements.</w:t>
      </w:r>
    </w:p>
    <w:p w14:paraId="461195F1" w14:textId="77777777" w:rsidR="00C110CA" w:rsidRPr="00023555" w:rsidRDefault="00C110CA" w:rsidP="00023555"/>
    <w:p w14:paraId="2BB21DA3" w14:textId="77777777" w:rsidR="00E54CFE" w:rsidRPr="00F75CBD" w:rsidRDefault="0015744C" w:rsidP="0045382D">
      <w:pPr>
        <w:jc w:val="center"/>
        <w:rPr>
          <w:b/>
          <w:sz w:val="36"/>
          <w:szCs w:val="36"/>
        </w:rPr>
      </w:pPr>
      <w:r>
        <w:rPr>
          <w:b/>
          <w:sz w:val="36"/>
          <w:szCs w:val="36"/>
        </w:rPr>
        <w:t>Functions</w:t>
      </w:r>
    </w:p>
    <w:p w14:paraId="6B27BCF2" w14:textId="7A4AD9E6" w:rsidR="00053A79" w:rsidRDefault="000067CE" w:rsidP="004F33B8">
      <w:pPr>
        <w:rPr>
          <w:rFonts w:asciiTheme="minorHAnsi" w:hAnsiTheme="minorHAnsi"/>
        </w:rPr>
      </w:pPr>
      <w:r>
        <w:rPr>
          <w:rFonts w:asciiTheme="minorHAnsi" w:hAnsiTheme="minorHAnsi"/>
        </w:rPr>
        <w:t xml:space="preserve">Functions </w:t>
      </w:r>
      <w:r w:rsidR="00741032">
        <w:rPr>
          <w:rFonts w:asciiTheme="minorHAnsi" w:hAnsiTheme="minorHAnsi"/>
        </w:rPr>
        <w:t>also called subroutines/subprograms</w:t>
      </w:r>
      <w:r w:rsidR="00BE1E89">
        <w:rPr>
          <w:rFonts w:asciiTheme="minorHAnsi" w:hAnsiTheme="minorHAnsi"/>
        </w:rPr>
        <w:t>/methods</w:t>
      </w:r>
      <w:r w:rsidR="00741032">
        <w:rPr>
          <w:rFonts w:asciiTheme="minorHAnsi" w:hAnsiTheme="minorHAnsi"/>
        </w:rPr>
        <w:t xml:space="preserve">, </w:t>
      </w:r>
      <w:r>
        <w:rPr>
          <w:rFonts w:asciiTheme="minorHAnsi" w:hAnsiTheme="minorHAnsi"/>
        </w:rPr>
        <w:t xml:space="preserve">exist in most programming languages. </w:t>
      </w:r>
      <w:r w:rsidR="00682148">
        <w:rPr>
          <w:rFonts w:asciiTheme="minorHAnsi" w:hAnsiTheme="minorHAnsi"/>
        </w:rPr>
        <w:t>Functions</w:t>
      </w:r>
      <w:r w:rsidR="0015744C">
        <w:rPr>
          <w:rFonts w:asciiTheme="minorHAnsi" w:hAnsiTheme="minorHAnsi"/>
        </w:rPr>
        <w:t xml:space="preserve"> are blocks of code that have a name and </w:t>
      </w:r>
      <w:r w:rsidR="00682148">
        <w:rPr>
          <w:rFonts w:asciiTheme="minorHAnsi" w:hAnsiTheme="minorHAnsi"/>
        </w:rPr>
        <w:t>perform a specific task</w:t>
      </w:r>
      <w:r w:rsidR="0015744C">
        <w:rPr>
          <w:rFonts w:asciiTheme="minorHAnsi" w:hAnsiTheme="minorHAnsi"/>
        </w:rPr>
        <w:t xml:space="preserve">. Simply by </w:t>
      </w:r>
      <w:r>
        <w:rPr>
          <w:rFonts w:asciiTheme="minorHAnsi" w:hAnsiTheme="minorHAnsi"/>
        </w:rPr>
        <w:t xml:space="preserve">invoking or </w:t>
      </w:r>
      <w:r w:rsidR="0015744C">
        <w:rPr>
          <w:rFonts w:asciiTheme="minorHAnsi" w:hAnsiTheme="minorHAnsi"/>
        </w:rPr>
        <w:t xml:space="preserve">calling the name of the function, the code inside of it will </w:t>
      </w:r>
      <w:r w:rsidR="00BE1E89">
        <w:rPr>
          <w:rFonts w:asciiTheme="minorHAnsi" w:hAnsiTheme="minorHAnsi"/>
        </w:rPr>
        <w:t xml:space="preserve">run or </w:t>
      </w:r>
      <w:r w:rsidR="0015744C">
        <w:rPr>
          <w:rFonts w:asciiTheme="minorHAnsi" w:hAnsiTheme="minorHAnsi"/>
        </w:rPr>
        <w:t>be executed. Generally a function would contain code that serves a particular purpose</w:t>
      </w:r>
      <w:r>
        <w:rPr>
          <w:rFonts w:asciiTheme="minorHAnsi" w:hAnsiTheme="minorHAnsi"/>
        </w:rPr>
        <w:t>/perform</w:t>
      </w:r>
      <w:r w:rsidR="0015346C">
        <w:rPr>
          <w:rFonts w:asciiTheme="minorHAnsi" w:hAnsiTheme="minorHAnsi"/>
        </w:rPr>
        <w:t xml:space="preserve"> a specific task</w:t>
      </w:r>
      <w:r w:rsidR="0015744C">
        <w:rPr>
          <w:rFonts w:asciiTheme="minorHAnsi" w:hAnsiTheme="minorHAnsi"/>
        </w:rPr>
        <w:t xml:space="preserve">. </w:t>
      </w:r>
      <w:r w:rsidR="00FC6E42">
        <w:rPr>
          <w:rFonts w:asciiTheme="minorHAnsi" w:hAnsiTheme="minorHAnsi"/>
        </w:rPr>
        <w:t xml:space="preserve">Functions can take in some inputs and perform a task </w:t>
      </w:r>
      <w:r w:rsidR="00BE1E89">
        <w:rPr>
          <w:rFonts w:asciiTheme="minorHAnsi" w:hAnsiTheme="minorHAnsi"/>
        </w:rPr>
        <w:t>and/</w:t>
      </w:r>
      <w:r w:rsidR="00FC6E42">
        <w:rPr>
          <w:rFonts w:asciiTheme="minorHAnsi" w:hAnsiTheme="minorHAnsi"/>
        </w:rPr>
        <w:t>or return an output.</w:t>
      </w:r>
    </w:p>
    <w:p w14:paraId="6E887BBC" w14:textId="65F56266" w:rsidR="00C110CA" w:rsidRDefault="00C110CA" w:rsidP="004F33B8">
      <w:pPr>
        <w:rPr>
          <w:rFonts w:asciiTheme="minorHAnsi" w:hAnsiTheme="minorHAnsi"/>
        </w:rPr>
      </w:pPr>
      <w:r>
        <w:rPr>
          <w:rFonts w:asciiTheme="minorHAnsi" w:hAnsiTheme="minorHAnsi"/>
        </w:rPr>
        <w:t>So far</w:t>
      </w:r>
      <w:r w:rsidR="00207E88">
        <w:rPr>
          <w:rFonts w:asciiTheme="minorHAnsi" w:hAnsiTheme="minorHAnsi"/>
        </w:rPr>
        <w:t>,</w:t>
      </w:r>
      <w:r>
        <w:rPr>
          <w:rFonts w:asciiTheme="minorHAnsi" w:hAnsiTheme="minorHAnsi"/>
        </w:rPr>
        <w:t xml:space="preserve"> every time that you have written JavaScript code it has been executed (top to bottom) when the page loads. Using </w:t>
      </w:r>
      <w:proofErr w:type="gramStart"/>
      <w:r>
        <w:rPr>
          <w:rFonts w:asciiTheme="minorHAnsi" w:hAnsiTheme="minorHAnsi"/>
        </w:rPr>
        <w:t>functions</w:t>
      </w:r>
      <w:proofErr w:type="gramEnd"/>
      <w:r>
        <w:rPr>
          <w:rFonts w:asciiTheme="minorHAnsi" w:hAnsiTheme="minorHAnsi"/>
        </w:rPr>
        <w:t xml:space="preserve"> we can delay when certain code will run or </w:t>
      </w:r>
      <w:r w:rsidR="00BE1E89">
        <w:rPr>
          <w:rFonts w:asciiTheme="minorHAnsi" w:hAnsiTheme="minorHAnsi"/>
        </w:rPr>
        <w:t>set</w:t>
      </w:r>
      <w:r>
        <w:rPr>
          <w:rFonts w:asciiTheme="minorHAnsi" w:hAnsiTheme="minorHAnsi"/>
        </w:rPr>
        <w:t xml:space="preserve"> it to only run after a certain thing has happened (an event)</w:t>
      </w:r>
      <w:r w:rsidR="00BE1E89">
        <w:rPr>
          <w:rFonts w:asciiTheme="minorHAnsi" w:hAnsiTheme="minorHAnsi"/>
        </w:rPr>
        <w:t xml:space="preserve"> or make it run numerous times while feeding different inputs into the function</w:t>
      </w:r>
      <w:r>
        <w:rPr>
          <w:rFonts w:asciiTheme="minorHAnsi" w:hAnsiTheme="minorHAnsi"/>
        </w:rPr>
        <w:t>.</w:t>
      </w:r>
    </w:p>
    <w:p w14:paraId="04FFC3D3" w14:textId="77777777" w:rsidR="000067CE" w:rsidRDefault="000067CE" w:rsidP="004F33B8">
      <w:pPr>
        <w:rPr>
          <w:rFonts w:asciiTheme="minorHAnsi" w:hAnsiTheme="minorHAnsi"/>
        </w:rPr>
      </w:pPr>
      <w:r>
        <w:rPr>
          <w:rFonts w:asciiTheme="minorHAnsi" w:hAnsiTheme="minorHAnsi"/>
        </w:rPr>
        <w:t xml:space="preserve">Using functions makes the code easier to read and allows you to reuse the code each time you need to perform the same task. This is possible because all you need to do is call the name of the function whenever you want. </w:t>
      </w:r>
    </w:p>
    <w:p w14:paraId="6308381D" w14:textId="77777777" w:rsidR="00736295" w:rsidRDefault="00736295" w:rsidP="004F33B8">
      <w:pPr>
        <w:rPr>
          <w:rFonts w:asciiTheme="minorHAnsi" w:hAnsiTheme="minorHAnsi"/>
        </w:rPr>
      </w:pPr>
      <w:r>
        <w:rPr>
          <w:rFonts w:asciiTheme="minorHAnsi" w:hAnsiTheme="minorHAnsi"/>
        </w:rPr>
        <w:t>Reasons to use functions:</w:t>
      </w:r>
    </w:p>
    <w:p w14:paraId="4D5D8ECB" w14:textId="77777777" w:rsidR="00736295" w:rsidRDefault="00736295" w:rsidP="00736295">
      <w:pPr>
        <w:pStyle w:val="ListParagraph"/>
        <w:numPr>
          <w:ilvl w:val="0"/>
          <w:numId w:val="43"/>
        </w:numPr>
        <w:spacing w:after="0"/>
        <w:rPr>
          <w:rFonts w:asciiTheme="minorHAnsi" w:hAnsiTheme="minorHAnsi"/>
        </w:rPr>
      </w:pPr>
      <w:r>
        <w:rPr>
          <w:rFonts w:asciiTheme="minorHAnsi" w:hAnsiTheme="minorHAnsi"/>
        </w:rPr>
        <w:t>Provides abstraction.</w:t>
      </w:r>
    </w:p>
    <w:p w14:paraId="193BEEEB" w14:textId="77777777" w:rsidR="00736295" w:rsidRDefault="00736295" w:rsidP="00736295">
      <w:pPr>
        <w:pStyle w:val="ListParagraph"/>
        <w:numPr>
          <w:ilvl w:val="0"/>
          <w:numId w:val="43"/>
        </w:numPr>
        <w:spacing w:after="0"/>
        <w:rPr>
          <w:rFonts w:asciiTheme="minorHAnsi" w:hAnsiTheme="minorHAnsi"/>
        </w:rPr>
      </w:pPr>
      <w:r>
        <w:rPr>
          <w:rFonts w:asciiTheme="minorHAnsi" w:hAnsiTheme="minorHAnsi"/>
        </w:rPr>
        <w:t>Allows multiple programmers to work on a problem.</w:t>
      </w:r>
    </w:p>
    <w:p w14:paraId="2B4979CD" w14:textId="77777777" w:rsidR="00736295" w:rsidRDefault="00736295" w:rsidP="00736295">
      <w:pPr>
        <w:pStyle w:val="ListParagraph"/>
        <w:numPr>
          <w:ilvl w:val="0"/>
          <w:numId w:val="43"/>
        </w:numPr>
        <w:spacing w:after="0"/>
        <w:rPr>
          <w:rFonts w:asciiTheme="minorHAnsi" w:hAnsiTheme="minorHAnsi"/>
        </w:rPr>
      </w:pPr>
      <w:r>
        <w:rPr>
          <w:rFonts w:asciiTheme="minorHAnsi" w:hAnsiTheme="minorHAnsi"/>
        </w:rPr>
        <w:t>Allows you to reuse your work.</w:t>
      </w:r>
    </w:p>
    <w:p w14:paraId="3CD26B70" w14:textId="77777777" w:rsidR="00736295" w:rsidRPr="00736295" w:rsidRDefault="00736295" w:rsidP="00736295">
      <w:pPr>
        <w:pStyle w:val="ListParagraph"/>
        <w:numPr>
          <w:ilvl w:val="0"/>
          <w:numId w:val="43"/>
        </w:numPr>
        <w:rPr>
          <w:rFonts w:asciiTheme="minorHAnsi" w:hAnsiTheme="minorHAnsi"/>
        </w:rPr>
      </w:pPr>
      <w:r>
        <w:rPr>
          <w:rFonts w:asciiTheme="minorHAnsi" w:hAnsiTheme="minorHAnsi"/>
        </w:rPr>
        <w:t>Makes it easier to identify structures.</w:t>
      </w:r>
    </w:p>
    <w:p w14:paraId="6F7089D7" w14:textId="77777777" w:rsidR="0015744C" w:rsidRDefault="0015744C" w:rsidP="004F33B8">
      <w:pPr>
        <w:rPr>
          <w:rFonts w:asciiTheme="minorHAnsi" w:hAnsiTheme="minorHAnsi"/>
        </w:rPr>
      </w:pPr>
      <w:r>
        <w:rPr>
          <w:rFonts w:asciiTheme="minorHAnsi" w:hAnsiTheme="minorHAnsi"/>
        </w:rPr>
        <w:t>Functions also go by the name of method or subroutine</w:t>
      </w:r>
      <w:r w:rsidR="00C913FB">
        <w:rPr>
          <w:rFonts w:asciiTheme="minorHAnsi" w:hAnsiTheme="minorHAnsi"/>
        </w:rPr>
        <w:t xml:space="preserve"> or procedure</w:t>
      </w:r>
      <w:r>
        <w:rPr>
          <w:rFonts w:asciiTheme="minorHAnsi" w:hAnsiTheme="minorHAnsi"/>
        </w:rPr>
        <w:t xml:space="preserve">. </w:t>
      </w:r>
    </w:p>
    <w:p w14:paraId="4B64FB5C" w14:textId="77777777" w:rsidR="000067CE" w:rsidRDefault="00736295" w:rsidP="004F33B8">
      <w:pPr>
        <w:rPr>
          <w:rFonts w:asciiTheme="minorHAnsi" w:hAnsiTheme="minorHAnsi"/>
        </w:rPr>
      </w:pPr>
      <w:r>
        <w:rPr>
          <w:rFonts w:asciiTheme="minorHAnsi" w:hAnsiTheme="minorHAnsi"/>
        </w:rPr>
        <w:t xml:space="preserve">A basic function written in </w:t>
      </w:r>
      <w:r w:rsidR="00C913FB">
        <w:rPr>
          <w:rFonts w:asciiTheme="minorHAnsi" w:hAnsiTheme="minorHAnsi"/>
        </w:rPr>
        <w:t>JavaScript would look like this. It is a common syntax for defining a function.</w:t>
      </w:r>
      <w:r w:rsidR="00E14C7B">
        <w:rPr>
          <w:rFonts w:asciiTheme="minorHAnsi" w:hAnsiTheme="minorHAnsi"/>
        </w:rPr>
        <w:t xml:space="preserve"> In the below example a function is being </w:t>
      </w:r>
      <w:r w:rsidR="00E14C7B" w:rsidRPr="00857C64">
        <w:rPr>
          <w:rFonts w:asciiTheme="minorHAnsi" w:hAnsiTheme="minorHAnsi"/>
          <w:b/>
          <w:sz w:val="24"/>
        </w:rPr>
        <w:t>declared/defined</w:t>
      </w:r>
      <w:r w:rsidR="00E14C7B">
        <w:rPr>
          <w:rFonts w:asciiTheme="minorHAnsi" w:hAnsiTheme="minorHAnsi"/>
        </w:rPr>
        <w:t>.</w:t>
      </w:r>
    </w:p>
    <w:p w14:paraId="7C0BD4CE" w14:textId="77777777" w:rsidR="00736295" w:rsidRPr="00736295" w:rsidRDefault="00736295" w:rsidP="00736295">
      <w:pPr>
        <w:spacing w:after="0"/>
        <w:rPr>
          <w:rFonts w:asciiTheme="minorHAnsi" w:hAnsiTheme="minorHAnsi"/>
          <w:b/>
          <w:color w:val="FF0000"/>
          <w:sz w:val="24"/>
          <w:szCs w:val="24"/>
        </w:rPr>
      </w:pPr>
      <w:r>
        <w:rPr>
          <w:rFonts w:asciiTheme="minorHAnsi" w:hAnsiTheme="minorHAnsi"/>
        </w:rPr>
        <w:tab/>
      </w:r>
      <w:proofErr w:type="gramStart"/>
      <w:r w:rsidRPr="00736295">
        <w:rPr>
          <w:rFonts w:asciiTheme="minorHAnsi" w:hAnsiTheme="minorHAnsi"/>
          <w:b/>
          <w:color w:val="FF0000"/>
          <w:sz w:val="24"/>
          <w:szCs w:val="24"/>
        </w:rPr>
        <w:t>function</w:t>
      </w:r>
      <w:r>
        <w:rPr>
          <w:rFonts w:asciiTheme="minorHAnsi" w:hAnsiTheme="minorHAnsi"/>
          <w:b/>
          <w:color w:val="FF0000"/>
          <w:sz w:val="24"/>
          <w:szCs w:val="24"/>
        </w:rPr>
        <w:t xml:space="preserve"> </w:t>
      </w:r>
      <w:r w:rsidRPr="00736295">
        <w:rPr>
          <w:rFonts w:asciiTheme="minorHAnsi" w:hAnsiTheme="minorHAnsi"/>
          <w:b/>
          <w:color w:val="FF0000"/>
          <w:sz w:val="24"/>
          <w:szCs w:val="24"/>
        </w:rPr>
        <w:t xml:space="preserve"> </w:t>
      </w:r>
      <w:proofErr w:type="spellStart"/>
      <w:r w:rsidR="00E04A1B">
        <w:rPr>
          <w:rFonts w:asciiTheme="minorHAnsi" w:hAnsiTheme="minorHAnsi"/>
          <w:b/>
          <w:color w:val="FF0000"/>
          <w:sz w:val="24"/>
          <w:szCs w:val="24"/>
        </w:rPr>
        <w:t>myFunc</w:t>
      </w:r>
      <w:r w:rsidRPr="00736295">
        <w:rPr>
          <w:rFonts w:asciiTheme="minorHAnsi" w:hAnsiTheme="minorHAnsi"/>
          <w:b/>
          <w:color w:val="FF0000"/>
          <w:sz w:val="24"/>
          <w:szCs w:val="24"/>
        </w:rPr>
        <w:t>Name</w:t>
      </w:r>
      <w:proofErr w:type="spellEnd"/>
      <w:proofErr w:type="gramEnd"/>
      <w:r w:rsidRPr="00736295">
        <w:rPr>
          <w:rFonts w:asciiTheme="minorHAnsi" w:hAnsiTheme="minorHAnsi"/>
          <w:b/>
          <w:color w:val="FF0000"/>
          <w:sz w:val="24"/>
          <w:szCs w:val="24"/>
        </w:rPr>
        <w:t>() {</w:t>
      </w:r>
    </w:p>
    <w:p w14:paraId="6CEFE19D" w14:textId="24963695" w:rsidR="00736295" w:rsidRDefault="00736295" w:rsidP="00736295">
      <w:pPr>
        <w:spacing w:after="0"/>
        <w:rPr>
          <w:rFonts w:asciiTheme="minorHAnsi" w:hAnsiTheme="minorHAnsi"/>
          <w:i/>
          <w:color w:val="7F7F7F" w:themeColor="text1" w:themeTint="80"/>
          <w:sz w:val="24"/>
          <w:szCs w:val="24"/>
        </w:rPr>
      </w:pPr>
      <w:r w:rsidRPr="00736295">
        <w:rPr>
          <w:rFonts w:asciiTheme="minorHAnsi" w:hAnsiTheme="minorHAnsi"/>
          <w:b/>
          <w:color w:val="FF0000"/>
          <w:sz w:val="24"/>
          <w:szCs w:val="24"/>
        </w:rPr>
        <w:tab/>
      </w:r>
      <w:r w:rsidRPr="00736295">
        <w:rPr>
          <w:rFonts w:asciiTheme="minorHAnsi" w:hAnsiTheme="minorHAnsi"/>
          <w:b/>
          <w:color w:val="FF0000"/>
          <w:sz w:val="24"/>
          <w:szCs w:val="24"/>
        </w:rPr>
        <w:tab/>
      </w:r>
      <w:r w:rsidRPr="000C30F9">
        <w:rPr>
          <w:rFonts w:asciiTheme="minorHAnsi" w:hAnsiTheme="minorHAnsi"/>
          <w:b/>
          <w:color w:val="7F7F7F" w:themeColor="text1" w:themeTint="80"/>
          <w:sz w:val="24"/>
          <w:szCs w:val="24"/>
        </w:rPr>
        <w:t xml:space="preserve">// </w:t>
      </w:r>
      <w:r w:rsidRPr="000C30F9">
        <w:rPr>
          <w:rFonts w:asciiTheme="minorHAnsi" w:hAnsiTheme="minorHAnsi"/>
          <w:i/>
          <w:color w:val="7F7F7F" w:themeColor="text1" w:themeTint="80"/>
          <w:sz w:val="24"/>
          <w:szCs w:val="24"/>
        </w:rPr>
        <w:t>Code for function goes here</w:t>
      </w:r>
    </w:p>
    <w:p w14:paraId="31B8A681" w14:textId="0F37AF61" w:rsidR="00BE1E89" w:rsidRPr="00736295" w:rsidRDefault="00BE1E89" w:rsidP="00BE1E89">
      <w:pPr>
        <w:spacing w:after="0"/>
        <w:ind w:left="720" w:firstLine="720"/>
        <w:rPr>
          <w:rFonts w:asciiTheme="minorHAnsi" w:hAnsiTheme="minorHAnsi"/>
          <w:b/>
          <w:color w:val="FF0000"/>
          <w:sz w:val="24"/>
          <w:szCs w:val="24"/>
        </w:rPr>
      </w:pPr>
      <w:r w:rsidRPr="00BE1E89">
        <w:rPr>
          <w:rFonts w:asciiTheme="minorHAnsi" w:hAnsiTheme="minorHAnsi"/>
          <w:b/>
          <w:bCs/>
          <w:iCs/>
          <w:color w:val="7F7F7F" w:themeColor="text1" w:themeTint="80"/>
          <w:sz w:val="24"/>
          <w:szCs w:val="24"/>
        </w:rPr>
        <w:t xml:space="preserve">// </w:t>
      </w:r>
      <w:r>
        <w:rPr>
          <w:rFonts w:asciiTheme="minorHAnsi" w:hAnsiTheme="minorHAnsi"/>
          <w:i/>
          <w:color w:val="7F7F7F" w:themeColor="text1" w:themeTint="80"/>
          <w:sz w:val="24"/>
          <w:szCs w:val="24"/>
        </w:rPr>
        <w:t>between the curly brackets</w:t>
      </w:r>
    </w:p>
    <w:p w14:paraId="49AF2AC3" w14:textId="77777777" w:rsidR="00736295" w:rsidRDefault="00736295" w:rsidP="004F33B8">
      <w:pPr>
        <w:rPr>
          <w:rFonts w:asciiTheme="minorHAnsi" w:hAnsiTheme="minorHAnsi"/>
          <w:b/>
          <w:color w:val="FF0000"/>
          <w:sz w:val="24"/>
          <w:szCs w:val="24"/>
        </w:rPr>
      </w:pPr>
      <w:r w:rsidRPr="00736295">
        <w:rPr>
          <w:rFonts w:asciiTheme="minorHAnsi" w:hAnsiTheme="minorHAnsi"/>
          <w:b/>
          <w:color w:val="FF0000"/>
          <w:sz w:val="24"/>
          <w:szCs w:val="24"/>
        </w:rPr>
        <w:tab/>
        <w:t>}</w:t>
      </w:r>
    </w:p>
    <w:p w14:paraId="600855E0" w14:textId="77777777" w:rsidR="00C110CA" w:rsidRDefault="00857C64" w:rsidP="004F33B8">
      <w:pPr>
        <w:rPr>
          <w:rFonts w:asciiTheme="minorHAnsi" w:hAnsiTheme="minorHAnsi"/>
          <w:szCs w:val="24"/>
        </w:rPr>
      </w:pPr>
      <w:r>
        <w:rPr>
          <w:rFonts w:asciiTheme="minorHAnsi" w:hAnsiTheme="minorHAnsi"/>
          <w:szCs w:val="24"/>
        </w:rPr>
        <w:t>Below</w:t>
      </w:r>
      <w:r w:rsidR="00E14C7B" w:rsidRPr="00E14C7B">
        <w:rPr>
          <w:rFonts w:asciiTheme="minorHAnsi" w:hAnsiTheme="minorHAnsi"/>
          <w:szCs w:val="24"/>
        </w:rPr>
        <w:t xml:space="preserve"> is an example of the above function being </w:t>
      </w:r>
      <w:r w:rsidR="00E14C7B" w:rsidRPr="00857C64">
        <w:rPr>
          <w:rFonts w:asciiTheme="minorHAnsi" w:hAnsiTheme="minorHAnsi"/>
          <w:b/>
          <w:sz w:val="24"/>
          <w:szCs w:val="24"/>
        </w:rPr>
        <w:t xml:space="preserve">called </w:t>
      </w:r>
      <w:r w:rsidR="00E14C7B" w:rsidRPr="00857C64">
        <w:rPr>
          <w:rFonts w:asciiTheme="minorHAnsi" w:hAnsiTheme="minorHAnsi"/>
          <w:szCs w:val="24"/>
        </w:rPr>
        <w:t>or</w:t>
      </w:r>
      <w:r w:rsidR="00E14C7B" w:rsidRPr="00857C64">
        <w:rPr>
          <w:rFonts w:asciiTheme="minorHAnsi" w:hAnsiTheme="minorHAnsi"/>
          <w:b/>
          <w:sz w:val="24"/>
          <w:szCs w:val="24"/>
        </w:rPr>
        <w:t xml:space="preserve"> invoked</w:t>
      </w:r>
      <w:r w:rsidR="00E14C7B" w:rsidRPr="00857C64">
        <w:rPr>
          <w:rFonts w:asciiTheme="minorHAnsi" w:hAnsiTheme="minorHAnsi"/>
          <w:sz w:val="24"/>
          <w:szCs w:val="24"/>
        </w:rPr>
        <w:t xml:space="preserve"> </w:t>
      </w:r>
      <w:r w:rsidR="00E14C7B" w:rsidRPr="00857C64">
        <w:rPr>
          <w:rFonts w:asciiTheme="minorHAnsi" w:hAnsiTheme="minorHAnsi"/>
          <w:szCs w:val="24"/>
        </w:rPr>
        <w:t xml:space="preserve">or </w:t>
      </w:r>
      <w:r w:rsidR="00E14C7B" w:rsidRPr="00857C64">
        <w:rPr>
          <w:rFonts w:asciiTheme="minorHAnsi" w:hAnsiTheme="minorHAnsi"/>
          <w:b/>
          <w:sz w:val="24"/>
          <w:szCs w:val="24"/>
        </w:rPr>
        <w:t>executed</w:t>
      </w:r>
      <w:r w:rsidR="00E14C7B" w:rsidRPr="00857C64">
        <w:rPr>
          <w:rFonts w:asciiTheme="minorHAnsi" w:hAnsiTheme="minorHAnsi"/>
          <w:sz w:val="24"/>
          <w:szCs w:val="24"/>
        </w:rPr>
        <w:t xml:space="preserve"> </w:t>
      </w:r>
      <w:r w:rsidR="00E14C7B" w:rsidRPr="00E14C7B">
        <w:rPr>
          <w:rFonts w:asciiTheme="minorHAnsi" w:hAnsiTheme="minorHAnsi"/>
          <w:szCs w:val="24"/>
        </w:rPr>
        <w:t>meaning that the code inside its code block will be run.</w:t>
      </w:r>
    </w:p>
    <w:p w14:paraId="3AD366D0" w14:textId="77777777" w:rsidR="00E14C7B" w:rsidRPr="00E14C7B" w:rsidRDefault="00E14C7B" w:rsidP="004F33B8">
      <w:pPr>
        <w:rPr>
          <w:rFonts w:asciiTheme="minorHAnsi" w:hAnsiTheme="minorHAnsi"/>
          <w:b/>
          <w:color w:val="FF0000"/>
          <w:szCs w:val="24"/>
        </w:rPr>
      </w:pPr>
      <w:r>
        <w:rPr>
          <w:rFonts w:asciiTheme="minorHAnsi" w:hAnsiTheme="minorHAnsi"/>
          <w:szCs w:val="24"/>
        </w:rPr>
        <w:tab/>
      </w:r>
      <w:proofErr w:type="spellStart"/>
      <w:proofErr w:type="gramStart"/>
      <w:r w:rsidRPr="00E14C7B">
        <w:rPr>
          <w:rFonts w:asciiTheme="minorHAnsi" w:hAnsiTheme="minorHAnsi"/>
          <w:b/>
          <w:color w:val="FF0000"/>
          <w:sz w:val="24"/>
          <w:szCs w:val="24"/>
        </w:rPr>
        <w:t>myFuncName</w:t>
      </w:r>
      <w:proofErr w:type="spellEnd"/>
      <w:r w:rsidRPr="00E14C7B">
        <w:rPr>
          <w:rFonts w:asciiTheme="minorHAnsi" w:hAnsiTheme="minorHAnsi"/>
          <w:b/>
          <w:color w:val="FF0000"/>
          <w:sz w:val="24"/>
          <w:szCs w:val="24"/>
        </w:rPr>
        <w:t>(</w:t>
      </w:r>
      <w:proofErr w:type="gramEnd"/>
      <w:r w:rsidRPr="00E14C7B">
        <w:rPr>
          <w:rFonts w:asciiTheme="minorHAnsi" w:hAnsiTheme="minorHAnsi"/>
          <w:b/>
          <w:color w:val="FF0000"/>
          <w:sz w:val="24"/>
          <w:szCs w:val="24"/>
        </w:rPr>
        <w:t>);</w:t>
      </w:r>
    </w:p>
    <w:p w14:paraId="5B1C1DBE" w14:textId="77777777" w:rsidR="00C110CA" w:rsidRDefault="00C110CA" w:rsidP="004F33B8">
      <w:pPr>
        <w:rPr>
          <w:rFonts w:asciiTheme="minorHAnsi" w:hAnsiTheme="minorHAnsi"/>
          <w:b/>
          <w:color w:val="FF0000"/>
          <w:sz w:val="24"/>
          <w:szCs w:val="24"/>
        </w:rPr>
      </w:pPr>
    </w:p>
    <w:p w14:paraId="60ADD63E" w14:textId="77777777" w:rsidR="000067CE" w:rsidRDefault="00736295" w:rsidP="00857C64">
      <w:pPr>
        <w:spacing w:before="240"/>
        <w:rPr>
          <w:rFonts w:asciiTheme="minorHAnsi" w:hAnsiTheme="minorHAnsi"/>
        </w:rPr>
      </w:pPr>
      <w:r>
        <w:rPr>
          <w:rFonts w:asciiTheme="minorHAnsi" w:hAnsiTheme="minorHAnsi"/>
        </w:rPr>
        <w:t xml:space="preserve">Here it is again but with the specific parts </w:t>
      </w:r>
      <w:r w:rsidR="00C110CA">
        <w:rPr>
          <w:rFonts w:asciiTheme="minorHAnsi" w:hAnsiTheme="minorHAnsi"/>
        </w:rPr>
        <w:t>highlighted</w:t>
      </w:r>
      <w:r>
        <w:rPr>
          <w:rFonts w:asciiTheme="minorHAnsi" w:hAnsiTheme="minorHAnsi"/>
        </w:rPr>
        <w:t>.</w:t>
      </w:r>
    </w:p>
    <w:p w14:paraId="0800E8A9" w14:textId="77777777" w:rsidR="00736295" w:rsidRPr="00736295" w:rsidRDefault="00736295" w:rsidP="00736295">
      <w:pPr>
        <w:spacing w:after="0"/>
        <w:rPr>
          <w:rFonts w:asciiTheme="minorHAnsi" w:hAnsiTheme="minorHAnsi"/>
          <w:b/>
          <w:color w:val="FF0000"/>
          <w:sz w:val="24"/>
          <w:szCs w:val="24"/>
        </w:rPr>
      </w:pPr>
      <w:r>
        <w:rPr>
          <w:rFonts w:asciiTheme="minorHAnsi" w:hAnsiTheme="minorHAnsi"/>
        </w:rPr>
        <w:tab/>
      </w:r>
      <w:proofErr w:type="gramStart"/>
      <w:r w:rsidRPr="00736295">
        <w:rPr>
          <w:rFonts w:asciiTheme="minorHAnsi" w:hAnsiTheme="minorHAnsi"/>
          <w:b/>
          <w:color w:val="FF0000"/>
          <w:sz w:val="24"/>
          <w:szCs w:val="24"/>
          <w:highlight w:val="yellow"/>
        </w:rPr>
        <w:t>function</w:t>
      </w:r>
      <w:r w:rsidRPr="00736295">
        <w:rPr>
          <w:rFonts w:asciiTheme="minorHAnsi" w:hAnsiTheme="minorHAnsi"/>
          <w:b/>
          <w:color w:val="FF0000"/>
          <w:sz w:val="24"/>
          <w:szCs w:val="24"/>
        </w:rPr>
        <w:t xml:space="preserve"> </w:t>
      </w:r>
      <w:r>
        <w:rPr>
          <w:rFonts w:asciiTheme="minorHAnsi" w:hAnsiTheme="minorHAnsi"/>
          <w:b/>
          <w:color w:val="FF0000"/>
          <w:sz w:val="24"/>
          <w:szCs w:val="24"/>
        </w:rPr>
        <w:t xml:space="preserve"> </w:t>
      </w:r>
      <w:proofErr w:type="spellStart"/>
      <w:r w:rsidR="00E04A1B">
        <w:rPr>
          <w:rFonts w:asciiTheme="minorHAnsi" w:hAnsiTheme="minorHAnsi"/>
          <w:b/>
          <w:color w:val="FF0000"/>
          <w:sz w:val="24"/>
          <w:szCs w:val="24"/>
          <w:shd w:val="clear" w:color="auto" w:fill="B6DDE8" w:themeFill="accent5" w:themeFillTint="66"/>
        </w:rPr>
        <w:t>myFunc</w:t>
      </w:r>
      <w:r w:rsidRPr="00736295">
        <w:rPr>
          <w:rFonts w:asciiTheme="minorHAnsi" w:hAnsiTheme="minorHAnsi"/>
          <w:b/>
          <w:color w:val="FF0000"/>
          <w:sz w:val="24"/>
          <w:szCs w:val="24"/>
          <w:shd w:val="clear" w:color="auto" w:fill="B6DDE8" w:themeFill="accent5" w:themeFillTint="66"/>
        </w:rPr>
        <w:t>Name</w:t>
      </w:r>
      <w:proofErr w:type="spellEnd"/>
      <w:proofErr w:type="gramEnd"/>
      <w:r w:rsidRPr="00736295">
        <w:rPr>
          <w:rFonts w:asciiTheme="minorHAnsi" w:hAnsiTheme="minorHAnsi"/>
          <w:b/>
          <w:color w:val="FF0000"/>
          <w:sz w:val="24"/>
          <w:szCs w:val="24"/>
        </w:rPr>
        <w:t xml:space="preserve"> </w:t>
      </w:r>
      <w:r w:rsidRPr="00736295">
        <w:rPr>
          <w:rFonts w:asciiTheme="minorHAnsi" w:hAnsiTheme="minorHAnsi"/>
          <w:b/>
          <w:color w:val="FF0000"/>
          <w:sz w:val="24"/>
          <w:szCs w:val="24"/>
          <w:shd w:val="clear" w:color="auto" w:fill="92D050"/>
        </w:rPr>
        <w:t>( )</w:t>
      </w:r>
      <w:r w:rsidRPr="00736295">
        <w:rPr>
          <w:rFonts w:asciiTheme="minorHAnsi" w:hAnsiTheme="minorHAnsi"/>
          <w:b/>
          <w:color w:val="FF0000"/>
          <w:sz w:val="24"/>
          <w:szCs w:val="24"/>
        </w:rPr>
        <w:t xml:space="preserve"> {</w:t>
      </w:r>
    </w:p>
    <w:p w14:paraId="25EA5098" w14:textId="77777777" w:rsidR="00736295" w:rsidRPr="00736295" w:rsidRDefault="00736295" w:rsidP="00736295">
      <w:pPr>
        <w:spacing w:after="0"/>
        <w:rPr>
          <w:rFonts w:asciiTheme="minorHAnsi" w:hAnsiTheme="minorHAnsi"/>
          <w:b/>
          <w:color w:val="FF0000"/>
          <w:sz w:val="24"/>
          <w:szCs w:val="24"/>
        </w:rPr>
      </w:pPr>
      <w:r w:rsidRPr="00736295">
        <w:rPr>
          <w:rFonts w:asciiTheme="minorHAnsi" w:hAnsiTheme="minorHAnsi"/>
          <w:b/>
          <w:color w:val="FF0000"/>
          <w:sz w:val="24"/>
          <w:szCs w:val="24"/>
        </w:rPr>
        <w:tab/>
      </w:r>
      <w:r w:rsidRPr="00736295">
        <w:rPr>
          <w:rFonts w:asciiTheme="minorHAnsi" w:hAnsiTheme="minorHAnsi"/>
          <w:b/>
          <w:color w:val="FF0000"/>
          <w:sz w:val="24"/>
          <w:szCs w:val="24"/>
        </w:rPr>
        <w:tab/>
      </w:r>
      <w:r w:rsidRPr="00C913FB">
        <w:rPr>
          <w:rFonts w:asciiTheme="minorHAnsi" w:hAnsiTheme="minorHAnsi"/>
          <w:b/>
          <w:color w:val="FF0000"/>
          <w:sz w:val="24"/>
          <w:szCs w:val="24"/>
          <w:highlight w:val="lightGray"/>
        </w:rPr>
        <w:t xml:space="preserve">// </w:t>
      </w:r>
      <w:r w:rsidRPr="00E04A1B">
        <w:rPr>
          <w:rFonts w:asciiTheme="minorHAnsi" w:hAnsiTheme="minorHAnsi"/>
          <w:i/>
          <w:color w:val="FF0000"/>
          <w:sz w:val="24"/>
          <w:szCs w:val="24"/>
          <w:highlight w:val="lightGray"/>
        </w:rPr>
        <w:t>Code for function goes here</w:t>
      </w:r>
    </w:p>
    <w:p w14:paraId="2922AFB6" w14:textId="77777777" w:rsidR="00736295" w:rsidRPr="00736295" w:rsidRDefault="00736295" w:rsidP="00736295">
      <w:pPr>
        <w:rPr>
          <w:rFonts w:asciiTheme="minorHAnsi" w:hAnsiTheme="minorHAnsi"/>
          <w:b/>
          <w:color w:val="FF0000"/>
          <w:sz w:val="24"/>
          <w:szCs w:val="24"/>
        </w:rPr>
      </w:pPr>
      <w:r w:rsidRPr="00736295">
        <w:rPr>
          <w:rFonts w:asciiTheme="minorHAnsi" w:hAnsiTheme="minorHAnsi"/>
          <w:b/>
          <w:color w:val="FF0000"/>
          <w:sz w:val="24"/>
          <w:szCs w:val="24"/>
        </w:rPr>
        <w:tab/>
        <w:t>}</w:t>
      </w:r>
    </w:p>
    <w:p w14:paraId="32BBA073" w14:textId="341D0822" w:rsidR="000067CE" w:rsidRDefault="00023555" w:rsidP="00736295">
      <w:pPr>
        <w:pStyle w:val="ListParagraph"/>
        <w:numPr>
          <w:ilvl w:val="0"/>
          <w:numId w:val="44"/>
        </w:numPr>
        <w:rPr>
          <w:rFonts w:asciiTheme="minorHAnsi" w:hAnsiTheme="minorHAnsi"/>
        </w:rPr>
      </w:pPr>
      <w:r w:rsidRPr="00023555">
        <w:rPr>
          <w:rFonts w:asciiTheme="minorHAnsi" w:hAnsiTheme="minorHAnsi"/>
          <w:b/>
          <w:color w:val="FFFF00"/>
          <w:highlight w:val="yellow"/>
        </w:rPr>
        <w:t>-</w:t>
      </w:r>
      <w:r w:rsidR="00736295" w:rsidRPr="00736295">
        <w:rPr>
          <w:rFonts w:asciiTheme="minorHAnsi" w:hAnsiTheme="minorHAnsi"/>
          <w:b/>
          <w:highlight w:val="yellow"/>
        </w:rPr>
        <w:t>function</w:t>
      </w:r>
      <w:r w:rsidRPr="00023555">
        <w:rPr>
          <w:rFonts w:asciiTheme="minorHAnsi" w:hAnsiTheme="minorHAnsi"/>
          <w:b/>
          <w:color w:val="FFFF00"/>
          <w:highlight w:val="yellow"/>
        </w:rPr>
        <w:t>-</w:t>
      </w:r>
      <w:r w:rsidR="00736295">
        <w:rPr>
          <w:rFonts w:asciiTheme="minorHAnsi" w:hAnsiTheme="minorHAnsi"/>
        </w:rPr>
        <w:t xml:space="preserve"> is the keyword use</w:t>
      </w:r>
      <w:r w:rsidR="00B931FC">
        <w:rPr>
          <w:rFonts w:asciiTheme="minorHAnsi" w:hAnsiTheme="minorHAnsi"/>
        </w:rPr>
        <w:t>d</w:t>
      </w:r>
      <w:r w:rsidR="00736295">
        <w:rPr>
          <w:rFonts w:asciiTheme="minorHAnsi" w:hAnsiTheme="minorHAnsi"/>
        </w:rPr>
        <w:t xml:space="preserve"> to </w:t>
      </w:r>
      <w:r w:rsidR="00B931FC">
        <w:rPr>
          <w:rFonts w:asciiTheme="minorHAnsi" w:hAnsiTheme="minorHAnsi"/>
        </w:rPr>
        <w:t>indicate that a function is being</w:t>
      </w:r>
      <w:r w:rsidR="00736295">
        <w:rPr>
          <w:rFonts w:asciiTheme="minorHAnsi" w:hAnsiTheme="minorHAnsi"/>
        </w:rPr>
        <w:t xml:space="preserve"> declar</w:t>
      </w:r>
      <w:r w:rsidR="00B931FC">
        <w:rPr>
          <w:rFonts w:asciiTheme="minorHAnsi" w:hAnsiTheme="minorHAnsi"/>
        </w:rPr>
        <w:t>ed</w:t>
      </w:r>
      <w:r w:rsidR="00736295">
        <w:rPr>
          <w:rFonts w:asciiTheme="minorHAnsi" w:hAnsiTheme="minorHAnsi"/>
        </w:rPr>
        <w:t>.</w:t>
      </w:r>
    </w:p>
    <w:p w14:paraId="6307329E" w14:textId="77777777" w:rsidR="00736295" w:rsidRDefault="00023555" w:rsidP="00736295">
      <w:pPr>
        <w:pStyle w:val="ListParagraph"/>
        <w:numPr>
          <w:ilvl w:val="0"/>
          <w:numId w:val="44"/>
        </w:numPr>
        <w:rPr>
          <w:rFonts w:asciiTheme="minorHAnsi" w:hAnsiTheme="minorHAnsi"/>
        </w:rPr>
      </w:pPr>
      <w:r w:rsidRPr="00023555">
        <w:rPr>
          <w:rFonts w:asciiTheme="minorHAnsi" w:hAnsiTheme="minorHAnsi"/>
          <w:b/>
          <w:color w:val="B8CCE4" w:themeColor="accent1" w:themeTint="66"/>
          <w:shd w:val="clear" w:color="auto" w:fill="B6DDE8" w:themeFill="accent5" w:themeFillTint="66"/>
        </w:rPr>
        <w:t>-</w:t>
      </w:r>
      <w:proofErr w:type="spellStart"/>
      <w:r w:rsidR="00E04A1B">
        <w:rPr>
          <w:rFonts w:asciiTheme="minorHAnsi" w:hAnsiTheme="minorHAnsi"/>
          <w:b/>
          <w:shd w:val="clear" w:color="auto" w:fill="B6DDE8" w:themeFill="accent5" w:themeFillTint="66"/>
        </w:rPr>
        <w:t>myFunc</w:t>
      </w:r>
      <w:r w:rsidR="00736295" w:rsidRPr="00736295">
        <w:rPr>
          <w:rFonts w:asciiTheme="minorHAnsi" w:hAnsiTheme="minorHAnsi"/>
          <w:b/>
          <w:shd w:val="clear" w:color="auto" w:fill="B6DDE8" w:themeFill="accent5" w:themeFillTint="66"/>
        </w:rPr>
        <w:t>Name</w:t>
      </w:r>
      <w:proofErr w:type="spellEnd"/>
      <w:r w:rsidRPr="00023555">
        <w:rPr>
          <w:rFonts w:asciiTheme="minorHAnsi" w:hAnsiTheme="minorHAnsi"/>
          <w:b/>
          <w:color w:val="B8CCE4" w:themeColor="accent1" w:themeTint="66"/>
          <w:shd w:val="clear" w:color="auto" w:fill="B6DDE8" w:themeFill="accent5" w:themeFillTint="66"/>
        </w:rPr>
        <w:t>-</w:t>
      </w:r>
      <w:r w:rsidR="00736295">
        <w:rPr>
          <w:rFonts w:asciiTheme="minorHAnsi" w:hAnsiTheme="minorHAnsi"/>
        </w:rPr>
        <w:t xml:space="preserve"> is the name assigned to the function. </w:t>
      </w:r>
      <w:r w:rsidR="00857C64">
        <w:rPr>
          <w:rFonts w:asciiTheme="minorHAnsi" w:hAnsiTheme="minorHAnsi"/>
        </w:rPr>
        <w:t xml:space="preserve">You can make this whatever you want but do not start with a </w:t>
      </w:r>
      <w:r w:rsidR="00857C64" w:rsidRPr="00857C64">
        <w:rPr>
          <w:rFonts w:asciiTheme="minorHAnsi" w:hAnsiTheme="minorHAnsi"/>
          <w:b/>
        </w:rPr>
        <w:t xml:space="preserve">$ </w:t>
      </w:r>
      <w:r w:rsidR="00857C64">
        <w:rPr>
          <w:rFonts w:asciiTheme="minorHAnsi" w:hAnsiTheme="minorHAnsi"/>
        </w:rPr>
        <w:t xml:space="preserve">and try to camelCase. </w:t>
      </w:r>
      <w:r w:rsidR="00736295">
        <w:rPr>
          <w:rFonts w:asciiTheme="minorHAnsi" w:hAnsiTheme="minorHAnsi"/>
        </w:rPr>
        <w:t xml:space="preserve">In order to execute the code inside the function, this specific name must be “called” or referenced. The </w:t>
      </w:r>
      <w:r w:rsidR="00736295" w:rsidRPr="00857C64">
        <w:rPr>
          <w:rFonts w:asciiTheme="minorHAnsi" w:hAnsiTheme="minorHAnsi"/>
          <w:shd w:val="clear" w:color="auto" w:fill="C2D69B" w:themeFill="accent3" w:themeFillTint="99"/>
        </w:rPr>
        <w:t>parenthesis</w:t>
      </w:r>
      <w:r w:rsidR="00736295">
        <w:rPr>
          <w:rFonts w:asciiTheme="minorHAnsi" w:hAnsiTheme="minorHAnsi"/>
        </w:rPr>
        <w:t xml:space="preserve"> after the function name must also be placed after the name when calling the function.</w:t>
      </w:r>
    </w:p>
    <w:p w14:paraId="262DC53F" w14:textId="1557DF9C" w:rsidR="00736295" w:rsidRDefault="00736295" w:rsidP="00736295">
      <w:pPr>
        <w:pStyle w:val="ListParagraph"/>
        <w:numPr>
          <w:ilvl w:val="0"/>
          <w:numId w:val="44"/>
        </w:numPr>
        <w:rPr>
          <w:rFonts w:asciiTheme="minorHAnsi" w:hAnsiTheme="minorHAnsi"/>
        </w:rPr>
      </w:pPr>
      <w:r w:rsidRPr="00736295">
        <w:rPr>
          <w:rFonts w:asciiTheme="minorHAnsi" w:hAnsiTheme="minorHAnsi"/>
        </w:rPr>
        <w:t>Thes</w:t>
      </w:r>
      <w:r>
        <w:rPr>
          <w:rFonts w:asciiTheme="minorHAnsi" w:hAnsiTheme="minorHAnsi"/>
        </w:rPr>
        <w:t xml:space="preserve">e parenthesis </w:t>
      </w:r>
      <w:proofErr w:type="gramStart"/>
      <w:r w:rsidR="00023555" w:rsidRPr="00023555">
        <w:rPr>
          <w:rFonts w:asciiTheme="minorHAnsi" w:hAnsiTheme="minorHAnsi"/>
          <w:color w:val="92D050"/>
          <w:shd w:val="clear" w:color="auto" w:fill="92D050"/>
        </w:rPr>
        <w:t>-</w:t>
      </w:r>
      <w:r w:rsidRPr="00C913FB">
        <w:rPr>
          <w:rFonts w:asciiTheme="minorHAnsi" w:hAnsiTheme="minorHAnsi"/>
          <w:b/>
          <w:shd w:val="clear" w:color="auto" w:fill="92D050"/>
        </w:rPr>
        <w:t>( )</w:t>
      </w:r>
      <w:proofErr w:type="gramEnd"/>
      <w:r w:rsidR="00023555" w:rsidRPr="00023555">
        <w:rPr>
          <w:rFonts w:asciiTheme="minorHAnsi" w:hAnsiTheme="minorHAnsi"/>
          <w:b/>
          <w:color w:val="92D050"/>
          <w:shd w:val="clear" w:color="auto" w:fill="92D050"/>
        </w:rPr>
        <w:t>-</w:t>
      </w:r>
      <w:r>
        <w:rPr>
          <w:rFonts w:asciiTheme="minorHAnsi" w:hAnsiTheme="minorHAnsi"/>
        </w:rPr>
        <w:t xml:space="preserve"> can contain </w:t>
      </w:r>
      <w:r w:rsidR="00C913FB">
        <w:rPr>
          <w:rFonts w:asciiTheme="minorHAnsi" w:hAnsiTheme="minorHAnsi"/>
        </w:rPr>
        <w:t xml:space="preserve">parameters which when used will make functions more dynamic by adding additional </w:t>
      </w:r>
      <w:r w:rsidR="00741032">
        <w:rPr>
          <w:rFonts w:asciiTheme="minorHAnsi" w:hAnsiTheme="minorHAnsi"/>
        </w:rPr>
        <w:t>inputs</w:t>
      </w:r>
      <w:r w:rsidR="00C913FB">
        <w:rPr>
          <w:rFonts w:asciiTheme="minorHAnsi" w:hAnsiTheme="minorHAnsi"/>
        </w:rPr>
        <w:t xml:space="preserve"> to the code. It is not mandatory to add parameters to a function (we’ll explain these later) however adding parenthesis after a function name is necessary. </w:t>
      </w:r>
    </w:p>
    <w:p w14:paraId="44F4C04D" w14:textId="0FEEF999" w:rsidR="00C913FB" w:rsidRPr="00736295" w:rsidRDefault="00C913FB" w:rsidP="00736295">
      <w:pPr>
        <w:pStyle w:val="ListParagraph"/>
        <w:numPr>
          <w:ilvl w:val="0"/>
          <w:numId w:val="44"/>
        </w:numPr>
        <w:rPr>
          <w:rFonts w:asciiTheme="minorHAnsi" w:hAnsiTheme="minorHAnsi"/>
        </w:rPr>
      </w:pPr>
      <w:r>
        <w:rPr>
          <w:rFonts w:asciiTheme="minorHAnsi" w:hAnsiTheme="minorHAnsi"/>
        </w:rPr>
        <w:t xml:space="preserve">The </w:t>
      </w:r>
      <w:r w:rsidRPr="00C913FB">
        <w:rPr>
          <w:rFonts w:asciiTheme="minorHAnsi" w:hAnsiTheme="minorHAnsi"/>
          <w:highlight w:val="lightGray"/>
        </w:rPr>
        <w:t>grey section</w:t>
      </w:r>
      <w:r>
        <w:rPr>
          <w:rFonts w:asciiTheme="minorHAnsi" w:hAnsiTheme="minorHAnsi"/>
        </w:rPr>
        <w:t xml:space="preserve"> between the curly brackets is the function’s </w:t>
      </w:r>
      <w:r w:rsidR="00741032">
        <w:rPr>
          <w:rFonts w:asciiTheme="minorHAnsi" w:hAnsiTheme="minorHAnsi"/>
        </w:rPr>
        <w:t>body or code block</w:t>
      </w:r>
      <w:r>
        <w:rPr>
          <w:rFonts w:asciiTheme="minorHAnsi" w:hAnsiTheme="minorHAnsi"/>
        </w:rPr>
        <w:t>. Everything in here will be executed when the function is called.</w:t>
      </w:r>
      <w:r w:rsidR="00E04A1B">
        <w:rPr>
          <w:rFonts w:asciiTheme="minorHAnsi" w:hAnsiTheme="minorHAnsi"/>
        </w:rPr>
        <w:t xml:space="preserve"> It is a collection of statements that </w:t>
      </w:r>
      <w:r w:rsidR="00741032">
        <w:rPr>
          <w:rFonts w:asciiTheme="minorHAnsi" w:hAnsiTheme="minorHAnsi"/>
        </w:rPr>
        <w:t xml:space="preserve">perform the </w:t>
      </w:r>
      <w:r w:rsidR="00E04A1B">
        <w:rPr>
          <w:rFonts w:asciiTheme="minorHAnsi" w:hAnsiTheme="minorHAnsi"/>
        </w:rPr>
        <w:t>function</w:t>
      </w:r>
      <w:r w:rsidR="00741032">
        <w:rPr>
          <w:rFonts w:asciiTheme="minorHAnsi" w:hAnsiTheme="minorHAnsi"/>
        </w:rPr>
        <w:t>’s function</w:t>
      </w:r>
      <w:r w:rsidR="00E04A1B">
        <w:rPr>
          <w:rFonts w:asciiTheme="minorHAnsi" w:hAnsiTheme="minorHAnsi"/>
        </w:rPr>
        <w:t>.</w:t>
      </w:r>
      <w:r w:rsidR="00FB35A0">
        <w:rPr>
          <w:rFonts w:asciiTheme="minorHAnsi" w:hAnsiTheme="minorHAnsi"/>
        </w:rPr>
        <w:t xml:space="preserve"> This part can be as big or small as you like.</w:t>
      </w:r>
    </w:p>
    <w:p w14:paraId="7C822F92" w14:textId="617C376F" w:rsidR="005445BA" w:rsidRDefault="005445BA" w:rsidP="004F33B8">
      <w:pPr>
        <w:rPr>
          <w:rFonts w:asciiTheme="minorHAnsi" w:hAnsiTheme="minorHAnsi"/>
        </w:rPr>
      </w:pPr>
      <w:r>
        <w:rPr>
          <w:rFonts w:asciiTheme="minorHAnsi" w:hAnsiTheme="minorHAnsi"/>
        </w:rPr>
        <w:t xml:space="preserve">Once you have defined/declared a function and </w:t>
      </w:r>
      <w:r w:rsidR="00B931FC">
        <w:rPr>
          <w:rFonts w:asciiTheme="minorHAnsi" w:hAnsiTheme="minorHAnsi"/>
        </w:rPr>
        <w:t>added your code inside it</w:t>
      </w:r>
      <w:r w:rsidR="00FB35A0">
        <w:rPr>
          <w:rFonts w:asciiTheme="minorHAnsi" w:hAnsiTheme="minorHAnsi"/>
        </w:rPr>
        <w:t>s body</w:t>
      </w:r>
      <w:r w:rsidR="00B931FC">
        <w:rPr>
          <w:rFonts w:asciiTheme="minorHAnsi" w:hAnsiTheme="minorHAnsi"/>
        </w:rPr>
        <w:t>,</w:t>
      </w:r>
      <w:r>
        <w:rPr>
          <w:rFonts w:asciiTheme="minorHAnsi" w:hAnsiTheme="minorHAnsi"/>
        </w:rPr>
        <w:t xml:space="preserve"> nothing will happen un</w:t>
      </w:r>
      <w:r w:rsidR="00B931FC">
        <w:rPr>
          <w:rFonts w:asciiTheme="minorHAnsi" w:hAnsiTheme="minorHAnsi"/>
        </w:rPr>
        <w:t>til</w:t>
      </w:r>
      <w:r>
        <w:rPr>
          <w:rFonts w:asciiTheme="minorHAnsi" w:hAnsiTheme="minorHAnsi"/>
        </w:rPr>
        <w:t xml:space="preserve"> you call</w:t>
      </w:r>
      <w:r w:rsidR="00FB35A0">
        <w:rPr>
          <w:rFonts w:asciiTheme="minorHAnsi" w:hAnsiTheme="minorHAnsi"/>
        </w:rPr>
        <w:t>/invoke</w:t>
      </w:r>
      <w:r>
        <w:rPr>
          <w:rFonts w:asciiTheme="minorHAnsi" w:hAnsiTheme="minorHAnsi"/>
        </w:rPr>
        <w:t xml:space="preserve"> t</w:t>
      </w:r>
      <w:r w:rsidR="00023555">
        <w:rPr>
          <w:rFonts w:asciiTheme="minorHAnsi" w:hAnsiTheme="minorHAnsi"/>
        </w:rPr>
        <w:t>he function. The code inside it</w:t>
      </w:r>
      <w:r>
        <w:rPr>
          <w:rFonts w:asciiTheme="minorHAnsi" w:hAnsiTheme="minorHAnsi"/>
        </w:rPr>
        <w:t>s code block will not run unless you call it.</w:t>
      </w:r>
    </w:p>
    <w:p w14:paraId="2967FFEF" w14:textId="59B745C8" w:rsidR="00736295" w:rsidRDefault="00C4258E" w:rsidP="004F33B8">
      <w:pPr>
        <w:rPr>
          <w:rFonts w:asciiTheme="minorHAnsi" w:hAnsiTheme="minorHAnsi"/>
        </w:rPr>
      </w:pPr>
      <w:r>
        <w:rPr>
          <w:rFonts w:asciiTheme="minorHAnsi" w:hAnsiTheme="minorHAnsi"/>
        </w:rPr>
        <w:t>Now to call/invoke/execute a function one must simply write the function nam</w:t>
      </w:r>
      <w:r w:rsidR="00B931FC">
        <w:rPr>
          <w:rFonts w:asciiTheme="minorHAnsi" w:hAnsiTheme="minorHAnsi"/>
        </w:rPr>
        <w:t>e</w:t>
      </w:r>
      <w:r>
        <w:rPr>
          <w:rFonts w:asciiTheme="minorHAnsi" w:hAnsiTheme="minorHAnsi"/>
        </w:rPr>
        <w:t>. Remember to alwa</w:t>
      </w:r>
      <w:r w:rsidR="00857C64">
        <w:rPr>
          <w:rFonts w:asciiTheme="minorHAnsi" w:hAnsiTheme="minorHAnsi"/>
        </w:rPr>
        <w:t>ys include the parenthesis even</w:t>
      </w:r>
      <w:r>
        <w:rPr>
          <w:rFonts w:asciiTheme="minorHAnsi" w:hAnsiTheme="minorHAnsi"/>
        </w:rPr>
        <w:t xml:space="preserve"> if they are empty</w:t>
      </w:r>
      <w:r w:rsidR="007A1E4C">
        <w:rPr>
          <w:rFonts w:asciiTheme="minorHAnsi" w:hAnsiTheme="minorHAnsi"/>
        </w:rPr>
        <w:t xml:space="preserve"> and drop the keyword </w:t>
      </w:r>
      <w:r w:rsidR="007A1E4C" w:rsidRPr="00FB35A0">
        <w:rPr>
          <w:rFonts w:asciiTheme="minorHAnsi" w:hAnsiTheme="minorHAnsi"/>
          <w:b/>
          <w:bCs/>
          <w:color w:val="FF0000"/>
        </w:rPr>
        <w:t>function</w:t>
      </w:r>
      <w:r w:rsidR="007A1E4C" w:rsidRPr="00FB35A0">
        <w:rPr>
          <w:rFonts w:asciiTheme="minorHAnsi" w:hAnsiTheme="minorHAnsi"/>
          <w:color w:val="FF0000"/>
        </w:rPr>
        <w:t xml:space="preserve"> </w:t>
      </w:r>
      <w:r w:rsidR="007A1E4C">
        <w:rPr>
          <w:rFonts w:asciiTheme="minorHAnsi" w:hAnsiTheme="minorHAnsi"/>
        </w:rPr>
        <w:t>from the start of it</w:t>
      </w:r>
      <w:r>
        <w:rPr>
          <w:rFonts w:asciiTheme="minorHAnsi" w:hAnsiTheme="minorHAnsi"/>
        </w:rPr>
        <w:t>! To call the above we would write:</w:t>
      </w:r>
    </w:p>
    <w:p w14:paraId="15D22C19" w14:textId="77777777" w:rsidR="004A7497" w:rsidRDefault="004A7497" w:rsidP="004F33B8">
      <w:pPr>
        <w:rPr>
          <w:rFonts w:asciiTheme="minorHAnsi" w:hAnsiTheme="minorHAnsi"/>
        </w:rPr>
      </w:pPr>
    </w:p>
    <w:p w14:paraId="3AF27E5E" w14:textId="77777777" w:rsidR="00C4258E" w:rsidRPr="007A1E4C" w:rsidRDefault="00C4258E" w:rsidP="004F33B8">
      <w:pPr>
        <w:rPr>
          <w:rFonts w:asciiTheme="minorHAnsi" w:hAnsiTheme="minorHAnsi"/>
          <w:b/>
          <w:color w:val="FF0000"/>
          <w:sz w:val="24"/>
          <w:szCs w:val="24"/>
        </w:rPr>
      </w:pPr>
      <w:r>
        <w:rPr>
          <w:rFonts w:asciiTheme="minorHAnsi" w:hAnsiTheme="minorHAnsi"/>
        </w:rPr>
        <w:tab/>
      </w:r>
      <w:proofErr w:type="spellStart"/>
      <w:proofErr w:type="gramStart"/>
      <w:r w:rsidR="00E04A1B">
        <w:rPr>
          <w:rFonts w:asciiTheme="minorHAnsi" w:hAnsiTheme="minorHAnsi"/>
          <w:b/>
          <w:color w:val="FF0000"/>
          <w:sz w:val="24"/>
          <w:szCs w:val="24"/>
        </w:rPr>
        <w:t>myFunc</w:t>
      </w:r>
      <w:r w:rsidRPr="007A1E4C">
        <w:rPr>
          <w:rFonts w:asciiTheme="minorHAnsi" w:hAnsiTheme="minorHAnsi"/>
          <w:b/>
          <w:color w:val="FF0000"/>
          <w:sz w:val="24"/>
          <w:szCs w:val="24"/>
        </w:rPr>
        <w:t>Name</w:t>
      </w:r>
      <w:proofErr w:type="spellEnd"/>
      <w:r w:rsidRPr="007A1E4C">
        <w:rPr>
          <w:rFonts w:asciiTheme="minorHAnsi" w:hAnsiTheme="minorHAnsi"/>
          <w:b/>
          <w:color w:val="FF0000"/>
          <w:sz w:val="24"/>
          <w:szCs w:val="24"/>
        </w:rPr>
        <w:t>(</w:t>
      </w:r>
      <w:proofErr w:type="gramEnd"/>
      <w:r w:rsidRPr="007A1E4C">
        <w:rPr>
          <w:rFonts w:asciiTheme="minorHAnsi" w:hAnsiTheme="minorHAnsi"/>
          <w:b/>
          <w:color w:val="FF0000"/>
          <w:sz w:val="24"/>
          <w:szCs w:val="24"/>
        </w:rPr>
        <w:t>);</w:t>
      </w:r>
      <w:r w:rsidR="007324B3">
        <w:rPr>
          <w:rFonts w:asciiTheme="minorHAnsi" w:hAnsiTheme="minorHAnsi"/>
          <w:b/>
          <w:color w:val="FF0000"/>
          <w:sz w:val="24"/>
          <w:szCs w:val="24"/>
        </w:rPr>
        <w:tab/>
      </w:r>
      <w:r w:rsidR="007324B3">
        <w:rPr>
          <w:rFonts w:asciiTheme="minorHAnsi" w:hAnsiTheme="minorHAnsi"/>
          <w:b/>
          <w:color w:val="FF0000"/>
          <w:sz w:val="24"/>
          <w:szCs w:val="24"/>
        </w:rPr>
        <w:tab/>
      </w:r>
      <w:r w:rsidR="007324B3" w:rsidRPr="00CF2F41">
        <w:rPr>
          <w:rFonts w:asciiTheme="minorHAnsi" w:hAnsiTheme="minorHAnsi"/>
          <w:b/>
          <w:color w:val="7F7F7F" w:themeColor="text1" w:themeTint="80"/>
          <w:sz w:val="24"/>
          <w:szCs w:val="24"/>
        </w:rPr>
        <w:t xml:space="preserve">// </w:t>
      </w:r>
      <w:r w:rsidR="007324B3" w:rsidRPr="00CF2F41">
        <w:rPr>
          <w:rFonts w:asciiTheme="minorHAnsi" w:hAnsiTheme="minorHAnsi"/>
          <w:i/>
          <w:color w:val="7F7F7F" w:themeColor="text1" w:themeTint="80"/>
          <w:sz w:val="24"/>
          <w:szCs w:val="24"/>
        </w:rPr>
        <w:t>When this is read, all code inside function will run</w:t>
      </w:r>
    </w:p>
    <w:p w14:paraId="03E6BA56" w14:textId="77777777" w:rsidR="00E04A1B" w:rsidRDefault="00E04A1B" w:rsidP="004F33B8">
      <w:pPr>
        <w:rPr>
          <w:rFonts w:asciiTheme="minorHAnsi" w:hAnsiTheme="minorHAnsi"/>
        </w:rPr>
      </w:pPr>
    </w:p>
    <w:p w14:paraId="45873515" w14:textId="75677B22" w:rsidR="00E14C7B" w:rsidRDefault="00E14C7B" w:rsidP="004F33B8">
      <w:pPr>
        <w:rPr>
          <w:rFonts w:asciiTheme="minorHAnsi" w:hAnsiTheme="minorHAnsi"/>
        </w:rPr>
      </w:pPr>
      <w:r>
        <w:rPr>
          <w:rFonts w:asciiTheme="minorHAnsi" w:hAnsiTheme="minorHAnsi"/>
        </w:rPr>
        <w:t xml:space="preserve">Because of a phenomenon called </w:t>
      </w:r>
      <w:r w:rsidRPr="00FB35A0">
        <w:rPr>
          <w:rFonts w:asciiTheme="minorHAnsi" w:hAnsiTheme="minorHAnsi"/>
          <w:b/>
          <w:bCs/>
        </w:rPr>
        <w:t>hoisting</w:t>
      </w:r>
      <w:r>
        <w:rPr>
          <w:rFonts w:asciiTheme="minorHAnsi" w:hAnsiTheme="minorHAnsi"/>
        </w:rPr>
        <w:t xml:space="preserve"> (which we’ll explain </w:t>
      </w:r>
      <w:proofErr w:type="gramStart"/>
      <w:r>
        <w:rPr>
          <w:rFonts w:asciiTheme="minorHAnsi" w:hAnsiTheme="minorHAnsi"/>
        </w:rPr>
        <w:t>later on</w:t>
      </w:r>
      <w:proofErr w:type="gramEnd"/>
      <w:r>
        <w:rPr>
          <w:rFonts w:asciiTheme="minorHAnsi" w:hAnsiTheme="minorHAnsi"/>
        </w:rPr>
        <w:t xml:space="preserve"> in the course) </w:t>
      </w:r>
      <w:r w:rsidR="000C30F9" w:rsidRPr="00FB35A0">
        <w:rPr>
          <w:rFonts w:asciiTheme="minorHAnsi" w:hAnsiTheme="minorHAnsi"/>
          <w:i/>
          <w:iCs/>
        </w:rPr>
        <w:t>certain</w:t>
      </w:r>
      <w:r>
        <w:rPr>
          <w:rFonts w:asciiTheme="minorHAnsi" w:hAnsiTheme="minorHAnsi"/>
        </w:rPr>
        <w:t xml:space="preserve"> JavaScript function</w:t>
      </w:r>
      <w:r w:rsidR="00FB35A0">
        <w:rPr>
          <w:rFonts w:asciiTheme="minorHAnsi" w:hAnsiTheme="minorHAnsi"/>
        </w:rPr>
        <w:t>s</w:t>
      </w:r>
      <w:r>
        <w:rPr>
          <w:rFonts w:asciiTheme="minorHAnsi" w:hAnsiTheme="minorHAnsi"/>
        </w:rPr>
        <w:t xml:space="preserve"> can be invoked</w:t>
      </w:r>
      <w:r w:rsidR="000C30F9">
        <w:rPr>
          <w:rFonts w:asciiTheme="minorHAnsi" w:hAnsiTheme="minorHAnsi"/>
        </w:rPr>
        <w:t>/called</w:t>
      </w:r>
      <w:r>
        <w:rPr>
          <w:rFonts w:asciiTheme="minorHAnsi" w:hAnsiTheme="minorHAnsi"/>
        </w:rPr>
        <w:t xml:space="preserve"> before it is declared (unlike a variable) without any consequences.  The below is perfectly fine as a result.</w:t>
      </w:r>
    </w:p>
    <w:p w14:paraId="6F0C372D" w14:textId="77777777" w:rsidR="00E14C7B" w:rsidRPr="00CF2F41" w:rsidRDefault="00E14C7B" w:rsidP="004F33B8">
      <w:pPr>
        <w:rPr>
          <w:rFonts w:asciiTheme="minorHAnsi" w:hAnsiTheme="minorHAnsi"/>
          <w:b/>
          <w:color w:val="7F7F7F" w:themeColor="text1" w:themeTint="80"/>
          <w:sz w:val="24"/>
        </w:rPr>
      </w:pPr>
      <w:r>
        <w:rPr>
          <w:rFonts w:asciiTheme="minorHAnsi" w:hAnsiTheme="minorHAnsi"/>
        </w:rPr>
        <w:tab/>
      </w:r>
      <w:proofErr w:type="spellStart"/>
      <w:proofErr w:type="gramStart"/>
      <w:r w:rsidRPr="00E14C7B">
        <w:rPr>
          <w:rFonts w:asciiTheme="minorHAnsi" w:hAnsiTheme="minorHAnsi"/>
          <w:b/>
          <w:color w:val="FF0000"/>
          <w:sz w:val="24"/>
        </w:rPr>
        <w:t>myFuncName</w:t>
      </w:r>
      <w:proofErr w:type="spellEnd"/>
      <w:r w:rsidRPr="00E14C7B">
        <w:rPr>
          <w:rFonts w:asciiTheme="minorHAnsi" w:hAnsiTheme="minorHAnsi"/>
          <w:b/>
          <w:color w:val="FF0000"/>
          <w:sz w:val="24"/>
        </w:rPr>
        <w:t>(</w:t>
      </w:r>
      <w:proofErr w:type="gramEnd"/>
      <w:r w:rsidRPr="00E14C7B">
        <w:rPr>
          <w:rFonts w:asciiTheme="minorHAnsi" w:hAnsiTheme="minorHAnsi"/>
          <w:b/>
          <w:color w:val="FF0000"/>
          <w:sz w:val="24"/>
        </w:rPr>
        <w:t>);</w:t>
      </w:r>
      <w:r>
        <w:rPr>
          <w:rFonts w:asciiTheme="minorHAnsi" w:hAnsiTheme="minorHAnsi"/>
          <w:b/>
          <w:color w:val="FF0000"/>
          <w:sz w:val="24"/>
        </w:rPr>
        <w:tab/>
      </w:r>
      <w:r>
        <w:rPr>
          <w:rFonts w:asciiTheme="minorHAnsi" w:hAnsiTheme="minorHAnsi"/>
          <w:b/>
          <w:color w:val="FF0000"/>
          <w:sz w:val="24"/>
        </w:rPr>
        <w:tab/>
      </w:r>
      <w:r>
        <w:rPr>
          <w:rFonts w:asciiTheme="minorHAnsi" w:hAnsiTheme="minorHAnsi"/>
          <w:b/>
          <w:color w:val="FF0000"/>
          <w:sz w:val="24"/>
        </w:rPr>
        <w:tab/>
      </w:r>
      <w:r>
        <w:rPr>
          <w:rFonts w:asciiTheme="minorHAnsi" w:hAnsiTheme="minorHAnsi"/>
          <w:b/>
          <w:color w:val="FF0000"/>
          <w:sz w:val="24"/>
        </w:rPr>
        <w:tab/>
      </w:r>
      <w:r>
        <w:rPr>
          <w:rFonts w:asciiTheme="minorHAnsi" w:hAnsiTheme="minorHAnsi"/>
          <w:b/>
          <w:color w:val="FF0000"/>
          <w:sz w:val="24"/>
        </w:rPr>
        <w:tab/>
      </w:r>
      <w:r w:rsidRPr="00CF2F41">
        <w:rPr>
          <w:rFonts w:asciiTheme="minorHAnsi" w:hAnsiTheme="minorHAnsi"/>
          <w:b/>
          <w:color w:val="7F7F7F" w:themeColor="text1" w:themeTint="80"/>
          <w:sz w:val="24"/>
        </w:rPr>
        <w:t xml:space="preserve">// </w:t>
      </w:r>
      <w:r w:rsidRPr="00CF2F41">
        <w:rPr>
          <w:rFonts w:asciiTheme="minorHAnsi" w:hAnsiTheme="minorHAnsi"/>
          <w:i/>
          <w:color w:val="7F7F7F" w:themeColor="text1" w:themeTint="80"/>
          <w:sz w:val="24"/>
        </w:rPr>
        <w:t>Calling the function</w:t>
      </w:r>
    </w:p>
    <w:p w14:paraId="42AD9D4D" w14:textId="77777777" w:rsidR="00E14C7B" w:rsidRPr="00CF2F41" w:rsidRDefault="00E14C7B" w:rsidP="00E14C7B">
      <w:pPr>
        <w:spacing w:after="0"/>
        <w:ind w:left="720"/>
        <w:rPr>
          <w:rFonts w:asciiTheme="minorHAnsi" w:hAnsiTheme="minorHAnsi"/>
          <w:b/>
          <w:color w:val="7F7F7F" w:themeColor="text1" w:themeTint="80"/>
          <w:sz w:val="24"/>
          <w:szCs w:val="24"/>
        </w:rPr>
      </w:pPr>
      <w:proofErr w:type="gramStart"/>
      <w:r w:rsidRPr="00736295">
        <w:rPr>
          <w:rFonts w:asciiTheme="minorHAnsi" w:hAnsiTheme="minorHAnsi"/>
          <w:b/>
          <w:color w:val="FF0000"/>
          <w:sz w:val="24"/>
          <w:szCs w:val="24"/>
        </w:rPr>
        <w:t>function</w:t>
      </w:r>
      <w:r>
        <w:rPr>
          <w:rFonts w:asciiTheme="minorHAnsi" w:hAnsiTheme="minorHAnsi"/>
          <w:b/>
          <w:color w:val="FF0000"/>
          <w:sz w:val="24"/>
          <w:szCs w:val="24"/>
        </w:rPr>
        <w:t xml:space="preserve"> </w:t>
      </w:r>
      <w:r w:rsidRPr="00736295">
        <w:rPr>
          <w:rFonts w:asciiTheme="minorHAnsi" w:hAnsiTheme="minorHAnsi"/>
          <w:b/>
          <w:color w:val="FF0000"/>
          <w:sz w:val="24"/>
          <w:szCs w:val="24"/>
        </w:rPr>
        <w:t xml:space="preserve"> </w:t>
      </w:r>
      <w:proofErr w:type="spellStart"/>
      <w:r>
        <w:rPr>
          <w:rFonts w:asciiTheme="minorHAnsi" w:hAnsiTheme="minorHAnsi"/>
          <w:b/>
          <w:color w:val="FF0000"/>
          <w:sz w:val="24"/>
          <w:szCs w:val="24"/>
        </w:rPr>
        <w:t>myFunc</w:t>
      </w:r>
      <w:r w:rsidRPr="00736295">
        <w:rPr>
          <w:rFonts w:asciiTheme="minorHAnsi" w:hAnsiTheme="minorHAnsi"/>
          <w:b/>
          <w:color w:val="FF0000"/>
          <w:sz w:val="24"/>
          <w:szCs w:val="24"/>
        </w:rPr>
        <w:t>Name</w:t>
      </w:r>
      <w:proofErr w:type="spellEnd"/>
      <w:proofErr w:type="gramEnd"/>
      <w:r>
        <w:rPr>
          <w:rFonts w:asciiTheme="minorHAnsi" w:hAnsiTheme="minorHAnsi"/>
          <w:b/>
          <w:color w:val="FF0000"/>
          <w:sz w:val="24"/>
          <w:szCs w:val="24"/>
        </w:rPr>
        <w:t xml:space="preserve"> </w:t>
      </w:r>
      <w:r w:rsidRPr="00736295">
        <w:rPr>
          <w:rFonts w:asciiTheme="minorHAnsi" w:hAnsiTheme="minorHAnsi"/>
          <w:b/>
          <w:color w:val="FF0000"/>
          <w:sz w:val="24"/>
          <w:szCs w:val="24"/>
        </w:rPr>
        <w:t>(</w:t>
      </w:r>
      <w:r>
        <w:rPr>
          <w:rFonts w:asciiTheme="minorHAnsi" w:hAnsiTheme="minorHAnsi"/>
          <w:b/>
          <w:color w:val="FF0000"/>
          <w:sz w:val="24"/>
          <w:szCs w:val="24"/>
        </w:rPr>
        <w:t xml:space="preserve"> </w:t>
      </w:r>
      <w:r w:rsidRPr="00736295">
        <w:rPr>
          <w:rFonts w:asciiTheme="minorHAnsi" w:hAnsiTheme="minorHAnsi"/>
          <w:b/>
          <w:color w:val="FF0000"/>
          <w:sz w:val="24"/>
          <w:szCs w:val="24"/>
        </w:rPr>
        <w:t>) {</w:t>
      </w:r>
      <w:r>
        <w:rPr>
          <w:rFonts w:asciiTheme="minorHAnsi" w:hAnsiTheme="minorHAnsi"/>
          <w:b/>
          <w:color w:val="FF0000"/>
          <w:sz w:val="24"/>
          <w:szCs w:val="24"/>
        </w:rPr>
        <w:tab/>
      </w:r>
      <w:r>
        <w:rPr>
          <w:rFonts w:asciiTheme="minorHAnsi" w:hAnsiTheme="minorHAnsi"/>
          <w:b/>
          <w:color w:val="FF0000"/>
          <w:sz w:val="24"/>
          <w:szCs w:val="24"/>
        </w:rPr>
        <w:tab/>
      </w:r>
      <w:r>
        <w:rPr>
          <w:rFonts w:asciiTheme="minorHAnsi" w:hAnsiTheme="minorHAnsi"/>
          <w:b/>
          <w:color w:val="FF0000"/>
          <w:sz w:val="24"/>
          <w:szCs w:val="24"/>
        </w:rPr>
        <w:tab/>
      </w:r>
      <w:r>
        <w:rPr>
          <w:rFonts w:asciiTheme="minorHAnsi" w:hAnsiTheme="minorHAnsi"/>
          <w:b/>
          <w:color w:val="FF0000"/>
          <w:sz w:val="24"/>
          <w:szCs w:val="24"/>
        </w:rPr>
        <w:tab/>
      </w:r>
      <w:r w:rsidRPr="00CF2F41">
        <w:rPr>
          <w:rFonts w:asciiTheme="minorHAnsi" w:hAnsiTheme="minorHAnsi"/>
          <w:b/>
          <w:color w:val="7F7F7F" w:themeColor="text1" w:themeTint="80"/>
          <w:sz w:val="24"/>
          <w:szCs w:val="24"/>
        </w:rPr>
        <w:t xml:space="preserve">// </w:t>
      </w:r>
      <w:r w:rsidRPr="00CF2F41">
        <w:rPr>
          <w:rFonts w:asciiTheme="minorHAnsi" w:hAnsiTheme="minorHAnsi"/>
          <w:i/>
          <w:color w:val="7F7F7F" w:themeColor="text1" w:themeTint="80"/>
          <w:sz w:val="24"/>
          <w:szCs w:val="24"/>
        </w:rPr>
        <w:t>Declaring the function</w:t>
      </w:r>
    </w:p>
    <w:p w14:paraId="197878CE" w14:textId="77777777" w:rsidR="00E14C7B" w:rsidRPr="00736295" w:rsidRDefault="00E14C7B" w:rsidP="00E14C7B">
      <w:pPr>
        <w:spacing w:after="0"/>
        <w:ind w:left="720"/>
        <w:rPr>
          <w:rFonts w:asciiTheme="minorHAnsi" w:hAnsiTheme="minorHAnsi"/>
          <w:b/>
          <w:color w:val="FF0000"/>
          <w:sz w:val="24"/>
          <w:szCs w:val="24"/>
        </w:rPr>
      </w:pPr>
      <w:r>
        <w:rPr>
          <w:rFonts w:asciiTheme="minorHAnsi" w:hAnsiTheme="minorHAnsi"/>
          <w:b/>
          <w:color w:val="FF0000"/>
          <w:sz w:val="24"/>
          <w:szCs w:val="24"/>
        </w:rPr>
        <w:tab/>
      </w:r>
      <w:r w:rsidRPr="000C30F9">
        <w:rPr>
          <w:rFonts w:asciiTheme="minorHAnsi" w:hAnsiTheme="minorHAnsi"/>
          <w:b/>
          <w:color w:val="7F7F7F" w:themeColor="text1" w:themeTint="80"/>
          <w:sz w:val="24"/>
          <w:szCs w:val="24"/>
        </w:rPr>
        <w:t xml:space="preserve">// </w:t>
      </w:r>
      <w:r w:rsidRPr="000C30F9">
        <w:rPr>
          <w:rFonts w:asciiTheme="minorHAnsi" w:hAnsiTheme="minorHAnsi"/>
          <w:i/>
          <w:color w:val="7F7F7F" w:themeColor="text1" w:themeTint="80"/>
          <w:sz w:val="24"/>
          <w:szCs w:val="24"/>
        </w:rPr>
        <w:t>Code for function goes here</w:t>
      </w:r>
    </w:p>
    <w:p w14:paraId="3DBF248B" w14:textId="77777777" w:rsidR="00E14C7B" w:rsidRDefault="00E14C7B" w:rsidP="00E14C7B">
      <w:pPr>
        <w:ind w:left="720"/>
        <w:rPr>
          <w:rFonts w:asciiTheme="minorHAnsi" w:hAnsiTheme="minorHAnsi"/>
          <w:b/>
          <w:color w:val="FF0000"/>
          <w:sz w:val="24"/>
          <w:szCs w:val="24"/>
        </w:rPr>
      </w:pPr>
      <w:r w:rsidRPr="00736295">
        <w:rPr>
          <w:rFonts w:asciiTheme="minorHAnsi" w:hAnsiTheme="minorHAnsi"/>
          <w:b/>
          <w:color w:val="FF0000"/>
          <w:sz w:val="24"/>
          <w:szCs w:val="24"/>
        </w:rPr>
        <w:t>}</w:t>
      </w:r>
    </w:p>
    <w:p w14:paraId="68E9BAB1" w14:textId="77777777" w:rsidR="00E14C7B" w:rsidRDefault="00E14C7B" w:rsidP="004F33B8">
      <w:pPr>
        <w:rPr>
          <w:rFonts w:asciiTheme="minorHAnsi" w:hAnsiTheme="minorHAnsi"/>
        </w:rPr>
      </w:pPr>
    </w:p>
    <w:p w14:paraId="69ABFC1A" w14:textId="77777777" w:rsidR="00C4258E" w:rsidRPr="00C110CA" w:rsidRDefault="00E04A1B" w:rsidP="004F33B8">
      <w:pPr>
        <w:rPr>
          <w:rFonts w:asciiTheme="minorHAnsi" w:hAnsiTheme="minorHAnsi"/>
          <w:b/>
          <w:sz w:val="28"/>
          <w:szCs w:val="24"/>
        </w:rPr>
      </w:pPr>
      <w:r w:rsidRPr="00C110CA">
        <w:rPr>
          <w:rFonts w:asciiTheme="minorHAnsi" w:hAnsiTheme="minorHAnsi"/>
          <w:b/>
          <w:sz w:val="28"/>
          <w:szCs w:val="24"/>
        </w:rPr>
        <w:t>A brief look at functions in other languages</w:t>
      </w:r>
    </w:p>
    <w:p w14:paraId="05F36F8E" w14:textId="77777777" w:rsidR="00E04A1B" w:rsidRPr="00E04A1B" w:rsidRDefault="0031077E" w:rsidP="003E4EAC">
      <w:pPr>
        <w:spacing w:after="0"/>
        <w:ind w:left="720"/>
        <w:rPr>
          <w:rFonts w:asciiTheme="minorHAnsi" w:hAnsiTheme="minorHAnsi"/>
          <w:b/>
          <w:sz w:val="24"/>
          <w:szCs w:val="24"/>
        </w:rPr>
      </w:pPr>
      <w:r w:rsidRPr="0031077E">
        <w:rPr>
          <w:rFonts w:asciiTheme="minorHAnsi" w:hAnsiTheme="minorHAnsi"/>
          <w:b/>
          <w:sz w:val="28"/>
          <w:szCs w:val="28"/>
          <w:highlight w:val="black"/>
          <w:u w:val="single"/>
        </w:rPr>
        <w:t>-</w:t>
      </w:r>
      <w:r w:rsidR="00E04A1B" w:rsidRPr="0031077E">
        <w:rPr>
          <w:rFonts w:asciiTheme="minorHAnsi" w:hAnsiTheme="minorHAnsi"/>
          <w:b/>
          <w:color w:val="FFFFFF" w:themeColor="background1"/>
          <w:sz w:val="28"/>
          <w:szCs w:val="28"/>
          <w:highlight w:val="black"/>
          <w:u w:val="single"/>
        </w:rPr>
        <w:t>Java</w:t>
      </w:r>
      <w:r w:rsidRPr="0031077E">
        <w:rPr>
          <w:rFonts w:asciiTheme="minorHAnsi" w:hAnsiTheme="minorHAnsi"/>
          <w:b/>
          <w:sz w:val="28"/>
          <w:szCs w:val="28"/>
          <w:highlight w:val="black"/>
          <w:u w:val="single"/>
        </w:rPr>
        <w:t>-</w:t>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Pr>
          <w:rFonts w:asciiTheme="minorHAnsi" w:hAnsiTheme="minorHAnsi"/>
          <w:b/>
          <w:sz w:val="24"/>
          <w:szCs w:val="24"/>
        </w:rPr>
        <w:t xml:space="preserve">  </w:t>
      </w:r>
      <w:r w:rsidR="005445BA">
        <w:rPr>
          <w:rFonts w:asciiTheme="minorHAnsi" w:hAnsiTheme="minorHAnsi"/>
          <w:b/>
          <w:sz w:val="24"/>
          <w:szCs w:val="24"/>
        </w:rPr>
        <w:t xml:space="preserve"> </w:t>
      </w:r>
      <w:r>
        <w:rPr>
          <w:rFonts w:asciiTheme="minorHAnsi" w:hAnsiTheme="minorHAnsi"/>
          <w:b/>
          <w:sz w:val="24"/>
          <w:szCs w:val="24"/>
        </w:rPr>
        <w:t xml:space="preserve"> </w:t>
      </w:r>
      <w:r w:rsidR="005445BA">
        <w:rPr>
          <w:rFonts w:asciiTheme="minorHAnsi" w:hAnsiTheme="minorHAnsi"/>
          <w:b/>
          <w:sz w:val="24"/>
          <w:szCs w:val="24"/>
        </w:rPr>
        <w:t xml:space="preserve">   </w:t>
      </w:r>
      <w:r w:rsidR="005445BA" w:rsidRPr="003E4EAC">
        <w:rPr>
          <w:rFonts w:asciiTheme="minorHAnsi" w:hAnsiTheme="minorHAnsi"/>
          <w:b/>
          <w:sz w:val="24"/>
          <w:szCs w:val="24"/>
          <w:highlight w:val="black"/>
        </w:rPr>
        <w:t>|</w:t>
      </w:r>
      <w:r w:rsidR="005445BA">
        <w:rPr>
          <w:rFonts w:asciiTheme="minorHAnsi" w:hAnsiTheme="minorHAnsi"/>
          <w:b/>
          <w:sz w:val="24"/>
          <w:szCs w:val="24"/>
        </w:rPr>
        <w:tab/>
      </w:r>
      <w:r w:rsidR="005445BA" w:rsidRPr="0031077E">
        <w:rPr>
          <w:rFonts w:asciiTheme="minorHAnsi" w:hAnsiTheme="minorHAnsi"/>
          <w:b/>
          <w:color w:val="FFFFFF" w:themeColor="background1"/>
          <w:sz w:val="24"/>
          <w:szCs w:val="24"/>
        </w:rPr>
        <w:tab/>
      </w:r>
      <w:r w:rsidRPr="0031077E">
        <w:rPr>
          <w:rFonts w:asciiTheme="minorHAnsi" w:hAnsiTheme="minorHAnsi"/>
          <w:b/>
          <w:sz w:val="24"/>
          <w:szCs w:val="24"/>
          <w:highlight w:val="black"/>
        </w:rPr>
        <w:t>-</w:t>
      </w:r>
      <w:r w:rsidR="005445BA" w:rsidRPr="0031077E">
        <w:rPr>
          <w:rFonts w:asciiTheme="minorHAnsi" w:hAnsiTheme="minorHAnsi"/>
          <w:b/>
          <w:color w:val="FFFFFF" w:themeColor="background1"/>
          <w:sz w:val="28"/>
          <w:szCs w:val="28"/>
          <w:highlight w:val="black"/>
          <w:u w:val="single"/>
        </w:rPr>
        <w:t>C++</w:t>
      </w:r>
      <w:r w:rsidRPr="0031077E">
        <w:rPr>
          <w:rFonts w:asciiTheme="minorHAnsi" w:hAnsiTheme="minorHAnsi"/>
          <w:b/>
          <w:sz w:val="28"/>
          <w:szCs w:val="28"/>
          <w:highlight w:val="black"/>
          <w:u w:val="single"/>
        </w:rPr>
        <w:t>-</w:t>
      </w:r>
    </w:p>
    <w:p w14:paraId="670B4298" w14:textId="77777777" w:rsidR="00E04A1B" w:rsidRPr="00E04A1B" w:rsidRDefault="00E04A1B" w:rsidP="005445BA">
      <w:pPr>
        <w:spacing w:after="0"/>
        <w:ind w:left="720"/>
        <w:rPr>
          <w:rFonts w:asciiTheme="minorHAnsi" w:hAnsiTheme="minorHAnsi"/>
          <w:b/>
          <w:sz w:val="24"/>
          <w:szCs w:val="24"/>
        </w:rPr>
      </w:pPr>
      <w:proofErr w:type="gramStart"/>
      <w:r w:rsidRPr="00E04A1B">
        <w:rPr>
          <w:rFonts w:asciiTheme="minorHAnsi" w:hAnsiTheme="minorHAnsi"/>
          <w:b/>
          <w:sz w:val="24"/>
          <w:szCs w:val="24"/>
        </w:rPr>
        <w:t xml:space="preserve">public </w:t>
      </w:r>
      <w:r w:rsidR="00E675BF">
        <w:rPr>
          <w:rFonts w:asciiTheme="minorHAnsi" w:hAnsiTheme="minorHAnsi"/>
          <w:b/>
          <w:sz w:val="24"/>
          <w:szCs w:val="24"/>
        </w:rPr>
        <w:t xml:space="preserve"> </w:t>
      </w:r>
      <w:r w:rsidRPr="00E04A1B">
        <w:rPr>
          <w:rFonts w:asciiTheme="minorHAnsi" w:hAnsiTheme="minorHAnsi"/>
          <w:b/>
          <w:sz w:val="24"/>
          <w:szCs w:val="24"/>
        </w:rPr>
        <w:t>void</w:t>
      </w:r>
      <w:proofErr w:type="gramEnd"/>
      <w:r w:rsidRPr="00E04A1B">
        <w:rPr>
          <w:rFonts w:asciiTheme="minorHAnsi" w:hAnsiTheme="minorHAnsi"/>
          <w:b/>
          <w:sz w:val="24"/>
          <w:szCs w:val="24"/>
        </w:rPr>
        <w:t xml:space="preserve"> </w:t>
      </w:r>
      <w:r w:rsidR="00E675BF">
        <w:rPr>
          <w:rFonts w:asciiTheme="minorHAnsi" w:hAnsiTheme="minorHAnsi"/>
          <w:b/>
          <w:sz w:val="24"/>
          <w:szCs w:val="24"/>
        </w:rPr>
        <w:t xml:space="preserve"> </w:t>
      </w:r>
      <w:proofErr w:type="spellStart"/>
      <w:r w:rsidRPr="00E04A1B">
        <w:rPr>
          <w:rFonts w:asciiTheme="minorHAnsi" w:hAnsiTheme="minorHAnsi"/>
          <w:b/>
          <w:sz w:val="24"/>
          <w:szCs w:val="24"/>
        </w:rPr>
        <w:t>myFuncName</w:t>
      </w:r>
      <w:proofErr w:type="spellEnd"/>
      <w:r w:rsidRPr="00E04A1B">
        <w:rPr>
          <w:rFonts w:asciiTheme="minorHAnsi" w:hAnsiTheme="minorHAnsi"/>
          <w:b/>
          <w:sz w:val="24"/>
          <w:szCs w:val="24"/>
        </w:rPr>
        <w:t>() {</w:t>
      </w:r>
      <w:r w:rsidR="005445BA">
        <w:rPr>
          <w:rFonts w:asciiTheme="minorHAnsi" w:hAnsiTheme="minorHAnsi"/>
          <w:b/>
          <w:sz w:val="24"/>
          <w:szCs w:val="24"/>
        </w:rPr>
        <w:tab/>
      </w:r>
      <w:r w:rsidR="0031077E">
        <w:rPr>
          <w:rFonts w:asciiTheme="minorHAnsi" w:hAnsiTheme="minorHAnsi"/>
          <w:b/>
          <w:sz w:val="24"/>
          <w:szCs w:val="24"/>
        </w:rPr>
        <w:t xml:space="preserve">   </w:t>
      </w:r>
      <w:r w:rsidR="00E675BF">
        <w:rPr>
          <w:rFonts w:asciiTheme="minorHAnsi" w:hAnsiTheme="minorHAnsi"/>
          <w:b/>
          <w:sz w:val="24"/>
          <w:szCs w:val="24"/>
        </w:rPr>
        <w:t xml:space="preserve"> </w:t>
      </w:r>
      <w:r w:rsidR="005445BA">
        <w:rPr>
          <w:rFonts w:asciiTheme="minorHAnsi" w:hAnsiTheme="minorHAnsi"/>
          <w:b/>
          <w:sz w:val="24"/>
          <w:szCs w:val="24"/>
        </w:rPr>
        <w:t xml:space="preserve">   </w:t>
      </w:r>
      <w:r w:rsidR="005445BA" w:rsidRPr="003E4EAC">
        <w:rPr>
          <w:rFonts w:asciiTheme="minorHAnsi" w:hAnsiTheme="minorHAnsi"/>
          <w:b/>
          <w:sz w:val="24"/>
          <w:szCs w:val="24"/>
          <w:highlight w:val="black"/>
        </w:rPr>
        <w:t>|</w:t>
      </w:r>
      <w:r w:rsidR="005445BA">
        <w:rPr>
          <w:rFonts w:asciiTheme="minorHAnsi" w:hAnsiTheme="minorHAnsi"/>
          <w:b/>
          <w:sz w:val="24"/>
          <w:szCs w:val="24"/>
        </w:rPr>
        <w:tab/>
      </w:r>
      <w:r w:rsidR="005445BA">
        <w:rPr>
          <w:rFonts w:asciiTheme="minorHAnsi" w:hAnsiTheme="minorHAnsi"/>
          <w:b/>
          <w:sz w:val="24"/>
          <w:szCs w:val="24"/>
        </w:rPr>
        <w:tab/>
        <w:t>int</w:t>
      </w:r>
      <w:r w:rsidR="00E675BF">
        <w:rPr>
          <w:rFonts w:asciiTheme="minorHAnsi" w:hAnsiTheme="minorHAnsi"/>
          <w:b/>
          <w:sz w:val="24"/>
          <w:szCs w:val="24"/>
        </w:rPr>
        <w:t xml:space="preserve"> </w:t>
      </w:r>
      <w:r w:rsidR="005445BA">
        <w:rPr>
          <w:rFonts w:asciiTheme="minorHAnsi" w:hAnsiTheme="minorHAnsi"/>
          <w:b/>
          <w:sz w:val="24"/>
          <w:szCs w:val="24"/>
        </w:rPr>
        <w:t xml:space="preserve"> </w:t>
      </w:r>
      <w:proofErr w:type="spellStart"/>
      <w:r w:rsidR="005445BA">
        <w:rPr>
          <w:rFonts w:asciiTheme="minorHAnsi" w:hAnsiTheme="minorHAnsi"/>
          <w:b/>
          <w:sz w:val="24"/>
          <w:szCs w:val="24"/>
        </w:rPr>
        <w:t>myFuncName</w:t>
      </w:r>
      <w:proofErr w:type="spellEnd"/>
      <w:r w:rsidR="005445BA">
        <w:rPr>
          <w:rFonts w:asciiTheme="minorHAnsi" w:hAnsiTheme="minorHAnsi"/>
          <w:b/>
          <w:sz w:val="24"/>
          <w:szCs w:val="24"/>
        </w:rPr>
        <w:t>() {</w:t>
      </w:r>
    </w:p>
    <w:p w14:paraId="3606C146" w14:textId="77777777" w:rsidR="00E04A1B" w:rsidRPr="00CF2F41" w:rsidRDefault="00E04A1B" w:rsidP="005445BA">
      <w:pPr>
        <w:spacing w:after="0"/>
        <w:ind w:left="720" w:firstLine="720"/>
        <w:rPr>
          <w:rFonts w:asciiTheme="minorHAnsi" w:hAnsiTheme="minorHAnsi"/>
          <w:i/>
          <w:color w:val="7F7F7F" w:themeColor="text1" w:themeTint="80"/>
          <w:sz w:val="24"/>
          <w:szCs w:val="24"/>
        </w:rPr>
      </w:pPr>
      <w:r w:rsidRPr="00CF2F41">
        <w:rPr>
          <w:rFonts w:asciiTheme="minorHAnsi" w:hAnsiTheme="minorHAnsi"/>
          <w:b/>
          <w:color w:val="7F7F7F" w:themeColor="text1" w:themeTint="80"/>
          <w:sz w:val="24"/>
          <w:szCs w:val="24"/>
        </w:rPr>
        <w:t xml:space="preserve">// </w:t>
      </w:r>
      <w:r w:rsidR="005445BA" w:rsidRPr="00CF2F41">
        <w:rPr>
          <w:rFonts w:asciiTheme="minorHAnsi" w:hAnsiTheme="minorHAnsi"/>
          <w:i/>
          <w:color w:val="7F7F7F" w:themeColor="text1" w:themeTint="80"/>
          <w:sz w:val="24"/>
          <w:szCs w:val="24"/>
        </w:rPr>
        <w:t>Code for function</w:t>
      </w:r>
      <w:r w:rsidR="005445BA">
        <w:rPr>
          <w:rFonts w:asciiTheme="minorHAnsi" w:hAnsiTheme="minorHAnsi"/>
          <w:i/>
          <w:sz w:val="24"/>
          <w:szCs w:val="24"/>
        </w:rPr>
        <w:tab/>
      </w:r>
      <w:r w:rsidR="005445BA">
        <w:rPr>
          <w:rFonts w:asciiTheme="minorHAnsi" w:hAnsiTheme="minorHAnsi"/>
          <w:i/>
          <w:sz w:val="24"/>
          <w:szCs w:val="24"/>
        </w:rPr>
        <w:tab/>
      </w:r>
      <w:r w:rsidR="0031077E">
        <w:rPr>
          <w:rFonts w:asciiTheme="minorHAnsi" w:hAnsiTheme="minorHAnsi"/>
          <w:i/>
          <w:sz w:val="24"/>
          <w:szCs w:val="24"/>
        </w:rPr>
        <w:t xml:space="preserve"> </w:t>
      </w:r>
      <w:r w:rsidR="005445BA">
        <w:rPr>
          <w:rFonts w:asciiTheme="minorHAnsi" w:hAnsiTheme="minorHAnsi"/>
          <w:i/>
          <w:sz w:val="24"/>
          <w:szCs w:val="24"/>
        </w:rPr>
        <w:t xml:space="preserve">  </w:t>
      </w:r>
      <w:r w:rsidR="0031077E">
        <w:rPr>
          <w:rFonts w:asciiTheme="minorHAnsi" w:hAnsiTheme="minorHAnsi"/>
          <w:i/>
          <w:sz w:val="24"/>
          <w:szCs w:val="24"/>
        </w:rPr>
        <w:t xml:space="preserve">  </w:t>
      </w:r>
      <w:r w:rsidR="005445BA">
        <w:rPr>
          <w:rFonts w:asciiTheme="minorHAnsi" w:hAnsiTheme="minorHAnsi"/>
          <w:i/>
          <w:sz w:val="24"/>
          <w:szCs w:val="24"/>
        </w:rPr>
        <w:t xml:space="preserve"> </w:t>
      </w:r>
      <w:r w:rsidR="005445BA" w:rsidRPr="005445BA">
        <w:rPr>
          <w:rFonts w:asciiTheme="minorHAnsi" w:hAnsiTheme="minorHAnsi"/>
          <w:b/>
          <w:i/>
          <w:sz w:val="24"/>
          <w:szCs w:val="24"/>
        </w:rPr>
        <w:t xml:space="preserve"> </w:t>
      </w:r>
      <w:r w:rsidR="005445BA" w:rsidRPr="003E4EAC">
        <w:rPr>
          <w:rFonts w:asciiTheme="minorHAnsi" w:hAnsiTheme="minorHAnsi"/>
          <w:b/>
          <w:sz w:val="24"/>
          <w:szCs w:val="24"/>
          <w:highlight w:val="black"/>
        </w:rPr>
        <w:t>|</w:t>
      </w:r>
      <w:r w:rsidR="005445BA">
        <w:rPr>
          <w:rFonts w:asciiTheme="minorHAnsi" w:hAnsiTheme="minorHAnsi"/>
          <w:i/>
          <w:sz w:val="24"/>
          <w:szCs w:val="24"/>
        </w:rPr>
        <w:tab/>
      </w:r>
      <w:r w:rsidR="005445BA">
        <w:rPr>
          <w:rFonts w:asciiTheme="minorHAnsi" w:hAnsiTheme="minorHAnsi"/>
          <w:i/>
          <w:sz w:val="24"/>
          <w:szCs w:val="24"/>
        </w:rPr>
        <w:tab/>
      </w:r>
      <w:r w:rsidR="005445BA">
        <w:rPr>
          <w:rFonts w:asciiTheme="minorHAnsi" w:hAnsiTheme="minorHAnsi"/>
          <w:i/>
          <w:sz w:val="24"/>
          <w:szCs w:val="24"/>
        </w:rPr>
        <w:tab/>
      </w:r>
      <w:r w:rsidR="005445BA" w:rsidRPr="00CF2F41">
        <w:rPr>
          <w:rFonts w:asciiTheme="minorHAnsi" w:hAnsiTheme="minorHAnsi"/>
          <w:b/>
          <w:color w:val="7F7F7F" w:themeColor="text1" w:themeTint="80"/>
          <w:sz w:val="24"/>
          <w:szCs w:val="24"/>
        </w:rPr>
        <w:t xml:space="preserve">// </w:t>
      </w:r>
      <w:r w:rsidR="005445BA" w:rsidRPr="00CF2F41">
        <w:rPr>
          <w:rFonts w:asciiTheme="minorHAnsi" w:hAnsiTheme="minorHAnsi"/>
          <w:i/>
          <w:color w:val="7F7F7F" w:themeColor="text1" w:themeTint="80"/>
          <w:sz w:val="24"/>
          <w:szCs w:val="24"/>
        </w:rPr>
        <w:t>Code for function</w:t>
      </w:r>
    </w:p>
    <w:p w14:paraId="3C315E2A" w14:textId="77777777" w:rsidR="005445BA" w:rsidRDefault="00E04A1B" w:rsidP="003E4EAC">
      <w:pPr>
        <w:spacing w:after="0"/>
        <w:ind w:left="720"/>
        <w:rPr>
          <w:rFonts w:asciiTheme="minorHAnsi" w:hAnsiTheme="minorHAnsi"/>
          <w:b/>
          <w:sz w:val="24"/>
          <w:szCs w:val="24"/>
        </w:rPr>
      </w:pPr>
      <w:r w:rsidRPr="00E04A1B">
        <w:rPr>
          <w:rFonts w:asciiTheme="minorHAnsi" w:hAnsiTheme="minorHAnsi"/>
          <w:b/>
          <w:sz w:val="24"/>
          <w:szCs w:val="24"/>
        </w:rPr>
        <w:t>}</w:t>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31077E">
        <w:rPr>
          <w:rFonts w:asciiTheme="minorHAnsi" w:hAnsiTheme="minorHAnsi"/>
          <w:b/>
          <w:sz w:val="24"/>
          <w:szCs w:val="24"/>
        </w:rPr>
        <w:t xml:space="preserve">    </w:t>
      </w:r>
      <w:r w:rsidR="005445BA">
        <w:rPr>
          <w:rFonts w:asciiTheme="minorHAnsi" w:hAnsiTheme="minorHAnsi"/>
          <w:b/>
          <w:sz w:val="24"/>
          <w:szCs w:val="24"/>
        </w:rPr>
        <w:t xml:space="preserve">   </w:t>
      </w:r>
      <w:r w:rsidR="005445BA" w:rsidRPr="003E4EAC">
        <w:rPr>
          <w:rFonts w:asciiTheme="minorHAnsi" w:hAnsiTheme="minorHAnsi"/>
          <w:b/>
          <w:sz w:val="24"/>
          <w:szCs w:val="24"/>
          <w:highlight w:val="black"/>
        </w:rPr>
        <w:t>|</w:t>
      </w:r>
      <w:r w:rsidR="005445BA">
        <w:rPr>
          <w:rFonts w:asciiTheme="minorHAnsi" w:hAnsiTheme="minorHAnsi"/>
          <w:b/>
          <w:sz w:val="24"/>
          <w:szCs w:val="24"/>
        </w:rPr>
        <w:tab/>
      </w:r>
      <w:r w:rsidR="005445BA">
        <w:rPr>
          <w:rFonts w:asciiTheme="minorHAnsi" w:hAnsiTheme="minorHAnsi"/>
          <w:b/>
          <w:sz w:val="24"/>
          <w:szCs w:val="24"/>
        </w:rPr>
        <w:tab/>
        <w:t>}</w:t>
      </w:r>
    </w:p>
    <w:p w14:paraId="4CF652E4" w14:textId="77777777" w:rsidR="003E4EAC" w:rsidRDefault="003E4EAC" w:rsidP="003E4EAC">
      <w:pPr>
        <w:spacing w:after="0"/>
        <w:ind w:left="720"/>
        <w:rPr>
          <w:rFonts w:asciiTheme="minorHAnsi" w:hAnsiTheme="minorHAnsi"/>
          <w:b/>
          <w:sz w:val="24"/>
          <w:szCs w:val="24"/>
        </w:rPr>
      </w:pP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0031077E">
        <w:rPr>
          <w:rFonts w:asciiTheme="minorHAnsi" w:hAnsiTheme="minorHAnsi"/>
          <w:b/>
          <w:sz w:val="24"/>
          <w:szCs w:val="24"/>
        </w:rPr>
        <w:t xml:space="preserve">   </w:t>
      </w:r>
      <w:r>
        <w:rPr>
          <w:rFonts w:asciiTheme="minorHAnsi" w:hAnsiTheme="minorHAnsi"/>
          <w:b/>
          <w:sz w:val="24"/>
          <w:szCs w:val="24"/>
        </w:rPr>
        <w:t xml:space="preserve">    </w:t>
      </w:r>
      <w:r w:rsidRPr="003E4EAC">
        <w:rPr>
          <w:rFonts w:asciiTheme="minorHAnsi" w:hAnsiTheme="minorHAnsi"/>
          <w:b/>
          <w:sz w:val="24"/>
          <w:szCs w:val="24"/>
          <w:highlight w:val="black"/>
        </w:rPr>
        <w:t>|</w:t>
      </w:r>
    </w:p>
    <w:p w14:paraId="20D6C24E" w14:textId="77777777" w:rsidR="005445BA" w:rsidRDefault="0031077E" w:rsidP="003E4EAC">
      <w:pPr>
        <w:spacing w:after="0"/>
        <w:ind w:left="720"/>
        <w:rPr>
          <w:rFonts w:asciiTheme="minorHAnsi" w:hAnsiTheme="minorHAnsi"/>
          <w:b/>
          <w:sz w:val="24"/>
          <w:szCs w:val="24"/>
        </w:rPr>
      </w:pPr>
      <w:r w:rsidRPr="0031077E">
        <w:rPr>
          <w:rFonts w:asciiTheme="minorHAnsi" w:hAnsiTheme="minorHAnsi"/>
          <w:b/>
          <w:sz w:val="28"/>
          <w:szCs w:val="28"/>
          <w:highlight w:val="black"/>
          <w:u w:val="single"/>
        </w:rPr>
        <w:t>-</w:t>
      </w:r>
      <w:r w:rsidR="005445BA" w:rsidRPr="0031077E">
        <w:rPr>
          <w:rFonts w:asciiTheme="minorHAnsi" w:hAnsiTheme="minorHAnsi"/>
          <w:b/>
          <w:color w:val="FFFFFF" w:themeColor="background1"/>
          <w:sz w:val="28"/>
          <w:szCs w:val="28"/>
          <w:highlight w:val="black"/>
          <w:u w:val="single"/>
        </w:rPr>
        <w:t>Python</w:t>
      </w:r>
      <w:r w:rsidRPr="0031077E">
        <w:rPr>
          <w:rFonts w:asciiTheme="minorHAnsi" w:hAnsiTheme="minorHAnsi"/>
          <w:b/>
          <w:sz w:val="28"/>
          <w:szCs w:val="28"/>
          <w:highlight w:val="black"/>
          <w:u w:val="single"/>
        </w:rPr>
        <w:t>-</w:t>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sidR="005445BA">
        <w:rPr>
          <w:rFonts w:asciiTheme="minorHAnsi" w:hAnsiTheme="minorHAnsi"/>
          <w:b/>
          <w:sz w:val="24"/>
          <w:szCs w:val="24"/>
        </w:rPr>
        <w:tab/>
      </w:r>
      <w:r>
        <w:rPr>
          <w:rFonts w:asciiTheme="minorHAnsi" w:hAnsiTheme="minorHAnsi"/>
          <w:b/>
          <w:sz w:val="24"/>
          <w:szCs w:val="24"/>
        </w:rPr>
        <w:t xml:space="preserve">    </w:t>
      </w:r>
      <w:r w:rsidR="003E4EAC">
        <w:rPr>
          <w:rFonts w:asciiTheme="minorHAnsi" w:hAnsiTheme="minorHAnsi"/>
          <w:b/>
          <w:sz w:val="24"/>
          <w:szCs w:val="24"/>
        </w:rPr>
        <w:t xml:space="preserve"> </w:t>
      </w:r>
      <w:r w:rsidR="005445BA">
        <w:rPr>
          <w:rFonts w:asciiTheme="minorHAnsi" w:hAnsiTheme="minorHAnsi"/>
          <w:b/>
          <w:sz w:val="24"/>
          <w:szCs w:val="24"/>
        </w:rPr>
        <w:t xml:space="preserve">  </w:t>
      </w:r>
      <w:r w:rsidR="005445BA" w:rsidRPr="003E4EAC">
        <w:rPr>
          <w:rFonts w:asciiTheme="minorHAnsi" w:hAnsiTheme="minorHAnsi"/>
          <w:b/>
          <w:sz w:val="24"/>
          <w:szCs w:val="24"/>
          <w:highlight w:val="black"/>
        </w:rPr>
        <w:t>|</w:t>
      </w:r>
      <w:r w:rsidR="005445BA">
        <w:rPr>
          <w:rFonts w:asciiTheme="minorHAnsi" w:hAnsiTheme="minorHAnsi"/>
          <w:b/>
          <w:sz w:val="24"/>
          <w:szCs w:val="24"/>
        </w:rPr>
        <w:tab/>
      </w:r>
      <w:r w:rsidR="005445BA">
        <w:rPr>
          <w:rFonts w:asciiTheme="minorHAnsi" w:hAnsiTheme="minorHAnsi"/>
          <w:b/>
          <w:sz w:val="24"/>
          <w:szCs w:val="24"/>
        </w:rPr>
        <w:tab/>
      </w:r>
      <w:r w:rsidRPr="0031077E">
        <w:rPr>
          <w:rFonts w:asciiTheme="minorHAnsi" w:hAnsiTheme="minorHAnsi"/>
          <w:b/>
          <w:sz w:val="24"/>
          <w:szCs w:val="24"/>
          <w:highlight w:val="black"/>
        </w:rPr>
        <w:t>-</w:t>
      </w:r>
      <w:r w:rsidR="005445BA" w:rsidRPr="0031077E">
        <w:rPr>
          <w:rFonts w:asciiTheme="minorHAnsi" w:hAnsiTheme="minorHAnsi"/>
          <w:b/>
          <w:color w:val="FFFFFF" w:themeColor="background1"/>
          <w:sz w:val="28"/>
          <w:szCs w:val="28"/>
          <w:highlight w:val="black"/>
          <w:u w:val="single"/>
        </w:rPr>
        <w:t>PHP</w:t>
      </w:r>
      <w:r w:rsidRPr="0031077E">
        <w:rPr>
          <w:rFonts w:asciiTheme="minorHAnsi" w:hAnsiTheme="minorHAnsi"/>
          <w:b/>
          <w:sz w:val="28"/>
          <w:szCs w:val="28"/>
          <w:highlight w:val="black"/>
          <w:u w:val="single"/>
        </w:rPr>
        <w:t>-</w:t>
      </w:r>
    </w:p>
    <w:p w14:paraId="69E8FD21" w14:textId="77777777" w:rsidR="005445BA" w:rsidRPr="00CF2F41" w:rsidRDefault="005445BA" w:rsidP="005445BA">
      <w:pPr>
        <w:spacing w:after="0"/>
        <w:ind w:left="720"/>
        <w:rPr>
          <w:rFonts w:asciiTheme="minorHAnsi" w:hAnsiTheme="minorHAnsi"/>
          <w:b/>
          <w:color w:val="0070C0"/>
          <w:sz w:val="24"/>
          <w:szCs w:val="24"/>
        </w:rPr>
      </w:pPr>
      <w:proofErr w:type="gramStart"/>
      <w:r w:rsidRPr="00CF2F41">
        <w:rPr>
          <w:rFonts w:asciiTheme="minorHAnsi" w:hAnsiTheme="minorHAnsi"/>
          <w:b/>
          <w:color w:val="00B050"/>
          <w:sz w:val="24"/>
          <w:szCs w:val="24"/>
        </w:rPr>
        <w:t xml:space="preserve">def </w:t>
      </w:r>
      <w:r w:rsidR="00E675BF" w:rsidRPr="00CF2F41">
        <w:rPr>
          <w:rFonts w:asciiTheme="minorHAnsi" w:hAnsiTheme="minorHAnsi"/>
          <w:b/>
          <w:color w:val="00B050"/>
          <w:sz w:val="24"/>
          <w:szCs w:val="24"/>
        </w:rPr>
        <w:t xml:space="preserve"> </w:t>
      </w:r>
      <w:proofErr w:type="spellStart"/>
      <w:r w:rsidRPr="00CF2F41">
        <w:rPr>
          <w:rFonts w:asciiTheme="minorHAnsi" w:hAnsiTheme="minorHAnsi"/>
          <w:b/>
          <w:color w:val="00B050"/>
          <w:sz w:val="24"/>
          <w:szCs w:val="24"/>
        </w:rPr>
        <w:t>myFuncName</w:t>
      </w:r>
      <w:proofErr w:type="spellEnd"/>
      <w:proofErr w:type="gramEnd"/>
      <w:r w:rsidRPr="00CF2F41">
        <w:rPr>
          <w:rFonts w:asciiTheme="minorHAnsi" w:hAnsiTheme="minorHAnsi"/>
          <w:b/>
          <w:color w:val="00B050"/>
          <w:sz w:val="24"/>
          <w:szCs w:val="24"/>
        </w:rPr>
        <w:t>() :</w:t>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0031077E">
        <w:rPr>
          <w:rFonts w:asciiTheme="minorHAnsi" w:hAnsiTheme="minorHAnsi"/>
          <w:b/>
          <w:sz w:val="24"/>
          <w:szCs w:val="24"/>
        </w:rPr>
        <w:t xml:space="preserve">    </w:t>
      </w:r>
      <w:r>
        <w:rPr>
          <w:rFonts w:asciiTheme="minorHAnsi" w:hAnsiTheme="minorHAnsi"/>
          <w:b/>
          <w:sz w:val="24"/>
          <w:szCs w:val="24"/>
        </w:rPr>
        <w:t xml:space="preserve">   </w:t>
      </w:r>
      <w:r w:rsidRPr="003E4EAC">
        <w:rPr>
          <w:rFonts w:asciiTheme="minorHAnsi" w:hAnsiTheme="minorHAnsi"/>
          <w:b/>
          <w:sz w:val="24"/>
          <w:szCs w:val="24"/>
          <w:highlight w:val="black"/>
        </w:rPr>
        <w:t>|</w:t>
      </w:r>
      <w:r>
        <w:rPr>
          <w:rFonts w:asciiTheme="minorHAnsi" w:hAnsiTheme="minorHAnsi"/>
          <w:b/>
          <w:sz w:val="24"/>
          <w:szCs w:val="24"/>
        </w:rPr>
        <w:tab/>
      </w:r>
      <w:r>
        <w:rPr>
          <w:rFonts w:asciiTheme="minorHAnsi" w:hAnsiTheme="minorHAnsi"/>
          <w:b/>
          <w:sz w:val="24"/>
          <w:szCs w:val="24"/>
        </w:rPr>
        <w:tab/>
      </w:r>
      <w:r w:rsidRPr="00CF2F41">
        <w:rPr>
          <w:rFonts w:asciiTheme="minorHAnsi" w:hAnsiTheme="minorHAnsi"/>
          <w:b/>
          <w:color w:val="0070C0"/>
          <w:sz w:val="24"/>
          <w:szCs w:val="24"/>
        </w:rPr>
        <w:t xml:space="preserve">function </w:t>
      </w:r>
      <w:r w:rsidR="00E675BF" w:rsidRPr="00CF2F41">
        <w:rPr>
          <w:rFonts w:asciiTheme="minorHAnsi" w:hAnsiTheme="minorHAnsi"/>
          <w:b/>
          <w:color w:val="0070C0"/>
          <w:sz w:val="24"/>
          <w:szCs w:val="24"/>
        </w:rPr>
        <w:t xml:space="preserve"> </w:t>
      </w:r>
      <w:proofErr w:type="spellStart"/>
      <w:r w:rsidRPr="00CF2F41">
        <w:rPr>
          <w:rFonts w:asciiTheme="minorHAnsi" w:hAnsiTheme="minorHAnsi"/>
          <w:b/>
          <w:color w:val="0070C0"/>
          <w:sz w:val="24"/>
          <w:szCs w:val="24"/>
        </w:rPr>
        <w:t>myFuncName</w:t>
      </w:r>
      <w:proofErr w:type="spellEnd"/>
      <w:r w:rsidRPr="00CF2F41">
        <w:rPr>
          <w:rFonts w:asciiTheme="minorHAnsi" w:hAnsiTheme="minorHAnsi"/>
          <w:b/>
          <w:color w:val="0070C0"/>
          <w:sz w:val="24"/>
          <w:szCs w:val="24"/>
        </w:rPr>
        <w:t>() {</w:t>
      </w:r>
    </w:p>
    <w:p w14:paraId="2A43D02E" w14:textId="77777777" w:rsidR="005445BA" w:rsidRPr="00E04A1B" w:rsidRDefault="005445BA" w:rsidP="005445BA">
      <w:pPr>
        <w:spacing w:after="0"/>
        <w:ind w:left="720" w:firstLine="720"/>
        <w:rPr>
          <w:rFonts w:asciiTheme="minorHAnsi" w:hAnsiTheme="minorHAnsi"/>
          <w:i/>
          <w:sz w:val="24"/>
          <w:szCs w:val="24"/>
        </w:rPr>
      </w:pPr>
      <w:r w:rsidRPr="00CF2F41">
        <w:rPr>
          <w:rFonts w:asciiTheme="minorHAnsi" w:hAnsiTheme="minorHAnsi"/>
          <w:b/>
          <w:color w:val="7F7F7F" w:themeColor="text1" w:themeTint="80"/>
          <w:sz w:val="24"/>
          <w:szCs w:val="24"/>
        </w:rPr>
        <w:t xml:space="preserve">// </w:t>
      </w:r>
      <w:r w:rsidRPr="00CF2F41">
        <w:rPr>
          <w:rFonts w:asciiTheme="minorHAnsi" w:hAnsiTheme="minorHAnsi"/>
          <w:i/>
          <w:color w:val="7F7F7F" w:themeColor="text1" w:themeTint="80"/>
          <w:sz w:val="24"/>
          <w:szCs w:val="24"/>
        </w:rPr>
        <w:t>Code for function</w:t>
      </w:r>
      <w:r>
        <w:rPr>
          <w:rFonts w:asciiTheme="minorHAnsi" w:hAnsiTheme="minorHAnsi"/>
          <w:i/>
          <w:sz w:val="24"/>
          <w:szCs w:val="24"/>
        </w:rPr>
        <w:tab/>
      </w:r>
      <w:r>
        <w:rPr>
          <w:rFonts w:asciiTheme="minorHAnsi" w:hAnsiTheme="minorHAnsi"/>
          <w:i/>
          <w:sz w:val="24"/>
          <w:szCs w:val="24"/>
        </w:rPr>
        <w:tab/>
      </w:r>
      <w:r w:rsidR="0031077E">
        <w:rPr>
          <w:rFonts w:asciiTheme="minorHAnsi" w:hAnsiTheme="minorHAnsi"/>
          <w:i/>
          <w:sz w:val="24"/>
          <w:szCs w:val="24"/>
        </w:rPr>
        <w:t xml:space="preserve">  </w:t>
      </w:r>
      <w:r>
        <w:rPr>
          <w:rFonts w:asciiTheme="minorHAnsi" w:hAnsiTheme="minorHAnsi"/>
          <w:i/>
          <w:sz w:val="24"/>
          <w:szCs w:val="24"/>
        </w:rPr>
        <w:t xml:space="preserve"> </w:t>
      </w:r>
      <w:r w:rsidR="0031077E">
        <w:rPr>
          <w:rFonts w:asciiTheme="minorHAnsi" w:hAnsiTheme="minorHAnsi"/>
          <w:i/>
          <w:sz w:val="24"/>
          <w:szCs w:val="24"/>
        </w:rPr>
        <w:t xml:space="preserve">  </w:t>
      </w:r>
      <w:r>
        <w:rPr>
          <w:rFonts w:asciiTheme="minorHAnsi" w:hAnsiTheme="minorHAnsi"/>
          <w:i/>
          <w:sz w:val="24"/>
          <w:szCs w:val="24"/>
        </w:rPr>
        <w:t xml:space="preserve">  </w:t>
      </w:r>
      <w:r w:rsidRPr="003E4EAC">
        <w:rPr>
          <w:rFonts w:asciiTheme="minorHAnsi" w:hAnsiTheme="minorHAnsi"/>
          <w:b/>
          <w:sz w:val="24"/>
          <w:szCs w:val="24"/>
          <w:highlight w:val="black"/>
        </w:rPr>
        <w:t>|</w:t>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sidRPr="00CF2F41">
        <w:rPr>
          <w:rFonts w:asciiTheme="minorHAnsi" w:hAnsiTheme="minorHAnsi"/>
          <w:b/>
          <w:color w:val="7F7F7F" w:themeColor="text1" w:themeTint="80"/>
          <w:sz w:val="24"/>
          <w:szCs w:val="24"/>
        </w:rPr>
        <w:t xml:space="preserve">// </w:t>
      </w:r>
      <w:r w:rsidRPr="00CF2F41">
        <w:rPr>
          <w:rFonts w:asciiTheme="minorHAnsi" w:hAnsiTheme="minorHAnsi"/>
          <w:i/>
          <w:color w:val="7F7F7F" w:themeColor="text1" w:themeTint="80"/>
          <w:sz w:val="24"/>
          <w:szCs w:val="24"/>
        </w:rPr>
        <w:t>Code for function</w:t>
      </w:r>
    </w:p>
    <w:p w14:paraId="06962B7D" w14:textId="784610F2" w:rsidR="005445BA" w:rsidRPr="005445BA" w:rsidRDefault="005445BA" w:rsidP="005445BA">
      <w:pPr>
        <w:ind w:left="720"/>
        <w:rPr>
          <w:rFonts w:asciiTheme="minorHAnsi" w:hAnsiTheme="minorHAnsi"/>
          <w:b/>
          <w:color w:val="00B050"/>
          <w:sz w:val="24"/>
          <w:szCs w:val="24"/>
        </w:rPr>
      </w:pPr>
      <w:r>
        <w:rPr>
          <w:rFonts w:asciiTheme="minorHAnsi" w:hAnsiTheme="minorHAnsi"/>
          <w:b/>
          <w:sz w:val="24"/>
          <w:szCs w:val="24"/>
        </w:rPr>
        <w:tab/>
      </w:r>
      <w:r w:rsidR="00CF2F41" w:rsidRPr="00CF2F41">
        <w:rPr>
          <w:rFonts w:asciiTheme="minorHAnsi" w:hAnsiTheme="minorHAnsi"/>
          <w:b/>
          <w:color w:val="00B050"/>
          <w:sz w:val="24"/>
          <w:szCs w:val="24"/>
        </w:rPr>
        <w:t>r</w:t>
      </w:r>
      <w:r w:rsidRPr="00CF2F41">
        <w:rPr>
          <w:rFonts w:asciiTheme="minorHAnsi" w:hAnsiTheme="minorHAnsi"/>
          <w:b/>
          <w:color w:val="00B050"/>
          <w:sz w:val="24"/>
          <w:szCs w:val="24"/>
        </w:rPr>
        <w:t>eturn</w:t>
      </w:r>
      <w:r w:rsidRPr="00CF2F41">
        <w:rPr>
          <w:rFonts w:asciiTheme="minorHAnsi" w:hAnsiTheme="minorHAnsi"/>
          <w:b/>
          <w:color w:val="00B050"/>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0031077E">
        <w:rPr>
          <w:rFonts w:asciiTheme="minorHAnsi" w:hAnsiTheme="minorHAnsi"/>
          <w:b/>
          <w:sz w:val="24"/>
          <w:szCs w:val="24"/>
        </w:rPr>
        <w:t xml:space="preserve">   </w:t>
      </w:r>
      <w:r>
        <w:rPr>
          <w:rFonts w:asciiTheme="minorHAnsi" w:hAnsiTheme="minorHAnsi"/>
          <w:b/>
          <w:sz w:val="24"/>
          <w:szCs w:val="24"/>
        </w:rPr>
        <w:t xml:space="preserve">    </w:t>
      </w:r>
      <w:r w:rsidRPr="003E4EAC">
        <w:rPr>
          <w:rFonts w:asciiTheme="minorHAnsi" w:hAnsiTheme="minorHAnsi"/>
          <w:b/>
          <w:sz w:val="24"/>
          <w:szCs w:val="24"/>
          <w:highlight w:val="black"/>
        </w:rPr>
        <w:t>|</w:t>
      </w:r>
      <w:r>
        <w:rPr>
          <w:rFonts w:asciiTheme="minorHAnsi" w:hAnsiTheme="minorHAnsi"/>
          <w:b/>
          <w:sz w:val="24"/>
          <w:szCs w:val="24"/>
        </w:rPr>
        <w:tab/>
      </w:r>
      <w:r>
        <w:rPr>
          <w:rFonts w:asciiTheme="minorHAnsi" w:hAnsiTheme="minorHAnsi"/>
          <w:b/>
          <w:sz w:val="24"/>
          <w:szCs w:val="24"/>
        </w:rPr>
        <w:tab/>
      </w:r>
      <w:r w:rsidRPr="00CF2F41">
        <w:rPr>
          <w:rFonts w:asciiTheme="minorHAnsi" w:hAnsiTheme="minorHAnsi"/>
          <w:b/>
          <w:color w:val="0070C0"/>
          <w:sz w:val="24"/>
          <w:szCs w:val="24"/>
        </w:rPr>
        <w:t>}</w:t>
      </w:r>
    </w:p>
    <w:p w14:paraId="4A0F056B" w14:textId="77777777" w:rsidR="00736295" w:rsidRDefault="00736295" w:rsidP="004F33B8">
      <w:pPr>
        <w:rPr>
          <w:rFonts w:asciiTheme="minorHAnsi" w:hAnsiTheme="minorHAnsi"/>
        </w:rPr>
      </w:pPr>
    </w:p>
    <w:p w14:paraId="3D4FBDC0" w14:textId="6F5C6C6A" w:rsidR="00E04A1B" w:rsidRDefault="00E04A1B" w:rsidP="004F33B8">
      <w:pPr>
        <w:rPr>
          <w:rFonts w:asciiTheme="minorHAnsi" w:hAnsiTheme="minorHAnsi"/>
        </w:rPr>
      </w:pPr>
      <w:r>
        <w:rPr>
          <w:rFonts w:asciiTheme="minorHAnsi" w:hAnsiTheme="minorHAnsi"/>
        </w:rPr>
        <w:t>In certain languages a function must</w:t>
      </w:r>
      <w:r w:rsidR="007324B3">
        <w:rPr>
          <w:rFonts w:asciiTheme="minorHAnsi" w:hAnsiTheme="minorHAnsi"/>
        </w:rPr>
        <w:t>/should</w:t>
      </w:r>
      <w:r>
        <w:rPr>
          <w:rFonts w:asciiTheme="minorHAnsi" w:hAnsiTheme="minorHAnsi"/>
        </w:rPr>
        <w:t xml:space="preserve"> equate to a value. </w:t>
      </w:r>
      <w:proofErr w:type="gramStart"/>
      <w:r>
        <w:rPr>
          <w:rFonts w:asciiTheme="minorHAnsi" w:hAnsiTheme="minorHAnsi"/>
        </w:rPr>
        <w:t>That is to say when</w:t>
      </w:r>
      <w:proofErr w:type="gramEnd"/>
      <w:r>
        <w:rPr>
          <w:rFonts w:asciiTheme="minorHAnsi" w:hAnsiTheme="minorHAnsi"/>
        </w:rPr>
        <w:t xml:space="preserve"> the code inside the function is finished</w:t>
      </w:r>
      <w:r w:rsidR="007324B3">
        <w:rPr>
          <w:rFonts w:asciiTheme="minorHAnsi" w:hAnsiTheme="minorHAnsi"/>
        </w:rPr>
        <w:t>,</w:t>
      </w:r>
      <w:r>
        <w:rPr>
          <w:rFonts w:asciiTheme="minorHAnsi" w:hAnsiTheme="minorHAnsi"/>
        </w:rPr>
        <w:t xml:space="preserve"> it should return as something like a number</w:t>
      </w:r>
      <w:r w:rsidR="00FB35A0">
        <w:rPr>
          <w:rFonts w:asciiTheme="minorHAnsi" w:hAnsiTheme="minorHAnsi"/>
        </w:rPr>
        <w:t xml:space="preserve">, </w:t>
      </w:r>
      <w:r>
        <w:rPr>
          <w:rFonts w:asciiTheme="minorHAnsi" w:hAnsiTheme="minorHAnsi"/>
        </w:rPr>
        <w:t>string</w:t>
      </w:r>
      <w:r w:rsidR="00FB35A0">
        <w:rPr>
          <w:rFonts w:asciiTheme="minorHAnsi" w:hAnsiTheme="minorHAnsi"/>
        </w:rPr>
        <w:t>, array or some other datatype</w:t>
      </w:r>
      <w:r w:rsidR="007324B3">
        <w:rPr>
          <w:rFonts w:asciiTheme="minorHAnsi" w:hAnsiTheme="minorHAnsi"/>
        </w:rPr>
        <w:t xml:space="preserve">. In the </w:t>
      </w:r>
      <w:r w:rsidR="007324B3" w:rsidRPr="007324B3">
        <w:rPr>
          <w:rFonts w:asciiTheme="minorHAnsi" w:hAnsiTheme="minorHAnsi"/>
          <w:b/>
          <w:sz w:val="24"/>
          <w:szCs w:val="24"/>
        </w:rPr>
        <w:t>C++</w:t>
      </w:r>
      <w:r w:rsidR="007324B3">
        <w:rPr>
          <w:rFonts w:asciiTheme="minorHAnsi" w:hAnsiTheme="minorHAnsi"/>
        </w:rPr>
        <w:t xml:space="preserve"> example above, </w:t>
      </w:r>
      <w:r w:rsidR="007324B3" w:rsidRPr="007324B3">
        <w:rPr>
          <w:rFonts w:asciiTheme="minorHAnsi" w:hAnsiTheme="minorHAnsi"/>
          <w:b/>
          <w:sz w:val="24"/>
          <w:szCs w:val="24"/>
        </w:rPr>
        <w:t>int</w:t>
      </w:r>
      <w:r w:rsidR="007324B3" w:rsidRPr="007324B3">
        <w:rPr>
          <w:rFonts w:asciiTheme="minorHAnsi" w:hAnsiTheme="minorHAnsi"/>
          <w:b/>
        </w:rPr>
        <w:t xml:space="preserve"> </w:t>
      </w:r>
      <w:r w:rsidR="007324B3">
        <w:rPr>
          <w:rFonts w:asciiTheme="minorHAnsi" w:hAnsiTheme="minorHAnsi"/>
        </w:rPr>
        <w:t xml:space="preserve">is used to specify the variable type that the function will return as. In the </w:t>
      </w:r>
      <w:r w:rsidR="007324B3" w:rsidRPr="007324B3">
        <w:rPr>
          <w:rFonts w:asciiTheme="minorHAnsi" w:hAnsiTheme="minorHAnsi"/>
          <w:b/>
          <w:sz w:val="24"/>
          <w:szCs w:val="24"/>
        </w:rPr>
        <w:t>Java</w:t>
      </w:r>
      <w:r w:rsidR="007324B3">
        <w:rPr>
          <w:rFonts w:asciiTheme="minorHAnsi" w:hAnsiTheme="minorHAnsi"/>
        </w:rPr>
        <w:t xml:space="preserve"> example the word </w:t>
      </w:r>
      <w:r w:rsidR="007324B3" w:rsidRPr="007324B3">
        <w:rPr>
          <w:rFonts w:asciiTheme="minorHAnsi" w:hAnsiTheme="minorHAnsi"/>
          <w:b/>
          <w:sz w:val="24"/>
          <w:szCs w:val="24"/>
        </w:rPr>
        <w:t>void</w:t>
      </w:r>
      <w:r w:rsidR="007324B3">
        <w:rPr>
          <w:rFonts w:asciiTheme="minorHAnsi" w:hAnsiTheme="minorHAnsi"/>
        </w:rPr>
        <w:t xml:space="preserve"> is used to let it be known that the function does not equate to value.</w:t>
      </w:r>
    </w:p>
    <w:p w14:paraId="372F4D76" w14:textId="77777777" w:rsidR="004A7497" w:rsidRDefault="004A7497" w:rsidP="004F33B8">
      <w:pPr>
        <w:rPr>
          <w:rFonts w:asciiTheme="minorHAnsi" w:hAnsiTheme="minorHAnsi"/>
        </w:rPr>
      </w:pPr>
    </w:p>
    <w:p w14:paraId="2CBB721F" w14:textId="77777777" w:rsidR="004A7497" w:rsidRPr="004A7497" w:rsidRDefault="004A7497" w:rsidP="004F33B8">
      <w:pPr>
        <w:rPr>
          <w:rFonts w:asciiTheme="minorHAnsi" w:hAnsiTheme="minorHAnsi"/>
          <w:b/>
          <w:sz w:val="28"/>
        </w:rPr>
      </w:pPr>
      <w:r w:rsidRPr="004A7497">
        <w:rPr>
          <w:rFonts w:asciiTheme="minorHAnsi" w:hAnsiTheme="minorHAnsi"/>
          <w:b/>
          <w:sz w:val="28"/>
        </w:rPr>
        <w:t>Return</w:t>
      </w:r>
    </w:p>
    <w:p w14:paraId="2E15E954" w14:textId="47B80FFD" w:rsidR="007324B3" w:rsidRDefault="007324B3" w:rsidP="008F67E6">
      <w:r>
        <w:t xml:space="preserve">In JavaScript, if you want a function to return as a value you must use the </w:t>
      </w:r>
      <w:r w:rsidRPr="00B931FC">
        <w:rPr>
          <w:b/>
          <w:bCs/>
          <w:color w:val="FF0000"/>
        </w:rPr>
        <w:t>return</w:t>
      </w:r>
      <w:r w:rsidRPr="00B931FC">
        <w:rPr>
          <w:color w:val="FF0000"/>
        </w:rPr>
        <w:t xml:space="preserve"> </w:t>
      </w:r>
      <w:r>
        <w:t xml:space="preserve">keyword. When the interpreter reads this </w:t>
      </w:r>
      <w:r w:rsidR="00741032" w:rsidRPr="00741032">
        <w:rPr>
          <w:b/>
          <w:bCs/>
          <w:color w:val="FF0000"/>
        </w:rPr>
        <w:t>return</w:t>
      </w:r>
      <w:r w:rsidR="00741032" w:rsidRPr="00741032">
        <w:rPr>
          <w:color w:val="FF0000"/>
        </w:rPr>
        <w:t xml:space="preserve"> </w:t>
      </w:r>
      <w:r>
        <w:t>keyword</w:t>
      </w:r>
      <w:r w:rsidR="00741032">
        <w:t>,</w:t>
      </w:r>
      <w:r>
        <w:t xml:space="preserve"> it exits the function straight away and whatever is placed to the right of it</w:t>
      </w:r>
      <w:r w:rsidR="00BC7004">
        <w:t>,</w:t>
      </w:r>
      <w:r>
        <w:t xml:space="preserve"> becomes the value of the function. It’s important to note that even if there is code placed on a new line after the </w:t>
      </w:r>
      <w:r w:rsidRPr="00BC7004">
        <w:rPr>
          <w:b/>
          <w:bCs/>
          <w:color w:val="FF0000"/>
        </w:rPr>
        <w:t>return</w:t>
      </w:r>
      <w:r w:rsidRPr="00BC7004">
        <w:rPr>
          <w:color w:val="FF0000"/>
        </w:rPr>
        <w:t xml:space="preserve"> </w:t>
      </w:r>
      <w:r>
        <w:t xml:space="preserve">statement, </w:t>
      </w:r>
      <w:r w:rsidR="008F67E6">
        <w:t>this will not be read</w:t>
      </w:r>
      <w:r w:rsidR="00BC7004">
        <w:t xml:space="preserve"> or executed</w:t>
      </w:r>
      <w:r w:rsidR="008F67E6">
        <w:t>.</w:t>
      </w:r>
      <w:r w:rsidR="00BC7004">
        <w:t xml:space="preserve"> Strings, numbers, arrays, objects etc., all other data types can be returned from a function.</w:t>
      </w:r>
    </w:p>
    <w:p w14:paraId="19A4FBBB" w14:textId="77777777" w:rsidR="00733BE4" w:rsidRPr="00733BE4" w:rsidRDefault="00733BE4" w:rsidP="00733BE4">
      <w:pPr>
        <w:spacing w:after="0"/>
        <w:rPr>
          <w:b/>
          <w:color w:val="FF0000"/>
          <w:sz w:val="24"/>
          <w:szCs w:val="24"/>
        </w:rPr>
      </w:pPr>
      <w:r>
        <w:tab/>
      </w:r>
      <w:proofErr w:type="gramStart"/>
      <w:r w:rsidRPr="00733BE4">
        <w:rPr>
          <w:b/>
          <w:color w:val="FF0000"/>
          <w:sz w:val="24"/>
          <w:szCs w:val="24"/>
        </w:rPr>
        <w:t>function</w:t>
      </w:r>
      <w:r>
        <w:rPr>
          <w:b/>
          <w:color w:val="FF0000"/>
          <w:sz w:val="24"/>
          <w:szCs w:val="24"/>
        </w:rPr>
        <w:t xml:space="preserve"> </w:t>
      </w:r>
      <w:r w:rsidRPr="00733BE4">
        <w:rPr>
          <w:b/>
          <w:color w:val="FF0000"/>
          <w:sz w:val="24"/>
          <w:szCs w:val="24"/>
        </w:rPr>
        <w:t xml:space="preserve"> </w:t>
      </w:r>
      <w:proofErr w:type="spellStart"/>
      <w:r w:rsidRPr="00733BE4">
        <w:rPr>
          <w:b/>
          <w:color w:val="FF0000"/>
          <w:sz w:val="24"/>
          <w:szCs w:val="24"/>
        </w:rPr>
        <w:t>myFullName</w:t>
      </w:r>
      <w:proofErr w:type="spellEnd"/>
      <w:proofErr w:type="gramEnd"/>
      <w:r w:rsidRPr="00733BE4">
        <w:rPr>
          <w:b/>
          <w:color w:val="FF0000"/>
          <w:sz w:val="24"/>
          <w:szCs w:val="24"/>
        </w:rPr>
        <w:t>() {</w:t>
      </w:r>
    </w:p>
    <w:p w14:paraId="695A01F5" w14:textId="548FD0CE" w:rsidR="00733BE4" w:rsidRPr="00733BE4" w:rsidRDefault="00733BE4" w:rsidP="00733BE4">
      <w:pPr>
        <w:spacing w:after="0"/>
        <w:rPr>
          <w:b/>
          <w:color w:val="FF0000"/>
          <w:sz w:val="24"/>
          <w:szCs w:val="24"/>
        </w:rPr>
      </w:pPr>
      <w:r w:rsidRPr="00733BE4">
        <w:rPr>
          <w:b/>
          <w:color w:val="FF0000"/>
          <w:sz w:val="24"/>
          <w:szCs w:val="24"/>
        </w:rPr>
        <w:tab/>
      </w:r>
      <w:r w:rsidRPr="00733BE4">
        <w:rPr>
          <w:b/>
          <w:color w:val="FF0000"/>
          <w:sz w:val="24"/>
          <w:szCs w:val="24"/>
        </w:rPr>
        <w:tab/>
      </w:r>
      <w:proofErr w:type="gramStart"/>
      <w:r w:rsidR="00B931FC">
        <w:rPr>
          <w:b/>
          <w:color w:val="FF0000"/>
          <w:sz w:val="24"/>
          <w:szCs w:val="24"/>
        </w:rPr>
        <w:t>const</w:t>
      </w:r>
      <w:r>
        <w:rPr>
          <w:b/>
          <w:color w:val="FF0000"/>
          <w:sz w:val="24"/>
          <w:szCs w:val="24"/>
        </w:rPr>
        <w:t xml:space="preserve"> </w:t>
      </w:r>
      <w:r w:rsidRPr="00733BE4">
        <w:rPr>
          <w:b/>
          <w:color w:val="FF0000"/>
          <w:sz w:val="24"/>
          <w:szCs w:val="24"/>
        </w:rPr>
        <w:t xml:space="preserve"> </w:t>
      </w:r>
      <w:proofErr w:type="spellStart"/>
      <w:r w:rsidRPr="00733BE4">
        <w:rPr>
          <w:b/>
          <w:color w:val="FF0000"/>
          <w:sz w:val="24"/>
          <w:szCs w:val="24"/>
        </w:rPr>
        <w:t>firstName</w:t>
      </w:r>
      <w:proofErr w:type="spellEnd"/>
      <w:proofErr w:type="gramEnd"/>
      <w:r w:rsidRPr="00733BE4">
        <w:rPr>
          <w:b/>
          <w:color w:val="FF0000"/>
          <w:sz w:val="24"/>
          <w:szCs w:val="24"/>
        </w:rPr>
        <w:t xml:space="preserve"> </w:t>
      </w:r>
      <w:r>
        <w:rPr>
          <w:b/>
          <w:color w:val="FF0000"/>
          <w:sz w:val="24"/>
          <w:szCs w:val="24"/>
        </w:rPr>
        <w:t xml:space="preserve"> </w:t>
      </w:r>
      <w:r w:rsidRPr="00733BE4">
        <w:rPr>
          <w:b/>
          <w:color w:val="FF0000"/>
          <w:sz w:val="24"/>
          <w:szCs w:val="24"/>
        </w:rPr>
        <w:t>=</w:t>
      </w:r>
      <w:r>
        <w:rPr>
          <w:b/>
          <w:color w:val="FF0000"/>
          <w:sz w:val="24"/>
          <w:szCs w:val="24"/>
        </w:rPr>
        <w:t xml:space="preserve"> </w:t>
      </w:r>
      <w:r w:rsidRPr="00733BE4">
        <w:rPr>
          <w:b/>
          <w:color w:val="FF0000"/>
          <w:sz w:val="24"/>
          <w:szCs w:val="24"/>
        </w:rPr>
        <w:t xml:space="preserve"> </w:t>
      </w:r>
      <w:r w:rsidR="0093166B" w:rsidRPr="0093166B">
        <w:rPr>
          <w:b/>
          <w:color w:val="FF0000"/>
          <w:sz w:val="24"/>
          <w:szCs w:val="24"/>
        </w:rPr>
        <w:t>"</w:t>
      </w:r>
      <w:r w:rsidRPr="00733BE4">
        <w:rPr>
          <w:b/>
          <w:color w:val="FF0000"/>
          <w:sz w:val="24"/>
          <w:szCs w:val="24"/>
        </w:rPr>
        <w:t>James</w:t>
      </w:r>
      <w:r w:rsidR="0093166B" w:rsidRPr="0093166B">
        <w:rPr>
          <w:b/>
          <w:color w:val="FF0000"/>
          <w:sz w:val="24"/>
          <w:szCs w:val="24"/>
        </w:rPr>
        <w:t>"</w:t>
      </w:r>
      <w:r w:rsidRPr="00733BE4">
        <w:rPr>
          <w:b/>
          <w:color w:val="FF0000"/>
          <w:sz w:val="24"/>
          <w:szCs w:val="24"/>
        </w:rPr>
        <w:t>;</w:t>
      </w:r>
    </w:p>
    <w:p w14:paraId="3D0A09B7" w14:textId="200D4616" w:rsidR="00733BE4" w:rsidRPr="00733BE4" w:rsidRDefault="00B931FC" w:rsidP="00733BE4">
      <w:pPr>
        <w:spacing w:after="0"/>
        <w:ind w:left="720" w:firstLine="720"/>
        <w:rPr>
          <w:b/>
          <w:color w:val="FF0000"/>
          <w:sz w:val="24"/>
          <w:szCs w:val="24"/>
        </w:rPr>
      </w:pPr>
      <w:proofErr w:type="gramStart"/>
      <w:r>
        <w:rPr>
          <w:b/>
          <w:color w:val="FF0000"/>
          <w:sz w:val="24"/>
          <w:szCs w:val="24"/>
        </w:rPr>
        <w:t>const</w:t>
      </w:r>
      <w:r w:rsidR="00733BE4" w:rsidRPr="00733BE4">
        <w:rPr>
          <w:b/>
          <w:color w:val="FF0000"/>
          <w:sz w:val="24"/>
          <w:szCs w:val="24"/>
        </w:rPr>
        <w:t xml:space="preserve"> </w:t>
      </w:r>
      <w:r w:rsidR="00733BE4">
        <w:rPr>
          <w:b/>
          <w:color w:val="FF0000"/>
          <w:sz w:val="24"/>
          <w:szCs w:val="24"/>
        </w:rPr>
        <w:t xml:space="preserve"> </w:t>
      </w:r>
      <w:proofErr w:type="spellStart"/>
      <w:r w:rsidR="00733BE4" w:rsidRPr="00733BE4">
        <w:rPr>
          <w:b/>
          <w:color w:val="FF0000"/>
          <w:sz w:val="24"/>
          <w:szCs w:val="24"/>
        </w:rPr>
        <w:t>lastName</w:t>
      </w:r>
      <w:proofErr w:type="spellEnd"/>
      <w:proofErr w:type="gramEnd"/>
      <w:r w:rsidR="00733BE4" w:rsidRPr="00733BE4">
        <w:rPr>
          <w:b/>
          <w:color w:val="FF0000"/>
          <w:sz w:val="24"/>
          <w:szCs w:val="24"/>
        </w:rPr>
        <w:t xml:space="preserve"> </w:t>
      </w:r>
      <w:r w:rsidR="00733BE4">
        <w:rPr>
          <w:b/>
          <w:color w:val="FF0000"/>
          <w:sz w:val="24"/>
          <w:szCs w:val="24"/>
        </w:rPr>
        <w:t xml:space="preserve"> </w:t>
      </w:r>
      <w:r w:rsidR="00733BE4" w:rsidRPr="00733BE4">
        <w:rPr>
          <w:b/>
          <w:color w:val="FF0000"/>
          <w:sz w:val="24"/>
          <w:szCs w:val="24"/>
        </w:rPr>
        <w:t xml:space="preserve">= </w:t>
      </w:r>
      <w:r w:rsidR="00733BE4">
        <w:rPr>
          <w:b/>
          <w:color w:val="FF0000"/>
          <w:sz w:val="24"/>
          <w:szCs w:val="24"/>
        </w:rPr>
        <w:t xml:space="preserve"> </w:t>
      </w:r>
      <w:r w:rsidR="0093166B" w:rsidRPr="0093166B">
        <w:rPr>
          <w:b/>
          <w:color w:val="FF0000"/>
          <w:sz w:val="24"/>
          <w:szCs w:val="24"/>
        </w:rPr>
        <w:t>"</w:t>
      </w:r>
      <w:r w:rsidR="00733BE4" w:rsidRPr="00733BE4">
        <w:rPr>
          <w:b/>
          <w:color w:val="FF0000"/>
          <w:sz w:val="24"/>
          <w:szCs w:val="24"/>
        </w:rPr>
        <w:t>Finn</w:t>
      </w:r>
      <w:r w:rsidR="0093166B" w:rsidRPr="0093166B">
        <w:rPr>
          <w:b/>
          <w:color w:val="FF0000"/>
          <w:sz w:val="24"/>
          <w:szCs w:val="24"/>
        </w:rPr>
        <w:t>"</w:t>
      </w:r>
      <w:r w:rsidR="00733BE4" w:rsidRPr="00733BE4">
        <w:rPr>
          <w:b/>
          <w:color w:val="FF0000"/>
          <w:sz w:val="24"/>
          <w:szCs w:val="24"/>
        </w:rPr>
        <w:t>;</w:t>
      </w:r>
    </w:p>
    <w:p w14:paraId="45239908" w14:textId="77777777" w:rsidR="00733BE4" w:rsidRDefault="00733BE4" w:rsidP="00733BE4">
      <w:pPr>
        <w:spacing w:after="0"/>
        <w:rPr>
          <w:b/>
          <w:color w:val="FF0000"/>
          <w:sz w:val="24"/>
          <w:szCs w:val="24"/>
        </w:rPr>
      </w:pPr>
      <w:r w:rsidRPr="00733BE4">
        <w:rPr>
          <w:b/>
          <w:color w:val="FF0000"/>
          <w:sz w:val="24"/>
          <w:szCs w:val="24"/>
        </w:rPr>
        <w:tab/>
      </w:r>
      <w:r w:rsidRPr="00733BE4">
        <w:rPr>
          <w:b/>
          <w:color w:val="FF0000"/>
          <w:sz w:val="24"/>
          <w:szCs w:val="24"/>
        </w:rPr>
        <w:tab/>
      </w:r>
      <w:proofErr w:type="gramStart"/>
      <w:r w:rsidRPr="00B931FC">
        <w:rPr>
          <w:b/>
          <w:color w:val="FF0000"/>
          <w:sz w:val="24"/>
          <w:szCs w:val="24"/>
          <w:highlight w:val="yellow"/>
        </w:rPr>
        <w:t>return</w:t>
      </w:r>
      <w:r>
        <w:rPr>
          <w:b/>
          <w:color w:val="FF0000"/>
          <w:sz w:val="24"/>
          <w:szCs w:val="24"/>
        </w:rPr>
        <w:t xml:space="preserve"> </w:t>
      </w:r>
      <w:r w:rsidRPr="00733BE4">
        <w:rPr>
          <w:b/>
          <w:color w:val="FF0000"/>
          <w:sz w:val="24"/>
          <w:szCs w:val="24"/>
        </w:rPr>
        <w:t xml:space="preserve"> </w:t>
      </w:r>
      <w:proofErr w:type="spellStart"/>
      <w:r w:rsidRPr="00733BE4">
        <w:rPr>
          <w:b/>
          <w:color w:val="FF0000"/>
          <w:sz w:val="24"/>
          <w:szCs w:val="24"/>
        </w:rPr>
        <w:t>firstName</w:t>
      </w:r>
      <w:proofErr w:type="spellEnd"/>
      <w:proofErr w:type="gramEnd"/>
      <w:r w:rsidRPr="00733BE4">
        <w:rPr>
          <w:b/>
          <w:color w:val="FF0000"/>
          <w:sz w:val="24"/>
          <w:szCs w:val="24"/>
        </w:rPr>
        <w:t xml:space="preserve"> </w:t>
      </w:r>
      <w:r>
        <w:rPr>
          <w:b/>
          <w:color w:val="FF0000"/>
          <w:sz w:val="24"/>
          <w:szCs w:val="24"/>
        </w:rPr>
        <w:t xml:space="preserve"> </w:t>
      </w:r>
      <w:r w:rsidRPr="00733BE4">
        <w:rPr>
          <w:b/>
          <w:color w:val="FF0000"/>
          <w:sz w:val="24"/>
          <w:szCs w:val="24"/>
        </w:rPr>
        <w:t xml:space="preserve">+ </w:t>
      </w:r>
      <w:r>
        <w:rPr>
          <w:b/>
          <w:color w:val="FF0000"/>
          <w:sz w:val="24"/>
          <w:szCs w:val="24"/>
        </w:rPr>
        <w:t xml:space="preserve"> </w:t>
      </w:r>
      <w:r w:rsidR="0093166B" w:rsidRPr="0093166B">
        <w:rPr>
          <w:b/>
          <w:color w:val="FF0000"/>
          <w:sz w:val="24"/>
          <w:szCs w:val="24"/>
        </w:rPr>
        <w:t>"</w:t>
      </w:r>
      <w:r w:rsidRPr="00733BE4">
        <w:rPr>
          <w:b/>
          <w:color w:val="FF0000"/>
          <w:sz w:val="24"/>
          <w:szCs w:val="24"/>
        </w:rPr>
        <w:t xml:space="preserve"> </w:t>
      </w:r>
      <w:r>
        <w:rPr>
          <w:b/>
          <w:color w:val="FF0000"/>
          <w:sz w:val="24"/>
          <w:szCs w:val="24"/>
        </w:rPr>
        <w:t xml:space="preserve"> </w:t>
      </w:r>
      <w:r w:rsidR="0093166B" w:rsidRPr="0093166B">
        <w:rPr>
          <w:b/>
          <w:color w:val="FF0000"/>
          <w:sz w:val="24"/>
          <w:szCs w:val="24"/>
        </w:rPr>
        <w:t>"</w:t>
      </w:r>
      <w:r w:rsidRPr="00733BE4">
        <w:rPr>
          <w:b/>
          <w:color w:val="FF0000"/>
          <w:sz w:val="24"/>
          <w:szCs w:val="24"/>
        </w:rPr>
        <w:t xml:space="preserve"> </w:t>
      </w:r>
      <w:r>
        <w:rPr>
          <w:b/>
          <w:color w:val="FF0000"/>
          <w:sz w:val="24"/>
          <w:szCs w:val="24"/>
        </w:rPr>
        <w:t xml:space="preserve"> </w:t>
      </w:r>
      <w:r w:rsidRPr="00733BE4">
        <w:rPr>
          <w:b/>
          <w:color w:val="FF0000"/>
          <w:sz w:val="24"/>
          <w:szCs w:val="24"/>
        </w:rPr>
        <w:t>+</w:t>
      </w:r>
      <w:r>
        <w:rPr>
          <w:b/>
          <w:color w:val="FF0000"/>
          <w:sz w:val="24"/>
          <w:szCs w:val="24"/>
        </w:rPr>
        <w:t xml:space="preserve"> </w:t>
      </w:r>
      <w:r w:rsidRPr="00733BE4">
        <w:rPr>
          <w:b/>
          <w:color w:val="FF0000"/>
          <w:sz w:val="24"/>
          <w:szCs w:val="24"/>
        </w:rPr>
        <w:t xml:space="preserve"> </w:t>
      </w:r>
      <w:proofErr w:type="spellStart"/>
      <w:r w:rsidRPr="00733BE4">
        <w:rPr>
          <w:b/>
          <w:color w:val="FF0000"/>
          <w:sz w:val="24"/>
          <w:szCs w:val="24"/>
        </w:rPr>
        <w:t>lastName</w:t>
      </w:r>
      <w:proofErr w:type="spellEnd"/>
      <w:r w:rsidRPr="00733BE4">
        <w:rPr>
          <w:b/>
          <w:color w:val="FF0000"/>
          <w:sz w:val="24"/>
          <w:szCs w:val="24"/>
        </w:rPr>
        <w:t>;</w:t>
      </w:r>
    </w:p>
    <w:p w14:paraId="01B2A2CC" w14:textId="0DE9208A" w:rsidR="00733BE4" w:rsidRPr="00FC6E42" w:rsidRDefault="00733BE4" w:rsidP="00733BE4">
      <w:pPr>
        <w:spacing w:after="0"/>
        <w:rPr>
          <w:b/>
          <w:color w:val="FF0000"/>
          <w:sz w:val="24"/>
          <w:szCs w:val="24"/>
        </w:rPr>
      </w:pPr>
      <w:r>
        <w:rPr>
          <w:b/>
          <w:color w:val="FF0000"/>
          <w:sz w:val="24"/>
          <w:szCs w:val="24"/>
        </w:rPr>
        <w:tab/>
      </w:r>
      <w:r>
        <w:rPr>
          <w:b/>
          <w:color w:val="FF0000"/>
          <w:sz w:val="24"/>
          <w:szCs w:val="24"/>
        </w:rPr>
        <w:tab/>
      </w:r>
      <w:proofErr w:type="gramStart"/>
      <w:r w:rsidR="00FC6E42">
        <w:rPr>
          <w:b/>
          <w:color w:val="FF0000"/>
          <w:sz w:val="24"/>
          <w:szCs w:val="24"/>
        </w:rPr>
        <w:t>alert(</w:t>
      </w:r>
      <w:proofErr w:type="gramEnd"/>
      <w:r w:rsidR="00FC6E42" w:rsidRPr="0093166B">
        <w:rPr>
          <w:b/>
          <w:color w:val="FF0000"/>
          <w:sz w:val="24"/>
          <w:szCs w:val="24"/>
        </w:rPr>
        <w:t>"</w:t>
      </w:r>
      <w:r w:rsidR="00FC6E42" w:rsidRPr="00FC6E42">
        <w:rPr>
          <w:bCs/>
          <w:i/>
          <w:iCs/>
          <w:color w:val="FF0000"/>
          <w:sz w:val="24"/>
          <w:szCs w:val="24"/>
          <w:u w:val="single"/>
        </w:rPr>
        <w:t>This alert will never happen</w:t>
      </w:r>
      <w:r w:rsidR="00FC6E42" w:rsidRPr="0093166B">
        <w:rPr>
          <w:b/>
          <w:color w:val="FF0000"/>
          <w:sz w:val="24"/>
          <w:szCs w:val="24"/>
        </w:rPr>
        <w:t>"</w:t>
      </w:r>
      <w:r w:rsidR="00FC6E42">
        <w:rPr>
          <w:b/>
          <w:color w:val="FF0000"/>
          <w:sz w:val="24"/>
          <w:szCs w:val="24"/>
        </w:rPr>
        <w:t>);</w:t>
      </w:r>
    </w:p>
    <w:p w14:paraId="3D1C2C40" w14:textId="77777777" w:rsidR="00733BE4" w:rsidRPr="00733BE4" w:rsidRDefault="00733BE4" w:rsidP="00733BE4">
      <w:pPr>
        <w:ind w:firstLine="720"/>
        <w:rPr>
          <w:b/>
          <w:color w:val="FF0000"/>
          <w:sz w:val="24"/>
          <w:szCs w:val="24"/>
        </w:rPr>
      </w:pPr>
      <w:r w:rsidRPr="00733BE4">
        <w:rPr>
          <w:b/>
          <w:color w:val="FF0000"/>
          <w:sz w:val="24"/>
          <w:szCs w:val="24"/>
        </w:rPr>
        <w:t>}</w:t>
      </w:r>
    </w:p>
    <w:p w14:paraId="7CDA594F" w14:textId="77777777" w:rsidR="00E04A1B" w:rsidRDefault="00023555" w:rsidP="004F33B8">
      <w:r>
        <w:t>Now when we call this function it will return as a string “James Finn”</w:t>
      </w:r>
      <w:r w:rsidR="00C110CA">
        <w:t>. The alert statement below will show a</w:t>
      </w:r>
      <w:r w:rsidR="004432A8">
        <w:t>n alert</w:t>
      </w:r>
      <w:r w:rsidR="00C110CA">
        <w:t xml:space="preserve"> box with “James Finn” in it.</w:t>
      </w:r>
    </w:p>
    <w:p w14:paraId="41DC742B" w14:textId="161B75C8" w:rsidR="00C110CA" w:rsidRPr="00BC7004" w:rsidRDefault="00C110CA" w:rsidP="004F33B8">
      <w:pPr>
        <w:rPr>
          <w:rFonts w:asciiTheme="minorHAnsi" w:hAnsiTheme="minorHAnsi"/>
          <w:b/>
          <w:color w:val="FF0000"/>
        </w:rPr>
      </w:pPr>
      <w:r>
        <w:tab/>
      </w:r>
      <w:proofErr w:type="gramStart"/>
      <w:r w:rsidRPr="00C110CA">
        <w:rPr>
          <w:b/>
          <w:color w:val="FF0000"/>
          <w:sz w:val="24"/>
        </w:rPr>
        <w:t xml:space="preserve">alert( </w:t>
      </w:r>
      <w:proofErr w:type="spellStart"/>
      <w:r w:rsidRPr="00C110CA">
        <w:rPr>
          <w:b/>
          <w:color w:val="FF0000"/>
          <w:sz w:val="24"/>
        </w:rPr>
        <w:t>myFullName</w:t>
      </w:r>
      <w:proofErr w:type="spellEnd"/>
      <w:proofErr w:type="gramEnd"/>
      <w:r w:rsidRPr="00C110CA">
        <w:rPr>
          <w:b/>
          <w:color w:val="FF0000"/>
          <w:sz w:val="24"/>
        </w:rPr>
        <w:t>() );</w:t>
      </w:r>
    </w:p>
    <w:p w14:paraId="41617BD3" w14:textId="16BA6053" w:rsidR="004A7497" w:rsidRDefault="00741032" w:rsidP="004F33B8">
      <w:pPr>
        <w:rPr>
          <w:rFonts w:asciiTheme="minorHAnsi" w:hAnsiTheme="minorHAnsi"/>
        </w:rPr>
      </w:pPr>
      <w:r>
        <w:rPr>
          <w:rFonts w:asciiTheme="minorHAnsi" w:hAnsiTheme="minorHAnsi"/>
        </w:rPr>
        <w:t xml:space="preserve">Functions do not have to </w:t>
      </w:r>
      <w:r w:rsidRPr="00741032">
        <w:rPr>
          <w:rFonts w:asciiTheme="minorHAnsi" w:hAnsiTheme="minorHAnsi"/>
        </w:rPr>
        <w:t xml:space="preserve">return </w:t>
      </w:r>
      <w:r>
        <w:rPr>
          <w:rFonts w:asciiTheme="minorHAnsi" w:hAnsiTheme="minorHAnsi"/>
        </w:rPr>
        <w:t xml:space="preserve">a specific value. If you omit the </w:t>
      </w:r>
      <w:r w:rsidRPr="00741032">
        <w:rPr>
          <w:rFonts w:asciiTheme="minorHAnsi" w:hAnsiTheme="minorHAnsi"/>
          <w:b/>
          <w:bCs/>
          <w:color w:val="FF0000"/>
        </w:rPr>
        <w:t>return</w:t>
      </w:r>
      <w:r w:rsidRPr="00741032">
        <w:rPr>
          <w:rFonts w:asciiTheme="minorHAnsi" w:hAnsiTheme="minorHAnsi"/>
          <w:color w:val="FF0000"/>
        </w:rPr>
        <w:t xml:space="preserve"> </w:t>
      </w:r>
      <w:r>
        <w:rPr>
          <w:rFonts w:asciiTheme="minorHAnsi" w:hAnsiTheme="minorHAnsi"/>
        </w:rPr>
        <w:t xml:space="preserve">keyword the </w:t>
      </w:r>
      <w:r w:rsidR="00FB35A0">
        <w:rPr>
          <w:rFonts w:asciiTheme="minorHAnsi" w:hAnsiTheme="minorHAnsi"/>
        </w:rPr>
        <w:t xml:space="preserve">JavaScript </w:t>
      </w:r>
      <w:r>
        <w:rPr>
          <w:rFonts w:asciiTheme="minorHAnsi" w:hAnsiTheme="minorHAnsi"/>
        </w:rPr>
        <w:t xml:space="preserve">function will return the default </w:t>
      </w:r>
      <w:r w:rsidRPr="00741032">
        <w:rPr>
          <w:b/>
          <w:color w:val="FF0000"/>
        </w:rPr>
        <w:t>undefined</w:t>
      </w:r>
      <w:r>
        <w:rPr>
          <w:rFonts w:asciiTheme="minorHAnsi" w:hAnsiTheme="minorHAnsi"/>
        </w:rPr>
        <w:t>. However</w:t>
      </w:r>
      <w:r w:rsidR="00D53EBB">
        <w:rPr>
          <w:rFonts w:asciiTheme="minorHAnsi" w:hAnsiTheme="minorHAnsi"/>
        </w:rPr>
        <w:t>,</w:t>
      </w:r>
      <w:r>
        <w:rPr>
          <w:rFonts w:asciiTheme="minorHAnsi" w:hAnsiTheme="minorHAnsi"/>
        </w:rPr>
        <w:t xml:space="preserve"> using return allows you to assign variables </w:t>
      </w:r>
      <w:r w:rsidR="00D53EBB">
        <w:rPr>
          <w:rFonts w:asciiTheme="minorHAnsi" w:hAnsiTheme="minorHAnsi"/>
        </w:rPr>
        <w:t xml:space="preserve">using the returned values </w:t>
      </w:r>
      <w:r>
        <w:rPr>
          <w:rFonts w:asciiTheme="minorHAnsi" w:hAnsiTheme="minorHAnsi"/>
        </w:rPr>
        <w:t>or use them in other parts of your code like so</w:t>
      </w:r>
      <w:r w:rsidR="00D53EBB">
        <w:rPr>
          <w:rFonts w:asciiTheme="minorHAnsi" w:hAnsiTheme="minorHAnsi"/>
        </w:rPr>
        <w:t>:</w:t>
      </w:r>
    </w:p>
    <w:p w14:paraId="67CF86B9" w14:textId="43EB70B2" w:rsidR="00D53EBB" w:rsidRDefault="00D53EBB" w:rsidP="004F33B8">
      <w:pPr>
        <w:rPr>
          <w:b/>
          <w:color w:val="FF0000"/>
          <w:sz w:val="24"/>
          <w:szCs w:val="24"/>
        </w:rPr>
      </w:pPr>
      <w:r>
        <w:rPr>
          <w:rFonts w:asciiTheme="minorHAnsi" w:hAnsiTheme="minorHAnsi"/>
        </w:rPr>
        <w:tab/>
      </w:r>
      <w:r w:rsidRPr="00D53EBB">
        <w:rPr>
          <w:rFonts w:asciiTheme="minorHAnsi" w:hAnsiTheme="minorHAnsi"/>
          <w:b/>
          <w:bCs/>
          <w:color w:val="FF0000"/>
          <w:sz w:val="24"/>
          <w:szCs w:val="24"/>
        </w:rPr>
        <w:t xml:space="preserve">const </w:t>
      </w:r>
      <w:proofErr w:type="spellStart"/>
      <w:proofErr w:type="gramStart"/>
      <w:r w:rsidRPr="00D53EBB">
        <w:rPr>
          <w:rFonts w:asciiTheme="minorHAnsi" w:hAnsiTheme="minorHAnsi"/>
          <w:b/>
          <w:bCs/>
          <w:color w:val="FF0000"/>
          <w:sz w:val="24"/>
          <w:szCs w:val="24"/>
        </w:rPr>
        <w:t>fullName</w:t>
      </w:r>
      <w:proofErr w:type="spellEnd"/>
      <w:r>
        <w:rPr>
          <w:rFonts w:asciiTheme="minorHAnsi" w:hAnsiTheme="minorHAnsi"/>
          <w:b/>
          <w:bCs/>
          <w:color w:val="FF0000"/>
          <w:sz w:val="24"/>
          <w:szCs w:val="24"/>
        </w:rPr>
        <w:t xml:space="preserve"> </w:t>
      </w:r>
      <w:r w:rsidRPr="00D53EBB">
        <w:rPr>
          <w:rFonts w:asciiTheme="minorHAnsi" w:hAnsiTheme="minorHAnsi"/>
          <w:b/>
          <w:bCs/>
          <w:color w:val="FF0000"/>
          <w:sz w:val="24"/>
          <w:szCs w:val="24"/>
        </w:rPr>
        <w:t xml:space="preserve"> =</w:t>
      </w:r>
      <w:proofErr w:type="gramEnd"/>
      <w:r>
        <w:rPr>
          <w:rFonts w:asciiTheme="minorHAnsi" w:hAnsiTheme="minorHAnsi"/>
          <w:b/>
          <w:bCs/>
          <w:color w:val="FF0000"/>
          <w:sz w:val="24"/>
          <w:szCs w:val="24"/>
        </w:rPr>
        <w:t xml:space="preserve"> </w:t>
      </w:r>
      <w:r w:rsidRPr="00D53EBB">
        <w:rPr>
          <w:rFonts w:asciiTheme="minorHAnsi" w:hAnsiTheme="minorHAnsi"/>
          <w:color w:val="FF0000"/>
          <w:sz w:val="24"/>
          <w:szCs w:val="24"/>
        </w:rPr>
        <w:t xml:space="preserve"> </w:t>
      </w:r>
      <w:proofErr w:type="spellStart"/>
      <w:r w:rsidRPr="00733BE4">
        <w:rPr>
          <w:b/>
          <w:color w:val="FF0000"/>
          <w:sz w:val="24"/>
          <w:szCs w:val="24"/>
        </w:rPr>
        <w:t>myFullName</w:t>
      </w:r>
      <w:proofErr w:type="spellEnd"/>
      <w:r w:rsidRPr="00733BE4">
        <w:rPr>
          <w:b/>
          <w:color w:val="FF0000"/>
          <w:sz w:val="24"/>
          <w:szCs w:val="24"/>
        </w:rPr>
        <w:t>()</w:t>
      </w:r>
      <w:r>
        <w:rPr>
          <w:b/>
          <w:color w:val="FF0000"/>
          <w:sz w:val="24"/>
          <w:szCs w:val="24"/>
        </w:rPr>
        <w:t>;</w:t>
      </w:r>
      <w:r w:rsidR="00207E88">
        <w:rPr>
          <w:b/>
          <w:color w:val="FF0000"/>
          <w:sz w:val="24"/>
          <w:szCs w:val="24"/>
        </w:rPr>
        <w:tab/>
      </w:r>
      <w:r w:rsidR="00207E88">
        <w:rPr>
          <w:b/>
          <w:color w:val="FF0000"/>
          <w:sz w:val="24"/>
          <w:szCs w:val="24"/>
        </w:rPr>
        <w:tab/>
      </w:r>
      <w:r w:rsidR="00207E88" w:rsidRPr="00207E88">
        <w:rPr>
          <w:bCs/>
          <w:i/>
          <w:iCs/>
          <w:color w:val="7F7F7F" w:themeColor="text1" w:themeTint="80"/>
          <w:sz w:val="24"/>
          <w:szCs w:val="24"/>
        </w:rPr>
        <w:t xml:space="preserve">// </w:t>
      </w:r>
      <w:proofErr w:type="spellStart"/>
      <w:r w:rsidR="00207E88" w:rsidRPr="00207E88">
        <w:rPr>
          <w:bCs/>
          <w:i/>
          <w:iCs/>
          <w:color w:val="7F7F7F" w:themeColor="text1" w:themeTint="80"/>
          <w:sz w:val="24"/>
          <w:szCs w:val="24"/>
        </w:rPr>
        <w:t>fullName</w:t>
      </w:r>
      <w:proofErr w:type="spellEnd"/>
      <w:r w:rsidR="00207E88" w:rsidRPr="00207E88">
        <w:rPr>
          <w:bCs/>
          <w:i/>
          <w:iCs/>
          <w:color w:val="7F7F7F" w:themeColor="text1" w:themeTint="80"/>
          <w:sz w:val="24"/>
          <w:szCs w:val="24"/>
        </w:rPr>
        <w:t xml:space="preserve"> is now "James Finn"</w:t>
      </w:r>
    </w:p>
    <w:p w14:paraId="70E4EC0C" w14:textId="72744C9F" w:rsidR="00D53EBB" w:rsidRDefault="00D53EBB" w:rsidP="004F33B8">
      <w:pPr>
        <w:rPr>
          <w:rFonts w:asciiTheme="minorHAnsi" w:hAnsiTheme="minorHAnsi"/>
        </w:rPr>
      </w:pPr>
      <w:r>
        <w:rPr>
          <w:rFonts w:asciiTheme="minorHAnsi" w:hAnsiTheme="minorHAnsi"/>
        </w:rPr>
        <w:t>or</w:t>
      </w:r>
    </w:p>
    <w:p w14:paraId="72AC5B48" w14:textId="5DDD5380" w:rsidR="00D53EBB" w:rsidRPr="00207E88" w:rsidRDefault="00D53EBB" w:rsidP="004F33B8">
      <w:pPr>
        <w:rPr>
          <w:bCs/>
          <w:i/>
          <w:iCs/>
          <w:color w:val="7F7F7F" w:themeColor="text1" w:themeTint="80"/>
          <w:sz w:val="24"/>
          <w:szCs w:val="24"/>
        </w:rPr>
      </w:pPr>
      <w:r>
        <w:rPr>
          <w:b/>
          <w:color w:val="FF0000"/>
          <w:sz w:val="24"/>
          <w:szCs w:val="24"/>
        </w:rPr>
        <w:tab/>
      </w:r>
      <w:proofErr w:type="gramStart"/>
      <w:r>
        <w:rPr>
          <w:b/>
          <w:color w:val="FF0000"/>
          <w:sz w:val="24"/>
          <w:szCs w:val="24"/>
        </w:rPr>
        <w:t xml:space="preserve">alert( </w:t>
      </w:r>
      <w:r w:rsidRPr="0093166B">
        <w:rPr>
          <w:b/>
          <w:color w:val="FF0000"/>
          <w:sz w:val="24"/>
          <w:szCs w:val="24"/>
        </w:rPr>
        <w:t>"</w:t>
      </w:r>
      <w:proofErr w:type="gramEnd"/>
      <w:r>
        <w:rPr>
          <w:b/>
          <w:color w:val="FF0000"/>
          <w:sz w:val="24"/>
          <w:szCs w:val="24"/>
        </w:rPr>
        <w:t xml:space="preserve">My name is </w:t>
      </w:r>
      <w:r w:rsidRPr="0093166B">
        <w:rPr>
          <w:b/>
          <w:color w:val="FF0000"/>
          <w:sz w:val="24"/>
          <w:szCs w:val="24"/>
        </w:rPr>
        <w:t>"</w:t>
      </w:r>
      <w:r>
        <w:rPr>
          <w:b/>
          <w:color w:val="FF0000"/>
          <w:sz w:val="24"/>
          <w:szCs w:val="24"/>
        </w:rPr>
        <w:t xml:space="preserve"> + </w:t>
      </w:r>
      <w:proofErr w:type="spellStart"/>
      <w:r>
        <w:rPr>
          <w:b/>
          <w:color w:val="FF0000"/>
          <w:sz w:val="24"/>
          <w:szCs w:val="24"/>
        </w:rPr>
        <w:t>myFullName</w:t>
      </w:r>
      <w:proofErr w:type="spellEnd"/>
      <w:r>
        <w:rPr>
          <w:b/>
          <w:color w:val="FF0000"/>
          <w:sz w:val="24"/>
          <w:szCs w:val="24"/>
        </w:rPr>
        <w:t>() );</w:t>
      </w:r>
      <w:r w:rsidR="00207E88">
        <w:rPr>
          <w:b/>
          <w:color w:val="FF0000"/>
          <w:sz w:val="24"/>
          <w:szCs w:val="24"/>
        </w:rPr>
        <w:tab/>
      </w:r>
      <w:r w:rsidR="00207E88" w:rsidRPr="00207E88">
        <w:rPr>
          <w:bCs/>
          <w:i/>
          <w:iCs/>
          <w:color w:val="7F7F7F" w:themeColor="text1" w:themeTint="80"/>
          <w:sz w:val="24"/>
          <w:szCs w:val="24"/>
        </w:rPr>
        <w:t>// "My name is James Finn"</w:t>
      </w:r>
    </w:p>
    <w:p w14:paraId="0095207A" w14:textId="77777777" w:rsidR="00741032" w:rsidRDefault="00741032" w:rsidP="004F33B8">
      <w:pPr>
        <w:rPr>
          <w:rFonts w:asciiTheme="minorHAnsi" w:hAnsiTheme="minorHAnsi"/>
        </w:rPr>
      </w:pPr>
    </w:p>
    <w:p w14:paraId="53D81E33" w14:textId="258E99E9" w:rsidR="00C110CA" w:rsidRPr="00C110CA" w:rsidRDefault="00C110CA" w:rsidP="004F33B8">
      <w:pPr>
        <w:rPr>
          <w:rFonts w:asciiTheme="minorHAnsi" w:hAnsiTheme="minorHAnsi"/>
          <w:b/>
          <w:sz w:val="28"/>
        </w:rPr>
      </w:pPr>
      <w:r w:rsidRPr="00C110CA">
        <w:rPr>
          <w:rFonts w:asciiTheme="minorHAnsi" w:hAnsiTheme="minorHAnsi"/>
          <w:b/>
          <w:sz w:val="28"/>
        </w:rPr>
        <w:t>Parameters</w:t>
      </w:r>
      <w:r w:rsidR="00BC7004">
        <w:rPr>
          <w:rFonts w:asciiTheme="minorHAnsi" w:hAnsiTheme="minorHAnsi"/>
          <w:b/>
          <w:sz w:val="28"/>
        </w:rPr>
        <w:t>/Arguments</w:t>
      </w:r>
    </w:p>
    <w:p w14:paraId="250B6E7C" w14:textId="71E832F7" w:rsidR="004432A8" w:rsidRDefault="003168ED" w:rsidP="004F33B8">
      <w:pPr>
        <w:rPr>
          <w:rFonts w:asciiTheme="minorHAnsi" w:hAnsiTheme="minorHAnsi"/>
        </w:rPr>
      </w:pPr>
      <w:r>
        <w:rPr>
          <w:rFonts w:asciiTheme="minorHAnsi" w:hAnsiTheme="minorHAnsi"/>
        </w:rPr>
        <w:t>You know the way we keep having to place parenthesis</w:t>
      </w:r>
      <w:r w:rsidR="00BC7004">
        <w:rPr>
          <w:rFonts w:asciiTheme="minorHAnsi" w:hAnsiTheme="minorHAnsi"/>
        </w:rPr>
        <w:t xml:space="preserve"> </w:t>
      </w:r>
      <w:r w:rsidR="00BC7004" w:rsidRPr="00BC7004">
        <w:rPr>
          <w:rFonts w:asciiTheme="minorHAnsi" w:hAnsiTheme="minorHAnsi"/>
          <w:b/>
          <w:bCs/>
          <w:color w:val="FF0000"/>
          <w:sz w:val="24"/>
          <w:szCs w:val="24"/>
        </w:rPr>
        <w:t>()</w:t>
      </w:r>
      <w:r>
        <w:rPr>
          <w:rFonts w:asciiTheme="minorHAnsi" w:hAnsiTheme="minorHAnsi"/>
        </w:rPr>
        <w:t xml:space="preserve"> after functions even though they don’t seem to do anything. </w:t>
      </w:r>
      <w:proofErr w:type="gramStart"/>
      <w:r>
        <w:rPr>
          <w:rFonts w:asciiTheme="minorHAnsi" w:hAnsiTheme="minorHAnsi"/>
        </w:rPr>
        <w:t>Well</w:t>
      </w:r>
      <w:proofErr w:type="gramEnd"/>
      <w:r>
        <w:rPr>
          <w:rFonts w:asciiTheme="minorHAnsi" w:hAnsiTheme="minorHAnsi"/>
        </w:rPr>
        <w:t xml:space="preserve"> they actually do come in handy because of </w:t>
      </w:r>
      <w:r w:rsidR="00091685">
        <w:rPr>
          <w:rFonts w:asciiTheme="minorHAnsi" w:hAnsiTheme="minorHAnsi"/>
        </w:rPr>
        <w:t xml:space="preserve">things called </w:t>
      </w:r>
      <w:r w:rsidRPr="00091685">
        <w:rPr>
          <w:rFonts w:asciiTheme="minorHAnsi" w:hAnsiTheme="minorHAnsi"/>
          <w:b/>
          <w:bCs/>
        </w:rPr>
        <w:t>parameters</w:t>
      </w:r>
      <w:r w:rsidR="00BC7004">
        <w:rPr>
          <w:rFonts w:asciiTheme="minorHAnsi" w:hAnsiTheme="minorHAnsi"/>
        </w:rPr>
        <w:t xml:space="preserve"> </w:t>
      </w:r>
      <w:r w:rsidR="00091685">
        <w:rPr>
          <w:rFonts w:asciiTheme="minorHAnsi" w:hAnsiTheme="minorHAnsi"/>
        </w:rPr>
        <w:t>and</w:t>
      </w:r>
      <w:r w:rsidR="00BC7004">
        <w:rPr>
          <w:rFonts w:asciiTheme="minorHAnsi" w:hAnsiTheme="minorHAnsi"/>
        </w:rPr>
        <w:t xml:space="preserve"> </w:t>
      </w:r>
      <w:r w:rsidR="00BC7004" w:rsidRPr="00091685">
        <w:rPr>
          <w:rFonts w:asciiTheme="minorHAnsi" w:hAnsiTheme="minorHAnsi"/>
          <w:b/>
          <w:bCs/>
        </w:rPr>
        <w:t>arguments</w:t>
      </w:r>
      <w:r>
        <w:rPr>
          <w:rFonts w:asciiTheme="minorHAnsi" w:hAnsiTheme="minorHAnsi"/>
        </w:rPr>
        <w:t xml:space="preserve">. </w:t>
      </w:r>
      <w:r w:rsidR="004432A8">
        <w:rPr>
          <w:rFonts w:asciiTheme="minorHAnsi" w:hAnsiTheme="minorHAnsi"/>
        </w:rPr>
        <w:t xml:space="preserve">Functions can have parameters if you want. </w:t>
      </w:r>
      <w:r>
        <w:rPr>
          <w:rFonts w:asciiTheme="minorHAnsi" w:hAnsiTheme="minorHAnsi"/>
        </w:rPr>
        <w:t xml:space="preserve">These allow you to add new values into a function </w:t>
      </w:r>
      <w:proofErr w:type="gramStart"/>
      <w:r>
        <w:rPr>
          <w:rFonts w:asciiTheme="minorHAnsi" w:hAnsiTheme="minorHAnsi"/>
        </w:rPr>
        <w:t>in order to</w:t>
      </w:r>
      <w:proofErr w:type="gramEnd"/>
      <w:r>
        <w:rPr>
          <w:rFonts w:asciiTheme="minorHAnsi" w:hAnsiTheme="minorHAnsi"/>
        </w:rPr>
        <w:t xml:space="preserve"> return new or different </w:t>
      </w:r>
      <w:r w:rsidR="00091685">
        <w:rPr>
          <w:rFonts w:asciiTheme="minorHAnsi" w:hAnsiTheme="minorHAnsi"/>
        </w:rPr>
        <w:t>outputs</w:t>
      </w:r>
      <w:r>
        <w:rPr>
          <w:rFonts w:asciiTheme="minorHAnsi" w:hAnsiTheme="minorHAnsi"/>
        </w:rPr>
        <w:t>.</w:t>
      </w:r>
    </w:p>
    <w:p w14:paraId="429A4A5D" w14:textId="77777777" w:rsidR="00C110CA" w:rsidRDefault="004432A8" w:rsidP="004432A8">
      <w:pPr>
        <w:pStyle w:val="ListParagraph"/>
        <w:numPr>
          <w:ilvl w:val="0"/>
          <w:numId w:val="45"/>
        </w:numPr>
        <w:rPr>
          <w:rFonts w:asciiTheme="minorHAnsi" w:hAnsiTheme="minorHAnsi"/>
        </w:rPr>
      </w:pPr>
      <w:r w:rsidRPr="004432A8">
        <w:rPr>
          <w:rFonts w:asciiTheme="minorHAnsi" w:hAnsiTheme="minorHAnsi"/>
        </w:rPr>
        <w:t>These parameters go inside the parenthesis of the function declaration.</w:t>
      </w:r>
      <w:r>
        <w:rPr>
          <w:rFonts w:asciiTheme="minorHAnsi" w:hAnsiTheme="minorHAnsi"/>
        </w:rPr>
        <w:t xml:space="preserve"> Here you just give them a name (</w:t>
      </w:r>
      <w:r w:rsidRPr="00BC7004">
        <w:rPr>
          <w:rFonts w:asciiTheme="minorHAnsi" w:hAnsiTheme="minorHAnsi"/>
          <w:b/>
          <w:bCs/>
          <w:color w:val="FF0000"/>
        </w:rPr>
        <w:t>para1</w:t>
      </w:r>
      <w:r w:rsidRPr="00BC7004">
        <w:rPr>
          <w:rFonts w:asciiTheme="minorHAnsi" w:hAnsiTheme="minorHAnsi"/>
          <w:color w:val="FF0000"/>
        </w:rPr>
        <w:t xml:space="preserve"> </w:t>
      </w:r>
      <w:r>
        <w:rPr>
          <w:rFonts w:asciiTheme="minorHAnsi" w:hAnsiTheme="minorHAnsi"/>
        </w:rPr>
        <w:t xml:space="preserve">and </w:t>
      </w:r>
      <w:r w:rsidRPr="00BC7004">
        <w:rPr>
          <w:rFonts w:asciiTheme="minorHAnsi" w:hAnsiTheme="minorHAnsi"/>
          <w:b/>
          <w:bCs/>
          <w:color w:val="FF0000"/>
        </w:rPr>
        <w:t>para2</w:t>
      </w:r>
      <w:r>
        <w:rPr>
          <w:rFonts w:asciiTheme="minorHAnsi" w:hAnsiTheme="minorHAnsi"/>
        </w:rPr>
        <w:t xml:space="preserve">) which will be referenced in the code block. You can have as many parameters as you want but they must be separated by a comma </w:t>
      </w:r>
      <w:proofErr w:type="gramStart"/>
      <w:r>
        <w:rPr>
          <w:rFonts w:asciiTheme="minorHAnsi" w:hAnsiTheme="minorHAnsi"/>
        </w:rPr>
        <w:t xml:space="preserve">( </w:t>
      </w:r>
      <w:r w:rsidRPr="004432A8">
        <w:rPr>
          <w:rFonts w:asciiTheme="minorHAnsi" w:hAnsiTheme="minorHAnsi"/>
          <w:b/>
          <w:color w:val="FF0000"/>
          <w:sz w:val="24"/>
        </w:rPr>
        <w:t>,</w:t>
      </w:r>
      <w:proofErr w:type="gramEnd"/>
      <w:r>
        <w:rPr>
          <w:rFonts w:asciiTheme="minorHAnsi" w:hAnsiTheme="minorHAnsi"/>
        </w:rPr>
        <w:t xml:space="preserve"> ).</w:t>
      </w:r>
    </w:p>
    <w:p w14:paraId="342397EB" w14:textId="77777777" w:rsidR="004432A8" w:rsidRPr="004432A8" w:rsidRDefault="004432A8" w:rsidP="004432A8">
      <w:pPr>
        <w:pStyle w:val="ListParagraph"/>
        <w:spacing w:after="0"/>
        <w:rPr>
          <w:rFonts w:asciiTheme="minorHAnsi" w:hAnsiTheme="minorHAnsi"/>
          <w:b/>
          <w:color w:val="FF0000"/>
          <w:sz w:val="24"/>
        </w:rPr>
      </w:pPr>
      <w:proofErr w:type="gramStart"/>
      <w:r w:rsidRPr="004432A8">
        <w:rPr>
          <w:rFonts w:asciiTheme="minorHAnsi" w:hAnsiTheme="minorHAnsi"/>
          <w:b/>
          <w:color w:val="FF0000"/>
          <w:sz w:val="24"/>
        </w:rPr>
        <w:t xml:space="preserve">function </w:t>
      </w:r>
      <w:r>
        <w:rPr>
          <w:rFonts w:asciiTheme="minorHAnsi" w:hAnsiTheme="minorHAnsi"/>
          <w:b/>
          <w:color w:val="FF0000"/>
          <w:sz w:val="24"/>
        </w:rPr>
        <w:t xml:space="preserve"> </w:t>
      </w:r>
      <w:proofErr w:type="spellStart"/>
      <w:r>
        <w:rPr>
          <w:rFonts w:asciiTheme="minorHAnsi" w:hAnsiTheme="minorHAnsi"/>
          <w:b/>
          <w:color w:val="FF0000"/>
          <w:sz w:val="24"/>
        </w:rPr>
        <w:t>myFuncWithPara</w:t>
      </w:r>
      <w:proofErr w:type="spellEnd"/>
      <w:proofErr w:type="gramEnd"/>
      <w:r w:rsidRPr="004432A8">
        <w:rPr>
          <w:rFonts w:asciiTheme="minorHAnsi" w:hAnsiTheme="minorHAnsi"/>
          <w:b/>
          <w:color w:val="FF0000"/>
          <w:sz w:val="24"/>
        </w:rPr>
        <w:t>(</w:t>
      </w:r>
      <w:r>
        <w:rPr>
          <w:rFonts w:asciiTheme="minorHAnsi" w:hAnsiTheme="minorHAnsi"/>
          <w:b/>
          <w:color w:val="FF0000"/>
          <w:sz w:val="24"/>
        </w:rPr>
        <w:t xml:space="preserve"> </w:t>
      </w:r>
      <w:r w:rsidRPr="004432A8">
        <w:rPr>
          <w:rFonts w:asciiTheme="minorHAnsi" w:hAnsiTheme="minorHAnsi"/>
          <w:b/>
          <w:color w:val="FF0000"/>
          <w:sz w:val="24"/>
        </w:rPr>
        <w:t>para1, para2</w:t>
      </w:r>
      <w:r>
        <w:rPr>
          <w:rFonts w:asciiTheme="minorHAnsi" w:hAnsiTheme="minorHAnsi"/>
          <w:b/>
          <w:color w:val="FF0000"/>
          <w:sz w:val="24"/>
        </w:rPr>
        <w:t xml:space="preserve"> </w:t>
      </w:r>
      <w:r w:rsidRPr="004432A8">
        <w:rPr>
          <w:rFonts w:asciiTheme="minorHAnsi" w:hAnsiTheme="minorHAnsi"/>
          <w:b/>
          <w:color w:val="FF0000"/>
          <w:sz w:val="24"/>
        </w:rPr>
        <w:t>) {</w:t>
      </w:r>
    </w:p>
    <w:p w14:paraId="5487ECCF" w14:textId="77777777" w:rsidR="004432A8" w:rsidRPr="004432A8" w:rsidRDefault="004432A8" w:rsidP="004432A8">
      <w:pPr>
        <w:pStyle w:val="ListParagraph"/>
        <w:spacing w:after="0"/>
        <w:rPr>
          <w:rFonts w:asciiTheme="minorHAnsi" w:hAnsiTheme="minorHAnsi"/>
          <w:b/>
          <w:color w:val="FF0000"/>
          <w:sz w:val="24"/>
        </w:rPr>
      </w:pPr>
      <w:r w:rsidRPr="004432A8">
        <w:rPr>
          <w:rFonts w:asciiTheme="minorHAnsi" w:hAnsiTheme="minorHAnsi"/>
          <w:b/>
          <w:color w:val="FF0000"/>
          <w:sz w:val="24"/>
        </w:rPr>
        <w:tab/>
      </w:r>
      <w:proofErr w:type="gramStart"/>
      <w:r w:rsidRPr="004432A8">
        <w:rPr>
          <w:rFonts w:asciiTheme="minorHAnsi" w:hAnsiTheme="minorHAnsi"/>
          <w:b/>
          <w:color w:val="FF0000"/>
          <w:sz w:val="24"/>
        </w:rPr>
        <w:t>alert(</w:t>
      </w:r>
      <w:proofErr w:type="gramEnd"/>
      <w:r w:rsidR="0093166B" w:rsidRPr="0093166B">
        <w:rPr>
          <w:rFonts w:asciiTheme="minorHAnsi" w:hAnsiTheme="minorHAnsi"/>
          <w:b/>
          <w:color w:val="FF0000"/>
          <w:sz w:val="24"/>
        </w:rPr>
        <w:t>"</w:t>
      </w:r>
      <w:r>
        <w:rPr>
          <w:rFonts w:asciiTheme="minorHAnsi" w:hAnsiTheme="minorHAnsi"/>
          <w:b/>
          <w:color w:val="FF0000"/>
          <w:sz w:val="24"/>
        </w:rPr>
        <w:t xml:space="preserve">My name is </w:t>
      </w:r>
      <w:r w:rsidR="0093166B" w:rsidRPr="0093166B">
        <w:rPr>
          <w:rFonts w:asciiTheme="minorHAnsi" w:hAnsiTheme="minorHAnsi"/>
          <w:b/>
          <w:color w:val="FF0000"/>
          <w:sz w:val="24"/>
        </w:rPr>
        <w:t>"</w:t>
      </w:r>
      <w:r>
        <w:rPr>
          <w:rFonts w:asciiTheme="minorHAnsi" w:hAnsiTheme="minorHAnsi"/>
          <w:b/>
          <w:color w:val="FF0000"/>
          <w:sz w:val="24"/>
        </w:rPr>
        <w:t xml:space="preserve">  +  </w:t>
      </w:r>
      <w:r w:rsidRPr="004432A8">
        <w:rPr>
          <w:rFonts w:asciiTheme="minorHAnsi" w:hAnsiTheme="minorHAnsi"/>
          <w:b/>
          <w:color w:val="FF0000"/>
          <w:sz w:val="24"/>
        </w:rPr>
        <w:t xml:space="preserve">para1 </w:t>
      </w:r>
      <w:r>
        <w:rPr>
          <w:rFonts w:asciiTheme="minorHAnsi" w:hAnsiTheme="minorHAnsi"/>
          <w:b/>
          <w:color w:val="FF0000"/>
          <w:sz w:val="24"/>
        </w:rPr>
        <w:t xml:space="preserve"> </w:t>
      </w:r>
      <w:r w:rsidRPr="004432A8">
        <w:rPr>
          <w:rFonts w:asciiTheme="minorHAnsi" w:hAnsiTheme="minorHAnsi"/>
          <w:b/>
          <w:color w:val="FF0000"/>
          <w:sz w:val="24"/>
        </w:rPr>
        <w:t>+</w:t>
      </w:r>
      <w:r>
        <w:rPr>
          <w:rFonts w:asciiTheme="minorHAnsi" w:hAnsiTheme="minorHAnsi"/>
          <w:b/>
          <w:color w:val="FF0000"/>
          <w:sz w:val="24"/>
        </w:rPr>
        <w:t xml:space="preserve"> </w:t>
      </w:r>
      <w:r w:rsidRPr="004432A8">
        <w:rPr>
          <w:rFonts w:asciiTheme="minorHAnsi" w:hAnsiTheme="minorHAnsi"/>
          <w:b/>
          <w:color w:val="FF0000"/>
          <w:sz w:val="24"/>
        </w:rPr>
        <w:t xml:space="preserve"> </w:t>
      </w:r>
      <w:r w:rsidR="0093166B" w:rsidRPr="0093166B">
        <w:rPr>
          <w:rFonts w:asciiTheme="minorHAnsi" w:hAnsiTheme="minorHAnsi"/>
          <w:b/>
          <w:color w:val="FF0000"/>
          <w:sz w:val="24"/>
        </w:rPr>
        <w:t>"</w:t>
      </w:r>
      <w:r w:rsidRPr="004432A8">
        <w:rPr>
          <w:rFonts w:asciiTheme="minorHAnsi" w:hAnsiTheme="minorHAnsi"/>
          <w:b/>
          <w:color w:val="FF0000"/>
          <w:sz w:val="24"/>
        </w:rPr>
        <w:t xml:space="preserve"> </w:t>
      </w:r>
      <w:r w:rsidR="0093166B" w:rsidRPr="0093166B">
        <w:rPr>
          <w:rFonts w:asciiTheme="minorHAnsi" w:hAnsiTheme="minorHAnsi"/>
          <w:b/>
          <w:color w:val="FF0000"/>
          <w:sz w:val="24"/>
        </w:rPr>
        <w:t>"</w:t>
      </w:r>
      <w:r>
        <w:rPr>
          <w:rFonts w:asciiTheme="minorHAnsi" w:hAnsiTheme="minorHAnsi"/>
          <w:b/>
          <w:color w:val="FF0000"/>
          <w:sz w:val="24"/>
        </w:rPr>
        <w:t xml:space="preserve"> </w:t>
      </w:r>
      <w:r w:rsidRPr="004432A8">
        <w:rPr>
          <w:rFonts w:asciiTheme="minorHAnsi" w:hAnsiTheme="minorHAnsi"/>
          <w:b/>
          <w:color w:val="FF0000"/>
          <w:sz w:val="24"/>
        </w:rPr>
        <w:t xml:space="preserve"> </w:t>
      </w:r>
      <w:r>
        <w:rPr>
          <w:rFonts w:asciiTheme="minorHAnsi" w:hAnsiTheme="minorHAnsi"/>
          <w:b/>
          <w:color w:val="FF0000"/>
          <w:sz w:val="24"/>
        </w:rPr>
        <w:t xml:space="preserve">+  </w:t>
      </w:r>
      <w:r w:rsidRPr="004432A8">
        <w:rPr>
          <w:rFonts w:asciiTheme="minorHAnsi" w:hAnsiTheme="minorHAnsi"/>
          <w:b/>
          <w:color w:val="FF0000"/>
          <w:sz w:val="24"/>
        </w:rPr>
        <w:t>para2);</w:t>
      </w:r>
    </w:p>
    <w:p w14:paraId="7D94A440" w14:textId="77777777" w:rsidR="004432A8" w:rsidRPr="004432A8" w:rsidRDefault="004432A8" w:rsidP="004432A8">
      <w:pPr>
        <w:pStyle w:val="ListParagraph"/>
        <w:rPr>
          <w:rFonts w:asciiTheme="minorHAnsi" w:hAnsiTheme="minorHAnsi"/>
          <w:b/>
          <w:color w:val="FF0000"/>
          <w:sz w:val="24"/>
        </w:rPr>
      </w:pPr>
      <w:r w:rsidRPr="004432A8">
        <w:rPr>
          <w:rFonts w:asciiTheme="minorHAnsi" w:hAnsiTheme="minorHAnsi"/>
          <w:b/>
          <w:color w:val="FF0000"/>
          <w:sz w:val="24"/>
        </w:rPr>
        <w:t>}</w:t>
      </w:r>
    </w:p>
    <w:p w14:paraId="4A6E3066" w14:textId="73F82C5B" w:rsidR="004432A8" w:rsidRDefault="004432A8" w:rsidP="00E14C7B">
      <w:pPr>
        <w:pStyle w:val="ListParagraph"/>
        <w:numPr>
          <w:ilvl w:val="0"/>
          <w:numId w:val="45"/>
        </w:numPr>
        <w:spacing w:before="240"/>
        <w:rPr>
          <w:rFonts w:asciiTheme="minorHAnsi" w:hAnsiTheme="minorHAnsi"/>
        </w:rPr>
      </w:pPr>
      <w:r>
        <w:rPr>
          <w:rFonts w:asciiTheme="minorHAnsi" w:hAnsiTheme="minorHAnsi"/>
        </w:rPr>
        <w:t xml:space="preserve">The parameters are assigned values when the function is called by placing </w:t>
      </w:r>
      <w:r w:rsidR="003168ED">
        <w:rPr>
          <w:rFonts w:asciiTheme="minorHAnsi" w:hAnsiTheme="minorHAnsi"/>
        </w:rPr>
        <w:t>the values in the correct position and order within the parenthesis. So for instance we want the first parameter (</w:t>
      </w:r>
      <w:r w:rsidR="003168ED" w:rsidRPr="0093166B">
        <w:rPr>
          <w:rFonts w:asciiTheme="minorHAnsi" w:hAnsiTheme="minorHAnsi"/>
          <w:b/>
          <w:color w:val="FF0000"/>
        </w:rPr>
        <w:t>para1</w:t>
      </w:r>
      <w:r w:rsidR="003168ED">
        <w:rPr>
          <w:rFonts w:asciiTheme="minorHAnsi" w:hAnsiTheme="minorHAnsi"/>
        </w:rPr>
        <w:t>) to be a string “James” and the second (</w:t>
      </w:r>
      <w:r w:rsidR="003168ED" w:rsidRPr="0093166B">
        <w:rPr>
          <w:rFonts w:asciiTheme="minorHAnsi" w:hAnsiTheme="minorHAnsi"/>
          <w:b/>
          <w:color w:val="FF0000"/>
        </w:rPr>
        <w:t>para2</w:t>
      </w:r>
      <w:r w:rsidR="003168ED">
        <w:rPr>
          <w:rFonts w:asciiTheme="minorHAnsi" w:hAnsiTheme="minorHAnsi"/>
        </w:rPr>
        <w:t>) to be a string “Finn”. They can be any type of data type you want</w:t>
      </w:r>
      <w:r w:rsidR="00FC6E42">
        <w:rPr>
          <w:rFonts w:asciiTheme="minorHAnsi" w:hAnsiTheme="minorHAnsi"/>
        </w:rPr>
        <w:t>.</w:t>
      </w:r>
    </w:p>
    <w:p w14:paraId="00438A5B" w14:textId="48DBE341" w:rsidR="003168ED" w:rsidRPr="003168ED" w:rsidRDefault="003168ED" w:rsidP="003168ED">
      <w:pPr>
        <w:ind w:left="720"/>
        <w:rPr>
          <w:rFonts w:asciiTheme="minorHAnsi" w:hAnsiTheme="minorHAnsi"/>
          <w:b/>
          <w:color w:val="FF0000"/>
          <w:sz w:val="24"/>
        </w:rPr>
      </w:pPr>
      <w:proofErr w:type="spellStart"/>
      <w:proofErr w:type="gramStart"/>
      <w:r w:rsidRPr="003168ED">
        <w:rPr>
          <w:rFonts w:asciiTheme="minorHAnsi" w:hAnsiTheme="minorHAnsi"/>
          <w:b/>
          <w:color w:val="FF0000"/>
          <w:sz w:val="24"/>
        </w:rPr>
        <w:t>myFuncWithPara</w:t>
      </w:r>
      <w:proofErr w:type="spellEnd"/>
      <w:r w:rsidRPr="003168ED">
        <w:rPr>
          <w:rFonts w:asciiTheme="minorHAnsi" w:hAnsiTheme="minorHAnsi"/>
          <w:b/>
          <w:color w:val="FF0000"/>
          <w:sz w:val="24"/>
        </w:rPr>
        <w:t>(</w:t>
      </w:r>
      <w:r w:rsidR="00856B2E">
        <w:rPr>
          <w:rFonts w:asciiTheme="minorHAnsi" w:hAnsiTheme="minorHAnsi"/>
          <w:b/>
          <w:color w:val="FF0000"/>
          <w:sz w:val="24"/>
        </w:rPr>
        <w:t xml:space="preserve"> </w:t>
      </w:r>
      <w:r w:rsidR="0093166B" w:rsidRPr="0093166B">
        <w:rPr>
          <w:rFonts w:asciiTheme="minorHAnsi" w:hAnsiTheme="minorHAnsi"/>
          <w:b/>
          <w:color w:val="FF0000"/>
          <w:sz w:val="24"/>
        </w:rPr>
        <w:t>"</w:t>
      </w:r>
      <w:proofErr w:type="gramEnd"/>
      <w:r w:rsidRPr="003168ED">
        <w:rPr>
          <w:rFonts w:asciiTheme="minorHAnsi" w:hAnsiTheme="minorHAnsi"/>
          <w:b/>
          <w:color w:val="FF0000"/>
          <w:sz w:val="24"/>
        </w:rPr>
        <w:t>James</w:t>
      </w:r>
      <w:r w:rsidR="0093166B" w:rsidRPr="0093166B">
        <w:rPr>
          <w:rFonts w:asciiTheme="minorHAnsi" w:hAnsiTheme="minorHAnsi"/>
          <w:b/>
          <w:color w:val="FF0000"/>
          <w:sz w:val="24"/>
        </w:rPr>
        <w:t>"</w:t>
      </w:r>
      <w:r w:rsidRPr="003168ED">
        <w:rPr>
          <w:rFonts w:asciiTheme="minorHAnsi" w:hAnsiTheme="minorHAnsi"/>
          <w:b/>
          <w:color w:val="FF0000"/>
          <w:sz w:val="24"/>
        </w:rPr>
        <w:t xml:space="preserve">, </w:t>
      </w:r>
      <w:r w:rsidR="0093166B" w:rsidRPr="0093166B">
        <w:rPr>
          <w:rFonts w:asciiTheme="minorHAnsi" w:hAnsiTheme="minorHAnsi"/>
          <w:b/>
          <w:color w:val="FF0000"/>
          <w:sz w:val="24"/>
        </w:rPr>
        <w:t>"</w:t>
      </w:r>
      <w:r w:rsidRPr="003168ED">
        <w:rPr>
          <w:rFonts w:asciiTheme="minorHAnsi" w:hAnsiTheme="minorHAnsi"/>
          <w:b/>
          <w:color w:val="FF0000"/>
          <w:sz w:val="24"/>
        </w:rPr>
        <w:t>Finn</w:t>
      </w:r>
      <w:r w:rsidR="0093166B" w:rsidRPr="0093166B">
        <w:rPr>
          <w:rFonts w:asciiTheme="minorHAnsi" w:hAnsiTheme="minorHAnsi"/>
          <w:b/>
          <w:color w:val="FF0000"/>
          <w:sz w:val="24"/>
        </w:rPr>
        <w:t>"</w:t>
      </w:r>
      <w:r>
        <w:rPr>
          <w:rFonts w:asciiTheme="minorHAnsi" w:hAnsiTheme="minorHAnsi"/>
          <w:b/>
          <w:color w:val="FF0000"/>
          <w:sz w:val="24"/>
        </w:rPr>
        <w:t xml:space="preserve"> </w:t>
      </w:r>
      <w:r w:rsidRPr="003168ED">
        <w:rPr>
          <w:rFonts w:asciiTheme="minorHAnsi" w:hAnsiTheme="minorHAnsi"/>
          <w:b/>
          <w:color w:val="FF0000"/>
          <w:sz w:val="24"/>
        </w:rPr>
        <w:t>);</w:t>
      </w:r>
    </w:p>
    <w:p w14:paraId="3A1F7B9B" w14:textId="77777777" w:rsidR="00C110CA" w:rsidRDefault="003168ED" w:rsidP="00E14C7B">
      <w:pPr>
        <w:pStyle w:val="ListParagraph"/>
        <w:numPr>
          <w:ilvl w:val="0"/>
          <w:numId w:val="45"/>
        </w:numPr>
        <w:spacing w:before="240"/>
        <w:rPr>
          <w:rFonts w:asciiTheme="minorHAnsi" w:hAnsiTheme="minorHAnsi"/>
        </w:rPr>
      </w:pPr>
      <w:r>
        <w:rPr>
          <w:rFonts w:asciiTheme="minorHAnsi" w:hAnsiTheme="minorHAnsi"/>
        </w:rPr>
        <w:t xml:space="preserve">Now since </w:t>
      </w:r>
      <w:proofErr w:type="spellStart"/>
      <w:r w:rsidRPr="003168ED">
        <w:rPr>
          <w:rFonts w:asciiTheme="minorHAnsi" w:hAnsiTheme="minorHAnsi"/>
          <w:b/>
          <w:color w:val="FF0000"/>
          <w:sz w:val="24"/>
        </w:rPr>
        <w:t>myFuncWithPara</w:t>
      </w:r>
      <w:proofErr w:type="spellEnd"/>
      <w:r w:rsidRPr="003168ED">
        <w:rPr>
          <w:rFonts w:asciiTheme="minorHAnsi" w:hAnsiTheme="minorHAnsi"/>
          <w:b/>
          <w:color w:val="FF0000"/>
          <w:sz w:val="24"/>
        </w:rPr>
        <w:t>()</w:t>
      </w:r>
      <w:r w:rsidRPr="003168ED">
        <w:rPr>
          <w:rFonts w:asciiTheme="minorHAnsi" w:hAnsiTheme="minorHAnsi"/>
          <w:sz w:val="24"/>
        </w:rPr>
        <w:t xml:space="preserve"> </w:t>
      </w:r>
      <w:r>
        <w:rPr>
          <w:rFonts w:asciiTheme="minorHAnsi" w:hAnsiTheme="minorHAnsi"/>
        </w:rPr>
        <w:t>is called it will produce an alert stating the following:</w:t>
      </w:r>
    </w:p>
    <w:p w14:paraId="64D5CC23" w14:textId="77777777" w:rsidR="003168ED" w:rsidRDefault="003168ED" w:rsidP="003168ED">
      <w:pPr>
        <w:jc w:val="center"/>
        <w:rPr>
          <w:rFonts w:asciiTheme="minorHAnsi" w:hAnsiTheme="minorHAnsi"/>
        </w:rPr>
      </w:pPr>
      <w:r>
        <w:rPr>
          <w:rFonts w:asciiTheme="minorHAnsi" w:hAnsiTheme="minorHAnsi"/>
        </w:rPr>
        <w:t>“My name is James Finn”</w:t>
      </w:r>
    </w:p>
    <w:p w14:paraId="79055957" w14:textId="21CF79CA" w:rsidR="003168ED" w:rsidRDefault="003168ED" w:rsidP="00E14C7B">
      <w:pPr>
        <w:pStyle w:val="ListParagraph"/>
        <w:numPr>
          <w:ilvl w:val="0"/>
          <w:numId w:val="45"/>
        </w:numPr>
        <w:spacing w:before="240"/>
        <w:rPr>
          <w:rFonts w:asciiTheme="minorHAnsi" w:hAnsiTheme="minorHAnsi"/>
        </w:rPr>
      </w:pPr>
      <w:r>
        <w:rPr>
          <w:rFonts w:asciiTheme="minorHAnsi" w:hAnsiTheme="minorHAnsi"/>
        </w:rPr>
        <w:t>But we can reuse this code and add in different parameters to get different results</w:t>
      </w:r>
      <w:r w:rsidR="00091685">
        <w:rPr>
          <w:rFonts w:asciiTheme="minorHAnsi" w:hAnsiTheme="minorHAnsi"/>
        </w:rPr>
        <w:t xml:space="preserve"> every time we call or invoke the function</w:t>
      </w:r>
      <w:r w:rsidR="00E14C7B">
        <w:rPr>
          <w:rFonts w:asciiTheme="minorHAnsi" w:hAnsiTheme="minorHAnsi"/>
        </w:rPr>
        <w:t>:</w:t>
      </w:r>
    </w:p>
    <w:p w14:paraId="5D415DC2" w14:textId="22180E55" w:rsidR="00E14C7B" w:rsidRPr="00E14C7B" w:rsidRDefault="00E14C7B" w:rsidP="00EB3292">
      <w:pPr>
        <w:pStyle w:val="ListParagraph"/>
        <w:spacing w:after="0"/>
        <w:rPr>
          <w:rFonts w:asciiTheme="minorHAnsi" w:hAnsiTheme="minorHAnsi"/>
          <w:b/>
          <w:color w:val="FF0000"/>
          <w:sz w:val="24"/>
        </w:rPr>
      </w:pPr>
      <w:proofErr w:type="spellStart"/>
      <w:proofErr w:type="gramStart"/>
      <w:r w:rsidRPr="00E14C7B">
        <w:rPr>
          <w:rFonts w:asciiTheme="minorHAnsi" w:hAnsiTheme="minorHAnsi"/>
          <w:b/>
          <w:color w:val="FF0000"/>
          <w:sz w:val="24"/>
        </w:rPr>
        <w:t>myFuncWithPara</w:t>
      </w:r>
      <w:proofErr w:type="spellEnd"/>
      <w:r w:rsidRPr="00E14C7B">
        <w:rPr>
          <w:rFonts w:asciiTheme="minorHAnsi" w:hAnsiTheme="minorHAnsi"/>
          <w:b/>
          <w:color w:val="FF0000"/>
          <w:sz w:val="24"/>
        </w:rPr>
        <w:t>(</w:t>
      </w:r>
      <w:r w:rsidR="0093166B">
        <w:rPr>
          <w:rFonts w:asciiTheme="minorHAnsi" w:hAnsiTheme="minorHAnsi"/>
          <w:b/>
          <w:color w:val="FF0000"/>
          <w:sz w:val="24"/>
        </w:rPr>
        <w:t xml:space="preserve"> </w:t>
      </w:r>
      <w:r w:rsidR="0093166B" w:rsidRPr="0093166B">
        <w:rPr>
          <w:rFonts w:asciiTheme="minorHAnsi" w:hAnsiTheme="minorHAnsi"/>
          <w:b/>
          <w:color w:val="FF0000"/>
          <w:sz w:val="24"/>
        </w:rPr>
        <w:t>"</w:t>
      </w:r>
      <w:proofErr w:type="gramEnd"/>
      <w:r w:rsidRPr="00E14C7B">
        <w:rPr>
          <w:rFonts w:asciiTheme="minorHAnsi" w:hAnsiTheme="minorHAnsi"/>
          <w:b/>
          <w:color w:val="FF0000"/>
          <w:sz w:val="24"/>
        </w:rPr>
        <w:t>Andrew</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sidR="0093166B" w:rsidRPr="0093166B">
        <w:rPr>
          <w:rFonts w:asciiTheme="minorHAnsi" w:hAnsiTheme="minorHAnsi"/>
          <w:b/>
          <w:color w:val="FF0000"/>
          <w:sz w:val="24"/>
        </w:rPr>
        <w:t>"</w:t>
      </w:r>
      <w:r w:rsidRPr="00E14C7B">
        <w:rPr>
          <w:rFonts w:asciiTheme="minorHAnsi" w:hAnsiTheme="minorHAnsi"/>
          <w:b/>
          <w:color w:val="FF0000"/>
          <w:sz w:val="24"/>
        </w:rPr>
        <w:t>Han</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sidR="00FC6E42">
        <w:rPr>
          <w:rFonts w:asciiTheme="minorHAnsi" w:hAnsiTheme="minorHAnsi"/>
          <w:b/>
          <w:color w:val="FF0000"/>
          <w:sz w:val="24"/>
        </w:rPr>
        <w:tab/>
      </w:r>
      <w:r w:rsidR="00FC6E42" w:rsidRPr="00FC6E42">
        <w:rPr>
          <w:rFonts w:asciiTheme="minorHAnsi" w:hAnsiTheme="minorHAnsi"/>
          <w:bCs/>
          <w:i/>
          <w:iCs/>
          <w:color w:val="7F7F7F" w:themeColor="text1" w:themeTint="80"/>
          <w:sz w:val="24"/>
        </w:rPr>
        <w:t>// My name is Andrew Han</w:t>
      </w:r>
    </w:p>
    <w:p w14:paraId="2FB6BEC2" w14:textId="778B40F6" w:rsidR="00E14C7B" w:rsidRPr="00E14C7B" w:rsidRDefault="00E14C7B" w:rsidP="00EB3292">
      <w:pPr>
        <w:pStyle w:val="ListParagraph"/>
        <w:spacing w:after="0"/>
        <w:rPr>
          <w:rFonts w:asciiTheme="minorHAnsi" w:hAnsiTheme="minorHAnsi"/>
          <w:b/>
          <w:color w:val="FF0000"/>
          <w:sz w:val="24"/>
        </w:rPr>
      </w:pPr>
      <w:proofErr w:type="spellStart"/>
      <w:proofErr w:type="gramStart"/>
      <w:r w:rsidRPr="00E14C7B">
        <w:rPr>
          <w:rFonts w:asciiTheme="minorHAnsi" w:hAnsiTheme="minorHAnsi"/>
          <w:b/>
          <w:color w:val="FF0000"/>
          <w:sz w:val="24"/>
        </w:rPr>
        <w:t>myFuncWithPara</w:t>
      </w:r>
      <w:proofErr w:type="spellEnd"/>
      <w:r w:rsidRPr="00E14C7B">
        <w:rPr>
          <w:rFonts w:asciiTheme="minorHAnsi" w:hAnsiTheme="minorHAnsi"/>
          <w:b/>
          <w:color w:val="FF0000"/>
          <w:sz w:val="24"/>
        </w:rPr>
        <w:t>(</w:t>
      </w:r>
      <w:r w:rsidR="0093166B">
        <w:rPr>
          <w:rFonts w:asciiTheme="minorHAnsi" w:hAnsiTheme="minorHAnsi"/>
          <w:b/>
          <w:color w:val="FF0000"/>
          <w:sz w:val="24"/>
        </w:rPr>
        <w:t xml:space="preserve"> </w:t>
      </w:r>
      <w:r w:rsidR="0093166B" w:rsidRPr="0093166B">
        <w:rPr>
          <w:rFonts w:asciiTheme="minorHAnsi" w:hAnsiTheme="minorHAnsi"/>
          <w:b/>
          <w:color w:val="FF0000"/>
          <w:sz w:val="24"/>
        </w:rPr>
        <w:t>"</w:t>
      </w:r>
      <w:proofErr w:type="gramEnd"/>
      <w:r w:rsidRPr="00E14C7B">
        <w:rPr>
          <w:rFonts w:asciiTheme="minorHAnsi" w:hAnsiTheme="minorHAnsi"/>
          <w:b/>
          <w:color w:val="FF0000"/>
          <w:sz w:val="24"/>
        </w:rPr>
        <w:t>Michael</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sidR="0093166B" w:rsidRPr="0093166B">
        <w:rPr>
          <w:rFonts w:asciiTheme="minorHAnsi" w:hAnsiTheme="minorHAnsi"/>
          <w:b/>
          <w:color w:val="FF0000"/>
          <w:sz w:val="24"/>
        </w:rPr>
        <w:t>"</w:t>
      </w:r>
      <w:r w:rsidRPr="00E14C7B">
        <w:rPr>
          <w:rFonts w:asciiTheme="minorHAnsi" w:hAnsiTheme="minorHAnsi"/>
          <w:b/>
          <w:color w:val="FF0000"/>
          <w:sz w:val="24"/>
        </w:rPr>
        <w:t>Side</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Pr>
          <w:rFonts w:asciiTheme="minorHAnsi" w:hAnsiTheme="minorHAnsi"/>
          <w:b/>
          <w:color w:val="FF0000"/>
          <w:sz w:val="24"/>
        </w:rPr>
        <w:t>;</w:t>
      </w:r>
      <w:r w:rsidR="00FC6E42">
        <w:rPr>
          <w:rFonts w:asciiTheme="minorHAnsi" w:hAnsiTheme="minorHAnsi"/>
          <w:b/>
          <w:color w:val="FF0000"/>
          <w:sz w:val="24"/>
        </w:rPr>
        <w:tab/>
      </w:r>
      <w:r w:rsidR="00FC6E42" w:rsidRPr="00FC6E42">
        <w:rPr>
          <w:rFonts w:asciiTheme="minorHAnsi" w:hAnsiTheme="minorHAnsi"/>
          <w:bCs/>
          <w:i/>
          <w:iCs/>
          <w:color w:val="7F7F7F" w:themeColor="text1" w:themeTint="80"/>
          <w:sz w:val="24"/>
        </w:rPr>
        <w:t>// My name is Michael Side</w:t>
      </w:r>
    </w:p>
    <w:p w14:paraId="10C0E5CE" w14:textId="73A16489" w:rsidR="004A7497" w:rsidRPr="0093166B" w:rsidRDefault="00E14C7B" w:rsidP="0093166B">
      <w:pPr>
        <w:pStyle w:val="ListParagraph"/>
        <w:rPr>
          <w:rFonts w:asciiTheme="minorHAnsi" w:hAnsiTheme="minorHAnsi"/>
          <w:b/>
          <w:color w:val="FF0000"/>
          <w:sz w:val="24"/>
        </w:rPr>
      </w:pPr>
      <w:proofErr w:type="spellStart"/>
      <w:proofErr w:type="gramStart"/>
      <w:r w:rsidRPr="00E14C7B">
        <w:rPr>
          <w:rFonts w:asciiTheme="minorHAnsi" w:hAnsiTheme="minorHAnsi"/>
          <w:b/>
          <w:color w:val="FF0000"/>
          <w:sz w:val="24"/>
        </w:rPr>
        <w:t>myFuncWithPara</w:t>
      </w:r>
      <w:proofErr w:type="spellEnd"/>
      <w:r w:rsidRPr="00E14C7B">
        <w:rPr>
          <w:rFonts w:asciiTheme="minorHAnsi" w:hAnsiTheme="minorHAnsi"/>
          <w:b/>
          <w:color w:val="FF0000"/>
          <w:sz w:val="24"/>
        </w:rPr>
        <w:t>(</w:t>
      </w:r>
      <w:r w:rsidR="0093166B">
        <w:rPr>
          <w:rFonts w:asciiTheme="minorHAnsi" w:hAnsiTheme="minorHAnsi"/>
          <w:b/>
          <w:color w:val="FF0000"/>
          <w:sz w:val="24"/>
        </w:rPr>
        <w:t xml:space="preserve"> </w:t>
      </w:r>
      <w:r w:rsidR="0093166B" w:rsidRPr="0093166B">
        <w:rPr>
          <w:rFonts w:asciiTheme="minorHAnsi" w:hAnsiTheme="minorHAnsi"/>
          <w:b/>
          <w:color w:val="FF0000"/>
          <w:sz w:val="24"/>
        </w:rPr>
        <w:t>"</w:t>
      </w:r>
      <w:proofErr w:type="gramEnd"/>
      <w:r w:rsidRPr="00E14C7B">
        <w:rPr>
          <w:rFonts w:asciiTheme="minorHAnsi" w:hAnsiTheme="minorHAnsi"/>
          <w:b/>
          <w:color w:val="FF0000"/>
          <w:sz w:val="24"/>
        </w:rPr>
        <w:t>Takaaki</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sidR="0093166B" w:rsidRPr="0093166B">
        <w:rPr>
          <w:rFonts w:asciiTheme="minorHAnsi" w:hAnsiTheme="minorHAnsi"/>
          <w:b/>
          <w:color w:val="FF0000"/>
          <w:sz w:val="24"/>
        </w:rPr>
        <w:t>"</w:t>
      </w:r>
      <w:r w:rsidRPr="00E14C7B">
        <w:rPr>
          <w:rFonts w:asciiTheme="minorHAnsi" w:hAnsiTheme="minorHAnsi"/>
          <w:b/>
          <w:color w:val="FF0000"/>
          <w:sz w:val="24"/>
        </w:rPr>
        <w:t>Fukuda</w:t>
      </w:r>
      <w:r w:rsidR="0093166B" w:rsidRPr="0093166B">
        <w:rPr>
          <w:rFonts w:asciiTheme="minorHAnsi" w:hAnsiTheme="minorHAnsi"/>
          <w:b/>
          <w:color w:val="FF0000"/>
          <w:sz w:val="24"/>
        </w:rPr>
        <w:t>"</w:t>
      </w:r>
      <w:r w:rsidRPr="00E14C7B">
        <w:rPr>
          <w:rFonts w:asciiTheme="minorHAnsi" w:hAnsiTheme="minorHAnsi"/>
          <w:b/>
          <w:color w:val="FF0000"/>
          <w:sz w:val="24"/>
        </w:rPr>
        <w:t xml:space="preserve"> );</w:t>
      </w:r>
      <w:r w:rsidR="00FC6E42">
        <w:rPr>
          <w:rFonts w:asciiTheme="minorHAnsi" w:hAnsiTheme="minorHAnsi"/>
          <w:b/>
          <w:color w:val="FF0000"/>
          <w:sz w:val="24"/>
        </w:rPr>
        <w:tab/>
      </w:r>
      <w:r w:rsidR="00FC6E42" w:rsidRPr="00FC6E42">
        <w:rPr>
          <w:rFonts w:asciiTheme="minorHAnsi" w:hAnsiTheme="minorHAnsi"/>
          <w:bCs/>
          <w:i/>
          <w:iCs/>
          <w:color w:val="7F7F7F" w:themeColor="text1" w:themeTint="80"/>
          <w:sz w:val="24"/>
        </w:rPr>
        <w:t>// My name is Takaaki Fukuda</w:t>
      </w:r>
    </w:p>
    <w:p w14:paraId="533CD4B2" w14:textId="77777777" w:rsidR="00EB3292" w:rsidRDefault="00EB3292" w:rsidP="00C701F7">
      <w:pPr>
        <w:spacing w:before="240"/>
        <w:rPr>
          <w:rFonts w:asciiTheme="minorHAnsi" w:hAnsiTheme="minorHAnsi"/>
        </w:rPr>
      </w:pPr>
      <w:r>
        <w:rPr>
          <w:rFonts w:asciiTheme="minorHAnsi" w:hAnsiTheme="minorHAnsi"/>
          <w:noProof/>
          <w:lang w:val="en-US" w:eastAsia="en-US"/>
        </w:rPr>
        <w:drawing>
          <wp:inline distT="0" distB="0" distL="0" distR="0" wp14:anchorId="68FF7479" wp14:editId="2B2435FA">
            <wp:extent cx="5910169" cy="1477926"/>
            <wp:effectExtent l="19050" t="19050" r="0" b="8255"/>
            <wp:docPr id="1" name="Picture 1" descr="S:\Instructors\James\T1\Programming Concepts\Week_6\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structors\James\T1\Programming Concepts\Week_6\pa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455" cy="1478248"/>
                    </a:xfrm>
                    <a:prstGeom prst="rect">
                      <a:avLst/>
                    </a:prstGeom>
                    <a:noFill/>
                    <a:ln w="12700">
                      <a:solidFill>
                        <a:schemeClr val="tx1"/>
                      </a:solidFill>
                    </a:ln>
                  </pic:spPr>
                </pic:pic>
              </a:graphicData>
            </a:graphic>
          </wp:inline>
        </w:drawing>
      </w:r>
    </w:p>
    <w:p w14:paraId="5FB887BB" w14:textId="449F0A95" w:rsidR="0093166B" w:rsidRDefault="00EB3292" w:rsidP="004F33B8">
      <w:pPr>
        <w:rPr>
          <w:rFonts w:asciiTheme="minorHAnsi" w:hAnsiTheme="minorHAnsi"/>
        </w:rPr>
      </w:pPr>
      <w:r>
        <w:rPr>
          <w:rFonts w:asciiTheme="minorHAnsi" w:hAnsiTheme="minorHAnsi"/>
        </w:rPr>
        <w:t>Once again parameters don’t have to be limited to only strings. You can pass any data/variable type as a parameter into a function. You can even pass a function into another function as a parameter</w:t>
      </w:r>
      <w:r w:rsidR="00091685">
        <w:rPr>
          <w:rFonts w:asciiTheme="minorHAnsi" w:hAnsiTheme="minorHAnsi"/>
        </w:rPr>
        <w:t xml:space="preserve"> – these are called </w:t>
      </w:r>
      <w:proofErr w:type="spellStart"/>
      <w:r w:rsidR="00091685">
        <w:rPr>
          <w:rFonts w:asciiTheme="minorHAnsi" w:hAnsiTheme="minorHAnsi"/>
        </w:rPr>
        <w:t>callbacks</w:t>
      </w:r>
      <w:proofErr w:type="spellEnd"/>
      <w:r>
        <w:rPr>
          <w:rFonts w:asciiTheme="minorHAnsi" w:hAnsiTheme="minorHAnsi"/>
        </w:rPr>
        <w:t>!</w:t>
      </w:r>
      <w:r w:rsidR="0093166B">
        <w:rPr>
          <w:rFonts w:asciiTheme="minorHAnsi" w:hAnsiTheme="minorHAnsi"/>
        </w:rPr>
        <w:t xml:space="preserve"> </w:t>
      </w:r>
      <w:r w:rsidR="0093166B" w:rsidRPr="0093166B">
        <w:rPr>
          <w:rFonts w:asciiTheme="minorHAnsi" w:hAnsiTheme="minorHAnsi"/>
          <w:b/>
          <w:highlight w:val="yellow"/>
        </w:rPr>
        <w:t>Just make sure to use quotation marks "" for strings</w:t>
      </w:r>
      <w:r w:rsidR="00091685">
        <w:rPr>
          <w:rFonts w:asciiTheme="minorHAnsi" w:hAnsiTheme="minorHAnsi"/>
          <w:b/>
          <w:highlight w:val="yellow"/>
        </w:rPr>
        <w:t xml:space="preserve"> </w:t>
      </w:r>
      <w:r w:rsidR="00091685" w:rsidRPr="00091685">
        <w:rPr>
          <w:rFonts w:asciiTheme="minorHAnsi" w:hAnsiTheme="minorHAnsi"/>
          <w:bCs/>
          <w:highlight w:val="yellow"/>
        </w:rPr>
        <w:t>as this is often forgotten by students</w:t>
      </w:r>
      <w:r w:rsidR="0093166B" w:rsidRPr="0093166B">
        <w:rPr>
          <w:rFonts w:asciiTheme="minorHAnsi" w:hAnsiTheme="minorHAnsi"/>
          <w:b/>
          <w:highlight w:val="yellow"/>
        </w:rPr>
        <w:t>.</w:t>
      </w:r>
    </w:p>
    <w:p w14:paraId="4E18BA12" w14:textId="601FAB4E" w:rsidR="00AE0BDA" w:rsidRPr="00AE0BDA" w:rsidRDefault="00AE0BDA" w:rsidP="004F33B8">
      <w:pPr>
        <w:rPr>
          <w:rFonts w:asciiTheme="minorHAnsi" w:hAnsiTheme="minorHAnsi"/>
          <w:b/>
          <w:bCs/>
          <w:sz w:val="24"/>
          <w:szCs w:val="24"/>
        </w:rPr>
      </w:pPr>
      <w:r w:rsidRPr="00AE0BDA">
        <w:rPr>
          <w:rFonts w:asciiTheme="minorHAnsi" w:hAnsiTheme="minorHAnsi"/>
          <w:b/>
          <w:bCs/>
          <w:sz w:val="24"/>
          <w:szCs w:val="24"/>
        </w:rPr>
        <w:t>Default Parameter</w:t>
      </w:r>
      <w:r>
        <w:rPr>
          <w:rFonts w:asciiTheme="minorHAnsi" w:hAnsiTheme="minorHAnsi"/>
          <w:b/>
          <w:bCs/>
          <w:sz w:val="24"/>
          <w:szCs w:val="24"/>
        </w:rPr>
        <w:t>/Argument</w:t>
      </w:r>
      <w:r w:rsidRPr="00AE0BDA">
        <w:rPr>
          <w:rFonts w:asciiTheme="minorHAnsi" w:hAnsiTheme="minorHAnsi"/>
          <w:b/>
          <w:bCs/>
          <w:sz w:val="24"/>
          <w:szCs w:val="24"/>
        </w:rPr>
        <w:t xml:space="preserve"> Values</w:t>
      </w:r>
    </w:p>
    <w:p w14:paraId="53D5E986" w14:textId="674B4812" w:rsidR="00FC6E42" w:rsidRDefault="00682148" w:rsidP="004F33B8">
      <w:pPr>
        <w:rPr>
          <w:rFonts w:asciiTheme="minorHAnsi" w:hAnsiTheme="minorHAnsi"/>
        </w:rPr>
      </w:pPr>
      <w:r>
        <w:rPr>
          <w:rFonts w:asciiTheme="minorHAnsi" w:hAnsiTheme="minorHAnsi"/>
        </w:rPr>
        <w:t xml:space="preserve">You can set up a parameter to have a default value in case the function is called but no value is submitted for that parameter. To do this, in the function declaration use the </w:t>
      </w:r>
      <w:r w:rsidRPr="00F82888">
        <w:rPr>
          <w:rFonts w:asciiTheme="minorHAnsi" w:hAnsiTheme="minorHAnsi"/>
          <w:b/>
          <w:bCs/>
          <w:color w:val="00B050"/>
        </w:rPr>
        <w:t>assignment operator</w:t>
      </w:r>
      <w:r w:rsidR="00FF4310" w:rsidRPr="00F82888">
        <w:rPr>
          <w:rFonts w:asciiTheme="minorHAnsi" w:hAnsiTheme="minorHAnsi"/>
          <w:b/>
          <w:bCs/>
          <w:color w:val="00B050"/>
        </w:rPr>
        <w:t xml:space="preserve"> =</w:t>
      </w:r>
      <w:r>
        <w:rPr>
          <w:rFonts w:asciiTheme="minorHAnsi" w:hAnsiTheme="minorHAnsi"/>
        </w:rPr>
        <w:t xml:space="preserve"> to give the parameter a default </w:t>
      </w:r>
      <w:r w:rsidRPr="00F82888">
        <w:rPr>
          <w:rFonts w:asciiTheme="minorHAnsi" w:hAnsiTheme="minorHAnsi"/>
          <w:b/>
          <w:bCs/>
          <w:color w:val="0070C0"/>
        </w:rPr>
        <w:t>value</w:t>
      </w:r>
      <w:r>
        <w:rPr>
          <w:rFonts w:asciiTheme="minorHAnsi" w:hAnsiTheme="minorHAnsi"/>
        </w:rPr>
        <w:t xml:space="preserve"> it will use in the event it doesn’t receive one.</w:t>
      </w:r>
    </w:p>
    <w:p w14:paraId="3D363818" w14:textId="292A02BB" w:rsidR="00682148" w:rsidRPr="00682148" w:rsidRDefault="00682148" w:rsidP="00682148">
      <w:pPr>
        <w:spacing w:after="0"/>
        <w:rPr>
          <w:rFonts w:asciiTheme="minorHAnsi" w:hAnsiTheme="minorHAnsi"/>
          <w:b/>
          <w:bCs/>
          <w:color w:val="FF0000"/>
          <w:sz w:val="24"/>
          <w:szCs w:val="24"/>
        </w:rPr>
      </w:pPr>
      <w:r>
        <w:rPr>
          <w:rFonts w:asciiTheme="minorHAnsi" w:hAnsiTheme="minorHAnsi"/>
        </w:rPr>
        <w:tab/>
      </w:r>
      <w:r w:rsidRPr="00682148">
        <w:rPr>
          <w:rFonts w:asciiTheme="minorHAnsi" w:hAnsiTheme="minorHAnsi"/>
          <w:b/>
          <w:bCs/>
          <w:color w:val="FF0000"/>
          <w:sz w:val="24"/>
          <w:szCs w:val="24"/>
        </w:rPr>
        <w:t xml:space="preserve">function </w:t>
      </w:r>
      <w:proofErr w:type="spellStart"/>
      <w:proofErr w:type="gramStart"/>
      <w:r w:rsidRPr="00682148">
        <w:rPr>
          <w:rFonts w:asciiTheme="minorHAnsi" w:hAnsiTheme="minorHAnsi"/>
          <w:b/>
          <w:bCs/>
          <w:color w:val="FF0000"/>
          <w:sz w:val="24"/>
          <w:szCs w:val="24"/>
        </w:rPr>
        <w:t>sayName</w:t>
      </w:r>
      <w:proofErr w:type="spellEnd"/>
      <w:r w:rsidRPr="00682148">
        <w:rPr>
          <w:rFonts w:asciiTheme="minorHAnsi" w:hAnsiTheme="minorHAnsi"/>
          <w:b/>
          <w:bCs/>
          <w:color w:val="FF0000"/>
          <w:sz w:val="24"/>
          <w:szCs w:val="24"/>
        </w:rPr>
        <w:t>(</w:t>
      </w:r>
      <w:r>
        <w:rPr>
          <w:rFonts w:asciiTheme="minorHAnsi" w:hAnsiTheme="minorHAnsi"/>
          <w:b/>
          <w:bCs/>
          <w:color w:val="FF0000"/>
          <w:sz w:val="24"/>
          <w:szCs w:val="24"/>
        </w:rPr>
        <w:t xml:space="preserve"> name</w:t>
      </w:r>
      <w:proofErr w:type="gramEnd"/>
      <w:r>
        <w:rPr>
          <w:rFonts w:asciiTheme="minorHAnsi" w:hAnsiTheme="minorHAnsi"/>
          <w:b/>
          <w:bCs/>
          <w:color w:val="FF0000"/>
          <w:sz w:val="24"/>
          <w:szCs w:val="24"/>
        </w:rPr>
        <w:t xml:space="preserve">1 </w:t>
      </w:r>
      <w:r w:rsidRPr="00F82888">
        <w:rPr>
          <w:rFonts w:asciiTheme="minorHAnsi" w:hAnsiTheme="minorHAnsi"/>
          <w:b/>
          <w:bCs/>
          <w:color w:val="00B050"/>
          <w:sz w:val="24"/>
          <w:szCs w:val="24"/>
        </w:rPr>
        <w:t>=</w:t>
      </w:r>
      <w:r>
        <w:rPr>
          <w:rFonts w:asciiTheme="minorHAnsi" w:hAnsiTheme="minorHAnsi"/>
          <w:b/>
          <w:bCs/>
          <w:color w:val="FF0000"/>
          <w:sz w:val="24"/>
          <w:szCs w:val="24"/>
        </w:rPr>
        <w:t xml:space="preserve"> </w:t>
      </w:r>
      <w:r w:rsidRPr="00F82888">
        <w:rPr>
          <w:rFonts w:asciiTheme="minorHAnsi" w:hAnsiTheme="minorHAnsi"/>
          <w:b/>
          <w:color w:val="0070C0"/>
          <w:sz w:val="24"/>
        </w:rPr>
        <w:t>"</w:t>
      </w:r>
      <w:r w:rsidR="00FF4310" w:rsidRPr="00F82888">
        <w:rPr>
          <w:rFonts w:asciiTheme="minorHAnsi" w:hAnsiTheme="minorHAnsi"/>
          <w:b/>
          <w:color w:val="0070C0"/>
          <w:sz w:val="24"/>
        </w:rPr>
        <w:t>One</w:t>
      </w:r>
      <w:r w:rsidRPr="00F82888">
        <w:rPr>
          <w:rFonts w:asciiTheme="minorHAnsi" w:hAnsiTheme="minorHAnsi"/>
          <w:b/>
          <w:color w:val="0070C0"/>
          <w:sz w:val="24"/>
        </w:rPr>
        <w:t>"</w:t>
      </w:r>
      <w:r>
        <w:rPr>
          <w:rFonts w:asciiTheme="minorHAnsi" w:hAnsiTheme="minorHAnsi"/>
          <w:b/>
          <w:color w:val="FF0000"/>
          <w:sz w:val="24"/>
        </w:rPr>
        <w:t xml:space="preserve">, name2 </w:t>
      </w:r>
      <w:r w:rsidRPr="00F82888">
        <w:rPr>
          <w:rFonts w:asciiTheme="minorHAnsi" w:hAnsiTheme="minorHAnsi"/>
          <w:b/>
          <w:color w:val="00B050"/>
          <w:sz w:val="24"/>
        </w:rPr>
        <w:t>=</w:t>
      </w:r>
      <w:r>
        <w:rPr>
          <w:rFonts w:asciiTheme="minorHAnsi" w:hAnsiTheme="minorHAnsi"/>
          <w:b/>
          <w:color w:val="FF0000"/>
          <w:sz w:val="24"/>
        </w:rPr>
        <w:t xml:space="preserve"> </w:t>
      </w:r>
      <w:r w:rsidR="00FF4310" w:rsidRPr="00F82888">
        <w:rPr>
          <w:rFonts w:asciiTheme="minorHAnsi" w:hAnsiTheme="minorHAnsi"/>
          <w:b/>
          <w:color w:val="0070C0"/>
          <w:sz w:val="24"/>
        </w:rPr>
        <w:t>"Two"</w:t>
      </w:r>
      <w:r w:rsidR="00BB739D">
        <w:rPr>
          <w:rFonts w:asciiTheme="minorHAnsi" w:hAnsiTheme="minorHAnsi"/>
          <w:b/>
          <w:color w:val="FF0000"/>
          <w:sz w:val="24"/>
        </w:rPr>
        <w:t xml:space="preserve"> </w:t>
      </w:r>
      <w:r w:rsidRPr="00682148">
        <w:rPr>
          <w:rFonts w:asciiTheme="minorHAnsi" w:hAnsiTheme="minorHAnsi"/>
          <w:b/>
          <w:bCs/>
          <w:color w:val="FF0000"/>
          <w:sz w:val="24"/>
          <w:szCs w:val="24"/>
        </w:rPr>
        <w:t>) {</w:t>
      </w:r>
    </w:p>
    <w:p w14:paraId="04405F30" w14:textId="7C2DF663" w:rsidR="00682148" w:rsidRPr="00682148" w:rsidRDefault="00FF4310" w:rsidP="00682148">
      <w:pPr>
        <w:spacing w:after="0"/>
        <w:rPr>
          <w:rFonts w:asciiTheme="minorHAnsi" w:hAnsiTheme="minorHAnsi"/>
          <w:b/>
          <w:bCs/>
          <w:color w:val="FF0000"/>
          <w:sz w:val="24"/>
          <w:szCs w:val="24"/>
        </w:rPr>
      </w:pPr>
      <w:r>
        <w:rPr>
          <w:rFonts w:asciiTheme="minorHAnsi" w:hAnsiTheme="minorHAnsi"/>
          <w:b/>
          <w:bCs/>
          <w:color w:val="FF0000"/>
          <w:sz w:val="24"/>
          <w:szCs w:val="24"/>
        </w:rPr>
        <w:tab/>
      </w:r>
      <w:r>
        <w:rPr>
          <w:rFonts w:asciiTheme="minorHAnsi" w:hAnsiTheme="minorHAnsi"/>
          <w:b/>
          <w:bCs/>
          <w:color w:val="FF0000"/>
          <w:sz w:val="24"/>
          <w:szCs w:val="24"/>
        </w:rPr>
        <w:tab/>
      </w:r>
      <w:proofErr w:type="gramStart"/>
      <w:r>
        <w:rPr>
          <w:rFonts w:asciiTheme="minorHAnsi" w:hAnsiTheme="minorHAnsi"/>
          <w:b/>
          <w:bCs/>
          <w:color w:val="FF0000"/>
          <w:sz w:val="24"/>
          <w:szCs w:val="24"/>
        </w:rPr>
        <w:t xml:space="preserve">alert( </w:t>
      </w:r>
      <w:r w:rsidRPr="0093166B">
        <w:rPr>
          <w:rFonts w:asciiTheme="minorHAnsi" w:hAnsiTheme="minorHAnsi"/>
          <w:b/>
          <w:color w:val="FF0000"/>
          <w:sz w:val="24"/>
        </w:rPr>
        <w:t>"</w:t>
      </w:r>
      <w:proofErr w:type="gramEnd"/>
      <w:r>
        <w:rPr>
          <w:rFonts w:asciiTheme="minorHAnsi" w:hAnsiTheme="minorHAnsi"/>
          <w:b/>
          <w:color w:val="FF0000"/>
          <w:sz w:val="24"/>
        </w:rPr>
        <w:t xml:space="preserve">Hello </w:t>
      </w:r>
      <w:r w:rsidRPr="0093166B">
        <w:rPr>
          <w:rFonts w:asciiTheme="minorHAnsi" w:hAnsiTheme="minorHAnsi"/>
          <w:b/>
          <w:color w:val="FF0000"/>
          <w:sz w:val="24"/>
        </w:rPr>
        <w:t>"</w:t>
      </w:r>
      <w:r>
        <w:rPr>
          <w:rFonts w:asciiTheme="minorHAnsi" w:hAnsiTheme="minorHAnsi"/>
          <w:b/>
          <w:color w:val="FF0000"/>
          <w:sz w:val="24"/>
        </w:rPr>
        <w:t xml:space="preserve"> + name1 + </w:t>
      </w:r>
      <w:r w:rsidRPr="0093166B">
        <w:rPr>
          <w:rFonts w:asciiTheme="minorHAnsi" w:hAnsiTheme="minorHAnsi"/>
          <w:b/>
          <w:color w:val="FF0000"/>
          <w:sz w:val="24"/>
        </w:rPr>
        <w:t>"</w:t>
      </w:r>
      <w:r>
        <w:rPr>
          <w:rFonts w:asciiTheme="minorHAnsi" w:hAnsiTheme="minorHAnsi"/>
          <w:b/>
          <w:color w:val="FF0000"/>
          <w:sz w:val="24"/>
        </w:rPr>
        <w:t xml:space="preserve"> </w:t>
      </w:r>
      <w:r w:rsidRPr="0093166B">
        <w:rPr>
          <w:rFonts w:asciiTheme="minorHAnsi" w:hAnsiTheme="minorHAnsi"/>
          <w:b/>
          <w:color w:val="FF0000"/>
          <w:sz w:val="24"/>
        </w:rPr>
        <w:t>"</w:t>
      </w:r>
      <w:r>
        <w:rPr>
          <w:rFonts w:asciiTheme="minorHAnsi" w:hAnsiTheme="minorHAnsi"/>
          <w:b/>
          <w:color w:val="FF0000"/>
          <w:sz w:val="24"/>
        </w:rPr>
        <w:t xml:space="preserve"> + name2 );</w:t>
      </w:r>
    </w:p>
    <w:p w14:paraId="20124EA9" w14:textId="58B3C619" w:rsidR="00682148" w:rsidRDefault="00682148" w:rsidP="00682148">
      <w:pPr>
        <w:spacing w:after="0"/>
        <w:ind w:firstLine="720"/>
        <w:rPr>
          <w:rFonts w:asciiTheme="minorHAnsi" w:hAnsiTheme="minorHAnsi"/>
          <w:b/>
          <w:bCs/>
          <w:color w:val="FF0000"/>
          <w:sz w:val="24"/>
          <w:szCs w:val="24"/>
        </w:rPr>
      </w:pPr>
      <w:r w:rsidRPr="00682148">
        <w:rPr>
          <w:rFonts w:asciiTheme="minorHAnsi" w:hAnsiTheme="minorHAnsi"/>
          <w:b/>
          <w:bCs/>
          <w:color w:val="FF0000"/>
          <w:sz w:val="24"/>
          <w:szCs w:val="24"/>
        </w:rPr>
        <w:t>}</w:t>
      </w:r>
    </w:p>
    <w:p w14:paraId="03C3A33F" w14:textId="08BB0DC1" w:rsidR="00FF4310" w:rsidRDefault="00FF4310" w:rsidP="00682148">
      <w:pPr>
        <w:spacing w:after="0"/>
        <w:ind w:firstLine="720"/>
        <w:rPr>
          <w:rFonts w:asciiTheme="minorHAnsi" w:hAnsiTheme="minorHAnsi"/>
          <w:bCs/>
          <w:i/>
          <w:iCs/>
          <w:color w:val="7F7F7F" w:themeColor="text1" w:themeTint="80"/>
          <w:sz w:val="24"/>
        </w:rPr>
      </w:pPr>
      <w:proofErr w:type="spellStart"/>
      <w:proofErr w:type="gramStart"/>
      <w:r w:rsidRPr="00682148">
        <w:rPr>
          <w:rFonts w:asciiTheme="minorHAnsi" w:hAnsiTheme="minorHAnsi"/>
          <w:b/>
          <w:bCs/>
          <w:color w:val="FF0000"/>
          <w:sz w:val="24"/>
          <w:szCs w:val="24"/>
        </w:rPr>
        <w:t>sayName</w:t>
      </w:r>
      <w:proofErr w:type="spellEnd"/>
      <w:r>
        <w:rPr>
          <w:rFonts w:asciiTheme="minorHAnsi" w:hAnsiTheme="minorHAnsi"/>
          <w:b/>
          <w:bCs/>
          <w:color w:val="FF0000"/>
          <w:sz w:val="24"/>
          <w:szCs w:val="24"/>
        </w:rPr>
        <w:t xml:space="preserve">( </w:t>
      </w:r>
      <w:r w:rsidRPr="0093166B">
        <w:rPr>
          <w:rFonts w:asciiTheme="minorHAnsi" w:hAnsiTheme="minorHAnsi"/>
          <w:b/>
          <w:color w:val="FF0000"/>
          <w:sz w:val="24"/>
        </w:rPr>
        <w:t>"</w:t>
      </w:r>
      <w:proofErr w:type="gramEnd"/>
      <w:r>
        <w:rPr>
          <w:rFonts w:asciiTheme="minorHAnsi" w:hAnsiTheme="minorHAnsi"/>
          <w:b/>
          <w:color w:val="FF0000"/>
          <w:sz w:val="24"/>
        </w:rPr>
        <w:t>BOB</w:t>
      </w:r>
      <w:r w:rsidRPr="0093166B">
        <w:rPr>
          <w:rFonts w:asciiTheme="minorHAnsi" w:hAnsiTheme="minorHAnsi"/>
          <w:b/>
          <w:color w:val="FF0000"/>
          <w:sz w:val="24"/>
        </w:rPr>
        <w:t>"</w:t>
      </w:r>
      <w:r>
        <w:rPr>
          <w:rFonts w:asciiTheme="minorHAnsi" w:hAnsiTheme="minorHAnsi"/>
          <w:b/>
          <w:color w:val="FF0000"/>
          <w:sz w:val="24"/>
        </w:rPr>
        <w:t xml:space="preserve"> );</w:t>
      </w:r>
      <w:r>
        <w:rPr>
          <w:rFonts w:asciiTheme="minorHAnsi" w:hAnsiTheme="minorHAnsi"/>
          <w:b/>
          <w:color w:val="FF0000"/>
          <w:sz w:val="24"/>
        </w:rPr>
        <w:tab/>
      </w:r>
      <w:r w:rsidRPr="00FF4310">
        <w:rPr>
          <w:rFonts w:asciiTheme="minorHAnsi" w:hAnsiTheme="minorHAnsi"/>
          <w:bCs/>
          <w:i/>
          <w:iCs/>
          <w:color w:val="7F7F7F" w:themeColor="text1" w:themeTint="80"/>
          <w:sz w:val="24"/>
        </w:rPr>
        <w:t>// alerts "Hello BOB Two"</w:t>
      </w:r>
    </w:p>
    <w:p w14:paraId="0B0B48B5" w14:textId="47DE8390" w:rsidR="00FF4310" w:rsidRDefault="00FF4310" w:rsidP="00FF4310">
      <w:pPr>
        <w:spacing w:after="0"/>
        <w:rPr>
          <w:rFonts w:asciiTheme="minorHAnsi" w:hAnsiTheme="minorHAnsi"/>
          <w:b/>
          <w:bCs/>
          <w:color w:val="FF0000"/>
          <w:sz w:val="24"/>
          <w:szCs w:val="24"/>
        </w:rPr>
      </w:pPr>
    </w:p>
    <w:p w14:paraId="584AA794" w14:textId="6C2F2036" w:rsidR="00207E88" w:rsidRDefault="00FF4310" w:rsidP="00FF4310">
      <w:pPr>
        <w:spacing w:after="0"/>
        <w:rPr>
          <w:rFonts w:asciiTheme="minorHAnsi" w:hAnsiTheme="minorHAnsi"/>
        </w:rPr>
      </w:pPr>
      <w:r>
        <w:rPr>
          <w:rFonts w:asciiTheme="minorHAnsi" w:hAnsiTheme="minorHAnsi"/>
        </w:rPr>
        <w:t xml:space="preserve">In the above example, </w:t>
      </w:r>
      <w:r w:rsidRPr="00FF4310">
        <w:rPr>
          <w:rFonts w:asciiTheme="minorHAnsi" w:hAnsiTheme="minorHAnsi"/>
          <w:b/>
          <w:bCs/>
          <w:color w:val="FF0000"/>
          <w:sz w:val="24"/>
          <w:szCs w:val="24"/>
        </w:rPr>
        <w:t>name1</w:t>
      </w:r>
      <w:r w:rsidRPr="00FF4310">
        <w:rPr>
          <w:rFonts w:asciiTheme="minorHAnsi" w:hAnsiTheme="minorHAnsi"/>
          <w:color w:val="FF0000"/>
          <w:sz w:val="24"/>
          <w:szCs w:val="24"/>
        </w:rPr>
        <w:t xml:space="preserve"> </w:t>
      </w:r>
      <w:r>
        <w:rPr>
          <w:rFonts w:asciiTheme="minorHAnsi" w:hAnsiTheme="minorHAnsi"/>
        </w:rPr>
        <w:t xml:space="preserve">is assigned the value “BOB” which appears in the alert. Since only 1 parameter was provided in the function call, </w:t>
      </w:r>
      <w:r w:rsidRPr="00FF4310">
        <w:rPr>
          <w:rFonts w:asciiTheme="minorHAnsi" w:hAnsiTheme="minorHAnsi"/>
          <w:b/>
          <w:bCs/>
          <w:color w:val="FF0000"/>
          <w:sz w:val="24"/>
          <w:szCs w:val="24"/>
        </w:rPr>
        <w:t>name2</w:t>
      </w:r>
      <w:r w:rsidRPr="00FF4310">
        <w:rPr>
          <w:rFonts w:asciiTheme="minorHAnsi" w:hAnsiTheme="minorHAnsi"/>
          <w:color w:val="FF0000"/>
          <w:sz w:val="24"/>
          <w:szCs w:val="24"/>
        </w:rPr>
        <w:t xml:space="preserve"> </w:t>
      </w:r>
      <w:r>
        <w:rPr>
          <w:rFonts w:asciiTheme="minorHAnsi" w:hAnsiTheme="minorHAnsi"/>
        </w:rPr>
        <w:t xml:space="preserve">does not get assigned a new value and so it takes </w:t>
      </w:r>
      <w:r w:rsidR="00091685">
        <w:rPr>
          <w:rFonts w:asciiTheme="minorHAnsi" w:hAnsiTheme="minorHAnsi"/>
        </w:rPr>
        <w:t>its</w:t>
      </w:r>
      <w:r>
        <w:rPr>
          <w:rFonts w:asciiTheme="minorHAnsi" w:hAnsiTheme="minorHAnsi"/>
        </w:rPr>
        <w:t xml:space="preserve"> default value of “Two”.</w:t>
      </w:r>
    </w:p>
    <w:p w14:paraId="200EDBB6" w14:textId="77777777" w:rsidR="00207E88" w:rsidRDefault="00207E88" w:rsidP="00207E88">
      <w:pPr>
        <w:rPr>
          <w:rFonts w:asciiTheme="minorHAnsi" w:hAnsiTheme="minorHAnsi"/>
          <w:b/>
          <w:sz w:val="28"/>
        </w:rPr>
      </w:pPr>
    </w:p>
    <w:p w14:paraId="55361119" w14:textId="5009B919" w:rsidR="00207E88" w:rsidRPr="0093166B" w:rsidRDefault="00207E88" w:rsidP="00207E88">
      <w:pPr>
        <w:rPr>
          <w:rFonts w:asciiTheme="minorHAnsi" w:hAnsiTheme="minorHAnsi"/>
        </w:rPr>
      </w:pPr>
      <w:r>
        <w:rPr>
          <w:rFonts w:asciiTheme="minorHAnsi" w:hAnsiTheme="minorHAnsi"/>
          <w:b/>
          <w:sz w:val="28"/>
        </w:rPr>
        <w:t>Different Types of Functions in JavaScript</w:t>
      </w:r>
    </w:p>
    <w:p w14:paraId="36256F92" w14:textId="09237B6F" w:rsidR="00207E88" w:rsidRDefault="00207E88" w:rsidP="00FF4310">
      <w:pPr>
        <w:spacing w:after="0"/>
        <w:rPr>
          <w:rFonts w:asciiTheme="minorHAnsi" w:hAnsiTheme="minorHAnsi"/>
        </w:rPr>
      </w:pPr>
      <w:r>
        <w:rPr>
          <w:rFonts w:asciiTheme="minorHAnsi" w:hAnsiTheme="minorHAnsi"/>
        </w:rPr>
        <w:t xml:space="preserve">There are several different ways of writing </w:t>
      </w:r>
      <w:r w:rsidR="00F1135E">
        <w:rPr>
          <w:rFonts w:asciiTheme="minorHAnsi" w:hAnsiTheme="minorHAnsi"/>
        </w:rPr>
        <w:t xml:space="preserve">or defining </w:t>
      </w:r>
      <w:r>
        <w:rPr>
          <w:rFonts w:asciiTheme="minorHAnsi" w:hAnsiTheme="minorHAnsi"/>
        </w:rPr>
        <w:t>functions in JavaScript.</w:t>
      </w:r>
      <w:r w:rsidR="00F1135E">
        <w:rPr>
          <w:rFonts w:asciiTheme="minorHAnsi" w:hAnsiTheme="minorHAnsi"/>
        </w:rPr>
        <w:t xml:space="preserve"> There are only slight differences between how these functions act or behave but it’s still relevant to know.</w:t>
      </w:r>
      <w:r w:rsidR="00F120EE">
        <w:rPr>
          <w:rFonts w:asciiTheme="minorHAnsi" w:hAnsiTheme="minorHAnsi"/>
        </w:rPr>
        <w:t xml:space="preserve"> One key differentiation is called </w:t>
      </w:r>
      <w:r w:rsidR="00F120EE" w:rsidRPr="00073778">
        <w:rPr>
          <w:rFonts w:asciiTheme="minorHAnsi" w:hAnsiTheme="minorHAnsi"/>
          <w:b/>
          <w:bCs/>
        </w:rPr>
        <w:t>hoisting</w:t>
      </w:r>
      <w:r w:rsidR="00073778">
        <w:rPr>
          <w:rFonts w:asciiTheme="minorHAnsi" w:hAnsiTheme="minorHAnsi"/>
        </w:rPr>
        <w:t xml:space="preserve">. Hoisting is where JavaScript brings the declarations of things to the top of the scope in which they are. By doing this in the case of certain functions, it allows a function to be declared at the bottom of the code but be called at the top. Thanks to hoisting this doesn’t produce an error because the interpreter understands that the function exists and can jump to it. </w:t>
      </w:r>
    </w:p>
    <w:p w14:paraId="4D7161AB" w14:textId="77777777" w:rsidR="00F120EE" w:rsidRDefault="00F120EE" w:rsidP="00FF4310">
      <w:pPr>
        <w:spacing w:after="0"/>
        <w:rPr>
          <w:rFonts w:asciiTheme="minorHAnsi" w:hAnsiTheme="minorHAnsi"/>
        </w:rPr>
      </w:pPr>
    </w:p>
    <w:p w14:paraId="3F48830E" w14:textId="137CB6D8" w:rsidR="00F1135E" w:rsidRPr="00F120EE" w:rsidRDefault="00F1135E" w:rsidP="00FF4310">
      <w:pPr>
        <w:spacing w:after="0"/>
        <w:rPr>
          <w:rFonts w:asciiTheme="minorHAnsi" w:hAnsiTheme="minorHAnsi"/>
          <w:color w:val="000000" w:themeColor="text1"/>
        </w:rPr>
      </w:pPr>
      <w:r>
        <w:rPr>
          <w:rFonts w:asciiTheme="minorHAnsi" w:hAnsiTheme="minorHAnsi"/>
        </w:rPr>
        <w:tab/>
      </w:r>
      <w:r w:rsidRPr="00F1135E">
        <w:rPr>
          <w:rFonts w:asciiTheme="minorHAnsi" w:hAnsiTheme="minorHAnsi"/>
          <w:b/>
          <w:bCs/>
          <w:sz w:val="24"/>
          <w:szCs w:val="24"/>
        </w:rPr>
        <w:t>Function Statement</w:t>
      </w:r>
      <w:r>
        <w:rPr>
          <w:rFonts w:asciiTheme="minorHAnsi" w:hAnsiTheme="minorHAnsi"/>
          <w:b/>
          <w:bCs/>
          <w:sz w:val="24"/>
          <w:szCs w:val="24"/>
        </w:rPr>
        <w:tab/>
      </w:r>
      <w:r>
        <w:rPr>
          <w:rFonts w:asciiTheme="minorHAnsi" w:hAnsiTheme="minorHAnsi"/>
          <w:b/>
          <w:bCs/>
          <w:sz w:val="24"/>
          <w:szCs w:val="24"/>
        </w:rPr>
        <w:tab/>
      </w:r>
      <w:r>
        <w:rPr>
          <w:rFonts w:asciiTheme="minorHAnsi" w:hAnsiTheme="minorHAnsi"/>
          <w:b/>
          <w:bCs/>
          <w:sz w:val="24"/>
          <w:szCs w:val="24"/>
        </w:rPr>
        <w:tab/>
      </w:r>
      <w:r w:rsidR="00F120EE">
        <w:rPr>
          <w:rFonts w:asciiTheme="minorHAnsi" w:hAnsiTheme="minorHAnsi"/>
          <w:b/>
          <w:bCs/>
          <w:sz w:val="24"/>
          <w:szCs w:val="24"/>
        </w:rPr>
        <w:tab/>
      </w:r>
      <w:r w:rsidR="00F120EE">
        <w:rPr>
          <w:rFonts w:asciiTheme="minorHAnsi" w:hAnsiTheme="minorHAnsi"/>
          <w:b/>
          <w:bCs/>
          <w:sz w:val="24"/>
          <w:szCs w:val="24"/>
        </w:rPr>
        <w:tab/>
      </w:r>
      <w:r w:rsidR="00F120EE" w:rsidRPr="00F1135E">
        <w:rPr>
          <w:rFonts w:asciiTheme="minorHAnsi" w:hAnsiTheme="minorHAnsi"/>
          <w:color w:val="000000" w:themeColor="text1"/>
        </w:rPr>
        <w:t>- These are hoiste</w:t>
      </w:r>
      <w:r w:rsidR="00F120EE">
        <w:rPr>
          <w:rFonts w:asciiTheme="minorHAnsi" w:hAnsiTheme="minorHAnsi"/>
          <w:color w:val="000000" w:themeColor="text1"/>
        </w:rPr>
        <w:t>d</w:t>
      </w:r>
      <w:r>
        <w:rPr>
          <w:rFonts w:asciiTheme="minorHAnsi" w:hAnsiTheme="minorHAnsi"/>
          <w:b/>
          <w:bCs/>
          <w:sz w:val="24"/>
          <w:szCs w:val="24"/>
        </w:rPr>
        <w:tab/>
      </w:r>
    </w:p>
    <w:p w14:paraId="744F904E" w14:textId="1DF91D30" w:rsidR="00073778" w:rsidRPr="00073778" w:rsidRDefault="00F1135E" w:rsidP="00FF4310">
      <w:pPr>
        <w:spacing w:after="0"/>
        <w:rPr>
          <w:rFonts w:asciiTheme="minorHAnsi" w:hAnsiTheme="minorHAnsi"/>
          <w:i/>
          <w:iCs/>
        </w:rPr>
      </w:pPr>
      <w:r>
        <w:rPr>
          <w:rFonts w:asciiTheme="minorHAnsi" w:hAnsiTheme="minorHAnsi"/>
        </w:rPr>
        <w:tab/>
      </w:r>
      <w:proofErr w:type="gramStart"/>
      <w:r w:rsidR="00073778" w:rsidRPr="00073778">
        <w:rPr>
          <w:rFonts w:asciiTheme="minorHAnsi" w:hAnsiTheme="minorHAnsi"/>
          <w:i/>
          <w:iCs/>
          <w:color w:val="FF0000"/>
        </w:rPr>
        <w:t>addition( 1</w:t>
      </w:r>
      <w:proofErr w:type="gramEnd"/>
      <w:r w:rsidR="00073778" w:rsidRPr="00073778">
        <w:rPr>
          <w:rFonts w:asciiTheme="minorHAnsi" w:hAnsiTheme="minorHAnsi"/>
          <w:i/>
          <w:iCs/>
          <w:color w:val="FF0000"/>
        </w:rPr>
        <w:t>, 2 );</w:t>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rPr>
        <w:t xml:space="preserve">- </w:t>
      </w:r>
      <w:r w:rsidR="00073778" w:rsidRPr="00073778">
        <w:rPr>
          <w:rFonts w:asciiTheme="minorHAnsi" w:hAnsiTheme="minorHAnsi"/>
          <w:i/>
          <w:iCs/>
          <w:color w:val="00B050"/>
        </w:rPr>
        <w:t>This function call works</w:t>
      </w:r>
    </w:p>
    <w:p w14:paraId="4C0637D3" w14:textId="2E24ED85" w:rsidR="00F1135E" w:rsidRPr="00F1135E" w:rsidRDefault="00F1135E" w:rsidP="00073778">
      <w:pPr>
        <w:spacing w:after="0"/>
        <w:ind w:firstLine="720"/>
        <w:rPr>
          <w:rFonts w:asciiTheme="minorHAnsi" w:hAnsiTheme="minorHAnsi"/>
          <w:color w:val="000000" w:themeColor="text1"/>
        </w:rPr>
      </w:pPr>
      <w:proofErr w:type="gramStart"/>
      <w:r w:rsidRPr="00F120EE">
        <w:rPr>
          <w:rFonts w:asciiTheme="minorHAnsi" w:hAnsiTheme="minorHAnsi"/>
          <w:color w:val="FF0000"/>
          <w:sz w:val="24"/>
          <w:szCs w:val="24"/>
        </w:rPr>
        <w:t>function</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 xml:space="preserve"> addition</w:t>
      </w:r>
      <w:proofErr w:type="gramEnd"/>
      <w:r w:rsidRPr="00F120EE">
        <w:rPr>
          <w:rFonts w:asciiTheme="minorHAnsi" w:hAnsiTheme="minorHAnsi"/>
          <w:color w:val="FF0000"/>
          <w:sz w:val="24"/>
          <w:szCs w:val="24"/>
        </w:rPr>
        <w:t>(num1, num2) {</w:t>
      </w:r>
      <w:r>
        <w:rPr>
          <w:rFonts w:asciiTheme="minorHAnsi" w:hAnsiTheme="minorHAnsi"/>
          <w:b/>
          <w:bCs/>
          <w:color w:val="FF0000"/>
          <w:sz w:val="24"/>
          <w:szCs w:val="24"/>
        </w:rPr>
        <w:tab/>
      </w:r>
      <w:r>
        <w:rPr>
          <w:rFonts w:asciiTheme="minorHAnsi" w:hAnsiTheme="minorHAnsi"/>
          <w:b/>
          <w:bCs/>
          <w:color w:val="FF0000"/>
          <w:sz w:val="24"/>
          <w:szCs w:val="24"/>
        </w:rPr>
        <w:tab/>
      </w:r>
    </w:p>
    <w:p w14:paraId="26F8166A" w14:textId="66F3B2F2" w:rsidR="00F1135E" w:rsidRPr="00F120EE" w:rsidRDefault="00F1135E" w:rsidP="00FF4310">
      <w:pPr>
        <w:spacing w:after="0"/>
        <w:rPr>
          <w:rFonts w:asciiTheme="minorHAnsi" w:hAnsiTheme="minorHAnsi"/>
          <w:color w:val="FF0000"/>
          <w:sz w:val="24"/>
          <w:szCs w:val="24"/>
        </w:rPr>
      </w:pPr>
      <w:r w:rsidRPr="00F120EE">
        <w:rPr>
          <w:rFonts w:asciiTheme="minorHAnsi" w:hAnsiTheme="minorHAnsi"/>
          <w:color w:val="FF0000"/>
          <w:sz w:val="24"/>
          <w:szCs w:val="24"/>
        </w:rPr>
        <w:tab/>
      </w:r>
      <w:r w:rsidRPr="00F120EE">
        <w:rPr>
          <w:rFonts w:asciiTheme="minorHAnsi" w:hAnsiTheme="minorHAnsi"/>
          <w:color w:val="FF0000"/>
          <w:sz w:val="24"/>
          <w:szCs w:val="24"/>
        </w:rPr>
        <w:tab/>
      </w:r>
      <w:proofErr w:type="gramStart"/>
      <w:r w:rsidRPr="00F120EE">
        <w:rPr>
          <w:rFonts w:asciiTheme="minorHAnsi" w:hAnsiTheme="minorHAnsi"/>
          <w:color w:val="FF0000"/>
          <w:sz w:val="24"/>
          <w:szCs w:val="24"/>
        </w:rPr>
        <w:t xml:space="preserve">return </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num</w:t>
      </w:r>
      <w:proofErr w:type="gramEnd"/>
      <w:r w:rsidRPr="00F120EE">
        <w:rPr>
          <w:rFonts w:asciiTheme="minorHAnsi" w:hAnsiTheme="minorHAnsi"/>
          <w:color w:val="FF0000"/>
          <w:sz w:val="24"/>
          <w:szCs w:val="24"/>
        </w:rPr>
        <w:t>1 + num2;</w:t>
      </w:r>
    </w:p>
    <w:p w14:paraId="616E918A" w14:textId="78F0B553" w:rsidR="00F1135E" w:rsidRPr="00F120EE" w:rsidRDefault="00F1135E" w:rsidP="00FF4310">
      <w:pPr>
        <w:spacing w:after="0"/>
        <w:rPr>
          <w:rFonts w:asciiTheme="minorHAnsi" w:hAnsiTheme="minorHAnsi"/>
          <w:color w:val="FF0000"/>
          <w:sz w:val="24"/>
          <w:szCs w:val="24"/>
        </w:rPr>
      </w:pPr>
      <w:r w:rsidRPr="00F120EE">
        <w:rPr>
          <w:rFonts w:asciiTheme="minorHAnsi" w:hAnsiTheme="minorHAnsi"/>
          <w:color w:val="FF0000"/>
          <w:sz w:val="24"/>
          <w:szCs w:val="24"/>
        </w:rPr>
        <w:tab/>
        <w:t>}</w:t>
      </w:r>
    </w:p>
    <w:p w14:paraId="45693BC5" w14:textId="7126CFE7" w:rsidR="00827D82" w:rsidRDefault="00827D82" w:rsidP="00FF4310">
      <w:pPr>
        <w:spacing w:after="0"/>
        <w:rPr>
          <w:rFonts w:asciiTheme="minorHAnsi" w:hAnsiTheme="minorHAnsi"/>
          <w:b/>
          <w:bCs/>
          <w:color w:val="FF0000"/>
          <w:sz w:val="24"/>
          <w:szCs w:val="24"/>
        </w:rPr>
      </w:pPr>
    </w:p>
    <w:p w14:paraId="60CA9817" w14:textId="77777777" w:rsidR="00827D82" w:rsidRDefault="00827D82" w:rsidP="00827D82">
      <w:pPr>
        <w:spacing w:after="0"/>
        <w:rPr>
          <w:rFonts w:asciiTheme="minorHAnsi" w:hAnsiTheme="minorHAnsi"/>
          <w:b/>
          <w:bCs/>
          <w:sz w:val="24"/>
          <w:szCs w:val="24"/>
        </w:rPr>
      </w:pPr>
      <w:r>
        <w:rPr>
          <w:rFonts w:asciiTheme="minorHAnsi" w:hAnsiTheme="minorHAnsi"/>
          <w:b/>
          <w:bCs/>
          <w:color w:val="FF0000"/>
          <w:sz w:val="24"/>
          <w:szCs w:val="24"/>
        </w:rPr>
        <w:tab/>
      </w:r>
      <w:r w:rsidRPr="00F1135E">
        <w:rPr>
          <w:rFonts w:asciiTheme="minorHAnsi" w:hAnsiTheme="minorHAnsi"/>
          <w:b/>
          <w:bCs/>
          <w:sz w:val="24"/>
          <w:szCs w:val="24"/>
        </w:rPr>
        <w:t xml:space="preserve">Function </w:t>
      </w:r>
      <w:r>
        <w:rPr>
          <w:rFonts w:asciiTheme="minorHAnsi" w:hAnsiTheme="minorHAnsi"/>
          <w:b/>
          <w:bCs/>
          <w:sz w:val="24"/>
          <w:szCs w:val="24"/>
        </w:rPr>
        <w:t>Expression</w:t>
      </w:r>
      <w:r>
        <w:rPr>
          <w:rFonts w:asciiTheme="minorHAnsi" w:hAnsiTheme="minorHAnsi"/>
          <w:b/>
          <w:bCs/>
          <w:sz w:val="24"/>
          <w:szCs w:val="24"/>
        </w:rPr>
        <w:tab/>
      </w:r>
    </w:p>
    <w:p w14:paraId="5C37C251" w14:textId="23D05ACD" w:rsidR="00827D82" w:rsidRPr="00827D82" w:rsidRDefault="00827D82" w:rsidP="00827D82">
      <w:pPr>
        <w:pStyle w:val="ListParagraph"/>
        <w:numPr>
          <w:ilvl w:val="0"/>
          <w:numId w:val="47"/>
        </w:numPr>
        <w:spacing w:after="0"/>
        <w:rPr>
          <w:rFonts w:asciiTheme="minorHAnsi" w:hAnsiTheme="minorHAnsi"/>
          <w:color w:val="000000" w:themeColor="text1"/>
        </w:rPr>
      </w:pPr>
      <w:r w:rsidRPr="00827D82">
        <w:rPr>
          <w:rFonts w:asciiTheme="minorHAnsi" w:hAnsiTheme="minorHAnsi"/>
          <w:b/>
          <w:bCs/>
        </w:rPr>
        <w:t>Anonymous function expression</w:t>
      </w:r>
      <w:r w:rsidRPr="00827D82">
        <w:rPr>
          <w:rFonts w:asciiTheme="minorHAnsi" w:hAnsiTheme="minorHAnsi"/>
          <w:b/>
          <w:bCs/>
          <w:sz w:val="24"/>
          <w:szCs w:val="24"/>
        </w:rPr>
        <w:tab/>
      </w:r>
      <w:r w:rsidRPr="00827D82">
        <w:rPr>
          <w:rFonts w:asciiTheme="minorHAnsi" w:hAnsiTheme="minorHAnsi"/>
          <w:b/>
          <w:bCs/>
          <w:sz w:val="24"/>
          <w:szCs w:val="24"/>
        </w:rPr>
        <w:tab/>
      </w:r>
      <w:r>
        <w:rPr>
          <w:rFonts w:asciiTheme="minorHAnsi" w:hAnsiTheme="minorHAnsi"/>
          <w:b/>
          <w:bCs/>
          <w:sz w:val="24"/>
          <w:szCs w:val="24"/>
        </w:rPr>
        <w:tab/>
      </w:r>
      <w:r w:rsidRPr="00827D82">
        <w:rPr>
          <w:rFonts w:asciiTheme="minorHAnsi" w:hAnsiTheme="minorHAnsi"/>
          <w:color w:val="000000" w:themeColor="text1"/>
        </w:rPr>
        <w:t>- Not hoisted</w:t>
      </w:r>
      <w:r w:rsidRPr="00827D82">
        <w:rPr>
          <w:rFonts w:asciiTheme="minorHAnsi" w:hAnsiTheme="minorHAnsi"/>
          <w:b/>
          <w:bCs/>
          <w:sz w:val="24"/>
          <w:szCs w:val="24"/>
        </w:rPr>
        <w:tab/>
      </w:r>
      <w:r w:rsidRPr="00827D82">
        <w:rPr>
          <w:rFonts w:asciiTheme="minorHAnsi" w:hAnsiTheme="minorHAnsi"/>
          <w:b/>
          <w:bCs/>
          <w:sz w:val="24"/>
          <w:szCs w:val="24"/>
        </w:rPr>
        <w:tab/>
      </w:r>
    </w:p>
    <w:p w14:paraId="16AD14B4" w14:textId="001FDAC3" w:rsidR="00073778" w:rsidRPr="00073778" w:rsidRDefault="00827D82" w:rsidP="00827D82">
      <w:pPr>
        <w:spacing w:after="0"/>
        <w:rPr>
          <w:rFonts w:asciiTheme="minorHAnsi" w:hAnsiTheme="minorHAnsi"/>
          <w:i/>
          <w:iCs/>
        </w:rPr>
      </w:pPr>
      <w:r>
        <w:rPr>
          <w:rFonts w:asciiTheme="minorHAnsi" w:hAnsiTheme="minorHAnsi"/>
        </w:rPr>
        <w:tab/>
      </w:r>
      <w:proofErr w:type="gramStart"/>
      <w:r w:rsidR="00073778" w:rsidRPr="00073778">
        <w:rPr>
          <w:rFonts w:asciiTheme="minorHAnsi" w:hAnsiTheme="minorHAnsi"/>
          <w:i/>
          <w:iCs/>
          <w:color w:val="FF0000"/>
        </w:rPr>
        <w:t>addition( 1</w:t>
      </w:r>
      <w:proofErr w:type="gramEnd"/>
      <w:r w:rsidR="00073778" w:rsidRPr="00073778">
        <w:rPr>
          <w:rFonts w:asciiTheme="minorHAnsi" w:hAnsiTheme="minorHAnsi"/>
          <w:i/>
          <w:iCs/>
          <w:color w:val="FF0000"/>
        </w:rPr>
        <w:t>, 2 );</w:t>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i/>
          <w:iCs/>
          <w:color w:val="FF0000"/>
        </w:rPr>
        <w:tab/>
      </w:r>
      <w:r w:rsidR="00073778">
        <w:rPr>
          <w:rFonts w:asciiTheme="minorHAnsi" w:hAnsiTheme="minorHAnsi"/>
        </w:rPr>
        <w:t xml:space="preserve">- </w:t>
      </w:r>
      <w:r w:rsidR="00073778" w:rsidRPr="00073778">
        <w:rPr>
          <w:rFonts w:asciiTheme="minorHAnsi" w:hAnsiTheme="minorHAnsi"/>
          <w:i/>
          <w:iCs/>
          <w:color w:val="FF0000"/>
        </w:rPr>
        <w:t>This function call doesn’t works</w:t>
      </w:r>
    </w:p>
    <w:p w14:paraId="62267DB5" w14:textId="7E72D6F3" w:rsidR="00827D82" w:rsidRPr="00F120EE" w:rsidRDefault="00827D82" w:rsidP="00073778">
      <w:pPr>
        <w:spacing w:after="0"/>
        <w:ind w:firstLine="720"/>
        <w:rPr>
          <w:rFonts w:asciiTheme="minorHAnsi" w:hAnsiTheme="minorHAnsi"/>
          <w:color w:val="000000" w:themeColor="text1"/>
        </w:rPr>
      </w:pPr>
      <w:r w:rsidRPr="00F120EE">
        <w:rPr>
          <w:rFonts w:asciiTheme="minorHAnsi" w:hAnsiTheme="minorHAnsi"/>
          <w:color w:val="FF0000"/>
          <w:sz w:val="24"/>
          <w:szCs w:val="24"/>
        </w:rPr>
        <w:t xml:space="preserve">var addition = </w:t>
      </w:r>
      <w:proofErr w:type="gramStart"/>
      <w:r w:rsidRPr="00F120EE">
        <w:rPr>
          <w:rFonts w:asciiTheme="minorHAnsi" w:hAnsiTheme="minorHAnsi"/>
          <w:color w:val="FF0000"/>
          <w:sz w:val="24"/>
          <w:szCs w:val="24"/>
        </w:rPr>
        <w:t>function(</w:t>
      </w:r>
      <w:proofErr w:type="gramEnd"/>
      <w:r w:rsidRPr="00F120EE">
        <w:rPr>
          <w:rFonts w:asciiTheme="minorHAnsi" w:hAnsiTheme="minorHAnsi"/>
          <w:color w:val="FF0000"/>
          <w:sz w:val="24"/>
          <w:szCs w:val="24"/>
        </w:rPr>
        <w:t>num1, num2) {</w:t>
      </w:r>
      <w:r w:rsidRPr="00F120EE">
        <w:rPr>
          <w:rFonts w:asciiTheme="minorHAnsi" w:hAnsiTheme="minorHAnsi"/>
          <w:color w:val="FF0000"/>
          <w:sz w:val="24"/>
          <w:szCs w:val="24"/>
        </w:rPr>
        <w:tab/>
      </w:r>
      <w:r w:rsidRPr="00F120EE">
        <w:rPr>
          <w:rFonts w:asciiTheme="minorHAnsi" w:hAnsiTheme="minorHAnsi"/>
          <w:color w:val="FF0000"/>
          <w:sz w:val="24"/>
          <w:szCs w:val="24"/>
        </w:rPr>
        <w:tab/>
      </w:r>
    </w:p>
    <w:p w14:paraId="79B17240" w14:textId="59B8C79B" w:rsidR="00827D82" w:rsidRPr="00F120EE" w:rsidRDefault="00827D82" w:rsidP="00827D82">
      <w:pPr>
        <w:spacing w:after="0"/>
        <w:rPr>
          <w:rFonts w:asciiTheme="minorHAnsi" w:hAnsiTheme="minorHAnsi"/>
          <w:color w:val="FF0000"/>
          <w:sz w:val="24"/>
          <w:szCs w:val="24"/>
        </w:rPr>
      </w:pPr>
      <w:r w:rsidRPr="00F1135E">
        <w:rPr>
          <w:rFonts w:asciiTheme="minorHAnsi" w:hAnsiTheme="minorHAnsi"/>
          <w:b/>
          <w:bCs/>
          <w:color w:val="FF0000"/>
          <w:sz w:val="24"/>
          <w:szCs w:val="24"/>
        </w:rPr>
        <w:tab/>
      </w:r>
      <w:r w:rsidRPr="00F1135E">
        <w:rPr>
          <w:rFonts w:asciiTheme="minorHAnsi" w:hAnsiTheme="minorHAnsi"/>
          <w:b/>
          <w:bCs/>
          <w:color w:val="FF0000"/>
          <w:sz w:val="24"/>
          <w:szCs w:val="24"/>
        </w:rPr>
        <w:tab/>
      </w:r>
      <w:proofErr w:type="gramStart"/>
      <w:r w:rsidRPr="00F120EE">
        <w:rPr>
          <w:rFonts w:asciiTheme="minorHAnsi" w:hAnsiTheme="minorHAnsi"/>
          <w:color w:val="FF0000"/>
          <w:sz w:val="24"/>
          <w:szCs w:val="24"/>
        </w:rPr>
        <w:t xml:space="preserve">return </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num</w:t>
      </w:r>
      <w:proofErr w:type="gramEnd"/>
      <w:r w:rsidRPr="00F120EE">
        <w:rPr>
          <w:rFonts w:asciiTheme="minorHAnsi" w:hAnsiTheme="minorHAnsi"/>
          <w:color w:val="FF0000"/>
          <w:sz w:val="24"/>
          <w:szCs w:val="24"/>
        </w:rPr>
        <w:t>1 + num2;</w:t>
      </w:r>
    </w:p>
    <w:p w14:paraId="2778F7DD" w14:textId="378B4378" w:rsidR="00827D82" w:rsidRPr="00F120EE" w:rsidRDefault="00827D82" w:rsidP="00827D82">
      <w:pPr>
        <w:spacing w:after="0"/>
        <w:rPr>
          <w:rFonts w:asciiTheme="minorHAnsi" w:hAnsiTheme="minorHAnsi"/>
          <w:color w:val="FF0000"/>
          <w:sz w:val="24"/>
          <w:szCs w:val="24"/>
        </w:rPr>
      </w:pPr>
      <w:r w:rsidRPr="00F1135E">
        <w:rPr>
          <w:rFonts w:asciiTheme="minorHAnsi" w:hAnsiTheme="minorHAnsi"/>
          <w:b/>
          <w:bCs/>
          <w:color w:val="FF0000"/>
          <w:sz w:val="24"/>
          <w:szCs w:val="24"/>
        </w:rPr>
        <w:tab/>
      </w:r>
      <w:r w:rsidRPr="00F120EE">
        <w:rPr>
          <w:rFonts w:asciiTheme="minorHAnsi" w:hAnsiTheme="minorHAnsi"/>
          <w:color w:val="FF0000"/>
          <w:sz w:val="24"/>
          <w:szCs w:val="24"/>
        </w:rPr>
        <w:t>}</w:t>
      </w:r>
    </w:p>
    <w:p w14:paraId="4549712C" w14:textId="1E4E1E76" w:rsidR="00827D82" w:rsidRPr="00827D82" w:rsidRDefault="00615CF0" w:rsidP="00827D82">
      <w:pPr>
        <w:pStyle w:val="ListParagraph"/>
        <w:numPr>
          <w:ilvl w:val="0"/>
          <w:numId w:val="46"/>
        </w:numPr>
        <w:spacing w:after="0"/>
        <w:rPr>
          <w:rFonts w:asciiTheme="minorHAnsi" w:hAnsiTheme="minorHAnsi"/>
          <w:b/>
          <w:bCs/>
        </w:rPr>
      </w:pPr>
      <w:r>
        <w:rPr>
          <w:rFonts w:asciiTheme="minorHAnsi" w:hAnsiTheme="minorHAnsi"/>
          <w:b/>
          <w:bCs/>
        </w:rPr>
        <w:t>Named</w:t>
      </w:r>
      <w:r w:rsidR="00827D82" w:rsidRPr="00827D82">
        <w:rPr>
          <w:rFonts w:asciiTheme="minorHAnsi" w:hAnsiTheme="minorHAnsi"/>
          <w:b/>
          <w:bCs/>
        </w:rPr>
        <w:t xml:space="preserve"> function</w:t>
      </w:r>
      <w:r w:rsidR="00827D82">
        <w:rPr>
          <w:rFonts w:asciiTheme="minorHAnsi" w:hAnsiTheme="minorHAnsi"/>
          <w:b/>
          <w:bCs/>
        </w:rPr>
        <w:t xml:space="preserve"> expression</w:t>
      </w:r>
      <w:r w:rsidR="00827D82" w:rsidRPr="00827D82">
        <w:rPr>
          <w:rFonts w:asciiTheme="minorHAnsi" w:hAnsiTheme="minorHAnsi"/>
          <w:b/>
          <w:bCs/>
          <w:sz w:val="24"/>
          <w:szCs w:val="24"/>
        </w:rPr>
        <w:tab/>
      </w:r>
      <w:r w:rsidR="00827D82" w:rsidRPr="00827D82">
        <w:rPr>
          <w:rFonts w:asciiTheme="minorHAnsi" w:hAnsiTheme="minorHAnsi"/>
          <w:b/>
          <w:bCs/>
          <w:sz w:val="24"/>
          <w:szCs w:val="24"/>
        </w:rPr>
        <w:tab/>
      </w:r>
      <w:r w:rsidR="00827D82" w:rsidRPr="00827D82">
        <w:rPr>
          <w:rFonts w:asciiTheme="minorHAnsi" w:hAnsiTheme="minorHAnsi"/>
          <w:b/>
          <w:bCs/>
          <w:sz w:val="24"/>
          <w:szCs w:val="24"/>
        </w:rPr>
        <w:tab/>
      </w:r>
      <w:r>
        <w:rPr>
          <w:rFonts w:asciiTheme="minorHAnsi" w:hAnsiTheme="minorHAnsi"/>
          <w:b/>
          <w:bCs/>
          <w:sz w:val="24"/>
          <w:szCs w:val="24"/>
        </w:rPr>
        <w:tab/>
      </w:r>
      <w:r w:rsidR="00827D82" w:rsidRPr="00F1135E">
        <w:rPr>
          <w:rFonts w:asciiTheme="minorHAnsi" w:hAnsiTheme="minorHAnsi"/>
          <w:color w:val="000000" w:themeColor="text1"/>
        </w:rPr>
        <w:t xml:space="preserve">- </w:t>
      </w:r>
      <w:r w:rsidR="00827D82">
        <w:rPr>
          <w:rFonts w:asciiTheme="minorHAnsi" w:hAnsiTheme="minorHAnsi"/>
          <w:color w:val="000000" w:themeColor="text1"/>
        </w:rPr>
        <w:t>Not</w:t>
      </w:r>
      <w:r w:rsidR="00827D82" w:rsidRPr="00F1135E">
        <w:rPr>
          <w:rFonts w:asciiTheme="minorHAnsi" w:hAnsiTheme="minorHAnsi"/>
          <w:color w:val="000000" w:themeColor="text1"/>
        </w:rPr>
        <w:t xml:space="preserve"> hoisted</w:t>
      </w:r>
      <w:r w:rsidR="00827D82" w:rsidRPr="00827D82">
        <w:rPr>
          <w:rFonts w:asciiTheme="minorHAnsi" w:hAnsiTheme="minorHAnsi"/>
          <w:b/>
          <w:bCs/>
          <w:sz w:val="24"/>
          <w:szCs w:val="24"/>
        </w:rPr>
        <w:tab/>
      </w:r>
    </w:p>
    <w:p w14:paraId="2D8777A2" w14:textId="03F5B88A" w:rsidR="00827D82" w:rsidRPr="00F120EE" w:rsidRDefault="00827D82" w:rsidP="00827D82">
      <w:pPr>
        <w:spacing w:after="0"/>
        <w:rPr>
          <w:rFonts w:asciiTheme="minorHAnsi" w:hAnsiTheme="minorHAnsi"/>
          <w:color w:val="000000" w:themeColor="text1"/>
        </w:rPr>
      </w:pPr>
      <w:r>
        <w:rPr>
          <w:rFonts w:asciiTheme="minorHAnsi" w:hAnsiTheme="minorHAnsi"/>
        </w:rPr>
        <w:tab/>
      </w:r>
      <w:r w:rsidRPr="00F120EE">
        <w:rPr>
          <w:rFonts w:asciiTheme="minorHAnsi" w:hAnsiTheme="minorHAnsi"/>
          <w:color w:val="FF0000"/>
          <w:sz w:val="24"/>
          <w:szCs w:val="24"/>
        </w:rPr>
        <w:t xml:space="preserve">var addition = function </w:t>
      </w:r>
      <w:proofErr w:type="spellStart"/>
      <w:proofErr w:type="gramStart"/>
      <w:r w:rsidRPr="00F120EE">
        <w:rPr>
          <w:rFonts w:asciiTheme="minorHAnsi" w:hAnsiTheme="minorHAnsi"/>
          <w:color w:val="FF0000"/>
          <w:sz w:val="24"/>
          <w:szCs w:val="24"/>
        </w:rPr>
        <w:t>addFunc</w:t>
      </w:r>
      <w:proofErr w:type="spellEnd"/>
      <w:r w:rsidRPr="00F120EE">
        <w:rPr>
          <w:rFonts w:asciiTheme="minorHAnsi" w:hAnsiTheme="minorHAnsi"/>
          <w:color w:val="FF0000"/>
          <w:sz w:val="24"/>
          <w:szCs w:val="24"/>
        </w:rPr>
        <w:t>(</w:t>
      </w:r>
      <w:proofErr w:type="gramEnd"/>
      <w:r w:rsidRPr="00F120EE">
        <w:rPr>
          <w:rFonts w:asciiTheme="minorHAnsi" w:hAnsiTheme="minorHAnsi"/>
          <w:color w:val="FF0000"/>
          <w:sz w:val="24"/>
          <w:szCs w:val="24"/>
        </w:rPr>
        <w:t>num1, num2) {</w:t>
      </w:r>
      <w:r w:rsidRPr="00F120EE">
        <w:rPr>
          <w:rFonts w:asciiTheme="minorHAnsi" w:hAnsiTheme="minorHAnsi"/>
          <w:color w:val="FF0000"/>
          <w:sz w:val="24"/>
          <w:szCs w:val="24"/>
        </w:rPr>
        <w:tab/>
      </w:r>
    </w:p>
    <w:p w14:paraId="410542BD" w14:textId="20CE594E" w:rsidR="00827D82" w:rsidRPr="00F120EE" w:rsidRDefault="00827D82" w:rsidP="00827D82">
      <w:pPr>
        <w:spacing w:after="0"/>
        <w:rPr>
          <w:rFonts w:asciiTheme="minorHAnsi" w:hAnsiTheme="minorHAnsi"/>
          <w:color w:val="FF0000"/>
          <w:sz w:val="24"/>
          <w:szCs w:val="24"/>
        </w:rPr>
      </w:pPr>
      <w:r w:rsidRPr="00F120EE">
        <w:rPr>
          <w:rFonts w:asciiTheme="minorHAnsi" w:hAnsiTheme="minorHAnsi"/>
          <w:color w:val="FF0000"/>
          <w:sz w:val="24"/>
          <w:szCs w:val="24"/>
        </w:rPr>
        <w:tab/>
      </w:r>
      <w:r w:rsidRPr="00F120EE">
        <w:rPr>
          <w:rFonts w:asciiTheme="minorHAnsi" w:hAnsiTheme="minorHAnsi"/>
          <w:color w:val="FF0000"/>
          <w:sz w:val="24"/>
          <w:szCs w:val="24"/>
        </w:rPr>
        <w:tab/>
      </w:r>
      <w:proofErr w:type="gramStart"/>
      <w:r w:rsidRPr="00F120EE">
        <w:rPr>
          <w:rFonts w:asciiTheme="minorHAnsi" w:hAnsiTheme="minorHAnsi"/>
          <w:color w:val="FF0000"/>
          <w:sz w:val="24"/>
          <w:szCs w:val="24"/>
        </w:rPr>
        <w:t xml:space="preserve">return </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num</w:t>
      </w:r>
      <w:proofErr w:type="gramEnd"/>
      <w:r w:rsidRPr="00F120EE">
        <w:rPr>
          <w:rFonts w:asciiTheme="minorHAnsi" w:hAnsiTheme="minorHAnsi"/>
          <w:color w:val="FF0000"/>
          <w:sz w:val="24"/>
          <w:szCs w:val="24"/>
        </w:rPr>
        <w:t>1 + num2;</w:t>
      </w:r>
    </w:p>
    <w:p w14:paraId="01DE320B" w14:textId="22B5EA3A" w:rsidR="00827D82" w:rsidRPr="00F120EE" w:rsidRDefault="00827D82" w:rsidP="00827D82">
      <w:pPr>
        <w:spacing w:after="0"/>
        <w:rPr>
          <w:rFonts w:asciiTheme="minorHAnsi" w:hAnsiTheme="minorHAnsi"/>
          <w:color w:val="FF0000"/>
          <w:sz w:val="24"/>
          <w:szCs w:val="24"/>
        </w:rPr>
      </w:pPr>
      <w:r w:rsidRPr="00F120EE">
        <w:rPr>
          <w:rFonts w:asciiTheme="minorHAnsi" w:hAnsiTheme="minorHAnsi"/>
          <w:color w:val="FF0000"/>
          <w:sz w:val="24"/>
          <w:szCs w:val="24"/>
        </w:rPr>
        <w:tab/>
        <w:t>}</w:t>
      </w:r>
    </w:p>
    <w:p w14:paraId="485AC0B9" w14:textId="48D25AD7" w:rsidR="00827D82" w:rsidRPr="00827D82" w:rsidRDefault="00827D82" w:rsidP="00827D82">
      <w:pPr>
        <w:pStyle w:val="ListParagraph"/>
        <w:numPr>
          <w:ilvl w:val="0"/>
          <w:numId w:val="46"/>
        </w:numPr>
        <w:spacing w:after="0"/>
        <w:rPr>
          <w:rFonts w:asciiTheme="minorHAnsi" w:hAnsiTheme="minorHAnsi"/>
          <w:b/>
          <w:bCs/>
        </w:rPr>
      </w:pPr>
      <w:r>
        <w:rPr>
          <w:rFonts w:asciiTheme="minorHAnsi" w:hAnsiTheme="minorHAnsi"/>
          <w:b/>
          <w:bCs/>
        </w:rPr>
        <w:t>IIFE Immediately Invoked Function Expression</w:t>
      </w:r>
      <w:r w:rsidRPr="00827D82">
        <w:rPr>
          <w:rFonts w:asciiTheme="minorHAnsi" w:hAnsiTheme="minorHAnsi"/>
          <w:b/>
          <w:bCs/>
          <w:sz w:val="24"/>
          <w:szCs w:val="24"/>
        </w:rPr>
        <w:tab/>
      </w:r>
      <w:r w:rsidR="00EF0EE8" w:rsidRPr="00F1135E">
        <w:rPr>
          <w:rFonts w:asciiTheme="minorHAnsi" w:hAnsiTheme="minorHAnsi"/>
          <w:color w:val="000000" w:themeColor="text1"/>
        </w:rPr>
        <w:t xml:space="preserve">- </w:t>
      </w:r>
      <w:r w:rsidR="00EF0EE8">
        <w:rPr>
          <w:rFonts w:asciiTheme="minorHAnsi" w:hAnsiTheme="minorHAnsi"/>
          <w:color w:val="000000" w:themeColor="text1"/>
        </w:rPr>
        <w:t>Not</w:t>
      </w:r>
      <w:r w:rsidR="00EF0EE8" w:rsidRPr="00F1135E">
        <w:rPr>
          <w:rFonts w:asciiTheme="minorHAnsi" w:hAnsiTheme="minorHAnsi"/>
          <w:color w:val="000000" w:themeColor="text1"/>
        </w:rPr>
        <w:t xml:space="preserve"> hoisted</w:t>
      </w:r>
      <w:r w:rsidRPr="00827D82">
        <w:rPr>
          <w:rFonts w:asciiTheme="minorHAnsi" w:hAnsiTheme="minorHAnsi"/>
          <w:b/>
          <w:bCs/>
          <w:sz w:val="24"/>
          <w:szCs w:val="24"/>
        </w:rPr>
        <w:tab/>
      </w:r>
      <w:r w:rsidRPr="00827D82">
        <w:rPr>
          <w:rFonts w:asciiTheme="minorHAnsi" w:hAnsiTheme="minorHAnsi"/>
          <w:b/>
          <w:bCs/>
          <w:sz w:val="24"/>
          <w:szCs w:val="24"/>
        </w:rPr>
        <w:tab/>
      </w:r>
      <w:r w:rsidRPr="00827D82">
        <w:rPr>
          <w:rFonts w:asciiTheme="minorHAnsi" w:hAnsiTheme="minorHAnsi"/>
          <w:b/>
          <w:bCs/>
          <w:sz w:val="24"/>
          <w:szCs w:val="24"/>
        </w:rPr>
        <w:tab/>
      </w:r>
    </w:p>
    <w:p w14:paraId="5CA051EC" w14:textId="1A4C980C" w:rsidR="00827D82" w:rsidRPr="00F1135E" w:rsidRDefault="00827D82" w:rsidP="00827D82">
      <w:pPr>
        <w:spacing w:after="0"/>
        <w:rPr>
          <w:rFonts w:asciiTheme="minorHAnsi" w:hAnsiTheme="minorHAnsi"/>
          <w:color w:val="000000" w:themeColor="text1"/>
        </w:rPr>
      </w:pPr>
      <w:r>
        <w:rPr>
          <w:rFonts w:asciiTheme="minorHAnsi" w:hAnsiTheme="minorHAnsi"/>
        </w:rPr>
        <w:tab/>
      </w:r>
      <w:proofErr w:type="gramStart"/>
      <w:r w:rsidRPr="00F120EE">
        <w:rPr>
          <w:rFonts w:asciiTheme="minorHAnsi" w:hAnsiTheme="minorHAnsi"/>
          <w:color w:val="FF0000"/>
          <w:sz w:val="24"/>
          <w:szCs w:val="24"/>
        </w:rPr>
        <w:t>( function</w:t>
      </w:r>
      <w:proofErr w:type="gramEnd"/>
      <w:r w:rsidRPr="00F120EE">
        <w:rPr>
          <w:rFonts w:asciiTheme="minorHAnsi" w:hAnsiTheme="minorHAnsi"/>
          <w:color w:val="FF0000"/>
          <w:sz w:val="24"/>
          <w:szCs w:val="24"/>
        </w:rPr>
        <w:t xml:space="preserve"> (num1, num2) {</w:t>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sidR="00EF0EE8">
        <w:rPr>
          <w:rFonts w:asciiTheme="minorHAnsi" w:hAnsiTheme="minorHAnsi"/>
        </w:rPr>
        <w:t>- The function is called immediately</w:t>
      </w:r>
    </w:p>
    <w:p w14:paraId="0D73A6F9" w14:textId="2744D091" w:rsidR="00827D82" w:rsidRPr="00EF0EE8" w:rsidRDefault="00827D82" w:rsidP="00827D82">
      <w:pPr>
        <w:spacing w:after="0"/>
        <w:rPr>
          <w:rFonts w:asciiTheme="minorHAnsi" w:hAnsiTheme="minorHAnsi"/>
          <w:b/>
          <w:bCs/>
          <w:color w:val="FF0000"/>
          <w:sz w:val="24"/>
          <w:szCs w:val="24"/>
        </w:rPr>
      </w:pPr>
      <w:r w:rsidRPr="00F1135E">
        <w:rPr>
          <w:rFonts w:asciiTheme="minorHAnsi" w:hAnsiTheme="minorHAnsi"/>
          <w:b/>
          <w:bCs/>
          <w:color w:val="FF0000"/>
          <w:sz w:val="24"/>
          <w:szCs w:val="24"/>
        </w:rPr>
        <w:tab/>
      </w:r>
      <w:r w:rsidRPr="00F1135E">
        <w:rPr>
          <w:rFonts w:asciiTheme="minorHAnsi" w:hAnsiTheme="minorHAnsi"/>
          <w:b/>
          <w:bCs/>
          <w:color w:val="FF0000"/>
          <w:sz w:val="24"/>
          <w:szCs w:val="24"/>
        </w:rPr>
        <w:tab/>
      </w:r>
      <w:proofErr w:type="gramStart"/>
      <w:r w:rsidRPr="00F120EE">
        <w:rPr>
          <w:rFonts w:asciiTheme="minorHAnsi" w:hAnsiTheme="minorHAnsi"/>
          <w:color w:val="FF0000"/>
          <w:sz w:val="24"/>
          <w:szCs w:val="24"/>
        </w:rPr>
        <w:t xml:space="preserve">return </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num</w:t>
      </w:r>
      <w:proofErr w:type="gramEnd"/>
      <w:r w:rsidRPr="00F120EE">
        <w:rPr>
          <w:rFonts w:asciiTheme="minorHAnsi" w:hAnsiTheme="minorHAnsi"/>
          <w:color w:val="FF0000"/>
          <w:sz w:val="24"/>
          <w:szCs w:val="24"/>
        </w:rPr>
        <w:t>1 + num2;</w:t>
      </w:r>
      <w:r w:rsidRPr="00F120EE">
        <w:rPr>
          <w:rFonts w:asciiTheme="minorHAnsi" w:hAnsiTheme="minorHAnsi"/>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sidR="00EF0EE8">
        <w:rPr>
          <w:rFonts w:asciiTheme="minorHAnsi" w:hAnsiTheme="minorHAnsi"/>
          <w:b/>
          <w:bCs/>
          <w:color w:val="FF0000"/>
          <w:sz w:val="24"/>
          <w:szCs w:val="24"/>
        </w:rPr>
        <w:t xml:space="preserve">  </w:t>
      </w:r>
      <w:r w:rsidR="00EF0EE8" w:rsidRPr="00827D82">
        <w:rPr>
          <w:rFonts w:asciiTheme="minorHAnsi" w:hAnsiTheme="minorHAnsi"/>
        </w:rPr>
        <w:t>after it is declared</w:t>
      </w:r>
    </w:p>
    <w:p w14:paraId="39420074" w14:textId="77777777" w:rsidR="00252B4A" w:rsidRDefault="00827D82" w:rsidP="00827D82">
      <w:pPr>
        <w:spacing w:after="0"/>
        <w:rPr>
          <w:rFonts w:asciiTheme="minorHAnsi" w:hAnsiTheme="minorHAnsi"/>
        </w:rPr>
      </w:pPr>
      <w:r w:rsidRPr="00F1135E">
        <w:rPr>
          <w:rFonts w:asciiTheme="minorHAnsi" w:hAnsiTheme="minorHAnsi"/>
          <w:b/>
          <w:bCs/>
          <w:color w:val="FF0000"/>
          <w:sz w:val="24"/>
          <w:szCs w:val="24"/>
        </w:rPr>
        <w:tab/>
      </w:r>
      <w:proofErr w:type="gramStart"/>
      <w:r w:rsidRPr="00F120EE">
        <w:rPr>
          <w:rFonts w:asciiTheme="minorHAnsi" w:hAnsiTheme="minorHAnsi"/>
          <w:color w:val="FF0000"/>
          <w:sz w:val="24"/>
          <w:szCs w:val="24"/>
        </w:rPr>
        <w:t>} )</w:t>
      </w:r>
      <w:proofErr w:type="gramEnd"/>
      <w:r w:rsidRPr="00F120EE">
        <w:rPr>
          <w:rFonts w:asciiTheme="minorHAnsi" w:hAnsiTheme="minorHAnsi"/>
          <w:color w:val="FF0000"/>
          <w:sz w:val="24"/>
          <w:szCs w:val="24"/>
        </w:rPr>
        <w:t xml:space="preserve"> ( </w:t>
      </w:r>
      <w:r w:rsidRPr="00F120EE">
        <w:rPr>
          <w:rFonts w:asciiTheme="minorHAnsi" w:hAnsiTheme="minorHAnsi"/>
          <w:color w:val="548DD4" w:themeColor="text2" w:themeTint="99"/>
          <w:sz w:val="24"/>
          <w:szCs w:val="24"/>
        </w:rPr>
        <w:t>1</w:t>
      </w:r>
      <w:r w:rsidRPr="00F120EE">
        <w:rPr>
          <w:rFonts w:asciiTheme="minorHAnsi" w:hAnsiTheme="minorHAnsi"/>
          <w:color w:val="FF0000"/>
          <w:sz w:val="24"/>
          <w:szCs w:val="24"/>
        </w:rPr>
        <w:t xml:space="preserve">, </w:t>
      </w:r>
      <w:r w:rsidRPr="00F120EE">
        <w:rPr>
          <w:rFonts w:asciiTheme="minorHAnsi" w:hAnsiTheme="minorHAnsi"/>
          <w:color w:val="548DD4" w:themeColor="text2" w:themeTint="99"/>
          <w:sz w:val="24"/>
          <w:szCs w:val="24"/>
        </w:rPr>
        <w:t>2</w:t>
      </w:r>
      <w:r w:rsidRPr="00F120EE">
        <w:rPr>
          <w:rFonts w:asciiTheme="minorHAnsi" w:hAnsiTheme="minorHAnsi"/>
          <w:color w:val="FF0000"/>
          <w:sz w:val="24"/>
          <w:szCs w:val="24"/>
        </w:rPr>
        <w:t xml:space="preserve"> );</w:t>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sidR="00EF0EE8">
        <w:rPr>
          <w:rFonts w:asciiTheme="minorHAnsi" w:hAnsiTheme="minorHAnsi"/>
          <w:b/>
          <w:bCs/>
          <w:color w:val="FF0000"/>
          <w:sz w:val="24"/>
          <w:szCs w:val="24"/>
        </w:rPr>
        <w:tab/>
      </w:r>
      <w:r w:rsidR="00EF0EE8" w:rsidRPr="00EF0EE8">
        <w:rPr>
          <w:rFonts w:asciiTheme="minorHAnsi" w:hAnsiTheme="minorHAnsi"/>
        </w:rPr>
        <w:t>- Used only once</w:t>
      </w:r>
    </w:p>
    <w:p w14:paraId="28D968F0" w14:textId="3F79A880" w:rsidR="00827D82" w:rsidRDefault="00827D82" w:rsidP="00827D82">
      <w:pPr>
        <w:spacing w:after="0"/>
        <w:rPr>
          <w:rFonts w:asciiTheme="minorHAnsi" w:hAnsiTheme="minorHAnsi"/>
          <w:b/>
          <w:bCs/>
          <w:color w:val="FF0000"/>
          <w:sz w:val="24"/>
          <w:szCs w:val="24"/>
        </w:rPr>
      </w:pPr>
      <w:r>
        <w:rPr>
          <w:rFonts w:asciiTheme="minorHAnsi" w:hAnsiTheme="minorHAnsi"/>
          <w:b/>
          <w:bCs/>
          <w:color w:val="FF0000"/>
          <w:sz w:val="24"/>
          <w:szCs w:val="24"/>
        </w:rPr>
        <w:tab/>
        <w:t xml:space="preserve">  </w:t>
      </w:r>
    </w:p>
    <w:p w14:paraId="1B4E8885" w14:textId="1232BC97" w:rsidR="00252B4A" w:rsidRPr="00827D82" w:rsidRDefault="00252B4A" w:rsidP="00252B4A">
      <w:pPr>
        <w:pStyle w:val="ListParagraph"/>
        <w:numPr>
          <w:ilvl w:val="0"/>
          <w:numId w:val="46"/>
        </w:numPr>
        <w:spacing w:after="0"/>
        <w:rPr>
          <w:rFonts w:asciiTheme="minorHAnsi" w:hAnsiTheme="minorHAnsi"/>
          <w:b/>
          <w:bCs/>
        </w:rPr>
      </w:pPr>
      <w:r w:rsidRPr="00252B4A">
        <w:rPr>
          <w:rFonts w:asciiTheme="minorHAnsi" w:hAnsiTheme="minorHAnsi"/>
          <w:b/>
          <w:bCs/>
          <w:i/>
          <w:iCs/>
        </w:rPr>
        <w:t>Arrow functions</w:t>
      </w:r>
      <w:r w:rsidRPr="00827D82">
        <w:rPr>
          <w:rFonts w:asciiTheme="minorHAnsi" w:hAnsiTheme="minorHAnsi"/>
          <w:b/>
          <w:bCs/>
          <w:sz w:val="24"/>
          <w:szCs w:val="24"/>
        </w:rPr>
        <w:tab/>
      </w:r>
      <w:r>
        <w:rPr>
          <w:rFonts w:asciiTheme="minorHAnsi" w:hAnsiTheme="minorHAnsi"/>
          <w:b/>
          <w:bCs/>
          <w:sz w:val="24"/>
          <w:szCs w:val="24"/>
        </w:rPr>
        <w:tab/>
      </w:r>
      <w:r>
        <w:rPr>
          <w:rFonts w:asciiTheme="minorHAnsi" w:hAnsiTheme="minorHAnsi"/>
          <w:b/>
          <w:bCs/>
          <w:sz w:val="24"/>
          <w:szCs w:val="24"/>
        </w:rPr>
        <w:tab/>
      </w:r>
      <w:r>
        <w:rPr>
          <w:rFonts w:asciiTheme="minorHAnsi" w:hAnsiTheme="minorHAnsi"/>
          <w:b/>
          <w:bCs/>
          <w:sz w:val="24"/>
          <w:szCs w:val="24"/>
        </w:rPr>
        <w:tab/>
      </w:r>
      <w:r>
        <w:rPr>
          <w:rFonts w:asciiTheme="minorHAnsi" w:hAnsiTheme="minorHAnsi"/>
          <w:b/>
          <w:bCs/>
          <w:sz w:val="24"/>
          <w:szCs w:val="24"/>
        </w:rPr>
        <w:tab/>
      </w:r>
      <w:r w:rsidRPr="00F1135E">
        <w:rPr>
          <w:rFonts w:asciiTheme="minorHAnsi" w:hAnsiTheme="minorHAnsi"/>
          <w:color w:val="000000" w:themeColor="text1"/>
        </w:rPr>
        <w:t xml:space="preserve">- </w:t>
      </w:r>
      <w:r>
        <w:rPr>
          <w:rFonts w:asciiTheme="minorHAnsi" w:hAnsiTheme="minorHAnsi"/>
          <w:color w:val="000000" w:themeColor="text1"/>
        </w:rPr>
        <w:t>Not</w:t>
      </w:r>
      <w:r w:rsidRPr="00F1135E">
        <w:rPr>
          <w:rFonts w:asciiTheme="minorHAnsi" w:hAnsiTheme="minorHAnsi"/>
          <w:color w:val="000000" w:themeColor="text1"/>
        </w:rPr>
        <w:t xml:space="preserve"> hoisted</w:t>
      </w:r>
      <w:r w:rsidRPr="00827D82">
        <w:rPr>
          <w:rFonts w:asciiTheme="minorHAnsi" w:hAnsiTheme="minorHAnsi"/>
          <w:b/>
          <w:bCs/>
          <w:sz w:val="24"/>
          <w:szCs w:val="24"/>
        </w:rPr>
        <w:tab/>
      </w:r>
      <w:r w:rsidRPr="00827D82">
        <w:rPr>
          <w:rFonts w:asciiTheme="minorHAnsi" w:hAnsiTheme="minorHAnsi"/>
          <w:b/>
          <w:bCs/>
          <w:sz w:val="24"/>
          <w:szCs w:val="24"/>
        </w:rPr>
        <w:tab/>
      </w:r>
      <w:r w:rsidRPr="00827D82">
        <w:rPr>
          <w:rFonts w:asciiTheme="minorHAnsi" w:hAnsiTheme="minorHAnsi"/>
          <w:b/>
          <w:bCs/>
          <w:sz w:val="24"/>
          <w:szCs w:val="24"/>
        </w:rPr>
        <w:tab/>
      </w:r>
    </w:p>
    <w:p w14:paraId="2ED80FB6" w14:textId="2C9CD249" w:rsidR="00252B4A" w:rsidRPr="00F1135E" w:rsidRDefault="00252B4A" w:rsidP="00252B4A">
      <w:pPr>
        <w:spacing w:after="0"/>
        <w:rPr>
          <w:rFonts w:asciiTheme="minorHAnsi" w:hAnsiTheme="minorHAnsi"/>
          <w:color w:val="000000" w:themeColor="text1"/>
        </w:rPr>
      </w:pPr>
      <w:r>
        <w:rPr>
          <w:rFonts w:asciiTheme="minorHAnsi" w:hAnsiTheme="minorHAnsi"/>
        </w:rPr>
        <w:tab/>
      </w:r>
      <w:r w:rsidRPr="00F120EE">
        <w:rPr>
          <w:rFonts w:asciiTheme="minorHAnsi" w:hAnsiTheme="minorHAnsi"/>
          <w:color w:val="FF0000"/>
          <w:sz w:val="24"/>
          <w:szCs w:val="24"/>
        </w:rPr>
        <w:t>var add = (num1, num2) =&gt; {</w:t>
      </w:r>
      <w:r w:rsidRPr="00F120EE">
        <w:rPr>
          <w:rFonts w:asciiTheme="minorHAnsi" w:hAnsiTheme="minorHAnsi"/>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rPr>
        <w:t>- Used due to its concise nature</w:t>
      </w:r>
    </w:p>
    <w:p w14:paraId="31DF9834" w14:textId="16020C3E" w:rsidR="00252B4A" w:rsidRPr="00EF0EE8" w:rsidRDefault="00252B4A" w:rsidP="00252B4A">
      <w:pPr>
        <w:spacing w:after="0"/>
        <w:rPr>
          <w:rFonts w:asciiTheme="minorHAnsi" w:hAnsiTheme="minorHAnsi"/>
          <w:b/>
          <w:bCs/>
          <w:color w:val="FF0000"/>
          <w:sz w:val="24"/>
          <w:szCs w:val="24"/>
        </w:rPr>
      </w:pPr>
      <w:r w:rsidRPr="00F1135E">
        <w:rPr>
          <w:rFonts w:asciiTheme="minorHAnsi" w:hAnsiTheme="minorHAnsi"/>
          <w:b/>
          <w:bCs/>
          <w:color w:val="FF0000"/>
          <w:sz w:val="24"/>
          <w:szCs w:val="24"/>
        </w:rPr>
        <w:tab/>
      </w:r>
      <w:r w:rsidRPr="00F1135E">
        <w:rPr>
          <w:rFonts w:asciiTheme="minorHAnsi" w:hAnsiTheme="minorHAnsi"/>
          <w:b/>
          <w:bCs/>
          <w:color w:val="FF0000"/>
          <w:sz w:val="24"/>
          <w:szCs w:val="24"/>
        </w:rPr>
        <w:tab/>
      </w:r>
      <w:proofErr w:type="gramStart"/>
      <w:r w:rsidRPr="00F120EE">
        <w:rPr>
          <w:rFonts w:asciiTheme="minorHAnsi" w:hAnsiTheme="minorHAnsi"/>
          <w:color w:val="FF0000"/>
          <w:sz w:val="24"/>
          <w:szCs w:val="24"/>
        </w:rPr>
        <w:t xml:space="preserve">return </w:t>
      </w:r>
      <w:r w:rsidR="00091685">
        <w:rPr>
          <w:rFonts w:asciiTheme="minorHAnsi" w:hAnsiTheme="minorHAnsi"/>
          <w:color w:val="FF0000"/>
          <w:sz w:val="24"/>
          <w:szCs w:val="24"/>
        </w:rPr>
        <w:t xml:space="preserve"> </w:t>
      </w:r>
      <w:r w:rsidRPr="00F120EE">
        <w:rPr>
          <w:rFonts w:asciiTheme="minorHAnsi" w:hAnsiTheme="minorHAnsi"/>
          <w:color w:val="FF0000"/>
          <w:sz w:val="24"/>
          <w:szCs w:val="24"/>
        </w:rPr>
        <w:t>num</w:t>
      </w:r>
      <w:proofErr w:type="gramEnd"/>
      <w:r w:rsidRPr="00F120EE">
        <w:rPr>
          <w:rFonts w:asciiTheme="minorHAnsi" w:hAnsiTheme="minorHAnsi"/>
          <w:color w:val="FF0000"/>
          <w:sz w:val="24"/>
          <w:szCs w:val="24"/>
        </w:rPr>
        <w:t>1 + num2;</w:t>
      </w:r>
      <w:r w:rsidRPr="00F120EE">
        <w:rPr>
          <w:rFonts w:asciiTheme="minorHAnsi" w:hAnsiTheme="minorHAnsi"/>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rPr>
        <w:t xml:space="preserve">- </w:t>
      </w:r>
      <w:r w:rsidR="00F120EE">
        <w:rPr>
          <w:rFonts w:asciiTheme="minorHAnsi" w:hAnsiTheme="minorHAnsi"/>
        </w:rPr>
        <w:t>Used a lot in modern inbuilt JavaScript</w:t>
      </w:r>
    </w:p>
    <w:p w14:paraId="37E7880A" w14:textId="405D53C6" w:rsidR="00827D82" w:rsidRDefault="00252B4A" w:rsidP="00252B4A">
      <w:pPr>
        <w:spacing w:after="0"/>
        <w:rPr>
          <w:rFonts w:asciiTheme="minorHAnsi" w:hAnsiTheme="minorHAnsi"/>
          <w:b/>
          <w:bCs/>
          <w:color w:val="FF0000"/>
          <w:sz w:val="24"/>
          <w:szCs w:val="24"/>
        </w:rPr>
      </w:pPr>
      <w:r w:rsidRPr="00F1135E">
        <w:rPr>
          <w:rFonts w:asciiTheme="minorHAnsi" w:hAnsiTheme="minorHAnsi"/>
          <w:b/>
          <w:bCs/>
          <w:color w:val="FF0000"/>
          <w:sz w:val="24"/>
          <w:szCs w:val="24"/>
        </w:rPr>
        <w:tab/>
      </w:r>
      <w:r w:rsidRPr="00F120EE">
        <w:rPr>
          <w:rFonts w:asciiTheme="minorHAnsi" w:hAnsiTheme="minorHAnsi"/>
          <w:color w:val="FF0000"/>
          <w:sz w:val="24"/>
          <w:szCs w:val="24"/>
        </w:rPr>
        <w:t>};</w:t>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Pr>
          <w:rFonts w:asciiTheme="minorHAnsi" w:hAnsiTheme="minorHAnsi"/>
          <w:b/>
          <w:bCs/>
          <w:color w:val="FF0000"/>
          <w:sz w:val="24"/>
          <w:szCs w:val="24"/>
        </w:rPr>
        <w:tab/>
      </w:r>
      <w:r w:rsidR="00F120EE">
        <w:rPr>
          <w:rFonts w:asciiTheme="minorHAnsi" w:hAnsiTheme="minorHAnsi"/>
        </w:rPr>
        <w:t xml:space="preserve"> </w:t>
      </w:r>
      <w:r w:rsidRPr="00EF0EE8">
        <w:rPr>
          <w:rFonts w:asciiTheme="minorHAnsi" w:hAnsiTheme="minorHAnsi"/>
        </w:rPr>
        <w:t xml:space="preserve"> </w:t>
      </w:r>
      <w:r w:rsidR="00F120EE">
        <w:rPr>
          <w:rFonts w:asciiTheme="minorHAnsi" w:hAnsiTheme="minorHAnsi"/>
        </w:rPr>
        <w:t>array methods</w:t>
      </w:r>
    </w:p>
    <w:p w14:paraId="74A822D7" w14:textId="5F385C25" w:rsidR="00827D82" w:rsidRDefault="00252B4A" w:rsidP="00827D82">
      <w:pPr>
        <w:spacing w:after="0"/>
        <w:rPr>
          <w:rFonts w:asciiTheme="minorHAnsi" w:hAnsiTheme="minorHAnsi"/>
        </w:rPr>
      </w:pPr>
      <w:r>
        <w:rPr>
          <w:rFonts w:asciiTheme="minorHAnsi" w:hAnsiTheme="minorHAnsi"/>
          <w:b/>
          <w:bCs/>
          <w:color w:val="FF0000"/>
          <w:sz w:val="24"/>
          <w:szCs w:val="24"/>
        </w:rPr>
        <w:tab/>
      </w:r>
      <w:r w:rsidR="00F120EE" w:rsidRPr="00F120EE">
        <w:rPr>
          <w:rFonts w:asciiTheme="minorHAnsi" w:hAnsiTheme="minorHAnsi"/>
          <w:color w:val="FF0000"/>
          <w:sz w:val="24"/>
          <w:szCs w:val="24"/>
        </w:rPr>
        <w:t>var add = (num1, num2) =&gt; num1 + num2</w:t>
      </w:r>
      <w:r w:rsidR="00F120EE">
        <w:rPr>
          <w:rFonts w:asciiTheme="minorHAnsi" w:hAnsiTheme="minorHAnsi"/>
          <w:color w:val="FF0000"/>
          <w:sz w:val="24"/>
          <w:szCs w:val="24"/>
        </w:rPr>
        <w:t>;</w:t>
      </w:r>
      <w:r w:rsidR="00F120EE">
        <w:rPr>
          <w:rFonts w:asciiTheme="minorHAnsi" w:hAnsiTheme="minorHAnsi"/>
          <w:color w:val="FF0000"/>
          <w:sz w:val="24"/>
          <w:szCs w:val="24"/>
        </w:rPr>
        <w:tab/>
      </w:r>
      <w:r w:rsidR="00F120EE">
        <w:rPr>
          <w:rFonts w:asciiTheme="minorHAnsi" w:hAnsiTheme="minorHAnsi"/>
          <w:color w:val="FF0000"/>
          <w:sz w:val="24"/>
          <w:szCs w:val="24"/>
        </w:rPr>
        <w:tab/>
      </w:r>
      <w:r w:rsidR="00F120EE" w:rsidRPr="00F120EE">
        <w:rPr>
          <w:rFonts w:asciiTheme="minorHAnsi" w:hAnsiTheme="minorHAnsi"/>
        </w:rPr>
        <w:t>- If written in single line</w:t>
      </w:r>
      <w:r w:rsidR="00F120EE">
        <w:rPr>
          <w:rFonts w:asciiTheme="minorHAnsi" w:hAnsiTheme="minorHAnsi"/>
        </w:rPr>
        <w:t>,</w:t>
      </w:r>
      <w:r w:rsidR="00F120EE" w:rsidRPr="00F120EE">
        <w:rPr>
          <w:rFonts w:asciiTheme="minorHAnsi" w:hAnsiTheme="minorHAnsi"/>
        </w:rPr>
        <w:t xml:space="preserve"> the</w:t>
      </w:r>
      <w:r w:rsidR="00F120EE">
        <w:rPr>
          <w:rFonts w:asciiTheme="minorHAnsi" w:hAnsiTheme="minorHAnsi"/>
        </w:rPr>
        <w:t xml:space="preserve"> </w:t>
      </w:r>
      <w:proofErr w:type="gramStart"/>
      <w:r w:rsidR="00F120EE" w:rsidRPr="00F120EE">
        <w:rPr>
          <w:rFonts w:asciiTheme="minorHAnsi" w:hAnsiTheme="minorHAnsi"/>
          <w:color w:val="FF0000"/>
        </w:rPr>
        <w:t>{</w:t>
      </w:r>
      <w:r w:rsidR="00F120EE">
        <w:rPr>
          <w:rFonts w:asciiTheme="minorHAnsi" w:hAnsiTheme="minorHAnsi"/>
          <w:color w:val="FF0000"/>
        </w:rPr>
        <w:t xml:space="preserve"> </w:t>
      </w:r>
      <w:r w:rsidR="00F120EE" w:rsidRPr="00F120EE">
        <w:rPr>
          <w:rFonts w:asciiTheme="minorHAnsi" w:hAnsiTheme="minorHAnsi"/>
          <w:color w:val="FF0000"/>
        </w:rPr>
        <w:t>}</w:t>
      </w:r>
      <w:proofErr w:type="gramEnd"/>
    </w:p>
    <w:p w14:paraId="3444B884" w14:textId="0DAEB64C" w:rsidR="00F120EE" w:rsidRPr="00F120EE" w:rsidRDefault="00F120EE" w:rsidP="00827D82">
      <w:pPr>
        <w:spacing w:after="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and </w:t>
      </w:r>
      <w:r w:rsidRPr="00F120EE">
        <w:rPr>
          <w:rFonts w:asciiTheme="minorHAnsi" w:hAnsiTheme="minorHAnsi"/>
          <w:color w:val="FF0000"/>
        </w:rPr>
        <w:t xml:space="preserve">return </w:t>
      </w:r>
      <w:r>
        <w:rPr>
          <w:rFonts w:asciiTheme="minorHAnsi" w:hAnsiTheme="minorHAnsi"/>
        </w:rPr>
        <w:t>keyword are omitted</w:t>
      </w:r>
    </w:p>
    <w:p w14:paraId="7902BADD" w14:textId="66C9A170" w:rsidR="00827D82" w:rsidRPr="00F1135E" w:rsidRDefault="00827D82" w:rsidP="00FF4310">
      <w:pPr>
        <w:spacing w:after="0"/>
        <w:rPr>
          <w:rFonts w:asciiTheme="minorHAnsi" w:hAnsiTheme="minorHAnsi"/>
          <w:b/>
          <w:bCs/>
          <w:color w:val="FF0000"/>
          <w:sz w:val="28"/>
          <w:szCs w:val="28"/>
        </w:rPr>
      </w:pPr>
    </w:p>
    <w:p w14:paraId="1B3C6ADA" w14:textId="77777777" w:rsidR="00FF4310" w:rsidRPr="00682148" w:rsidRDefault="00FF4310" w:rsidP="00682148">
      <w:pPr>
        <w:spacing w:after="0"/>
        <w:ind w:firstLine="720"/>
        <w:rPr>
          <w:rFonts w:asciiTheme="minorHAnsi" w:hAnsiTheme="minorHAnsi"/>
          <w:b/>
          <w:bCs/>
          <w:color w:val="FF0000"/>
          <w:sz w:val="32"/>
          <w:szCs w:val="24"/>
        </w:rPr>
      </w:pPr>
    </w:p>
    <w:p w14:paraId="453BED52" w14:textId="439204FB" w:rsidR="00C110CA" w:rsidRPr="0093166B" w:rsidRDefault="00C110CA" w:rsidP="004F33B8">
      <w:pPr>
        <w:rPr>
          <w:rFonts w:asciiTheme="minorHAnsi" w:hAnsiTheme="minorHAnsi"/>
        </w:rPr>
      </w:pPr>
      <w:r>
        <w:rPr>
          <w:rFonts w:asciiTheme="minorHAnsi" w:hAnsiTheme="minorHAnsi"/>
          <w:b/>
          <w:sz w:val="28"/>
        </w:rPr>
        <w:t>Events</w:t>
      </w:r>
    </w:p>
    <w:p w14:paraId="270C3B35" w14:textId="77777777" w:rsidR="00EB3292" w:rsidRDefault="00EB3292" w:rsidP="004F33B8">
      <w:pPr>
        <w:rPr>
          <w:rFonts w:asciiTheme="minorHAnsi" w:hAnsiTheme="minorHAnsi"/>
        </w:rPr>
      </w:pPr>
      <w:r>
        <w:rPr>
          <w:rFonts w:asciiTheme="minorHAnsi" w:hAnsiTheme="minorHAnsi"/>
        </w:rPr>
        <w:t>In JavaScript (and of course other languages)</w:t>
      </w:r>
      <w:r w:rsidR="0015346C">
        <w:rPr>
          <w:rFonts w:asciiTheme="minorHAnsi" w:hAnsiTheme="minorHAnsi"/>
        </w:rPr>
        <w:t xml:space="preserve"> functions can be attached to events on a webpage. </w:t>
      </w:r>
      <w:r>
        <w:rPr>
          <w:rFonts w:asciiTheme="minorHAnsi" w:hAnsiTheme="minorHAnsi"/>
        </w:rPr>
        <w:t xml:space="preserve">These functions will be called when the event occurs. </w:t>
      </w:r>
      <w:r w:rsidR="0015346C">
        <w:rPr>
          <w:rFonts w:asciiTheme="minorHAnsi" w:hAnsiTheme="minorHAnsi"/>
        </w:rPr>
        <w:t>For instance</w:t>
      </w:r>
      <w:r>
        <w:rPr>
          <w:rFonts w:asciiTheme="minorHAnsi" w:hAnsiTheme="minorHAnsi"/>
        </w:rPr>
        <w:t xml:space="preserve"> a specific function can be run when a user:</w:t>
      </w:r>
    </w:p>
    <w:p w14:paraId="1B48209F" w14:textId="77777777" w:rsidR="0015346C" w:rsidRPr="0093166B" w:rsidRDefault="0015346C" w:rsidP="00EB3292">
      <w:pPr>
        <w:pStyle w:val="ListParagraph"/>
        <w:numPr>
          <w:ilvl w:val="0"/>
          <w:numId w:val="45"/>
        </w:numPr>
        <w:spacing w:after="0"/>
        <w:rPr>
          <w:rFonts w:asciiTheme="minorHAnsi" w:hAnsiTheme="minorHAnsi"/>
          <w:b/>
          <w:color w:val="0070C0"/>
          <w:sz w:val="24"/>
        </w:rPr>
      </w:pPr>
      <w:r w:rsidRPr="00EB3292">
        <w:rPr>
          <w:rFonts w:asciiTheme="minorHAnsi" w:hAnsiTheme="minorHAnsi"/>
        </w:rPr>
        <w:t>clicks a button</w:t>
      </w:r>
      <w:r w:rsidR="00EB3292">
        <w:rPr>
          <w:rFonts w:asciiTheme="minorHAnsi" w:hAnsiTheme="minorHAnsi"/>
        </w:rPr>
        <w:t>,</w:t>
      </w:r>
      <w:r w:rsidR="0093166B">
        <w:rPr>
          <w:rFonts w:asciiTheme="minorHAnsi" w:hAnsiTheme="minorHAnsi"/>
        </w:rPr>
        <w:tab/>
      </w:r>
      <w:r w:rsidR="0093166B">
        <w:rPr>
          <w:rFonts w:asciiTheme="minorHAnsi" w:hAnsiTheme="minorHAnsi"/>
        </w:rPr>
        <w:tab/>
      </w:r>
      <w:r w:rsidR="0093166B">
        <w:rPr>
          <w:rFonts w:asciiTheme="minorHAnsi" w:hAnsiTheme="minorHAnsi"/>
        </w:rPr>
        <w:tab/>
      </w:r>
      <w:r w:rsidR="0093166B">
        <w:rPr>
          <w:rFonts w:asciiTheme="minorHAnsi" w:hAnsiTheme="minorHAnsi"/>
        </w:rPr>
        <w:tab/>
      </w:r>
      <w:r w:rsidR="0093166B">
        <w:rPr>
          <w:rFonts w:asciiTheme="minorHAnsi" w:hAnsiTheme="minorHAnsi"/>
        </w:rPr>
        <w:tab/>
      </w:r>
      <w:proofErr w:type="spellStart"/>
      <w:r w:rsidR="0093166B" w:rsidRPr="00207E88">
        <w:rPr>
          <w:rFonts w:asciiTheme="minorHAnsi" w:hAnsiTheme="minorHAnsi"/>
          <w:b/>
          <w:color w:val="7030A0"/>
          <w:sz w:val="24"/>
        </w:rPr>
        <w:t>onClick</w:t>
      </w:r>
      <w:proofErr w:type="spellEnd"/>
    </w:p>
    <w:p w14:paraId="3918285D" w14:textId="77777777" w:rsidR="00EB3292" w:rsidRDefault="00EB3292" w:rsidP="00EB3292">
      <w:pPr>
        <w:pStyle w:val="ListParagraph"/>
        <w:numPr>
          <w:ilvl w:val="0"/>
          <w:numId w:val="45"/>
        </w:numPr>
        <w:spacing w:after="0"/>
        <w:rPr>
          <w:rFonts w:asciiTheme="minorHAnsi" w:hAnsiTheme="minorHAnsi"/>
        </w:rPr>
      </w:pPr>
      <w:r>
        <w:rPr>
          <w:rFonts w:asciiTheme="minorHAnsi" w:hAnsiTheme="minorHAnsi"/>
        </w:rPr>
        <w:t>types into an input box,</w:t>
      </w:r>
      <w:r w:rsidR="0093166B">
        <w:rPr>
          <w:rFonts w:asciiTheme="minorHAnsi" w:hAnsiTheme="minorHAnsi"/>
        </w:rPr>
        <w:tab/>
      </w:r>
      <w:r w:rsidR="0093166B">
        <w:rPr>
          <w:rFonts w:asciiTheme="minorHAnsi" w:hAnsiTheme="minorHAnsi"/>
        </w:rPr>
        <w:tab/>
      </w:r>
      <w:r w:rsidR="0093166B">
        <w:rPr>
          <w:rFonts w:asciiTheme="minorHAnsi" w:hAnsiTheme="minorHAnsi"/>
        </w:rPr>
        <w:tab/>
      </w:r>
      <w:r w:rsidR="0093166B">
        <w:rPr>
          <w:rFonts w:asciiTheme="minorHAnsi" w:hAnsiTheme="minorHAnsi"/>
        </w:rPr>
        <w:tab/>
      </w:r>
      <w:proofErr w:type="spellStart"/>
      <w:r w:rsidR="0093166B" w:rsidRPr="00207E88">
        <w:rPr>
          <w:rFonts w:asciiTheme="minorHAnsi" w:hAnsiTheme="minorHAnsi"/>
          <w:b/>
          <w:color w:val="7030A0"/>
          <w:sz w:val="24"/>
        </w:rPr>
        <w:t>onKeyPress</w:t>
      </w:r>
      <w:proofErr w:type="spellEnd"/>
    </w:p>
    <w:p w14:paraId="6ED13EE4" w14:textId="77777777" w:rsidR="00EB3292" w:rsidRPr="0093166B" w:rsidRDefault="00EB3292" w:rsidP="00EB3292">
      <w:pPr>
        <w:pStyle w:val="ListParagraph"/>
        <w:numPr>
          <w:ilvl w:val="0"/>
          <w:numId w:val="45"/>
        </w:numPr>
        <w:spacing w:after="0"/>
        <w:rPr>
          <w:rFonts w:asciiTheme="minorHAnsi" w:hAnsiTheme="minorHAnsi"/>
          <w:b/>
          <w:color w:val="0070C0"/>
          <w:sz w:val="24"/>
        </w:rPr>
      </w:pPr>
      <w:r>
        <w:rPr>
          <w:rFonts w:asciiTheme="minorHAnsi" w:hAnsiTheme="minorHAnsi"/>
        </w:rPr>
        <w:t xml:space="preserve">changes </w:t>
      </w:r>
      <w:r w:rsidR="0093166B">
        <w:rPr>
          <w:rFonts w:asciiTheme="minorHAnsi" w:hAnsiTheme="minorHAnsi"/>
        </w:rPr>
        <w:t xml:space="preserve">the value of </w:t>
      </w:r>
      <w:r>
        <w:rPr>
          <w:rFonts w:asciiTheme="minorHAnsi" w:hAnsiTheme="minorHAnsi"/>
        </w:rPr>
        <w:t>a select box,</w:t>
      </w:r>
      <w:r w:rsidR="0093166B">
        <w:rPr>
          <w:rFonts w:asciiTheme="minorHAnsi" w:hAnsiTheme="minorHAnsi"/>
        </w:rPr>
        <w:tab/>
      </w:r>
      <w:r w:rsidR="0093166B">
        <w:rPr>
          <w:rFonts w:asciiTheme="minorHAnsi" w:hAnsiTheme="minorHAnsi"/>
        </w:rPr>
        <w:tab/>
      </w:r>
      <w:proofErr w:type="spellStart"/>
      <w:r w:rsidR="0093166B" w:rsidRPr="00207E88">
        <w:rPr>
          <w:rFonts w:asciiTheme="minorHAnsi" w:hAnsiTheme="minorHAnsi"/>
          <w:b/>
          <w:color w:val="7030A0"/>
          <w:sz w:val="24"/>
        </w:rPr>
        <w:t>onChange</w:t>
      </w:r>
      <w:proofErr w:type="spellEnd"/>
    </w:p>
    <w:p w14:paraId="6C669920" w14:textId="77777777" w:rsidR="003C661B" w:rsidRPr="0093166B" w:rsidRDefault="00EB3292" w:rsidP="003C661B">
      <w:pPr>
        <w:pStyle w:val="ListParagraph"/>
        <w:numPr>
          <w:ilvl w:val="0"/>
          <w:numId w:val="45"/>
        </w:numPr>
        <w:rPr>
          <w:rFonts w:asciiTheme="minorHAnsi" w:hAnsiTheme="minorHAnsi"/>
          <w:b/>
          <w:color w:val="0070C0"/>
          <w:sz w:val="24"/>
        </w:rPr>
      </w:pPr>
      <w:r>
        <w:rPr>
          <w:rFonts w:asciiTheme="minorHAnsi" w:hAnsiTheme="minorHAnsi"/>
        </w:rPr>
        <w:t>moves their mouse over an image etc.</w:t>
      </w:r>
      <w:r w:rsidR="0093166B">
        <w:rPr>
          <w:rFonts w:asciiTheme="minorHAnsi" w:hAnsiTheme="minorHAnsi"/>
        </w:rPr>
        <w:tab/>
      </w:r>
      <w:r w:rsidR="0093166B">
        <w:rPr>
          <w:rFonts w:asciiTheme="minorHAnsi" w:hAnsiTheme="minorHAnsi"/>
        </w:rPr>
        <w:tab/>
      </w:r>
      <w:proofErr w:type="spellStart"/>
      <w:r w:rsidR="0093166B" w:rsidRPr="00207E88">
        <w:rPr>
          <w:rFonts w:asciiTheme="minorHAnsi" w:hAnsiTheme="minorHAnsi"/>
          <w:b/>
          <w:color w:val="7030A0"/>
          <w:sz w:val="24"/>
        </w:rPr>
        <w:t>onMouseOver</w:t>
      </w:r>
      <w:proofErr w:type="spellEnd"/>
    </w:p>
    <w:p w14:paraId="370D5AD5" w14:textId="77777777" w:rsidR="004A7497" w:rsidRDefault="003C661B" w:rsidP="003C661B">
      <w:pPr>
        <w:rPr>
          <w:rFonts w:asciiTheme="minorHAnsi" w:hAnsiTheme="minorHAnsi"/>
        </w:rPr>
      </w:pPr>
      <w:r>
        <w:rPr>
          <w:rFonts w:asciiTheme="minorHAnsi" w:hAnsiTheme="minorHAnsi"/>
        </w:rPr>
        <w:t xml:space="preserve">It’s very simple to add an event to a HTML element. The most basic one is </w:t>
      </w:r>
      <w:proofErr w:type="spellStart"/>
      <w:r w:rsidRPr="00207E88">
        <w:rPr>
          <w:rFonts w:asciiTheme="minorHAnsi" w:hAnsiTheme="minorHAnsi"/>
          <w:b/>
          <w:color w:val="7030A0"/>
          <w:sz w:val="24"/>
        </w:rPr>
        <w:t>onClick</w:t>
      </w:r>
      <w:proofErr w:type="spellEnd"/>
      <w:r w:rsidRPr="00207E88">
        <w:rPr>
          <w:rFonts w:asciiTheme="minorHAnsi" w:hAnsiTheme="minorHAnsi"/>
          <w:color w:val="7030A0"/>
        </w:rPr>
        <w:t xml:space="preserve"> </w:t>
      </w:r>
      <w:r>
        <w:rPr>
          <w:rFonts w:asciiTheme="minorHAnsi" w:hAnsiTheme="minorHAnsi"/>
        </w:rPr>
        <w:t>whi</w:t>
      </w:r>
      <w:r w:rsidR="004A7497">
        <w:rPr>
          <w:rFonts w:asciiTheme="minorHAnsi" w:hAnsiTheme="minorHAnsi"/>
        </w:rPr>
        <w:t xml:space="preserve">ch will call any JavaScript code </w:t>
      </w:r>
      <w:r w:rsidR="009B2C67">
        <w:rPr>
          <w:rFonts w:asciiTheme="minorHAnsi" w:hAnsiTheme="minorHAnsi"/>
        </w:rPr>
        <w:t xml:space="preserve">inside its quotation marks </w:t>
      </w:r>
      <w:proofErr w:type="gramStart"/>
      <w:r w:rsidR="009B2C67" w:rsidRPr="009B2C67">
        <w:rPr>
          <w:rFonts w:asciiTheme="minorHAnsi" w:hAnsiTheme="minorHAnsi"/>
          <w:b/>
          <w:color w:val="0070C0"/>
          <w:sz w:val="24"/>
        </w:rPr>
        <w:t>“ ”</w:t>
      </w:r>
      <w:proofErr w:type="gramEnd"/>
      <w:r w:rsidR="004A7497" w:rsidRPr="009B2C67">
        <w:rPr>
          <w:rFonts w:asciiTheme="minorHAnsi" w:hAnsiTheme="minorHAnsi"/>
          <w:b/>
          <w:color w:val="0070C0"/>
          <w:sz w:val="24"/>
        </w:rPr>
        <w:t xml:space="preserve"> </w:t>
      </w:r>
      <w:r w:rsidR="004A7497">
        <w:rPr>
          <w:rFonts w:asciiTheme="minorHAnsi" w:hAnsiTheme="minorHAnsi"/>
        </w:rPr>
        <w:t>to when the element is clicked.</w:t>
      </w:r>
      <w:r w:rsidR="00FC022F">
        <w:rPr>
          <w:rFonts w:asciiTheme="minorHAnsi" w:hAnsiTheme="minorHAnsi"/>
        </w:rPr>
        <w:t xml:space="preserve"> Below is an example of a button with code attached to it when it is clicked. Also be careful of mixing up your quotation marks. If you wrap something in </w:t>
      </w:r>
      <w:proofErr w:type="gramStart"/>
      <w:r w:rsidR="00FC022F" w:rsidRPr="00FC022F">
        <w:rPr>
          <w:rFonts w:asciiTheme="minorHAnsi" w:hAnsiTheme="minorHAnsi"/>
          <w:b/>
          <w:sz w:val="24"/>
          <w:shd w:val="clear" w:color="auto" w:fill="FBD4B4" w:themeFill="accent6" w:themeFillTint="66"/>
        </w:rPr>
        <w:t>“ ”</w:t>
      </w:r>
      <w:proofErr w:type="gramEnd"/>
      <w:r w:rsidR="00FC022F" w:rsidRPr="00FC022F">
        <w:rPr>
          <w:rFonts w:asciiTheme="minorHAnsi" w:hAnsiTheme="minorHAnsi"/>
          <w:sz w:val="24"/>
        </w:rPr>
        <w:t xml:space="preserve"> </w:t>
      </w:r>
      <w:r w:rsidR="00FC022F">
        <w:rPr>
          <w:rFonts w:asciiTheme="minorHAnsi" w:hAnsiTheme="minorHAnsi"/>
        </w:rPr>
        <w:t xml:space="preserve">then you must make sure that strings inside this have single quote marks </w:t>
      </w:r>
      <w:r w:rsidR="00FC022F" w:rsidRPr="00FC022F">
        <w:rPr>
          <w:rFonts w:asciiTheme="minorHAnsi" w:hAnsiTheme="minorHAnsi"/>
          <w:b/>
          <w:sz w:val="24"/>
          <w:shd w:val="clear" w:color="auto" w:fill="CCC0D9" w:themeFill="accent4" w:themeFillTint="66"/>
        </w:rPr>
        <w:t>‘ ’</w:t>
      </w:r>
    </w:p>
    <w:p w14:paraId="1662811C" w14:textId="77777777" w:rsidR="00FC022F" w:rsidRDefault="00FC022F" w:rsidP="003C661B">
      <w:pPr>
        <w:rPr>
          <w:rFonts w:asciiTheme="minorHAnsi" w:hAnsiTheme="minorHAnsi"/>
        </w:rPr>
      </w:pPr>
    </w:p>
    <w:p w14:paraId="5BFFDFF1" w14:textId="77777777" w:rsidR="004A7497" w:rsidRPr="00A244E0" w:rsidRDefault="004A7497" w:rsidP="004A7497">
      <w:pPr>
        <w:spacing w:after="0"/>
        <w:ind w:left="720"/>
        <w:rPr>
          <w:b/>
          <w:color w:val="0070C0"/>
          <w:sz w:val="24"/>
          <w:szCs w:val="24"/>
        </w:rPr>
      </w:pPr>
      <w:r w:rsidRPr="00207E88">
        <w:rPr>
          <w:b/>
          <w:color w:val="7030A0"/>
          <w:sz w:val="24"/>
          <w:szCs w:val="24"/>
        </w:rPr>
        <w:t>&lt;</w:t>
      </w:r>
      <w:proofErr w:type="gramStart"/>
      <w:r w:rsidRPr="00207E88">
        <w:rPr>
          <w:b/>
          <w:color w:val="7030A0"/>
          <w:sz w:val="24"/>
          <w:szCs w:val="24"/>
        </w:rPr>
        <w:t xml:space="preserve">button  </w:t>
      </w:r>
      <w:proofErr w:type="spellStart"/>
      <w:r w:rsidRPr="00207E88">
        <w:rPr>
          <w:b/>
          <w:color w:val="7030A0"/>
          <w:sz w:val="24"/>
          <w:szCs w:val="24"/>
        </w:rPr>
        <w:t>onClick</w:t>
      </w:r>
      <w:proofErr w:type="spellEnd"/>
      <w:proofErr w:type="gramEnd"/>
      <w:r w:rsidRPr="00207E88">
        <w:rPr>
          <w:b/>
          <w:color w:val="7030A0"/>
          <w:sz w:val="24"/>
          <w:szCs w:val="24"/>
        </w:rPr>
        <w:t xml:space="preserve"> = </w:t>
      </w:r>
      <w:r w:rsidRPr="00FC022F">
        <w:rPr>
          <w:b/>
          <w:color w:val="0070C0"/>
          <w:sz w:val="24"/>
          <w:szCs w:val="24"/>
          <w:shd w:val="clear" w:color="auto" w:fill="FBD4B4" w:themeFill="accent6" w:themeFillTint="66"/>
        </w:rPr>
        <w:t>"</w:t>
      </w:r>
      <w:proofErr w:type="spellStart"/>
      <w:r w:rsidRPr="00675E16">
        <w:rPr>
          <w:b/>
          <w:color w:val="FF0000"/>
          <w:sz w:val="24"/>
          <w:szCs w:val="24"/>
        </w:rPr>
        <w:t>sayHelloWorld</w:t>
      </w:r>
      <w:proofErr w:type="spellEnd"/>
      <w:r w:rsidRPr="00675E16">
        <w:rPr>
          <w:b/>
          <w:color w:val="FF0000"/>
          <w:sz w:val="24"/>
          <w:szCs w:val="24"/>
        </w:rPr>
        <w:t>(</w:t>
      </w:r>
      <w:r w:rsidR="0093166B">
        <w:rPr>
          <w:b/>
          <w:color w:val="FF0000"/>
          <w:sz w:val="24"/>
          <w:szCs w:val="24"/>
        </w:rPr>
        <w:t xml:space="preserve"> </w:t>
      </w:r>
      <w:r w:rsidR="00FC022F" w:rsidRPr="00FC022F">
        <w:rPr>
          <w:b/>
          <w:color w:val="FF0000"/>
          <w:sz w:val="24"/>
          <w:szCs w:val="24"/>
          <w:shd w:val="clear" w:color="auto" w:fill="CCC0D9" w:themeFill="accent4" w:themeFillTint="66"/>
        </w:rPr>
        <w:t>‘</w:t>
      </w:r>
      <w:r>
        <w:rPr>
          <w:b/>
          <w:color w:val="FF0000"/>
          <w:sz w:val="24"/>
          <w:szCs w:val="24"/>
        </w:rPr>
        <w:t>Hello</w:t>
      </w:r>
      <w:r w:rsidR="00FC022F" w:rsidRPr="00FC022F">
        <w:rPr>
          <w:b/>
          <w:color w:val="FF0000"/>
          <w:sz w:val="24"/>
          <w:szCs w:val="24"/>
          <w:shd w:val="clear" w:color="auto" w:fill="CCC0D9" w:themeFill="accent4" w:themeFillTint="66"/>
        </w:rPr>
        <w:t>’</w:t>
      </w:r>
      <w:r>
        <w:rPr>
          <w:b/>
          <w:color w:val="FF0000"/>
          <w:sz w:val="24"/>
          <w:szCs w:val="24"/>
        </w:rPr>
        <w:t xml:space="preserve">, </w:t>
      </w:r>
      <w:r w:rsidR="00FC022F" w:rsidRPr="00FC022F">
        <w:rPr>
          <w:b/>
          <w:color w:val="FF0000"/>
          <w:sz w:val="24"/>
          <w:szCs w:val="24"/>
          <w:shd w:val="clear" w:color="auto" w:fill="CCC0D9" w:themeFill="accent4" w:themeFillTint="66"/>
        </w:rPr>
        <w:t>‘</w:t>
      </w:r>
      <w:r>
        <w:rPr>
          <w:b/>
          <w:color w:val="FF0000"/>
          <w:sz w:val="24"/>
          <w:szCs w:val="24"/>
        </w:rPr>
        <w:t>World</w:t>
      </w:r>
      <w:r w:rsidR="00FC022F" w:rsidRPr="00FC022F">
        <w:rPr>
          <w:b/>
          <w:color w:val="FF0000"/>
          <w:sz w:val="24"/>
          <w:szCs w:val="24"/>
          <w:shd w:val="clear" w:color="auto" w:fill="CCC0D9" w:themeFill="accent4" w:themeFillTint="66"/>
        </w:rPr>
        <w:t>’</w:t>
      </w:r>
      <w:r>
        <w:rPr>
          <w:b/>
          <w:color w:val="FF0000"/>
          <w:sz w:val="24"/>
          <w:szCs w:val="24"/>
        </w:rPr>
        <w:t xml:space="preserve">, 77 </w:t>
      </w:r>
      <w:r w:rsidRPr="00675E16">
        <w:rPr>
          <w:b/>
          <w:color w:val="FF0000"/>
          <w:sz w:val="24"/>
          <w:szCs w:val="24"/>
        </w:rPr>
        <w:t>)</w:t>
      </w:r>
      <w:r w:rsidRPr="00FC022F">
        <w:rPr>
          <w:b/>
          <w:color w:val="0070C0"/>
          <w:sz w:val="24"/>
          <w:szCs w:val="24"/>
          <w:shd w:val="clear" w:color="auto" w:fill="FBD4B4" w:themeFill="accent6" w:themeFillTint="66"/>
        </w:rPr>
        <w:t>"</w:t>
      </w:r>
      <w:r w:rsidRPr="00207E88">
        <w:rPr>
          <w:b/>
          <w:color w:val="7030A0"/>
          <w:sz w:val="24"/>
          <w:szCs w:val="24"/>
        </w:rPr>
        <w:t>&gt;</w:t>
      </w:r>
      <w:r>
        <w:rPr>
          <w:b/>
          <w:color w:val="0070C0"/>
          <w:sz w:val="24"/>
          <w:szCs w:val="24"/>
        </w:rPr>
        <w:t xml:space="preserve"> </w:t>
      </w:r>
      <w:r w:rsidRPr="004A7497">
        <w:rPr>
          <w:szCs w:val="24"/>
        </w:rPr>
        <w:t>Press Me</w:t>
      </w:r>
      <w:r w:rsidRPr="004A7497">
        <w:rPr>
          <w:b/>
          <w:color w:val="0070C0"/>
          <w:szCs w:val="24"/>
        </w:rPr>
        <w:t xml:space="preserve"> </w:t>
      </w:r>
      <w:r w:rsidRPr="00207E88">
        <w:rPr>
          <w:b/>
          <w:color w:val="7030A0"/>
          <w:sz w:val="24"/>
          <w:szCs w:val="24"/>
        </w:rPr>
        <w:t>&lt;/button&gt;</w:t>
      </w:r>
    </w:p>
    <w:p w14:paraId="023F196A" w14:textId="77777777" w:rsidR="004A7497" w:rsidRPr="00A244E0" w:rsidRDefault="004A7497" w:rsidP="004A7497">
      <w:pPr>
        <w:spacing w:after="0"/>
        <w:rPr>
          <w:b/>
          <w:color w:val="FF0000"/>
          <w:sz w:val="24"/>
          <w:szCs w:val="24"/>
        </w:rPr>
      </w:pPr>
      <w:r>
        <w:tab/>
      </w:r>
      <w:r w:rsidRPr="00A244E0">
        <w:rPr>
          <w:b/>
          <w:color w:val="FF0000"/>
          <w:sz w:val="24"/>
          <w:szCs w:val="24"/>
        </w:rPr>
        <w:t>&lt;script&gt;</w:t>
      </w:r>
    </w:p>
    <w:p w14:paraId="49BEAA75" w14:textId="77777777" w:rsidR="004A7497" w:rsidRPr="00A244E0" w:rsidRDefault="004A7497" w:rsidP="004A7497">
      <w:pPr>
        <w:spacing w:after="0"/>
        <w:ind w:left="1440"/>
        <w:rPr>
          <w:b/>
          <w:color w:val="FF0000"/>
          <w:sz w:val="24"/>
          <w:szCs w:val="24"/>
        </w:rPr>
      </w:pPr>
      <w:r w:rsidRPr="00BE12AA">
        <w:rPr>
          <w:b/>
          <w:color w:val="FF0000"/>
          <w:sz w:val="24"/>
          <w:szCs w:val="24"/>
        </w:rPr>
        <w:t xml:space="preserve">function </w:t>
      </w:r>
      <w:proofErr w:type="spellStart"/>
      <w:proofErr w:type="gramStart"/>
      <w:r>
        <w:rPr>
          <w:b/>
          <w:color w:val="FF0000"/>
          <w:sz w:val="24"/>
          <w:szCs w:val="24"/>
        </w:rPr>
        <w:t>sayHelloWorld</w:t>
      </w:r>
      <w:proofErr w:type="spellEnd"/>
      <w:r w:rsidRPr="00BE12AA">
        <w:rPr>
          <w:b/>
          <w:color w:val="FF0000"/>
          <w:sz w:val="24"/>
          <w:szCs w:val="24"/>
        </w:rPr>
        <w:t>(</w:t>
      </w:r>
      <w:r>
        <w:rPr>
          <w:b/>
          <w:color w:val="FF0000"/>
          <w:sz w:val="24"/>
          <w:szCs w:val="24"/>
        </w:rPr>
        <w:t xml:space="preserve"> para</w:t>
      </w:r>
      <w:proofErr w:type="gramEnd"/>
      <w:r>
        <w:rPr>
          <w:b/>
          <w:color w:val="FF0000"/>
          <w:sz w:val="24"/>
          <w:szCs w:val="24"/>
        </w:rPr>
        <w:t xml:space="preserve">1, para2, para3 </w:t>
      </w:r>
      <w:r w:rsidRPr="00BE12AA">
        <w:rPr>
          <w:b/>
          <w:color w:val="FF0000"/>
          <w:sz w:val="24"/>
          <w:szCs w:val="24"/>
        </w:rPr>
        <w:t>) {</w:t>
      </w:r>
    </w:p>
    <w:p w14:paraId="329E3821" w14:textId="77777777" w:rsidR="004A7497" w:rsidRPr="00BE12AA" w:rsidRDefault="004A7497" w:rsidP="004A7497">
      <w:pPr>
        <w:spacing w:after="0"/>
        <w:ind w:left="1440" w:firstLine="720"/>
        <w:rPr>
          <w:b/>
          <w:color w:val="FF0000"/>
          <w:sz w:val="24"/>
          <w:szCs w:val="24"/>
        </w:rPr>
      </w:pPr>
      <w:proofErr w:type="gramStart"/>
      <w:r>
        <w:rPr>
          <w:b/>
          <w:color w:val="FF0000"/>
          <w:sz w:val="24"/>
          <w:szCs w:val="24"/>
        </w:rPr>
        <w:t xml:space="preserve">alert(  </w:t>
      </w:r>
      <w:proofErr w:type="gramEnd"/>
      <w:r w:rsidRPr="00A244E0">
        <w:rPr>
          <w:b/>
          <w:color w:val="FF0000"/>
          <w:sz w:val="24"/>
          <w:szCs w:val="24"/>
        </w:rPr>
        <w:t xml:space="preserve">para1 </w:t>
      </w:r>
      <w:r>
        <w:rPr>
          <w:b/>
          <w:color w:val="FF0000"/>
          <w:sz w:val="24"/>
          <w:szCs w:val="24"/>
        </w:rPr>
        <w:t xml:space="preserve"> </w:t>
      </w:r>
      <w:r w:rsidRPr="00A244E0">
        <w:rPr>
          <w:b/>
          <w:color w:val="FF0000"/>
          <w:sz w:val="24"/>
          <w:szCs w:val="24"/>
        </w:rPr>
        <w:t>+</w:t>
      </w:r>
      <w:r>
        <w:rPr>
          <w:b/>
          <w:color w:val="FF0000"/>
          <w:sz w:val="24"/>
          <w:szCs w:val="24"/>
        </w:rPr>
        <w:t xml:space="preserve"> </w:t>
      </w:r>
      <w:r w:rsidRPr="00A244E0">
        <w:rPr>
          <w:b/>
          <w:color w:val="FF0000"/>
          <w:sz w:val="24"/>
          <w:szCs w:val="24"/>
        </w:rPr>
        <w:t xml:space="preserve"> " " </w:t>
      </w:r>
      <w:r>
        <w:rPr>
          <w:b/>
          <w:color w:val="FF0000"/>
          <w:sz w:val="24"/>
          <w:szCs w:val="24"/>
        </w:rPr>
        <w:t xml:space="preserve"> </w:t>
      </w:r>
      <w:r w:rsidRPr="00A244E0">
        <w:rPr>
          <w:b/>
          <w:color w:val="FF0000"/>
          <w:sz w:val="24"/>
          <w:szCs w:val="24"/>
        </w:rPr>
        <w:t>+</w:t>
      </w:r>
      <w:r>
        <w:rPr>
          <w:b/>
          <w:color w:val="FF0000"/>
          <w:sz w:val="24"/>
          <w:szCs w:val="24"/>
        </w:rPr>
        <w:t xml:space="preserve"> </w:t>
      </w:r>
      <w:r w:rsidRPr="00A244E0">
        <w:rPr>
          <w:b/>
          <w:color w:val="FF0000"/>
          <w:sz w:val="24"/>
          <w:szCs w:val="24"/>
        </w:rPr>
        <w:t xml:space="preserve"> para2  +  " " +  para3</w:t>
      </w:r>
      <w:r>
        <w:rPr>
          <w:b/>
          <w:color w:val="0070C0"/>
          <w:sz w:val="24"/>
          <w:szCs w:val="24"/>
        </w:rPr>
        <w:t xml:space="preserve">  </w:t>
      </w:r>
      <w:r>
        <w:rPr>
          <w:b/>
          <w:color w:val="FF0000"/>
          <w:sz w:val="24"/>
          <w:szCs w:val="24"/>
        </w:rPr>
        <w:t>);</w:t>
      </w:r>
    </w:p>
    <w:p w14:paraId="7ADC0A80" w14:textId="77777777" w:rsidR="004A7497" w:rsidRDefault="004A7497" w:rsidP="004A7497">
      <w:pPr>
        <w:spacing w:after="0"/>
        <w:ind w:left="1440"/>
        <w:rPr>
          <w:b/>
          <w:color w:val="FF0000"/>
          <w:sz w:val="24"/>
          <w:szCs w:val="24"/>
        </w:rPr>
      </w:pPr>
      <w:r w:rsidRPr="00BE12AA">
        <w:rPr>
          <w:b/>
          <w:color w:val="FF0000"/>
          <w:sz w:val="24"/>
          <w:szCs w:val="24"/>
        </w:rPr>
        <w:t>}</w:t>
      </w:r>
    </w:p>
    <w:p w14:paraId="668BB966" w14:textId="77777777" w:rsidR="004A7497" w:rsidRDefault="004A7497" w:rsidP="004A7497">
      <w:pPr>
        <w:spacing w:after="0"/>
        <w:ind w:left="720"/>
        <w:rPr>
          <w:b/>
          <w:color w:val="FF0000"/>
          <w:sz w:val="24"/>
          <w:szCs w:val="24"/>
        </w:rPr>
      </w:pPr>
      <w:r>
        <w:rPr>
          <w:b/>
          <w:color w:val="FF0000"/>
          <w:sz w:val="24"/>
          <w:szCs w:val="24"/>
        </w:rPr>
        <w:t>&lt;/script&gt;</w:t>
      </w:r>
    </w:p>
    <w:p w14:paraId="19546349" w14:textId="77777777" w:rsidR="004A7497" w:rsidRPr="003C661B" w:rsidRDefault="004A7497" w:rsidP="003C661B">
      <w:pPr>
        <w:rPr>
          <w:rFonts w:asciiTheme="minorHAnsi" w:hAnsiTheme="minorHAnsi"/>
        </w:rPr>
      </w:pPr>
    </w:p>
    <w:p w14:paraId="5571AA34" w14:textId="77777777" w:rsidR="00EB3292" w:rsidRDefault="00FC022F" w:rsidP="00EB3292">
      <w:pPr>
        <w:rPr>
          <w:rFonts w:asciiTheme="minorHAnsi" w:hAnsiTheme="minorHAnsi"/>
        </w:rPr>
      </w:pPr>
      <w:r>
        <w:rPr>
          <w:rFonts w:asciiTheme="minorHAnsi" w:hAnsiTheme="minorHAnsi"/>
        </w:rPr>
        <w:t>Below is an example of code attached to a select box that will run when the value of the select box has been changed.</w:t>
      </w:r>
    </w:p>
    <w:p w14:paraId="049B800F" w14:textId="77777777" w:rsidR="00FC022F" w:rsidRDefault="00FC022F" w:rsidP="00EB3292">
      <w:pPr>
        <w:rPr>
          <w:rFonts w:asciiTheme="minorHAnsi" w:hAnsiTheme="minorHAnsi"/>
        </w:rPr>
      </w:pPr>
    </w:p>
    <w:p w14:paraId="5C8C79E4" w14:textId="77777777" w:rsidR="00FC022F" w:rsidRPr="00FC022F" w:rsidRDefault="00FC022F" w:rsidP="00FC022F">
      <w:pPr>
        <w:spacing w:after="0"/>
        <w:rPr>
          <w:rFonts w:asciiTheme="minorHAnsi" w:hAnsiTheme="minorHAnsi"/>
          <w:b/>
          <w:color w:val="0070C0"/>
          <w:sz w:val="24"/>
        </w:rPr>
      </w:pPr>
      <w:r w:rsidRPr="00FC022F">
        <w:rPr>
          <w:rFonts w:asciiTheme="minorHAnsi" w:hAnsiTheme="minorHAnsi"/>
          <w:b/>
          <w:color w:val="0070C0"/>
          <w:sz w:val="24"/>
        </w:rPr>
        <w:tab/>
      </w:r>
      <w:r w:rsidRPr="00F1135E">
        <w:rPr>
          <w:rFonts w:asciiTheme="minorHAnsi" w:hAnsiTheme="minorHAnsi"/>
          <w:b/>
          <w:color w:val="7030A0"/>
          <w:sz w:val="24"/>
        </w:rPr>
        <w:t>&lt;</w:t>
      </w:r>
      <w:proofErr w:type="gramStart"/>
      <w:r w:rsidRPr="00F1135E">
        <w:rPr>
          <w:rFonts w:asciiTheme="minorHAnsi" w:hAnsiTheme="minorHAnsi"/>
          <w:b/>
          <w:color w:val="7030A0"/>
          <w:sz w:val="24"/>
        </w:rPr>
        <w:t xml:space="preserve">select  </w:t>
      </w:r>
      <w:proofErr w:type="spellStart"/>
      <w:r w:rsidRPr="00F1135E">
        <w:rPr>
          <w:rFonts w:asciiTheme="minorHAnsi" w:hAnsiTheme="minorHAnsi"/>
          <w:b/>
          <w:color w:val="7030A0"/>
          <w:sz w:val="24"/>
        </w:rPr>
        <w:t>onChange</w:t>
      </w:r>
      <w:proofErr w:type="spellEnd"/>
      <w:proofErr w:type="gramEnd"/>
      <w:r w:rsidRPr="00F1135E">
        <w:rPr>
          <w:rFonts w:asciiTheme="minorHAnsi" w:hAnsiTheme="minorHAnsi"/>
          <w:b/>
          <w:color w:val="7030A0"/>
          <w:sz w:val="24"/>
        </w:rPr>
        <w:t>=</w:t>
      </w:r>
      <w:r w:rsidRPr="00A244E0">
        <w:rPr>
          <w:b/>
          <w:color w:val="FF0000"/>
          <w:sz w:val="24"/>
          <w:szCs w:val="24"/>
        </w:rPr>
        <w:t>"</w:t>
      </w:r>
      <w:proofErr w:type="spellStart"/>
      <w:r w:rsidRPr="00FC022F">
        <w:rPr>
          <w:rFonts w:asciiTheme="minorHAnsi" w:hAnsiTheme="minorHAnsi"/>
          <w:b/>
          <w:color w:val="FF0000"/>
          <w:sz w:val="24"/>
        </w:rPr>
        <w:t>showChange</w:t>
      </w:r>
      <w:proofErr w:type="spellEnd"/>
      <w:r w:rsidRPr="00FC022F">
        <w:rPr>
          <w:rFonts w:asciiTheme="minorHAnsi" w:hAnsiTheme="minorHAnsi"/>
          <w:b/>
          <w:color w:val="FF0000"/>
          <w:sz w:val="24"/>
        </w:rPr>
        <w:t>()</w:t>
      </w:r>
      <w:r w:rsidRPr="00A244E0">
        <w:rPr>
          <w:b/>
          <w:color w:val="FF0000"/>
          <w:sz w:val="24"/>
          <w:szCs w:val="24"/>
        </w:rPr>
        <w:t>"</w:t>
      </w:r>
      <w:r w:rsidRPr="00F1135E">
        <w:rPr>
          <w:rFonts w:asciiTheme="minorHAnsi" w:hAnsiTheme="minorHAnsi"/>
          <w:b/>
          <w:color w:val="7030A0"/>
          <w:sz w:val="24"/>
        </w:rPr>
        <w:t>&gt;</w:t>
      </w:r>
    </w:p>
    <w:p w14:paraId="142D13BF" w14:textId="77777777" w:rsidR="00FC022F" w:rsidRPr="00F1135E" w:rsidRDefault="00FC022F" w:rsidP="00FC022F">
      <w:pPr>
        <w:spacing w:after="0"/>
        <w:rPr>
          <w:rFonts w:asciiTheme="minorHAnsi" w:hAnsiTheme="minorHAnsi"/>
          <w:b/>
          <w:color w:val="7030A0"/>
          <w:sz w:val="24"/>
        </w:rPr>
      </w:pPr>
      <w:r w:rsidRPr="00FC022F">
        <w:rPr>
          <w:rFonts w:asciiTheme="minorHAnsi" w:hAnsiTheme="minorHAnsi"/>
          <w:b/>
          <w:color w:val="0070C0"/>
          <w:sz w:val="24"/>
        </w:rPr>
        <w:tab/>
      </w:r>
      <w:r w:rsidRPr="00FC022F">
        <w:rPr>
          <w:rFonts w:asciiTheme="minorHAnsi" w:hAnsiTheme="minorHAnsi"/>
          <w:b/>
          <w:color w:val="0070C0"/>
          <w:sz w:val="24"/>
        </w:rPr>
        <w:tab/>
      </w:r>
      <w:r w:rsidRPr="00F1135E">
        <w:rPr>
          <w:rFonts w:asciiTheme="minorHAnsi" w:hAnsiTheme="minorHAnsi"/>
          <w:b/>
          <w:color w:val="7030A0"/>
          <w:sz w:val="24"/>
        </w:rPr>
        <w:t>&lt;option value= “IE”&gt;Ireland&lt;/option&gt;</w:t>
      </w:r>
    </w:p>
    <w:p w14:paraId="205B39CA" w14:textId="77777777" w:rsidR="00FC022F" w:rsidRPr="00F1135E" w:rsidRDefault="00FC022F" w:rsidP="00FC022F">
      <w:pPr>
        <w:spacing w:after="0"/>
        <w:ind w:left="720" w:firstLine="720"/>
        <w:rPr>
          <w:rFonts w:asciiTheme="minorHAnsi" w:hAnsiTheme="minorHAnsi"/>
          <w:b/>
          <w:color w:val="7030A0"/>
          <w:sz w:val="24"/>
        </w:rPr>
      </w:pPr>
      <w:r w:rsidRPr="00F1135E">
        <w:rPr>
          <w:rFonts w:asciiTheme="minorHAnsi" w:hAnsiTheme="minorHAnsi"/>
          <w:b/>
          <w:color w:val="7030A0"/>
          <w:sz w:val="24"/>
        </w:rPr>
        <w:t>&lt;option value= “CA”&gt;Canada&lt;/option&gt;</w:t>
      </w:r>
    </w:p>
    <w:p w14:paraId="66C4C516" w14:textId="77777777" w:rsidR="00FC022F" w:rsidRPr="00F1135E" w:rsidRDefault="00FC022F" w:rsidP="00FC022F">
      <w:pPr>
        <w:spacing w:after="0"/>
        <w:ind w:left="720" w:firstLine="720"/>
        <w:rPr>
          <w:rFonts w:asciiTheme="minorHAnsi" w:hAnsiTheme="minorHAnsi"/>
          <w:b/>
          <w:color w:val="7030A0"/>
          <w:sz w:val="24"/>
        </w:rPr>
      </w:pPr>
      <w:r w:rsidRPr="00F1135E">
        <w:rPr>
          <w:rFonts w:asciiTheme="minorHAnsi" w:hAnsiTheme="minorHAnsi"/>
          <w:b/>
          <w:color w:val="7030A0"/>
          <w:sz w:val="24"/>
        </w:rPr>
        <w:t>&lt;option value= “US”&gt;USA&lt;/option&gt;</w:t>
      </w:r>
    </w:p>
    <w:p w14:paraId="25C9BA81" w14:textId="77777777" w:rsidR="00FC022F" w:rsidRPr="00F1135E" w:rsidRDefault="00FC022F" w:rsidP="00FC022F">
      <w:pPr>
        <w:spacing w:after="0"/>
        <w:ind w:firstLine="720"/>
        <w:rPr>
          <w:rFonts w:asciiTheme="minorHAnsi" w:hAnsiTheme="minorHAnsi"/>
          <w:b/>
          <w:color w:val="7030A0"/>
          <w:sz w:val="24"/>
        </w:rPr>
      </w:pPr>
      <w:r w:rsidRPr="00F1135E">
        <w:rPr>
          <w:rFonts w:asciiTheme="minorHAnsi" w:hAnsiTheme="minorHAnsi"/>
          <w:b/>
          <w:color w:val="7030A0"/>
          <w:sz w:val="24"/>
        </w:rPr>
        <w:t>&lt;/select&gt;</w:t>
      </w:r>
    </w:p>
    <w:p w14:paraId="4704B4B7" w14:textId="77777777" w:rsidR="00FC022F" w:rsidRPr="00A244E0" w:rsidRDefault="00FC022F" w:rsidP="00FC022F">
      <w:pPr>
        <w:spacing w:after="0"/>
        <w:rPr>
          <w:b/>
          <w:color w:val="FF0000"/>
          <w:sz w:val="24"/>
          <w:szCs w:val="24"/>
        </w:rPr>
      </w:pPr>
      <w:r>
        <w:tab/>
      </w:r>
      <w:r w:rsidRPr="00A244E0">
        <w:rPr>
          <w:b/>
          <w:color w:val="FF0000"/>
          <w:sz w:val="24"/>
          <w:szCs w:val="24"/>
        </w:rPr>
        <w:t>&lt;script&gt;</w:t>
      </w:r>
    </w:p>
    <w:p w14:paraId="1A959FC2" w14:textId="77777777" w:rsidR="00FC022F" w:rsidRPr="00A244E0" w:rsidRDefault="00FC022F" w:rsidP="00FC022F">
      <w:pPr>
        <w:spacing w:after="0"/>
        <w:ind w:left="1440"/>
        <w:rPr>
          <w:b/>
          <w:color w:val="FF0000"/>
          <w:sz w:val="24"/>
          <w:szCs w:val="24"/>
        </w:rPr>
      </w:pPr>
      <w:r w:rsidRPr="00BE12AA">
        <w:rPr>
          <w:b/>
          <w:color w:val="FF0000"/>
          <w:sz w:val="24"/>
          <w:szCs w:val="24"/>
        </w:rPr>
        <w:t xml:space="preserve">function </w:t>
      </w:r>
      <w:proofErr w:type="spellStart"/>
      <w:proofErr w:type="gramStart"/>
      <w:r>
        <w:rPr>
          <w:b/>
          <w:color w:val="FF0000"/>
          <w:sz w:val="24"/>
          <w:szCs w:val="24"/>
        </w:rPr>
        <w:t>showChange</w:t>
      </w:r>
      <w:proofErr w:type="spellEnd"/>
      <w:r w:rsidRPr="00BE12AA">
        <w:rPr>
          <w:b/>
          <w:color w:val="FF0000"/>
          <w:sz w:val="24"/>
          <w:szCs w:val="24"/>
        </w:rPr>
        <w:t>(</w:t>
      </w:r>
      <w:proofErr w:type="gramEnd"/>
      <w:r w:rsidRPr="00BE12AA">
        <w:rPr>
          <w:b/>
          <w:color w:val="FF0000"/>
          <w:sz w:val="24"/>
          <w:szCs w:val="24"/>
        </w:rPr>
        <w:t>) {</w:t>
      </w:r>
    </w:p>
    <w:p w14:paraId="791E8FB1" w14:textId="77777777" w:rsidR="00FC022F" w:rsidRPr="00BE12AA" w:rsidRDefault="00FC022F" w:rsidP="00FC022F">
      <w:pPr>
        <w:spacing w:after="0"/>
        <w:ind w:left="1440" w:firstLine="720"/>
        <w:rPr>
          <w:b/>
          <w:color w:val="FF0000"/>
          <w:sz w:val="24"/>
          <w:szCs w:val="24"/>
        </w:rPr>
      </w:pPr>
      <w:proofErr w:type="gramStart"/>
      <w:r>
        <w:rPr>
          <w:b/>
          <w:color w:val="FF0000"/>
          <w:sz w:val="24"/>
          <w:szCs w:val="24"/>
        </w:rPr>
        <w:t xml:space="preserve">alert( </w:t>
      </w:r>
      <w:r w:rsidRPr="00A244E0">
        <w:rPr>
          <w:b/>
          <w:color w:val="FF0000"/>
          <w:sz w:val="24"/>
          <w:szCs w:val="24"/>
        </w:rPr>
        <w:t>"</w:t>
      </w:r>
      <w:proofErr w:type="gramEnd"/>
      <w:r>
        <w:rPr>
          <w:b/>
          <w:color w:val="FF0000"/>
          <w:sz w:val="24"/>
          <w:szCs w:val="24"/>
        </w:rPr>
        <w:t>The value has changed</w:t>
      </w:r>
      <w:r w:rsidRPr="00A244E0">
        <w:rPr>
          <w:b/>
          <w:color w:val="FF0000"/>
          <w:sz w:val="24"/>
          <w:szCs w:val="24"/>
        </w:rPr>
        <w:t>"</w:t>
      </w:r>
      <w:r>
        <w:rPr>
          <w:b/>
          <w:color w:val="FF0000"/>
          <w:sz w:val="24"/>
          <w:szCs w:val="24"/>
        </w:rPr>
        <w:t xml:space="preserve"> );</w:t>
      </w:r>
    </w:p>
    <w:p w14:paraId="247B7EAD" w14:textId="77777777" w:rsidR="00FC022F" w:rsidRDefault="00FC022F" w:rsidP="00FC022F">
      <w:pPr>
        <w:spacing w:after="0"/>
        <w:ind w:left="1440"/>
        <w:rPr>
          <w:b/>
          <w:color w:val="FF0000"/>
          <w:sz w:val="24"/>
          <w:szCs w:val="24"/>
        </w:rPr>
      </w:pPr>
      <w:r w:rsidRPr="00BE12AA">
        <w:rPr>
          <w:b/>
          <w:color w:val="FF0000"/>
          <w:sz w:val="24"/>
          <w:szCs w:val="24"/>
        </w:rPr>
        <w:t>}</w:t>
      </w:r>
    </w:p>
    <w:p w14:paraId="30B7729D" w14:textId="77777777" w:rsidR="00FC022F" w:rsidRDefault="00FC022F" w:rsidP="00FC022F">
      <w:pPr>
        <w:spacing w:after="0"/>
        <w:ind w:left="720"/>
        <w:rPr>
          <w:b/>
          <w:color w:val="FF0000"/>
          <w:sz w:val="24"/>
          <w:szCs w:val="24"/>
        </w:rPr>
      </w:pPr>
      <w:r>
        <w:rPr>
          <w:b/>
          <w:color w:val="FF0000"/>
          <w:sz w:val="24"/>
          <w:szCs w:val="24"/>
        </w:rPr>
        <w:t>&lt;/script&gt;</w:t>
      </w:r>
    </w:p>
    <w:p w14:paraId="08B4BA9E" w14:textId="77777777" w:rsidR="00FC022F" w:rsidRDefault="00FC022F" w:rsidP="00FC022F">
      <w:pPr>
        <w:spacing w:after="0"/>
        <w:ind w:firstLine="720"/>
        <w:rPr>
          <w:rFonts w:asciiTheme="minorHAnsi" w:hAnsiTheme="minorHAnsi"/>
        </w:rPr>
      </w:pPr>
    </w:p>
    <w:p w14:paraId="1868011D" w14:textId="77777777" w:rsidR="00FC022F" w:rsidRPr="00EB3292" w:rsidRDefault="00FC022F" w:rsidP="00FC022F">
      <w:pPr>
        <w:spacing w:after="0"/>
        <w:ind w:firstLine="720"/>
        <w:rPr>
          <w:rFonts w:asciiTheme="minorHAnsi" w:hAnsiTheme="minorHAnsi"/>
        </w:rPr>
      </w:pPr>
    </w:p>
    <w:sectPr w:rsidR="00FC022F" w:rsidRPr="00EB3292" w:rsidSect="002D4ECE">
      <w:headerReference w:type="default" r:id="rId9"/>
      <w:footerReference w:type="default" r:id="rId10"/>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6E14" w14:textId="77777777" w:rsidR="00674C9F" w:rsidRDefault="00674C9F">
      <w:pPr>
        <w:spacing w:after="0" w:line="240" w:lineRule="auto"/>
      </w:pPr>
      <w:r>
        <w:separator/>
      </w:r>
    </w:p>
  </w:endnote>
  <w:endnote w:type="continuationSeparator" w:id="0">
    <w:p w14:paraId="5867253A" w14:textId="77777777" w:rsidR="00674C9F" w:rsidRDefault="0067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2482" w14:textId="77777777" w:rsidR="00C701F7" w:rsidRDefault="00C701F7">
    <w:pPr>
      <w:pStyle w:val="Footer"/>
      <w:jc w:val="right"/>
    </w:pPr>
    <w:r>
      <w:fldChar w:fldCharType="begin"/>
    </w:r>
    <w:r>
      <w:instrText xml:space="preserve"> PAGE </w:instrText>
    </w:r>
    <w:r>
      <w:fldChar w:fldCharType="separate"/>
    </w:r>
    <w:r w:rsidR="00A91951">
      <w:rPr>
        <w:noProof/>
      </w:rPr>
      <w:t>2</w:t>
    </w:r>
    <w:r>
      <w:rPr>
        <w:noProof/>
      </w:rPr>
      <w:fldChar w:fldCharType="end"/>
    </w:r>
  </w:p>
  <w:p w14:paraId="26A97AC0" w14:textId="77777777" w:rsidR="00C701F7" w:rsidRDefault="00C7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54D1" w14:textId="77777777" w:rsidR="00674C9F" w:rsidRDefault="00674C9F">
      <w:pPr>
        <w:spacing w:after="0" w:line="240" w:lineRule="auto"/>
      </w:pPr>
      <w:r>
        <w:separator/>
      </w:r>
    </w:p>
  </w:footnote>
  <w:footnote w:type="continuationSeparator" w:id="0">
    <w:p w14:paraId="72EB2A69" w14:textId="77777777" w:rsidR="00674C9F" w:rsidRDefault="0067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1329" w14:textId="77777777" w:rsidR="00C701F7" w:rsidRDefault="00C701F7">
    <w:pPr>
      <w:pStyle w:val="Header"/>
    </w:pPr>
    <w:r>
      <w:t>Programming Concepts</w:t>
    </w:r>
    <w:r>
      <w:tab/>
      <w:t>Functions</w:t>
    </w:r>
    <w:r>
      <w:tab/>
      <w:t>Week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15:restartNumberingAfterBreak="0">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0A155E9"/>
    <w:multiLevelType w:val="hybridMultilevel"/>
    <w:tmpl w:val="20C442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78B1755"/>
    <w:multiLevelType w:val="hybridMultilevel"/>
    <w:tmpl w:val="DD24398C"/>
    <w:lvl w:ilvl="0" w:tplc="3F7CDFE2">
      <w:start w:val="1"/>
      <w:numFmt w:val="bullet"/>
      <w:lvlText w:val=""/>
      <w:lvlJc w:val="left"/>
      <w:pPr>
        <w:ind w:left="720" w:hanging="360"/>
      </w:pPr>
      <w:rPr>
        <w:rFonts w:ascii="Symbol" w:hAnsi="Symbol" w:hint="default"/>
        <w:color w:val="0070C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BA56CED"/>
    <w:multiLevelType w:val="hybridMultilevel"/>
    <w:tmpl w:val="3A0AF7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935B4"/>
    <w:multiLevelType w:val="hybridMultilevel"/>
    <w:tmpl w:val="D44AC038"/>
    <w:lvl w:ilvl="0" w:tplc="11706A26">
      <w:numFmt w:val="bullet"/>
      <w:lvlText w:val="-"/>
      <w:lvlJc w:val="left"/>
      <w:pPr>
        <w:ind w:left="1080" w:hanging="360"/>
      </w:pPr>
      <w:rPr>
        <w:rFonts w:ascii="Calibri" w:eastAsia="SimSun" w:hAnsi="Calibri" w:cs="Calibri"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64239"/>
    <w:multiLevelType w:val="hybridMultilevel"/>
    <w:tmpl w:val="ACF25038"/>
    <w:lvl w:ilvl="0" w:tplc="CCDCD004">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580758"/>
    <w:multiLevelType w:val="hybridMultilevel"/>
    <w:tmpl w:val="DC261F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15:restartNumberingAfterBreak="0">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0223F7"/>
    <w:multiLevelType w:val="hybridMultilevel"/>
    <w:tmpl w:val="E1FE6F7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4EA42F58"/>
    <w:multiLevelType w:val="hybridMultilevel"/>
    <w:tmpl w:val="D8AE3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2A1218"/>
    <w:multiLevelType w:val="hybridMultilevel"/>
    <w:tmpl w:val="64E661D4"/>
    <w:lvl w:ilvl="0" w:tplc="9550B52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4315EB1"/>
    <w:multiLevelType w:val="hybridMultilevel"/>
    <w:tmpl w:val="115EB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8FF2FCD"/>
    <w:multiLevelType w:val="hybridMultilevel"/>
    <w:tmpl w:val="A768E67C"/>
    <w:lvl w:ilvl="0" w:tplc="EE143E7C">
      <w:numFmt w:val="bullet"/>
      <w:lvlText w:val="-"/>
      <w:lvlJc w:val="left"/>
      <w:pPr>
        <w:ind w:left="1080" w:hanging="360"/>
      </w:pPr>
      <w:rPr>
        <w:rFonts w:ascii="Calibri" w:eastAsia="SimSun"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9"/>
  </w:num>
  <w:num w:numId="7">
    <w:abstractNumId w:val="31"/>
  </w:num>
  <w:num w:numId="8">
    <w:abstractNumId w:val="27"/>
  </w:num>
  <w:num w:numId="9">
    <w:abstractNumId w:val="21"/>
  </w:num>
  <w:num w:numId="10">
    <w:abstractNumId w:val="44"/>
  </w:num>
  <w:num w:numId="11">
    <w:abstractNumId w:val="42"/>
  </w:num>
  <w:num w:numId="12">
    <w:abstractNumId w:val="25"/>
  </w:num>
  <w:num w:numId="13">
    <w:abstractNumId w:val="19"/>
  </w:num>
  <w:num w:numId="14">
    <w:abstractNumId w:val="20"/>
  </w:num>
  <w:num w:numId="15">
    <w:abstractNumId w:val="10"/>
  </w:num>
  <w:num w:numId="16">
    <w:abstractNumId w:val="36"/>
  </w:num>
  <w:num w:numId="17">
    <w:abstractNumId w:val="38"/>
  </w:num>
  <w:num w:numId="18">
    <w:abstractNumId w:val="15"/>
  </w:num>
  <w:num w:numId="19">
    <w:abstractNumId w:val="9"/>
  </w:num>
  <w:num w:numId="20">
    <w:abstractNumId w:val="26"/>
  </w:num>
  <w:num w:numId="21">
    <w:abstractNumId w:val="7"/>
  </w:num>
  <w:num w:numId="22">
    <w:abstractNumId w:val="33"/>
  </w:num>
  <w:num w:numId="23">
    <w:abstractNumId w:val="37"/>
  </w:num>
  <w:num w:numId="24">
    <w:abstractNumId w:val="41"/>
  </w:num>
  <w:num w:numId="25">
    <w:abstractNumId w:val="16"/>
  </w:num>
  <w:num w:numId="26">
    <w:abstractNumId w:val="22"/>
  </w:num>
  <w:num w:numId="27">
    <w:abstractNumId w:val="18"/>
  </w:num>
  <w:num w:numId="28">
    <w:abstractNumId w:val="28"/>
  </w:num>
  <w:num w:numId="29">
    <w:abstractNumId w:val="24"/>
  </w:num>
  <w:num w:numId="30">
    <w:abstractNumId w:val="8"/>
  </w:num>
  <w:num w:numId="31">
    <w:abstractNumId w:val="12"/>
  </w:num>
  <w:num w:numId="32">
    <w:abstractNumId w:val="34"/>
  </w:num>
  <w:num w:numId="33">
    <w:abstractNumId w:val="6"/>
  </w:num>
  <w:num w:numId="34">
    <w:abstractNumId w:val="14"/>
  </w:num>
  <w:num w:numId="35">
    <w:abstractNumId w:val="46"/>
  </w:num>
  <w:num w:numId="36">
    <w:abstractNumId w:val="30"/>
  </w:num>
  <w:num w:numId="37">
    <w:abstractNumId w:val="32"/>
  </w:num>
  <w:num w:numId="38">
    <w:abstractNumId w:val="43"/>
  </w:num>
  <w:num w:numId="39">
    <w:abstractNumId w:val="29"/>
  </w:num>
  <w:num w:numId="40">
    <w:abstractNumId w:val="40"/>
  </w:num>
  <w:num w:numId="41">
    <w:abstractNumId w:val="5"/>
  </w:num>
  <w:num w:numId="42">
    <w:abstractNumId w:val="13"/>
  </w:num>
  <w:num w:numId="43">
    <w:abstractNumId w:val="23"/>
  </w:num>
  <w:num w:numId="44">
    <w:abstractNumId w:val="35"/>
  </w:num>
  <w:num w:numId="45">
    <w:abstractNumId w:val="11"/>
  </w:num>
  <w:num w:numId="46">
    <w:abstractNumId w:val="45"/>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6F7"/>
    <w:rsid w:val="000067CE"/>
    <w:rsid w:val="00021CBD"/>
    <w:rsid w:val="000221E2"/>
    <w:rsid w:val="00023555"/>
    <w:rsid w:val="000259F9"/>
    <w:rsid w:val="000302EB"/>
    <w:rsid w:val="000315C5"/>
    <w:rsid w:val="000377B9"/>
    <w:rsid w:val="00040185"/>
    <w:rsid w:val="0004135F"/>
    <w:rsid w:val="0004797D"/>
    <w:rsid w:val="00053A79"/>
    <w:rsid w:val="000571D0"/>
    <w:rsid w:val="00061C2B"/>
    <w:rsid w:val="000654CF"/>
    <w:rsid w:val="00065B32"/>
    <w:rsid w:val="000725DA"/>
    <w:rsid w:val="00073778"/>
    <w:rsid w:val="000834CA"/>
    <w:rsid w:val="000840B5"/>
    <w:rsid w:val="00086697"/>
    <w:rsid w:val="0008712A"/>
    <w:rsid w:val="00091685"/>
    <w:rsid w:val="0009582F"/>
    <w:rsid w:val="00096889"/>
    <w:rsid w:val="000A739D"/>
    <w:rsid w:val="000B344B"/>
    <w:rsid w:val="000C30F9"/>
    <w:rsid w:val="000D6FC6"/>
    <w:rsid w:val="000E281F"/>
    <w:rsid w:val="000E71C9"/>
    <w:rsid w:val="000F3559"/>
    <w:rsid w:val="0010069B"/>
    <w:rsid w:val="001047E5"/>
    <w:rsid w:val="001103D9"/>
    <w:rsid w:val="00111B12"/>
    <w:rsid w:val="00112EF8"/>
    <w:rsid w:val="00115E47"/>
    <w:rsid w:val="00130424"/>
    <w:rsid w:val="00136C7C"/>
    <w:rsid w:val="00143B6C"/>
    <w:rsid w:val="0015346C"/>
    <w:rsid w:val="0015744C"/>
    <w:rsid w:val="00161078"/>
    <w:rsid w:val="00174BBD"/>
    <w:rsid w:val="0018435C"/>
    <w:rsid w:val="001966A5"/>
    <w:rsid w:val="00197120"/>
    <w:rsid w:val="001B24CB"/>
    <w:rsid w:val="001C12B9"/>
    <w:rsid w:val="001C29AB"/>
    <w:rsid w:val="001C4384"/>
    <w:rsid w:val="001D04DF"/>
    <w:rsid w:val="001D4514"/>
    <w:rsid w:val="001D65EE"/>
    <w:rsid w:val="001D6AB4"/>
    <w:rsid w:val="001E4583"/>
    <w:rsid w:val="001E54EE"/>
    <w:rsid w:val="001F1014"/>
    <w:rsid w:val="001F1EE8"/>
    <w:rsid w:val="001F2D2B"/>
    <w:rsid w:val="00200882"/>
    <w:rsid w:val="002021AD"/>
    <w:rsid w:val="00204E43"/>
    <w:rsid w:val="00207E88"/>
    <w:rsid w:val="00221DC8"/>
    <w:rsid w:val="002301F9"/>
    <w:rsid w:val="00232C72"/>
    <w:rsid w:val="00234A2D"/>
    <w:rsid w:val="00234CDB"/>
    <w:rsid w:val="00245CA9"/>
    <w:rsid w:val="00252B4A"/>
    <w:rsid w:val="002665C4"/>
    <w:rsid w:val="002676CB"/>
    <w:rsid w:val="00286206"/>
    <w:rsid w:val="0028671A"/>
    <w:rsid w:val="00290315"/>
    <w:rsid w:val="002919BB"/>
    <w:rsid w:val="00296437"/>
    <w:rsid w:val="002C0C22"/>
    <w:rsid w:val="002C5583"/>
    <w:rsid w:val="002C7BD5"/>
    <w:rsid w:val="002D3480"/>
    <w:rsid w:val="002D3A21"/>
    <w:rsid w:val="002D41C2"/>
    <w:rsid w:val="002D4ECE"/>
    <w:rsid w:val="002F3C0C"/>
    <w:rsid w:val="002F6CC8"/>
    <w:rsid w:val="00300631"/>
    <w:rsid w:val="003100B4"/>
    <w:rsid w:val="0031077E"/>
    <w:rsid w:val="003131D3"/>
    <w:rsid w:val="003168ED"/>
    <w:rsid w:val="00320922"/>
    <w:rsid w:val="00325605"/>
    <w:rsid w:val="00327703"/>
    <w:rsid w:val="003277D1"/>
    <w:rsid w:val="00337DD7"/>
    <w:rsid w:val="00341D19"/>
    <w:rsid w:val="00342487"/>
    <w:rsid w:val="00342749"/>
    <w:rsid w:val="00347996"/>
    <w:rsid w:val="00347EBF"/>
    <w:rsid w:val="003577F1"/>
    <w:rsid w:val="003607B5"/>
    <w:rsid w:val="00362765"/>
    <w:rsid w:val="003705D4"/>
    <w:rsid w:val="003721C4"/>
    <w:rsid w:val="00386F32"/>
    <w:rsid w:val="00391172"/>
    <w:rsid w:val="003B02F9"/>
    <w:rsid w:val="003B2D98"/>
    <w:rsid w:val="003B3897"/>
    <w:rsid w:val="003C35B0"/>
    <w:rsid w:val="003C4668"/>
    <w:rsid w:val="003C661B"/>
    <w:rsid w:val="003C7072"/>
    <w:rsid w:val="003E4EAC"/>
    <w:rsid w:val="003E5442"/>
    <w:rsid w:val="003F4820"/>
    <w:rsid w:val="00400DE0"/>
    <w:rsid w:val="00401148"/>
    <w:rsid w:val="004043EA"/>
    <w:rsid w:val="004049A7"/>
    <w:rsid w:val="00417A15"/>
    <w:rsid w:val="004220DC"/>
    <w:rsid w:val="0042299D"/>
    <w:rsid w:val="00425ED9"/>
    <w:rsid w:val="00430015"/>
    <w:rsid w:val="00434EF1"/>
    <w:rsid w:val="004350F2"/>
    <w:rsid w:val="004432A8"/>
    <w:rsid w:val="0045382D"/>
    <w:rsid w:val="00453D06"/>
    <w:rsid w:val="004608D4"/>
    <w:rsid w:val="004629B5"/>
    <w:rsid w:val="00472964"/>
    <w:rsid w:val="0047522F"/>
    <w:rsid w:val="00482980"/>
    <w:rsid w:val="00485859"/>
    <w:rsid w:val="00490EE9"/>
    <w:rsid w:val="004A46F7"/>
    <w:rsid w:val="004A7497"/>
    <w:rsid w:val="004B08A4"/>
    <w:rsid w:val="004B5852"/>
    <w:rsid w:val="004C5966"/>
    <w:rsid w:val="004D036B"/>
    <w:rsid w:val="004E6E95"/>
    <w:rsid w:val="004F08AF"/>
    <w:rsid w:val="004F1590"/>
    <w:rsid w:val="004F33B8"/>
    <w:rsid w:val="004F7433"/>
    <w:rsid w:val="004F7C25"/>
    <w:rsid w:val="00541AB2"/>
    <w:rsid w:val="00543577"/>
    <w:rsid w:val="005445BA"/>
    <w:rsid w:val="00544D44"/>
    <w:rsid w:val="00551A21"/>
    <w:rsid w:val="005534D0"/>
    <w:rsid w:val="005540F8"/>
    <w:rsid w:val="00554501"/>
    <w:rsid w:val="00555A87"/>
    <w:rsid w:val="00581D0E"/>
    <w:rsid w:val="00583BA5"/>
    <w:rsid w:val="00585E69"/>
    <w:rsid w:val="00590B31"/>
    <w:rsid w:val="005956EF"/>
    <w:rsid w:val="005A13DF"/>
    <w:rsid w:val="005A3A10"/>
    <w:rsid w:val="005A3F6A"/>
    <w:rsid w:val="005A7273"/>
    <w:rsid w:val="005A7EE7"/>
    <w:rsid w:val="005B0D1B"/>
    <w:rsid w:val="005B39E1"/>
    <w:rsid w:val="005B70E0"/>
    <w:rsid w:val="005C6043"/>
    <w:rsid w:val="005D0F6E"/>
    <w:rsid w:val="005D4594"/>
    <w:rsid w:val="005E2462"/>
    <w:rsid w:val="005F1DB0"/>
    <w:rsid w:val="006015E1"/>
    <w:rsid w:val="00602DC1"/>
    <w:rsid w:val="00605095"/>
    <w:rsid w:val="00615CF0"/>
    <w:rsid w:val="006178BF"/>
    <w:rsid w:val="00631399"/>
    <w:rsid w:val="00642C97"/>
    <w:rsid w:val="006509CB"/>
    <w:rsid w:val="0065361D"/>
    <w:rsid w:val="00656935"/>
    <w:rsid w:val="00660BE5"/>
    <w:rsid w:val="00674C9F"/>
    <w:rsid w:val="00682148"/>
    <w:rsid w:val="0068514E"/>
    <w:rsid w:val="006914EF"/>
    <w:rsid w:val="006A4ECC"/>
    <w:rsid w:val="006A778C"/>
    <w:rsid w:val="006D151D"/>
    <w:rsid w:val="006D3412"/>
    <w:rsid w:val="006D5624"/>
    <w:rsid w:val="006E13EC"/>
    <w:rsid w:val="006E77E6"/>
    <w:rsid w:val="006F0EE4"/>
    <w:rsid w:val="006F2D6E"/>
    <w:rsid w:val="007004C2"/>
    <w:rsid w:val="00701BAA"/>
    <w:rsid w:val="00706D5D"/>
    <w:rsid w:val="00714D7E"/>
    <w:rsid w:val="007179CA"/>
    <w:rsid w:val="00722CB8"/>
    <w:rsid w:val="007324B3"/>
    <w:rsid w:val="00733BE4"/>
    <w:rsid w:val="00736295"/>
    <w:rsid w:val="00741032"/>
    <w:rsid w:val="007426B2"/>
    <w:rsid w:val="00752651"/>
    <w:rsid w:val="007540F0"/>
    <w:rsid w:val="0075469C"/>
    <w:rsid w:val="007633EC"/>
    <w:rsid w:val="00763520"/>
    <w:rsid w:val="00764DA6"/>
    <w:rsid w:val="00765F78"/>
    <w:rsid w:val="007939AC"/>
    <w:rsid w:val="007A1E4C"/>
    <w:rsid w:val="007C1038"/>
    <w:rsid w:val="007C4E93"/>
    <w:rsid w:val="007D190F"/>
    <w:rsid w:val="007D2052"/>
    <w:rsid w:val="007E1BFC"/>
    <w:rsid w:val="00806ED4"/>
    <w:rsid w:val="008072C8"/>
    <w:rsid w:val="00813C83"/>
    <w:rsid w:val="008165BE"/>
    <w:rsid w:val="00823AED"/>
    <w:rsid w:val="00826D10"/>
    <w:rsid w:val="00827D82"/>
    <w:rsid w:val="00827E83"/>
    <w:rsid w:val="00831762"/>
    <w:rsid w:val="0084296F"/>
    <w:rsid w:val="00843405"/>
    <w:rsid w:val="008451D4"/>
    <w:rsid w:val="00856B2E"/>
    <w:rsid w:val="00856D61"/>
    <w:rsid w:val="00857C64"/>
    <w:rsid w:val="00863310"/>
    <w:rsid w:val="00871541"/>
    <w:rsid w:val="0087308B"/>
    <w:rsid w:val="008804C2"/>
    <w:rsid w:val="00881BEE"/>
    <w:rsid w:val="008846CC"/>
    <w:rsid w:val="008A1262"/>
    <w:rsid w:val="008A1539"/>
    <w:rsid w:val="008A6886"/>
    <w:rsid w:val="008A7D03"/>
    <w:rsid w:val="008B14C2"/>
    <w:rsid w:val="008B41B9"/>
    <w:rsid w:val="008C1BAA"/>
    <w:rsid w:val="008E008E"/>
    <w:rsid w:val="008F0127"/>
    <w:rsid w:val="008F5F5A"/>
    <w:rsid w:val="008F67E6"/>
    <w:rsid w:val="00924D2B"/>
    <w:rsid w:val="00930303"/>
    <w:rsid w:val="0093166B"/>
    <w:rsid w:val="00932390"/>
    <w:rsid w:val="0093409B"/>
    <w:rsid w:val="00934853"/>
    <w:rsid w:val="00950734"/>
    <w:rsid w:val="009542C5"/>
    <w:rsid w:val="00961F4A"/>
    <w:rsid w:val="009726E1"/>
    <w:rsid w:val="00974FA7"/>
    <w:rsid w:val="00976AD7"/>
    <w:rsid w:val="009A2224"/>
    <w:rsid w:val="009B2C67"/>
    <w:rsid w:val="009B3C60"/>
    <w:rsid w:val="009B653C"/>
    <w:rsid w:val="009C783A"/>
    <w:rsid w:val="009D10D8"/>
    <w:rsid w:val="009D608B"/>
    <w:rsid w:val="009E25A2"/>
    <w:rsid w:val="009F4CC0"/>
    <w:rsid w:val="00A01C07"/>
    <w:rsid w:val="00A11AD2"/>
    <w:rsid w:val="00A13459"/>
    <w:rsid w:val="00A1536C"/>
    <w:rsid w:val="00A168F6"/>
    <w:rsid w:val="00A2194C"/>
    <w:rsid w:val="00A35009"/>
    <w:rsid w:val="00A36C71"/>
    <w:rsid w:val="00A374B4"/>
    <w:rsid w:val="00A43704"/>
    <w:rsid w:val="00A440FB"/>
    <w:rsid w:val="00A5262B"/>
    <w:rsid w:val="00A62607"/>
    <w:rsid w:val="00A777E1"/>
    <w:rsid w:val="00A91951"/>
    <w:rsid w:val="00A9524A"/>
    <w:rsid w:val="00A96533"/>
    <w:rsid w:val="00AA17A2"/>
    <w:rsid w:val="00AA46E6"/>
    <w:rsid w:val="00AA5B03"/>
    <w:rsid w:val="00AB2C1C"/>
    <w:rsid w:val="00AB643A"/>
    <w:rsid w:val="00AB643D"/>
    <w:rsid w:val="00AB6789"/>
    <w:rsid w:val="00AB7682"/>
    <w:rsid w:val="00AC5BB2"/>
    <w:rsid w:val="00AD38C5"/>
    <w:rsid w:val="00AE0BDA"/>
    <w:rsid w:val="00AE12B8"/>
    <w:rsid w:val="00AE4F76"/>
    <w:rsid w:val="00AE6AC3"/>
    <w:rsid w:val="00AE7874"/>
    <w:rsid w:val="00AF05B1"/>
    <w:rsid w:val="00AF3536"/>
    <w:rsid w:val="00B14D2E"/>
    <w:rsid w:val="00B171FA"/>
    <w:rsid w:val="00B220EE"/>
    <w:rsid w:val="00B3737C"/>
    <w:rsid w:val="00B449F4"/>
    <w:rsid w:val="00B45CBF"/>
    <w:rsid w:val="00B46B91"/>
    <w:rsid w:val="00B56FCC"/>
    <w:rsid w:val="00B61DB8"/>
    <w:rsid w:val="00B64141"/>
    <w:rsid w:val="00B67C5F"/>
    <w:rsid w:val="00B74E3A"/>
    <w:rsid w:val="00B76FF7"/>
    <w:rsid w:val="00B8548C"/>
    <w:rsid w:val="00B92A29"/>
    <w:rsid w:val="00B931FC"/>
    <w:rsid w:val="00BA23C7"/>
    <w:rsid w:val="00BB739D"/>
    <w:rsid w:val="00BC2C50"/>
    <w:rsid w:val="00BC4C75"/>
    <w:rsid w:val="00BC7004"/>
    <w:rsid w:val="00BE1E89"/>
    <w:rsid w:val="00BF1F14"/>
    <w:rsid w:val="00BF5ABE"/>
    <w:rsid w:val="00C02CAC"/>
    <w:rsid w:val="00C035D6"/>
    <w:rsid w:val="00C06B65"/>
    <w:rsid w:val="00C07443"/>
    <w:rsid w:val="00C110CA"/>
    <w:rsid w:val="00C1158A"/>
    <w:rsid w:val="00C12D90"/>
    <w:rsid w:val="00C13F24"/>
    <w:rsid w:val="00C237A6"/>
    <w:rsid w:val="00C301FF"/>
    <w:rsid w:val="00C32FD0"/>
    <w:rsid w:val="00C3458C"/>
    <w:rsid w:val="00C4258E"/>
    <w:rsid w:val="00C43EAE"/>
    <w:rsid w:val="00C50392"/>
    <w:rsid w:val="00C55F25"/>
    <w:rsid w:val="00C615CA"/>
    <w:rsid w:val="00C701F7"/>
    <w:rsid w:val="00C714AC"/>
    <w:rsid w:val="00C72B5F"/>
    <w:rsid w:val="00C73007"/>
    <w:rsid w:val="00C75001"/>
    <w:rsid w:val="00C80CBE"/>
    <w:rsid w:val="00C848D3"/>
    <w:rsid w:val="00C913FB"/>
    <w:rsid w:val="00C940F4"/>
    <w:rsid w:val="00C95E04"/>
    <w:rsid w:val="00C97259"/>
    <w:rsid w:val="00CA5E4C"/>
    <w:rsid w:val="00CB65C7"/>
    <w:rsid w:val="00CE0132"/>
    <w:rsid w:val="00CE4B4B"/>
    <w:rsid w:val="00CE7F26"/>
    <w:rsid w:val="00CF2F41"/>
    <w:rsid w:val="00CF4ED4"/>
    <w:rsid w:val="00CF5E25"/>
    <w:rsid w:val="00D12296"/>
    <w:rsid w:val="00D12A0E"/>
    <w:rsid w:val="00D234B4"/>
    <w:rsid w:val="00D2601F"/>
    <w:rsid w:val="00D26DF3"/>
    <w:rsid w:val="00D276F4"/>
    <w:rsid w:val="00D3012E"/>
    <w:rsid w:val="00D46731"/>
    <w:rsid w:val="00D525B5"/>
    <w:rsid w:val="00D53EBB"/>
    <w:rsid w:val="00D609AE"/>
    <w:rsid w:val="00D60C2E"/>
    <w:rsid w:val="00D61576"/>
    <w:rsid w:val="00D71E61"/>
    <w:rsid w:val="00D75094"/>
    <w:rsid w:val="00D83BBF"/>
    <w:rsid w:val="00D900CA"/>
    <w:rsid w:val="00D94342"/>
    <w:rsid w:val="00DC4D7F"/>
    <w:rsid w:val="00DE08D8"/>
    <w:rsid w:val="00DF2BA7"/>
    <w:rsid w:val="00DF7A9F"/>
    <w:rsid w:val="00E03617"/>
    <w:rsid w:val="00E04A1B"/>
    <w:rsid w:val="00E13B03"/>
    <w:rsid w:val="00E14C7B"/>
    <w:rsid w:val="00E22F3B"/>
    <w:rsid w:val="00E24C9A"/>
    <w:rsid w:val="00E26572"/>
    <w:rsid w:val="00E478D8"/>
    <w:rsid w:val="00E51613"/>
    <w:rsid w:val="00E54CFE"/>
    <w:rsid w:val="00E603FF"/>
    <w:rsid w:val="00E60736"/>
    <w:rsid w:val="00E62DA2"/>
    <w:rsid w:val="00E675BF"/>
    <w:rsid w:val="00E80209"/>
    <w:rsid w:val="00E867F5"/>
    <w:rsid w:val="00E86EE0"/>
    <w:rsid w:val="00EA5345"/>
    <w:rsid w:val="00EB3292"/>
    <w:rsid w:val="00EB369A"/>
    <w:rsid w:val="00EB763D"/>
    <w:rsid w:val="00EC3B25"/>
    <w:rsid w:val="00EC4397"/>
    <w:rsid w:val="00ED57C2"/>
    <w:rsid w:val="00EE3566"/>
    <w:rsid w:val="00EF0EE8"/>
    <w:rsid w:val="00EF2EEF"/>
    <w:rsid w:val="00EF591C"/>
    <w:rsid w:val="00F1135E"/>
    <w:rsid w:val="00F120EE"/>
    <w:rsid w:val="00F168E6"/>
    <w:rsid w:val="00F20608"/>
    <w:rsid w:val="00F27AC9"/>
    <w:rsid w:val="00F30631"/>
    <w:rsid w:val="00F36081"/>
    <w:rsid w:val="00F4249F"/>
    <w:rsid w:val="00F44191"/>
    <w:rsid w:val="00F47120"/>
    <w:rsid w:val="00F53B37"/>
    <w:rsid w:val="00F54F6C"/>
    <w:rsid w:val="00F55B34"/>
    <w:rsid w:val="00F5607D"/>
    <w:rsid w:val="00F62A28"/>
    <w:rsid w:val="00F6515C"/>
    <w:rsid w:val="00F70E48"/>
    <w:rsid w:val="00F7100E"/>
    <w:rsid w:val="00F75CBD"/>
    <w:rsid w:val="00F81F65"/>
    <w:rsid w:val="00F82888"/>
    <w:rsid w:val="00F915D4"/>
    <w:rsid w:val="00F97899"/>
    <w:rsid w:val="00FA0C10"/>
    <w:rsid w:val="00FB0210"/>
    <w:rsid w:val="00FB35A0"/>
    <w:rsid w:val="00FB55DF"/>
    <w:rsid w:val="00FC022F"/>
    <w:rsid w:val="00FC3E15"/>
    <w:rsid w:val="00FC418E"/>
    <w:rsid w:val="00FC41D7"/>
    <w:rsid w:val="00FC5567"/>
    <w:rsid w:val="00FC6E42"/>
    <w:rsid w:val="00FC7989"/>
    <w:rsid w:val="00FD0CB1"/>
    <w:rsid w:val="00FD26F7"/>
    <w:rsid w:val="00FE6E2B"/>
    <w:rsid w:val="00FF43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C1BC7DD"/>
  <w15:docId w15:val="{66B492C4-8314-47B9-B1E7-18E84E7B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unhideWhenUsed/>
    <w:qFormat/>
    <w:rsid w:val="004F3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szCs w:val="24"/>
      <w:shd w:val="clear" w:color="auto" w:fill="FFFFFF"/>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6z0">
    <w:name w:val="WW8Num6z0"/>
    <w:rPr>
      <w:color w:val="000000"/>
      <w:szCs w:val="24"/>
    </w:rPr>
  </w:style>
  <w:style w:type="character" w:customStyle="1" w:styleId="WW8Num6z1">
    <w:name w:val="WW8Num6z1"/>
  </w:style>
  <w:style w:type="character" w:customStyle="1" w:styleId="WW8Num6z2">
    <w:name w:val="WW8Num6z2"/>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rPr>
      <w:color w:val="0000FF"/>
      <w:u w:val="single"/>
    </w:rPr>
  </w:style>
  <w:style w:type="character" w:customStyle="1" w:styleId="apple-converted-space">
    <w:name w:val="apple-converted-space"/>
    <w:basedOn w:val="WW-DefaultParagraphFont11"/>
  </w:style>
  <w:style w:type="character" w:customStyle="1" w:styleId="HTMLPreformattedChar">
    <w:name w:val="HTML Preformatted Char"/>
    <w:uiPriority w:val="99"/>
    <w:rPr>
      <w:rFonts w:ascii="Courier New" w:eastAsia="Times New Roman" w:hAnsi="Courier New" w:cs="Courier New"/>
      <w:sz w:val="20"/>
      <w:szCs w:val="20"/>
    </w:rPr>
  </w:style>
  <w:style w:type="character" w:customStyle="1" w:styleId="HeaderChar">
    <w:name w:val="Header Char"/>
    <w:basedOn w:val="WW-DefaultParagraphFont11"/>
  </w:style>
  <w:style w:type="character" w:customStyle="1" w:styleId="FooterChar">
    <w:name w:val="Footer Char"/>
    <w:basedOn w:val="WW-DefaultParagraphFont11"/>
  </w:style>
  <w:style w:type="character" w:customStyle="1" w:styleId="BalloonTextChar">
    <w:name w:val="Balloon Text Char"/>
    <w:rPr>
      <w:rFonts w:ascii="Tahoma" w:hAnsi="Tahoma" w:cs="Tahoma"/>
      <w:sz w:val="16"/>
      <w:szCs w:val="16"/>
    </w:rPr>
  </w:style>
  <w:style w:type="character" w:styleId="Emphasis">
    <w:name w:val="Emphasis"/>
    <w:uiPriority w:val="20"/>
    <w:qFormat/>
    <w:rPr>
      <w:i/>
      <w:iCs/>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FollowedHyperlink">
    <w:name w:val="FollowedHyperlink"/>
    <w:basedOn w:val="DefaultParagraphFont"/>
    <w:uiPriority w:val="99"/>
    <w:semiHidden/>
    <w:unhideWhenUsed/>
    <w:rsid w:val="00924D2B"/>
    <w:rPr>
      <w:color w:val="800080" w:themeColor="followedHyperlink"/>
      <w:u w:val="single"/>
    </w:rPr>
  </w:style>
  <w:style w:type="character" w:styleId="Strong">
    <w:name w:val="Strong"/>
    <w:basedOn w:val="DefaultParagraphFont"/>
    <w:uiPriority w:val="22"/>
    <w:qFormat/>
    <w:rsid w:val="004F1590"/>
    <w:rPr>
      <w:b/>
      <w:bCs/>
    </w:rPr>
  </w:style>
  <w:style w:type="character" w:customStyle="1" w:styleId="Heading3Char">
    <w:name w:val="Heading 3 Char"/>
    <w:basedOn w:val="DefaultParagraphFont"/>
    <w:link w:val="Heading3"/>
    <w:uiPriority w:val="9"/>
    <w:rsid w:val="004F33B8"/>
    <w:rPr>
      <w:rFonts w:asciiTheme="majorHAnsi" w:eastAsiaTheme="majorEastAsia" w:hAnsiTheme="majorHAnsi" w:cstheme="majorBidi"/>
      <w:b/>
      <w:bCs/>
      <w:color w:val="4F81BD" w:themeColor="accent1"/>
      <w:kern w:val="1"/>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530414833">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0950390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8D00F-625A-4529-8A08-B362ECC53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11322</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4</cp:revision>
  <cp:lastPrinted>2016-02-26T08:08:00Z</cp:lastPrinted>
  <dcterms:created xsi:type="dcterms:W3CDTF">2021-10-12T08:39:00Z</dcterms:created>
  <dcterms:modified xsi:type="dcterms:W3CDTF">2021-10-21T08:41:00Z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