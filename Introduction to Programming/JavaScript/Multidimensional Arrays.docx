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1809BC" w14:textId="3E7F83E4" w:rsidR="00457D31" w:rsidRPr="002479C9" w:rsidRDefault="00C03361" w:rsidP="00C0336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Multidimensional </w:t>
      </w:r>
      <w:r w:rsidR="00457D31">
        <w:rPr>
          <w:b/>
          <w:sz w:val="36"/>
          <w:szCs w:val="36"/>
        </w:rPr>
        <w:t>Arrays</w:t>
      </w:r>
    </w:p>
    <w:p w14:paraId="013354FD" w14:textId="1C7D3D11" w:rsidR="000D6755" w:rsidRDefault="00C03361" w:rsidP="000D6755">
      <w:pPr>
        <w:spacing w:after="0"/>
      </w:pPr>
      <w:r>
        <w:t>As said before, arrays can contain lots of different data types. So far, we’ve used primitive types like strings and numbers:</w:t>
      </w:r>
    </w:p>
    <w:p w14:paraId="7B42D416" w14:textId="77777777" w:rsidR="00C03361" w:rsidRPr="00C03361" w:rsidRDefault="00C03361" w:rsidP="00C03361">
      <w:pPr>
        <w:spacing w:after="0"/>
        <w:ind w:firstLine="720"/>
        <w:rPr>
          <w:bCs/>
          <w:color w:val="FF0000"/>
          <w:sz w:val="14"/>
          <w:szCs w:val="14"/>
        </w:rPr>
      </w:pPr>
    </w:p>
    <w:p w14:paraId="29E37BDF" w14:textId="688B900C" w:rsidR="00C03361" w:rsidRDefault="00C03361" w:rsidP="00C03361">
      <w:pPr>
        <w:spacing w:after="0"/>
        <w:ind w:firstLine="720"/>
      </w:pPr>
      <w:r>
        <w:rPr>
          <w:b/>
          <w:color w:val="FF0000"/>
          <w:sz w:val="24"/>
          <w:szCs w:val="24"/>
        </w:rPr>
        <w:t>const</w:t>
      </w:r>
      <w:r w:rsidRPr="00FA6541"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myArray</w:t>
      </w:r>
      <w:proofErr w:type="spellEnd"/>
      <w:r w:rsidRPr="00FA6541">
        <w:rPr>
          <w:b/>
          <w:color w:val="FF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 xml:space="preserve"> </w:t>
      </w:r>
      <w:r w:rsidRPr="00FA6541">
        <w:rPr>
          <w:b/>
          <w:color w:val="FF0000"/>
          <w:sz w:val="24"/>
          <w:szCs w:val="24"/>
        </w:rPr>
        <w:t>=</w:t>
      </w:r>
      <w:proofErr w:type="gramStart"/>
      <w:r w:rsidRPr="00FA6541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</w:t>
      </w:r>
      <w:r w:rsidRPr="00FA6541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[</w:t>
      </w:r>
      <w:proofErr w:type="gramEnd"/>
      <w:r>
        <w:rPr>
          <w:b/>
          <w:color w:val="FF0000"/>
          <w:sz w:val="24"/>
          <w:szCs w:val="24"/>
        </w:rPr>
        <w:t xml:space="preserve"> 10, </w:t>
      </w:r>
      <w:r w:rsidR="00246840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20,</w:t>
      </w:r>
      <w:r w:rsidR="00246840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30, </w:t>
      </w:r>
      <w:r w:rsidR="00246840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40 </w:t>
      </w:r>
      <w:r>
        <w:rPr>
          <w:b/>
          <w:color w:val="FF0000"/>
          <w:sz w:val="24"/>
          <w:szCs w:val="24"/>
        </w:rPr>
        <w:t>];</w:t>
      </w:r>
    </w:p>
    <w:p w14:paraId="49A41A74" w14:textId="53B636C0" w:rsidR="00457D31" w:rsidRDefault="00457D31" w:rsidP="00457D31">
      <w:pPr>
        <w:spacing w:after="0"/>
      </w:pPr>
    </w:p>
    <w:p w14:paraId="328B075B" w14:textId="15914495" w:rsidR="00C03361" w:rsidRDefault="00C03361" w:rsidP="00C03361">
      <w:pPr>
        <w:spacing w:after="0"/>
      </w:pPr>
      <w:r>
        <w:t>But arrays can also contain other arrays. An array that contains arrays as its elements is called a 2-Dimensional Array. These are the most common you’ll encounter. If there are more layers of nested elements of arrays</w:t>
      </w:r>
      <w:r w:rsidR="00F9642D">
        <w:t>,</w:t>
      </w:r>
      <w:r>
        <w:t xml:space="preserve"> they would be called 3-Dimensional (an array of arrays of arrays) or 4-Dimensional etc.</w:t>
      </w:r>
      <w:r w:rsidR="00F9642D">
        <w:t xml:space="preserve"> An array that is an element inside of another array can also be referred to as a nested array.</w:t>
      </w:r>
    </w:p>
    <w:p w14:paraId="232AD806" w14:textId="77777777" w:rsidR="00C03361" w:rsidRPr="00C03361" w:rsidRDefault="00C03361" w:rsidP="00C03361">
      <w:pPr>
        <w:spacing w:after="0"/>
        <w:ind w:firstLine="720"/>
        <w:rPr>
          <w:b/>
          <w:color w:val="FF0000"/>
          <w:sz w:val="14"/>
          <w:szCs w:val="14"/>
        </w:rPr>
      </w:pPr>
    </w:p>
    <w:p w14:paraId="105F4948" w14:textId="7419ECC2" w:rsidR="00C03361" w:rsidRPr="00F9642D" w:rsidRDefault="00C03361" w:rsidP="00C03361">
      <w:pPr>
        <w:spacing w:after="0"/>
        <w:ind w:firstLine="720"/>
        <w:rPr>
          <w:bCs/>
          <w:i/>
          <w:iCs/>
          <w:color w:val="7F7F7F" w:themeColor="text1" w:themeTint="80"/>
          <w:sz w:val="24"/>
          <w:szCs w:val="24"/>
        </w:rPr>
      </w:pPr>
      <w:r>
        <w:rPr>
          <w:b/>
          <w:color w:val="FF0000"/>
          <w:sz w:val="24"/>
          <w:szCs w:val="24"/>
        </w:rPr>
        <w:t>const</w:t>
      </w:r>
      <w:r w:rsidRPr="00FA6541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FF0000"/>
          <w:sz w:val="24"/>
          <w:szCs w:val="24"/>
        </w:rPr>
        <w:t>multiArray</w:t>
      </w:r>
      <w:proofErr w:type="spellEnd"/>
      <w:r>
        <w:rPr>
          <w:b/>
          <w:color w:val="FF0000"/>
          <w:sz w:val="24"/>
          <w:szCs w:val="24"/>
        </w:rPr>
        <w:t xml:space="preserve">  =</w:t>
      </w:r>
      <w:proofErr w:type="gramEnd"/>
      <w:r>
        <w:rPr>
          <w:b/>
          <w:color w:val="FF0000"/>
          <w:sz w:val="24"/>
          <w:szCs w:val="24"/>
        </w:rPr>
        <w:t xml:space="preserve">  [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>Encompassing array</w:t>
      </w:r>
    </w:p>
    <w:p w14:paraId="472B6DBE" w14:textId="4730B2BE" w:rsidR="00C03361" w:rsidRPr="00F9642D" w:rsidRDefault="00C03361" w:rsidP="00C03361">
      <w:pPr>
        <w:spacing w:after="0"/>
        <w:ind w:firstLine="720"/>
        <w:rPr>
          <w:b/>
          <w:i/>
          <w:iCs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[ 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1, </w:t>
      </w:r>
      <w:r w:rsidR="00F9642D"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2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</w:t>
      </w:r>
      <w:r w:rsidR="00F9642D"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3 </w:t>
      </w:r>
      <w:r>
        <w:rPr>
          <w:b/>
          <w:color w:val="FF0000"/>
          <w:sz w:val="24"/>
          <w:szCs w:val="24"/>
        </w:rPr>
        <w:t>],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="00F34FF7"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>1</w:t>
      </w:r>
      <w:r w:rsidRPr="00F9642D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st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 xml:space="preserve"> element array</w:t>
      </w:r>
    </w:p>
    <w:p w14:paraId="44248C1A" w14:textId="3245EACE" w:rsidR="00C03361" w:rsidRDefault="00C03361" w:rsidP="00C03361">
      <w:pPr>
        <w:spacing w:after="0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[ 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4, </w:t>
      </w:r>
      <w:r w:rsidR="00F9642D"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5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</w:t>
      </w:r>
      <w:r w:rsidR="00F9642D"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6 </w:t>
      </w:r>
      <w:r>
        <w:rPr>
          <w:b/>
          <w:color w:val="FF0000"/>
          <w:sz w:val="24"/>
          <w:szCs w:val="24"/>
        </w:rPr>
        <w:t>],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="00F34FF7"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>2</w:t>
      </w:r>
      <w:r w:rsidRPr="00F9642D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nd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 xml:space="preserve"> element array</w:t>
      </w:r>
    </w:p>
    <w:p w14:paraId="283115DC" w14:textId="3F4DBB20" w:rsidR="00C03361" w:rsidRDefault="00C03361" w:rsidP="00C03361">
      <w:pPr>
        <w:spacing w:after="0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[ 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>7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</w:t>
      </w:r>
      <w:r w:rsidR="00F9642D"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8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</w:t>
      </w:r>
      <w:r w:rsidR="00F9642D"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9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b/>
          <w:color w:val="FF0000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="00F34FF7"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>3</w:t>
      </w:r>
      <w:r w:rsidRPr="00F9642D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rd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 xml:space="preserve"> element array</w:t>
      </w:r>
    </w:p>
    <w:p w14:paraId="5DAC5D71" w14:textId="10CB6836" w:rsidR="00C03361" w:rsidRDefault="00C03361" w:rsidP="00C03361">
      <w:pPr>
        <w:spacing w:after="0"/>
        <w:ind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];</w:t>
      </w:r>
    </w:p>
    <w:p w14:paraId="0040958B" w14:textId="2C78E6DF" w:rsidR="00C03361" w:rsidRDefault="00C03361" w:rsidP="00C03361">
      <w:pPr>
        <w:spacing w:after="0"/>
      </w:pPr>
    </w:p>
    <w:p w14:paraId="353DC13E" w14:textId="22AECF40" w:rsidR="00F9642D" w:rsidRDefault="00F9642D" w:rsidP="00C03361">
      <w:pPr>
        <w:spacing w:after="0"/>
      </w:pPr>
      <w:r>
        <w:t xml:space="preserve">Accessing elements in these multidimensional arrays is a bit more complicated but the rules you learned about simple arrays still apply. If you want to get the </w:t>
      </w:r>
      <w:r w:rsidRPr="00F9642D">
        <w:rPr>
          <w:b/>
          <w:bCs/>
          <w:color w:val="FF0000"/>
        </w:rPr>
        <w:t>[1, 2, 3]</w:t>
      </w:r>
      <w:r>
        <w:t xml:space="preserve"> array in </w:t>
      </w:r>
      <w:proofErr w:type="spellStart"/>
      <w:r w:rsidRPr="00F9642D">
        <w:rPr>
          <w:b/>
          <w:bCs/>
          <w:color w:val="FF0000"/>
        </w:rPr>
        <w:t>multiArray</w:t>
      </w:r>
      <w:proofErr w:type="spellEnd"/>
      <w:r>
        <w:t xml:space="preserve"> you just need to access </w:t>
      </w:r>
      <w:proofErr w:type="spellStart"/>
      <w:r w:rsidRPr="00F9642D">
        <w:rPr>
          <w:b/>
          <w:bCs/>
          <w:color w:val="FF0000"/>
        </w:rPr>
        <w:t>multiArray’s</w:t>
      </w:r>
      <w:proofErr w:type="spellEnd"/>
      <w:r>
        <w:t xml:space="preserve"> first element as you have done before:</w:t>
      </w:r>
    </w:p>
    <w:p w14:paraId="11730AC5" w14:textId="77777777" w:rsidR="00F9642D" w:rsidRPr="00F9642D" w:rsidRDefault="00F9642D" w:rsidP="00C03361">
      <w:pPr>
        <w:spacing w:after="0"/>
        <w:rPr>
          <w:sz w:val="14"/>
          <w:szCs w:val="14"/>
        </w:rPr>
      </w:pPr>
    </w:p>
    <w:p w14:paraId="16CAD86C" w14:textId="52D00543" w:rsidR="00F9642D" w:rsidRDefault="00F9642D" w:rsidP="00C03361">
      <w:pPr>
        <w:spacing w:after="0"/>
        <w:rPr>
          <w:bCs/>
          <w:i/>
          <w:iCs/>
          <w:color w:val="7F7F7F" w:themeColor="text1" w:themeTint="80"/>
          <w:sz w:val="24"/>
          <w:szCs w:val="24"/>
        </w:rPr>
      </w:pPr>
      <w:r>
        <w:tab/>
      </w:r>
      <w:proofErr w:type="spellStart"/>
      <w:proofErr w:type="gramStart"/>
      <w:r w:rsidRPr="00F9642D">
        <w:rPr>
          <w:b/>
          <w:bCs/>
          <w:color w:val="FF0000"/>
          <w:sz w:val="24"/>
          <w:szCs w:val="24"/>
        </w:rPr>
        <w:t>multiArray</w:t>
      </w:r>
      <w:proofErr w:type="spellEnd"/>
      <w:r w:rsidRPr="00F9642D">
        <w:rPr>
          <w:b/>
          <w:bCs/>
          <w:color w:val="FF0000"/>
          <w:sz w:val="24"/>
          <w:szCs w:val="24"/>
        </w:rPr>
        <w:t>[</w:t>
      </w:r>
      <w:proofErr w:type="gramEnd"/>
      <w:r w:rsidRPr="00F9642D">
        <w:rPr>
          <w:b/>
          <w:bCs/>
          <w:color w:val="FF0000"/>
          <w:sz w:val="24"/>
          <w:szCs w:val="24"/>
        </w:rPr>
        <w:t xml:space="preserve"> 0 ]</w:t>
      </w:r>
      <w:r>
        <w:rPr>
          <w:b/>
          <w:bCs/>
          <w:color w:val="FF0000"/>
          <w:sz w:val="24"/>
          <w:szCs w:val="24"/>
        </w:rPr>
        <w:t>;</w:t>
      </w:r>
      <w:r>
        <w:rPr>
          <w:b/>
          <w:bCs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>
        <w:rPr>
          <w:bCs/>
          <w:i/>
          <w:iCs/>
          <w:color w:val="7F7F7F" w:themeColor="text1" w:themeTint="80"/>
          <w:sz w:val="24"/>
          <w:szCs w:val="24"/>
        </w:rPr>
        <w:t xml:space="preserve">this is </w:t>
      </w:r>
      <w:r w:rsidRPr="002E5A9C">
        <w:rPr>
          <w:b/>
          <w:color w:val="7F7F7F" w:themeColor="text1" w:themeTint="80"/>
          <w:sz w:val="24"/>
          <w:szCs w:val="24"/>
        </w:rPr>
        <w:t>[ 1, 2, 3 ]</w:t>
      </w:r>
      <w:r>
        <w:rPr>
          <w:bCs/>
          <w:i/>
          <w:iCs/>
          <w:color w:val="7F7F7F" w:themeColor="text1" w:themeTint="80"/>
          <w:sz w:val="24"/>
          <w:szCs w:val="24"/>
        </w:rPr>
        <w:t xml:space="preserve"> as [ 0 ] represents the element in the first index position</w:t>
      </w:r>
    </w:p>
    <w:p w14:paraId="288B6B20" w14:textId="092A90D7" w:rsidR="00F9642D" w:rsidRPr="002E5A9C" w:rsidRDefault="00F9642D" w:rsidP="00F9642D">
      <w:pPr>
        <w:spacing w:after="0"/>
        <w:rPr>
          <w:bCs/>
          <w:i/>
          <w:iCs/>
          <w:color w:val="7F7F7F" w:themeColor="text1" w:themeTint="80"/>
          <w:sz w:val="24"/>
          <w:szCs w:val="24"/>
        </w:rPr>
      </w:pPr>
      <w:r>
        <w:rPr>
          <w:bCs/>
          <w:i/>
          <w:iCs/>
          <w:color w:val="7F7F7F" w:themeColor="text1" w:themeTint="80"/>
          <w:sz w:val="24"/>
          <w:szCs w:val="24"/>
        </w:rPr>
        <w:tab/>
      </w:r>
      <w:proofErr w:type="spellStart"/>
      <w:proofErr w:type="gramStart"/>
      <w:r w:rsidRPr="00F9642D">
        <w:rPr>
          <w:b/>
          <w:bCs/>
          <w:color w:val="FF0000"/>
          <w:sz w:val="24"/>
          <w:szCs w:val="24"/>
        </w:rPr>
        <w:t>multiArray</w:t>
      </w:r>
      <w:proofErr w:type="spellEnd"/>
      <w:r w:rsidRPr="00F9642D">
        <w:rPr>
          <w:b/>
          <w:bCs/>
          <w:color w:val="FF0000"/>
          <w:sz w:val="24"/>
          <w:szCs w:val="24"/>
        </w:rPr>
        <w:t>[</w:t>
      </w:r>
      <w:proofErr w:type="gramEnd"/>
      <w:r w:rsidRPr="00F9642D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2</w:t>
      </w:r>
      <w:r w:rsidRPr="00F9642D">
        <w:rPr>
          <w:b/>
          <w:bCs/>
          <w:color w:val="FF0000"/>
          <w:sz w:val="24"/>
          <w:szCs w:val="24"/>
        </w:rPr>
        <w:t xml:space="preserve"> ]</w:t>
      </w:r>
      <w:r>
        <w:rPr>
          <w:b/>
          <w:bCs/>
          <w:color w:val="FF0000"/>
          <w:sz w:val="24"/>
          <w:szCs w:val="24"/>
        </w:rPr>
        <w:t>;</w:t>
      </w:r>
      <w:r>
        <w:rPr>
          <w:b/>
          <w:bCs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>
        <w:rPr>
          <w:bCs/>
          <w:i/>
          <w:iCs/>
          <w:color w:val="7F7F7F" w:themeColor="text1" w:themeTint="80"/>
          <w:sz w:val="24"/>
          <w:szCs w:val="24"/>
        </w:rPr>
        <w:t xml:space="preserve">this is </w:t>
      </w:r>
      <w:r w:rsidRPr="002E5A9C">
        <w:rPr>
          <w:b/>
          <w:color w:val="7F7F7F" w:themeColor="text1" w:themeTint="80"/>
          <w:sz w:val="24"/>
          <w:szCs w:val="24"/>
        </w:rPr>
        <w:t xml:space="preserve">[ </w:t>
      </w:r>
      <w:r w:rsidRPr="002E5A9C">
        <w:rPr>
          <w:b/>
          <w:color w:val="7F7F7F" w:themeColor="text1" w:themeTint="80"/>
          <w:sz w:val="24"/>
          <w:szCs w:val="24"/>
        </w:rPr>
        <w:t xml:space="preserve">7, 8, 9 </w:t>
      </w:r>
      <w:r w:rsidRPr="002E5A9C">
        <w:rPr>
          <w:b/>
          <w:color w:val="7F7F7F" w:themeColor="text1" w:themeTint="80"/>
          <w:sz w:val="24"/>
          <w:szCs w:val="24"/>
        </w:rPr>
        <w:t>]</w:t>
      </w:r>
      <w:r w:rsidR="002E5A9C">
        <w:rPr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="002E5A9C">
        <w:rPr>
          <w:bCs/>
          <w:i/>
          <w:iCs/>
          <w:color w:val="7F7F7F" w:themeColor="text1" w:themeTint="80"/>
          <w:sz w:val="24"/>
          <w:szCs w:val="24"/>
        </w:rPr>
        <w:t xml:space="preserve">as [ </w:t>
      </w:r>
      <w:r w:rsidR="002E5A9C">
        <w:rPr>
          <w:bCs/>
          <w:i/>
          <w:iCs/>
          <w:color w:val="7F7F7F" w:themeColor="text1" w:themeTint="80"/>
          <w:sz w:val="24"/>
          <w:szCs w:val="24"/>
        </w:rPr>
        <w:t>2</w:t>
      </w:r>
      <w:r w:rsidR="002E5A9C">
        <w:rPr>
          <w:bCs/>
          <w:i/>
          <w:iCs/>
          <w:color w:val="7F7F7F" w:themeColor="text1" w:themeTint="80"/>
          <w:sz w:val="24"/>
          <w:szCs w:val="24"/>
        </w:rPr>
        <w:t xml:space="preserve"> ] represents the element in the </w:t>
      </w:r>
      <w:r w:rsidR="002E5A9C">
        <w:rPr>
          <w:bCs/>
          <w:i/>
          <w:iCs/>
          <w:color w:val="7F7F7F" w:themeColor="text1" w:themeTint="80"/>
          <w:sz w:val="24"/>
          <w:szCs w:val="24"/>
        </w:rPr>
        <w:t>third</w:t>
      </w:r>
      <w:r w:rsidR="002E5A9C">
        <w:rPr>
          <w:bCs/>
          <w:i/>
          <w:iCs/>
          <w:color w:val="7F7F7F" w:themeColor="text1" w:themeTint="80"/>
          <w:sz w:val="24"/>
          <w:szCs w:val="24"/>
        </w:rPr>
        <w:t xml:space="preserve"> index position</w:t>
      </w:r>
    </w:p>
    <w:p w14:paraId="1C19FB51" w14:textId="07996419" w:rsidR="00F9642D" w:rsidRPr="00F9642D" w:rsidRDefault="00F9642D" w:rsidP="00C03361">
      <w:pPr>
        <w:spacing w:after="0"/>
        <w:rPr>
          <w:b/>
          <w:bCs/>
          <w:color w:val="FF0000"/>
        </w:rPr>
      </w:pPr>
    </w:p>
    <w:p w14:paraId="3BF9BAD0" w14:textId="479390FE" w:rsidR="00F9642D" w:rsidRDefault="00F9642D" w:rsidP="00F9642D">
      <w:pPr>
        <w:spacing w:after="0"/>
      </w:pPr>
      <w:r>
        <w:t>However</w:t>
      </w:r>
      <w:r w:rsidR="002E5A9C">
        <w:t>,</w:t>
      </w:r>
      <w:r>
        <w:t xml:space="preserve"> if you want to access an element inside the nested arrays you need to add another </w:t>
      </w:r>
      <w:r w:rsidR="002E5A9C">
        <w:t xml:space="preserve">pair of </w:t>
      </w:r>
      <w:r>
        <w:t>square brackets and use the correct index</w:t>
      </w:r>
      <w:r w:rsidR="002E5A9C">
        <w:t>.</w:t>
      </w:r>
    </w:p>
    <w:p w14:paraId="768086D7" w14:textId="77777777" w:rsidR="00F9642D" w:rsidRPr="00F9642D" w:rsidRDefault="00F9642D" w:rsidP="00F9642D">
      <w:pPr>
        <w:spacing w:after="0"/>
        <w:rPr>
          <w:sz w:val="14"/>
          <w:szCs w:val="14"/>
        </w:rPr>
      </w:pPr>
    </w:p>
    <w:p w14:paraId="3BC1D8AC" w14:textId="2C4D2BF2" w:rsidR="00F9642D" w:rsidRDefault="00F9642D" w:rsidP="00F9642D">
      <w:pPr>
        <w:spacing w:after="0"/>
        <w:rPr>
          <w:bCs/>
          <w:color w:val="7F7F7F" w:themeColor="text1" w:themeTint="80"/>
          <w:sz w:val="24"/>
          <w:szCs w:val="24"/>
        </w:rPr>
      </w:pPr>
      <w:r>
        <w:tab/>
      </w:r>
      <w:proofErr w:type="spellStart"/>
      <w:proofErr w:type="gramStart"/>
      <w:r w:rsidRPr="00F9642D">
        <w:rPr>
          <w:b/>
          <w:bCs/>
          <w:color w:val="FF0000"/>
          <w:sz w:val="24"/>
          <w:szCs w:val="24"/>
        </w:rPr>
        <w:t>multiArray</w:t>
      </w:r>
      <w:proofErr w:type="spellEnd"/>
      <w:r w:rsidRPr="00F9642D">
        <w:rPr>
          <w:b/>
          <w:bCs/>
          <w:color w:val="FF0000"/>
          <w:sz w:val="24"/>
          <w:szCs w:val="24"/>
        </w:rPr>
        <w:t>[</w:t>
      </w:r>
      <w:proofErr w:type="gramEnd"/>
      <w:r w:rsidRPr="00F9642D">
        <w:rPr>
          <w:b/>
          <w:bCs/>
          <w:color w:val="FF0000"/>
          <w:sz w:val="24"/>
          <w:szCs w:val="24"/>
        </w:rPr>
        <w:t xml:space="preserve"> 0 ]</w:t>
      </w:r>
      <w:r w:rsidR="002E5A9C">
        <w:rPr>
          <w:b/>
          <w:bCs/>
          <w:color w:val="FF0000"/>
          <w:sz w:val="24"/>
          <w:szCs w:val="24"/>
        </w:rPr>
        <w:t>[ 0 ]</w:t>
      </w:r>
      <w:r>
        <w:rPr>
          <w:b/>
          <w:bCs/>
          <w:color w:val="FF0000"/>
          <w:sz w:val="24"/>
          <w:szCs w:val="24"/>
        </w:rPr>
        <w:t>;</w:t>
      </w:r>
      <w:r>
        <w:rPr>
          <w:b/>
          <w:bCs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>
        <w:rPr>
          <w:bCs/>
          <w:i/>
          <w:iCs/>
          <w:color w:val="7F7F7F" w:themeColor="text1" w:themeTint="80"/>
          <w:sz w:val="24"/>
          <w:szCs w:val="24"/>
        </w:rPr>
        <w:t xml:space="preserve">this is </w:t>
      </w:r>
      <w:r w:rsidR="002E5A9C" w:rsidRPr="002E5A9C">
        <w:rPr>
          <w:b/>
          <w:color w:val="7F7F7F" w:themeColor="text1" w:themeTint="80"/>
          <w:sz w:val="24"/>
          <w:szCs w:val="24"/>
        </w:rPr>
        <w:t>1</w:t>
      </w:r>
      <w:r w:rsidR="002E5A9C">
        <w:rPr>
          <w:bCs/>
          <w:color w:val="7F7F7F" w:themeColor="text1" w:themeTint="80"/>
          <w:sz w:val="24"/>
          <w:szCs w:val="24"/>
        </w:rPr>
        <w:t xml:space="preserve"> 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</w:rPr>
        <w:t>as the first</w:t>
      </w:r>
      <w:r w:rsidR="002E5A9C">
        <w:rPr>
          <w:bCs/>
          <w:color w:val="7F7F7F" w:themeColor="text1" w:themeTint="80"/>
          <w:sz w:val="24"/>
          <w:szCs w:val="24"/>
        </w:rPr>
        <w:t xml:space="preserve"> [0] 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</w:rPr>
        <w:t>selects the 1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st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array and the second </w:t>
      </w:r>
      <w:r w:rsidR="002E5A9C">
        <w:rPr>
          <w:bCs/>
          <w:color w:val="7F7F7F" w:themeColor="text1" w:themeTint="80"/>
          <w:sz w:val="24"/>
          <w:szCs w:val="24"/>
        </w:rPr>
        <w:t xml:space="preserve">[0] 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</w:rPr>
        <w:t xml:space="preserve">selects the 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</w:rPr>
        <w:t>1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st</w:t>
      </w:r>
      <w:r w:rsidR="002E5A9C"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item</w:t>
      </w:r>
    </w:p>
    <w:p w14:paraId="5BCE1820" w14:textId="4E326F6F" w:rsidR="002E5A9C" w:rsidRPr="002E5A9C" w:rsidRDefault="002E5A9C" w:rsidP="002E5A9C">
      <w:pPr>
        <w:spacing w:after="0"/>
        <w:ind w:firstLine="720"/>
        <w:rPr>
          <w:bCs/>
          <w:i/>
          <w:iCs/>
          <w:color w:val="7F7F7F" w:themeColor="text1" w:themeTint="80"/>
          <w:sz w:val="24"/>
          <w:szCs w:val="24"/>
        </w:rPr>
      </w:pPr>
      <w:proofErr w:type="spellStart"/>
      <w:proofErr w:type="gramStart"/>
      <w:r w:rsidRPr="00F9642D">
        <w:rPr>
          <w:b/>
          <w:bCs/>
          <w:color w:val="FF0000"/>
          <w:sz w:val="24"/>
          <w:szCs w:val="24"/>
        </w:rPr>
        <w:t>multiArray</w:t>
      </w:r>
      <w:proofErr w:type="spellEnd"/>
      <w:r w:rsidRPr="00F9642D">
        <w:rPr>
          <w:b/>
          <w:bCs/>
          <w:color w:val="FF0000"/>
          <w:sz w:val="24"/>
          <w:szCs w:val="24"/>
        </w:rPr>
        <w:t>[</w:t>
      </w:r>
      <w:proofErr w:type="gramEnd"/>
      <w:r w:rsidRPr="00F9642D">
        <w:rPr>
          <w:b/>
          <w:bCs/>
          <w:color w:val="FF0000"/>
          <w:sz w:val="24"/>
          <w:szCs w:val="24"/>
        </w:rPr>
        <w:t xml:space="preserve"> 0 ]</w:t>
      </w:r>
      <w:r>
        <w:rPr>
          <w:b/>
          <w:bCs/>
          <w:color w:val="FF0000"/>
          <w:sz w:val="24"/>
          <w:szCs w:val="24"/>
        </w:rPr>
        <w:t xml:space="preserve">[ </w:t>
      </w:r>
      <w:r>
        <w:rPr>
          <w:b/>
          <w:bCs/>
          <w:color w:val="FF0000"/>
          <w:sz w:val="24"/>
          <w:szCs w:val="24"/>
        </w:rPr>
        <w:t>1</w:t>
      </w:r>
      <w:r>
        <w:rPr>
          <w:b/>
          <w:bCs/>
          <w:color w:val="FF0000"/>
          <w:sz w:val="24"/>
          <w:szCs w:val="24"/>
        </w:rPr>
        <w:t xml:space="preserve"> ];</w:t>
      </w:r>
      <w:r>
        <w:rPr>
          <w:b/>
          <w:bCs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>
        <w:rPr>
          <w:bCs/>
          <w:i/>
          <w:iCs/>
          <w:color w:val="7F7F7F" w:themeColor="text1" w:themeTint="80"/>
          <w:sz w:val="24"/>
          <w:szCs w:val="24"/>
        </w:rPr>
        <w:t xml:space="preserve">this is </w:t>
      </w:r>
      <w:r>
        <w:rPr>
          <w:b/>
          <w:color w:val="7F7F7F" w:themeColor="text1" w:themeTint="80"/>
          <w:sz w:val="24"/>
          <w:szCs w:val="24"/>
        </w:rPr>
        <w:t>2</w:t>
      </w:r>
      <w:r>
        <w:rPr>
          <w:bCs/>
          <w:color w:val="7F7F7F" w:themeColor="text1" w:themeTint="80"/>
          <w:sz w:val="24"/>
          <w:szCs w:val="24"/>
        </w:rPr>
        <w:t xml:space="preserve">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as the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first</w:t>
      </w:r>
      <w:r>
        <w:rPr>
          <w:bCs/>
          <w:color w:val="7F7F7F" w:themeColor="text1" w:themeTint="80"/>
          <w:sz w:val="24"/>
          <w:szCs w:val="24"/>
        </w:rPr>
        <w:t xml:space="preserve"> </w:t>
      </w:r>
      <w:r>
        <w:rPr>
          <w:bCs/>
          <w:color w:val="7F7F7F" w:themeColor="text1" w:themeTint="80"/>
          <w:sz w:val="24"/>
          <w:szCs w:val="24"/>
        </w:rPr>
        <w:t xml:space="preserve">[0]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selects the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1</w:t>
      </w:r>
      <w:r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st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array and the second </w:t>
      </w:r>
      <w:r>
        <w:rPr>
          <w:bCs/>
          <w:color w:val="7F7F7F" w:themeColor="text1" w:themeTint="80"/>
          <w:sz w:val="24"/>
          <w:szCs w:val="24"/>
        </w:rPr>
        <w:t>[</w:t>
      </w:r>
      <w:r>
        <w:rPr>
          <w:bCs/>
          <w:color w:val="7F7F7F" w:themeColor="text1" w:themeTint="80"/>
          <w:sz w:val="24"/>
          <w:szCs w:val="24"/>
        </w:rPr>
        <w:t>1</w:t>
      </w:r>
      <w:r>
        <w:rPr>
          <w:bCs/>
          <w:color w:val="7F7F7F" w:themeColor="text1" w:themeTint="80"/>
          <w:sz w:val="24"/>
          <w:szCs w:val="24"/>
        </w:rPr>
        <w:t xml:space="preserve">]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selects the 2</w:t>
      </w:r>
      <w:r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nd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item</w:t>
      </w:r>
    </w:p>
    <w:p w14:paraId="70CF0E99" w14:textId="561A6D3C" w:rsidR="002E5A9C" w:rsidRDefault="002E5A9C" w:rsidP="002E5A9C">
      <w:pPr>
        <w:spacing w:after="0"/>
        <w:ind w:firstLine="720"/>
        <w:rPr>
          <w:bCs/>
          <w:i/>
          <w:iCs/>
          <w:color w:val="7F7F7F" w:themeColor="text1" w:themeTint="80"/>
          <w:sz w:val="24"/>
          <w:szCs w:val="24"/>
        </w:rPr>
      </w:pPr>
      <w:proofErr w:type="spellStart"/>
      <w:proofErr w:type="gramStart"/>
      <w:r w:rsidRPr="00F9642D">
        <w:rPr>
          <w:b/>
          <w:bCs/>
          <w:color w:val="FF0000"/>
          <w:sz w:val="24"/>
          <w:szCs w:val="24"/>
        </w:rPr>
        <w:t>multiArray</w:t>
      </w:r>
      <w:proofErr w:type="spellEnd"/>
      <w:r w:rsidRPr="00F9642D">
        <w:rPr>
          <w:b/>
          <w:bCs/>
          <w:color w:val="FF0000"/>
          <w:sz w:val="24"/>
          <w:szCs w:val="24"/>
        </w:rPr>
        <w:t>[</w:t>
      </w:r>
      <w:proofErr w:type="gramEnd"/>
      <w:r w:rsidRPr="00F9642D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1</w:t>
      </w:r>
      <w:r w:rsidRPr="00F9642D">
        <w:rPr>
          <w:b/>
          <w:bCs/>
          <w:color w:val="FF0000"/>
          <w:sz w:val="24"/>
          <w:szCs w:val="24"/>
        </w:rPr>
        <w:t xml:space="preserve"> ]</w:t>
      </w:r>
      <w:r>
        <w:rPr>
          <w:b/>
          <w:bCs/>
          <w:color w:val="FF0000"/>
          <w:sz w:val="24"/>
          <w:szCs w:val="24"/>
        </w:rPr>
        <w:t xml:space="preserve">[ </w:t>
      </w:r>
      <w:r>
        <w:rPr>
          <w:b/>
          <w:bCs/>
          <w:color w:val="FF0000"/>
          <w:sz w:val="24"/>
          <w:szCs w:val="24"/>
        </w:rPr>
        <w:t>2</w:t>
      </w:r>
      <w:r>
        <w:rPr>
          <w:b/>
          <w:bCs/>
          <w:color w:val="FF0000"/>
          <w:sz w:val="24"/>
          <w:szCs w:val="24"/>
        </w:rPr>
        <w:t xml:space="preserve"> ];</w:t>
      </w:r>
      <w:r>
        <w:rPr>
          <w:b/>
          <w:bCs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>
        <w:rPr>
          <w:bCs/>
          <w:i/>
          <w:iCs/>
          <w:color w:val="7F7F7F" w:themeColor="text1" w:themeTint="80"/>
          <w:sz w:val="24"/>
          <w:szCs w:val="24"/>
        </w:rPr>
        <w:t xml:space="preserve">this is </w:t>
      </w:r>
      <w:r>
        <w:rPr>
          <w:b/>
          <w:color w:val="7F7F7F" w:themeColor="text1" w:themeTint="80"/>
          <w:sz w:val="24"/>
          <w:szCs w:val="24"/>
        </w:rPr>
        <w:t>6</w:t>
      </w:r>
      <w:r>
        <w:rPr>
          <w:bCs/>
          <w:color w:val="7F7F7F" w:themeColor="text1" w:themeTint="80"/>
          <w:sz w:val="24"/>
          <w:szCs w:val="24"/>
        </w:rPr>
        <w:t xml:space="preserve">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as the first</w:t>
      </w:r>
      <w:r>
        <w:rPr>
          <w:bCs/>
          <w:color w:val="7F7F7F" w:themeColor="text1" w:themeTint="80"/>
          <w:sz w:val="24"/>
          <w:szCs w:val="24"/>
        </w:rPr>
        <w:t xml:space="preserve"> [</w:t>
      </w:r>
      <w:r>
        <w:rPr>
          <w:bCs/>
          <w:color w:val="7F7F7F" w:themeColor="text1" w:themeTint="80"/>
          <w:sz w:val="24"/>
          <w:szCs w:val="24"/>
        </w:rPr>
        <w:t>1</w:t>
      </w:r>
      <w:r>
        <w:rPr>
          <w:bCs/>
          <w:color w:val="7F7F7F" w:themeColor="text1" w:themeTint="80"/>
          <w:sz w:val="24"/>
          <w:szCs w:val="24"/>
        </w:rPr>
        <w:t xml:space="preserve">]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selects the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2</w:t>
      </w:r>
      <w:r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nd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array and the second </w:t>
      </w:r>
      <w:r>
        <w:rPr>
          <w:bCs/>
          <w:color w:val="7F7F7F" w:themeColor="text1" w:themeTint="80"/>
          <w:sz w:val="24"/>
          <w:szCs w:val="24"/>
        </w:rPr>
        <w:t>[</w:t>
      </w:r>
      <w:r>
        <w:rPr>
          <w:bCs/>
          <w:color w:val="7F7F7F" w:themeColor="text1" w:themeTint="80"/>
          <w:sz w:val="24"/>
          <w:szCs w:val="24"/>
        </w:rPr>
        <w:t>2</w:t>
      </w:r>
      <w:r>
        <w:rPr>
          <w:bCs/>
          <w:color w:val="7F7F7F" w:themeColor="text1" w:themeTint="80"/>
          <w:sz w:val="24"/>
          <w:szCs w:val="24"/>
        </w:rPr>
        <w:t xml:space="preserve">]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selects the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3</w:t>
      </w:r>
      <w:r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rd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item</w:t>
      </w:r>
    </w:p>
    <w:p w14:paraId="526FED61" w14:textId="30A46D3A" w:rsidR="002E5A9C" w:rsidRDefault="002E5A9C" w:rsidP="002E5A9C">
      <w:pPr>
        <w:spacing w:after="0"/>
        <w:ind w:firstLine="720"/>
        <w:rPr>
          <w:bCs/>
          <w:i/>
          <w:iCs/>
          <w:color w:val="7F7F7F" w:themeColor="text1" w:themeTint="80"/>
          <w:sz w:val="24"/>
          <w:szCs w:val="24"/>
        </w:rPr>
      </w:pPr>
      <w:proofErr w:type="spellStart"/>
      <w:proofErr w:type="gramStart"/>
      <w:r w:rsidRPr="00F9642D">
        <w:rPr>
          <w:b/>
          <w:bCs/>
          <w:color w:val="FF0000"/>
          <w:sz w:val="24"/>
          <w:szCs w:val="24"/>
        </w:rPr>
        <w:t>multiArray</w:t>
      </w:r>
      <w:proofErr w:type="spellEnd"/>
      <w:r w:rsidRPr="00F9642D">
        <w:rPr>
          <w:b/>
          <w:bCs/>
          <w:color w:val="FF0000"/>
          <w:sz w:val="24"/>
          <w:szCs w:val="24"/>
        </w:rPr>
        <w:t>[</w:t>
      </w:r>
      <w:proofErr w:type="gramEnd"/>
      <w:r w:rsidRPr="00F9642D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2</w:t>
      </w:r>
      <w:r w:rsidRPr="00F9642D">
        <w:rPr>
          <w:b/>
          <w:bCs/>
          <w:color w:val="FF0000"/>
          <w:sz w:val="24"/>
          <w:szCs w:val="24"/>
        </w:rPr>
        <w:t xml:space="preserve"> ]</w:t>
      </w:r>
      <w:r>
        <w:rPr>
          <w:b/>
          <w:bCs/>
          <w:color w:val="FF0000"/>
          <w:sz w:val="24"/>
          <w:szCs w:val="24"/>
        </w:rPr>
        <w:t xml:space="preserve">[ </w:t>
      </w:r>
      <w:r>
        <w:rPr>
          <w:b/>
          <w:bCs/>
          <w:color w:val="FF0000"/>
          <w:sz w:val="24"/>
          <w:szCs w:val="24"/>
        </w:rPr>
        <w:t>0</w:t>
      </w:r>
      <w:r>
        <w:rPr>
          <w:b/>
          <w:bCs/>
          <w:color w:val="FF0000"/>
          <w:sz w:val="24"/>
          <w:szCs w:val="24"/>
        </w:rPr>
        <w:t xml:space="preserve"> ];</w:t>
      </w:r>
      <w:r>
        <w:rPr>
          <w:b/>
          <w:bCs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>
        <w:rPr>
          <w:bCs/>
          <w:i/>
          <w:iCs/>
          <w:color w:val="7F7F7F" w:themeColor="text1" w:themeTint="80"/>
          <w:sz w:val="24"/>
          <w:szCs w:val="24"/>
        </w:rPr>
        <w:t xml:space="preserve">this is </w:t>
      </w:r>
      <w:r>
        <w:rPr>
          <w:b/>
          <w:color w:val="7F7F7F" w:themeColor="text1" w:themeTint="80"/>
          <w:sz w:val="24"/>
          <w:szCs w:val="24"/>
        </w:rPr>
        <w:t>7</w:t>
      </w:r>
      <w:r>
        <w:rPr>
          <w:bCs/>
          <w:color w:val="7F7F7F" w:themeColor="text1" w:themeTint="80"/>
          <w:sz w:val="24"/>
          <w:szCs w:val="24"/>
        </w:rPr>
        <w:t xml:space="preserve">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as the first</w:t>
      </w:r>
      <w:r>
        <w:rPr>
          <w:bCs/>
          <w:color w:val="7F7F7F" w:themeColor="text1" w:themeTint="80"/>
          <w:sz w:val="24"/>
          <w:szCs w:val="24"/>
        </w:rPr>
        <w:t xml:space="preserve"> [</w:t>
      </w:r>
      <w:r>
        <w:rPr>
          <w:bCs/>
          <w:color w:val="7F7F7F" w:themeColor="text1" w:themeTint="80"/>
          <w:sz w:val="24"/>
          <w:szCs w:val="24"/>
        </w:rPr>
        <w:t>2</w:t>
      </w:r>
      <w:r>
        <w:rPr>
          <w:bCs/>
          <w:color w:val="7F7F7F" w:themeColor="text1" w:themeTint="80"/>
          <w:sz w:val="24"/>
          <w:szCs w:val="24"/>
        </w:rPr>
        <w:t xml:space="preserve">]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selects the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1</w:t>
      </w:r>
      <w:r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st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array and the second</w:t>
      </w:r>
      <w:r>
        <w:rPr>
          <w:bCs/>
          <w:color w:val="7F7F7F" w:themeColor="text1" w:themeTint="80"/>
          <w:sz w:val="24"/>
          <w:szCs w:val="24"/>
        </w:rPr>
        <w:t xml:space="preserve"> [</w:t>
      </w:r>
      <w:r>
        <w:rPr>
          <w:bCs/>
          <w:color w:val="7F7F7F" w:themeColor="text1" w:themeTint="80"/>
          <w:sz w:val="24"/>
          <w:szCs w:val="24"/>
        </w:rPr>
        <w:t>0</w:t>
      </w:r>
      <w:r>
        <w:rPr>
          <w:bCs/>
          <w:color w:val="7F7F7F" w:themeColor="text1" w:themeTint="80"/>
          <w:sz w:val="24"/>
          <w:szCs w:val="24"/>
        </w:rPr>
        <w:t xml:space="preserve">]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selects the 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>2</w:t>
      </w:r>
      <w:r w:rsidRPr="002E5A9C">
        <w:rPr>
          <w:bCs/>
          <w:i/>
          <w:iCs/>
          <w:color w:val="7F7F7F" w:themeColor="text1" w:themeTint="80"/>
          <w:sz w:val="24"/>
          <w:szCs w:val="24"/>
          <w:vertAlign w:val="superscript"/>
        </w:rPr>
        <w:t>nd</w:t>
      </w:r>
      <w:r w:rsidRPr="002E5A9C">
        <w:rPr>
          <w:bCs/>
          <w:i/>
          <w:iCs/>
          <w:color w:val="7F7F7F" w:themeColor="text1" w:themeTint="80"/>
          <w:sz w:val="24"/>
          <w:szCs w:val="24"/>
        </w:rPr>
        <w:t xml:space="preserve"> item</w:t>
      </w:r>
    </w:p>
    <w:p w14:paraId="39AB0441" w14:textId="77777777" w:rsidR="002E5A9C" w:rsidRDefault="002E5A9C" w:rsidP="002E5A9C">
      <w:pPr>
        <w:spacing w:after="0"/>
        <w:ind w:firstLine="720"/>
        <w:rPr>
          <w:bCs/>
          <w:i/>
          <w:iCs/>
          <w:color w:val="7F7F7F" w:themeColor="text1" w:themeTint="80"/>
          <w:sz w:val="24"/>
          <w:szCs w:val="24"/>
        </w:rPr>
      </w:pPr>
    </w:p>
    <w:p w14:paraId="200CD7BC" w14:textId="2495073D" w:rsidR="00F9642D" w:rsidRDefault="00EC5809" w:rsidP="00C03361">
      <w:pPr>
        <w:spacing w:after="0"/>
      </w:pPr>
      <w:r>
        <w:t xml:space="preserve">This is what </w:t>
      </w:r>
      <w:proofErr w:type="spellStart"/>
      <w:r>
        <w:t>multiArray</w:t>
      </w:r>
      <w:proofErr w:type="spellEnd"/>
      <w:r>
        <w:t xml:space="preserve"> would look like if the elements were replaced with their index positions.</w:t>
      </w:r>
    </w:p>
    <w:p w14:paraId="2BC3AF81" w14:textId="77777777" w:rsidR="00EC5809" w:rsidRPr="00F9642D" w:rsidRDefault="00EC5809" w:rsidP="00EC5809">
      <w:pPr>
        <w:spacing w:after="0"/>
        <w:ind w:firstLine="720"/>
        <w:rPr>
          <w:bCs/>
          <w:i/>
          <w:iCs/>
          <w:color w:val="7F7F7F" w:themeColor="text1" w:themeTint="80"/>
          <w:sz w:val="24"/>
          <w:szCs w:val="24"/>
        </w:rPr>
      </w:pPr>
      <w:r>
        <w:rPr>
          <w:b/>
          <w:color w:val="FF0000"/>
          <w:sz w:val="24"/>
          <w:szCs w:val="24"/>
        </w:rPr>
        <w:t>const</w:t>
      </w:r>
      <w:r w:rsidRPr="00FA6541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FF0000"/>
          <w:sz w:val="24"/>
          <w:szCs w:val="24"/>
        </w:rPr>
        <w:t>multiArray</w:t>
      </w:r>
      <w:proofErr w:type="spellEnd"/>
      <w:r>
        <w:rPr>
          <w:b/>
          <w:color w:val="FF0000"/>
          <w:sz w:val="24"/>
          <w:szCs w:val="24"/>
        </w:rPr>
        <w:t xml:space="preserve">  =</w:t>
      </w:r>
      <w:proofErr w:type="gramEnd"/>
      <w:r>
        <w:rPr>
          <w:b/>
          <w:color w:val="FF0000"/>
          <w:sz w:val="24"/>
          <w:szCs w:val="24"/>
        </w:rPr>
        <w:t xml:space="preserve">  [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>Encompassing array</w:t>
      </w:r>
    </w:p>
    <w:p w14:paraId="0D30B2DF" w14:textId="7E824432" w:rsidR="00EC5809" w:rsidRPr="00F9642D" w:rsidRDefault="00EC5809" w:rsidP="00EC5809">
      <w:pPr>
        <w:spacing w:after="0"/>
        <w:ind w:firstLine="720"/>
        <w:rPr>
          <w:b/>
          <w:i/>
          <w:iCs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[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[0, 0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>]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[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>0, 1]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[0, 2]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b/>
          <w:color w:val="FF0000"/>
          <w:sz w:val="24"/>
          <w:szCs w:val="24"/>
        </w:rPr>
        <w:t>],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</w:p>
    <w:p w14:paraId="204AC1AC" w14:textId="72C90D76" w:rsidR="00EC5809" w:rsidRDefault="00EC5809" w:rsidP="00EC5809">
      <w:pPr>
        <w:spacing w:after="0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[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[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1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, 0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>],  [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>1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, 1],  [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1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, 2]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b/>
          <w:color w:val="FF0000"/>
          <w:sz w:val="24"/>
          <w:szCs w:val="24"/>
        </w:rPr>
        <w:t>],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</w:p>
    <w:p w14:paraId="6EF4A0D9" w14:textId="279EF181" w:rsidR="00EC5809" w:rsidRDefault="00EC5809" w:rsidP="00EC5809">
      <w:pPr>
        <w:spacing w:after="0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[ 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[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2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, 0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>],  [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>2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, 1],  [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2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>, 2]</w:t>
      </w:r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 </w:t>
      </w:r>
      <w:r>
        <w:rPr>
          <w:b/>
          <w:color w:val="FF0000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</w:p>
    <w:p w14:paraId="39CB9BF8" w14:textId="77777777" w:rsidR="00EC5809" w:rsidRDefault="00EC5809" w:rsidP="00EC5809">
      <w:pPr>
        <w:spacing w:after="0"/>
        <w:ind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];</w:t>
      </w:r>
    </w:p>
    <w:p w14:paraId="04437A9E" w14:textId="77777777" w:rsidR="00EC5809" w:rsidRDefault="00EC5809" w:rsidP="00C03361">
      <w:pPr>
        <w:spacing w:after="0"/>
      </w:pPr>
    </w:p>
    <w:p w14:paraId="339F3298" w14:textId="77777777" w:rsidR="00EC5809" w:rsidRDefault="00EC5809" w:rsidP="00C03361">
      <w:pPr>
        <w:spacing w:after="0"/>
      </w:pPr>
    </w:p>
    <w:p w14:paraId="36813831" w14:textId="1721F654" w:rsidR="002E5A9C" w:rsidRDefault="002E5A9C" w:rsidP="002E5A9C">
      <w:pPr>
        <w:spacing w:after="0"/>
        <w:rPr>
          <w:b/>
          <w:sz w:val="28"/>
        </w:rPr>
      </w:pPr>
      <w:r>
        <w:rPr>
          <w:b/>
          <w:sz w:val="28"/>
        </w:rPr>
        <w:t>Loops and Multidimensional Arrays</w:t>
      </w:r>
    </w:p>
    <w:p w14:paraId="0CF3BC13" w14:textId="77777777" w:rsidR="00EC5809" w:rsidRPr="00EC5809" w:rsidRDefault="00EC5809" w:rsidP="002E5A9C">
      <w:pPr>
        <w:spacing w:after="0"/>
        <w:rPr>
          <w:b/>
          <w:sz w:val="14"/>
          <w:szCs w:val="10"/>
        </w:rPr>
      </w:pPr>
    </w:p>
    <w:p w14:paraId="07CA2C55" w14:textId="17A397BD" w:rsidR="00EC5809" w:rsidRDefault="00EC5809" w:rsidP="002E5A9C">
      <w:pPr>
        <w:spacing w:after="0"/>
      </w:pPr>
      <w:proofErr w:type="gramStart"/>
      <w:r>
        <w:t>In order to</w:t>
      </w:r>
      <w:proofErr w:type="gramEnd"/>
      <w:r>
        <w:t xml:space="preserve"> loop through all the elements contained inside a multidimensional array, you will need to use nested loops – loops inside of loops.</w:t>
      </w:r>
    </w:p>
    <w:p w14:paraId="3E5460ED" w14:textId="77777777" w:rsidR="00246840" w:rsidRPr="00F9642D" w:rsidRDefault="00246840" w:rsidP="00246840">
      <w:pPr>
        <w:spacing w:after="0"/>
        <w:ind w:firstLine="720"/>
        <w:rPr>
          <w:bCs/>
          <w:i/>
          <w:iCs/>
          <w:color w:val="7F7F7F" w:themeColor="text1" w:themeTint="80"/>
          <w:sz w:val="24"/>
          <w:szCs w:val="24"/>
        </w:rPr>
      </w:pPr>
      <w:r>
        <w:rPr>
          <w:b/>
          <w:color w:val="FF0000"/>
          <w:sz w:val="24"/>
          <w:szCs w:val="24"/>
        </w:rPr>
        <w:t>const</w:t>
      </w:r>
      <w:r w:rsidRPr="00FA6541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FF0000"/>
          <w:sz w:val="24"/>
          <w:szCs w:val="24"/>
        </w:rPr>
        <w:t>multiArray</w:t>
      </w:r>
      <w:proofErr w:type="spellEnd"/>
      <w:r>
        <w:rPr>
          <w:b/>
          <w:color w:val="FF0000"/>
          <w:sz w:val="24"/>
          <w:szCs w:val="24"/>
        </w:rPr>
        <w:t xml:space="preserve">  =</w:t>
      </w:r>
      <w:proofErr w:type="gramEnd"/>
      <w:r>
        <w:rPr>
          <w:b/>
          <w:color w:val="FF0000"/>
          <w:sz w:val="24"/>
          <w:szCs w:val="24"/>
        </w:rPr>
        <w:t xml:space="preserve">  [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r w:rsidRPr="00F9642D">
        <w:rPr>
          <w:bCs/>
          <w:i/>
          <w:iCs/>
          <w:color w:val="7F7F7F" w:themeColor="text1" w:themeTint="80"/>
          <w:sz w:val="24"/>
          <w:szCs w:val="24"/>
        </w:rPr>
        <w:t>Encompassing array</w:t>
      </w:r>
    </w:p>
    <w:p w14:paraId="46174B46" w14:textId="613D60CC" w:rsidR="00246840" w:rsidRPr="00F9642D" w:rsidRDefault="00246840" w:rsidP="00246840">
      <w:pPr>
        <w:spacing w:after="0"/>
        <w:ind w:firstLine="720"/>
        <w:rPr>
          <w:b/>
          <w:i/>
          <w:iCs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[ 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>1,  2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 3 </w:t>
      </w:r>
      <w:r>
        <w:rPr>
          <w:b/>
          <w:color w:val="FF0000"/>
          <w:sz w:val="24"/>
          <w:szCs w:val="24"/>
        </w:rPr>
        <w:t>],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="00F34FF7"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proofErr w:type="spellStart"/>
      <w:r w:rsidR="00F34FF7">
        <w:rPr>
          <w:bCs/>
          <w:i/>
          <w:iCs/>
          <w:color w:val="7F7F7F" w:themeColor="text1" w:themeTint="80"/>
          <w:sz w:val="24"/>
          <w:szCs w:val="24"/>
        </w:rPr>
        <w:t>multiArray</w:t>
      </w:r>
      <w:proofErr w:type="spellEnd"/>
      <w:r w:rsidR="00F34FF7">
        <w:rPr>
          <w:bCs/>
          <w:i/>
          <w:iCs/>
          <w:color w:val="7F7F7F" w:themeColor="text1" w:themeTint="80"/>
          <w:sz w:val="24"/>
          <w:szCs w:val="24"/>
        </w:rPr>
        <w:t>[0]</w:t>
      </w:r>
    </w:p>
    <w:p w14:paraId="06AF9AD8" w14:textId="16F4C4DB" w:rsidR="00246840" w:rsidRPr="00F34FF7" w:rsidRDefault="00246840" w:rsidP="00F34FF7">
      <w:pPr>
        <w:spacing w:after="0"/>
        <w:ind w:left="720" w:firstLine="720"/>
        <w:rPr>
          <w:b/>
          <w:i/>
          <w:iCs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[ 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>4,  5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 6 </w:t>
      </w:r>
      <w:r>
        <w:rPr>
          <w:b/>
          <w:color w:val="FF0000"/>
          <w:sz w:val="24"/>
          <w:szCs w:val="24"/>
        </w:rPr>
        <w:t>],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="00F34FF7"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proofErr w:type="spellStart"/>
      <w:r w:rsidR="00F34FF7">
        <w:rPr>
          <w:bCs/>
          <w:i/>
          <w:iCs/>
          <w:color w:val="7F7F7F" w:themeColor="text1" w:themeTint="80"/>
          <w:sz w:val="24"/>
          <w:szCs w:val="24"/>
        </w:rPr>
        <w:t>multiArray</w:t>
      </w:r>
      <w:proofErr w:type="spellEnd"/>
      <w:r w:rsidR="00F34FF7">
        <w:rPr>
          <w:bCs/>
          <w:i/>
          <w:iCs/>
          <w:color w:val="7F7F7F" w:themeColor="text1" w:themeTint="80"/>
          <w:sz w:val="24"/>
          <w:szCs w:val="24"/>
        </w:rPr>
        <w:t>[</w:t>
      </w:r>
      <w:r w:rsidR="00F34FF7">
        <w:rPr>
          <w:bCs/>
          <w:i/>
          <w:iCs/>
          <w:color w:val="7F7F7F" w:themeColor="text1" w:themeTint="80"/>
          <w:sz w:val="24"/>
          <w:szCs w:val="24"/>
        </w:rPr>
        <w:t>1</w:t>
      </w:r>
      <w:r w:rsidR="00F34FF7">
        <w:rPr>
          <w:bCs/>
          <w:i/>
          <w:iCs/>
          <w:color w:val="7F7F7F" w:themeColor="text1" w:themeTint="80"/>
          <w:sz w:val="24"/>
          <w:szCs w:val="24"/>
        </w:rPr>
        <w:t>]</w:t>
      </w:r>
    </w:p>
    <w:p w14:paraId="6CAD5FCD" w14:textId="44D528F5" w:rsidR="00F34FF7" w:rsidRPr="00F9642D" w:rsidRDefault="00246840" w:rsidP="00F34FF7">
      <w:pPr>
        <w:spacing w:after="0"/>
        <w:ind w:left="720" w:firstLine="720"/>
        <w:rPr>
          <w:b/>
          <w:i/>
          <w:iCs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[ </w:t>
      </w:r>
      <w:proofErr w:type="gramStart"/>
      <w:r>
        <w:rPr>
          <w:rFonts w:cs="Consolas"/>
          <w:b/>
          <w:color w:val="FF0000"/>
          <w:sz w:val="24"/>
          <w:szCs w:val="24"/>
          <w:shd w:val="clear" w:color="auto" w:fill="FFFFFF"/>
        </w:rPr>
        <w:t>7,  8</w:t>
      </w:r>
      <w:proofErr w:type="gramEnd"/>
      <w:r>
        <w:rPr>
          <w:rFonts w:cs="Consolas"/>
          <w:b/>
          <w:color w:val="FF0000"/>
          <w:sz w:val="24"/>
          <w:szCs w:val="24"/>
          <w:shd w:val="clear" w:color="auto" w:fill="FFFFFF"/>
        </w:rPr>
        <w:t xml:space="preserve">,  9 </w:t>
      </w:r>
      <w:r>
        <w:rPr>
          <w:b/>
          <w:color w:val="FF0000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="00F34FF7">
        <w:rPr>
          <w:b/>
          <w:color w:val="FF0000"/>
          <w:sz w:val="24"/>
          <w:szCs w:val="24"/>
        </w:rPr>
        <w:tab/>
      </w:r>
      <w:r w:rsidRPr="00F9642D">
        <w:rPr>
          <w:b/>
          <w:color w:val="7F7F7F" w:themeColor="text1" w:themeTint="80"/>
          <w:sz w:val="24"/>
          <w:szCs w:val="24"/>
        </w:rPr>
        <w:t>//</w:t>
      </w:r>
      <w:r w:rsidRPr="00F9642D">
        <w:rPr>
          <w:bCs/>
          <w:color w:val="7F7F7F" w:themeColor="text1" w:themeTint="80"/>
          <w:sz w:val="24"/>
          <w:szCs w:val="24"/>
        </w:rPr>
        <w:t xml:space="preserve"> </w:t>
      </w:r>
      <w:proofErr w:type="spellStart"/>
      <w:r w:rsidR="00F34FF7">
        <w:rPr>
          <w:bCs/>
          <w:i/>
          <w:iCs/>
          <w:color w:val="7F7F7F" w:themeColor="text1" w:themeTint="80"/>
          <w:sz w:val="24"/>
          <w:szCs w:val="24"/>
        </w:rPr>
        <w:t>multiArray</w:t>
      </w:r>
      <w:proofErr w:type="spellEnd"/>
      <w:r w:rsidR="00F34FF7">
        <w:rPr>
          <w:bCs/>
          <w:i/>
          <w:iCs/>
          <w:color w:val="7F7F7F" w:themeColor="text1" w:themeTint="80"/>
          <w:sz w:val="24"/>
          <w:szCs w:val="24"/>
        </w:rPr>
        <w:t>[</w:t>
      </w:r>
      <w:r w:rsidR="00F34FF7">
        <w:rPr>
          <w:bCs/>
          <w:i/>
          <w:iCs/>
          <w:color w:val="7F7F7F" w:themeColor="text1" w:themeTint="80"/>
          <w:sz w:val="24"/>
          <w:szCs w:val="24"/>
        </w:rPr>
        <w:t>2</w:t>
      </w:r>
      <w:r w:rsidR="00F34FF7">
        <w:rPr>
          <w:bCs/>
          <w:i/>
          <w:iCs/>
          <w:color w:val="7F7F7F" w:themeColor="text1" w:themeTint="80"/>
          <w:sz w:val="24"/>
          <w:szCs w:val="24"/>
        </w:rPr>
        <w:t>]</w:t>
      </w:r>
    </w:p>
    <w:p w14:paraId="74E4B561" w14:textId="52411BFB" w:rsidR="00246840" w:rsidRDefault="00246840" w:rsidP="00F34FF7">
      <w:pPr>
        <w:spacing w:after="0"/>
        <w:ind w:left="72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];</w:t>
      </w:r>
    </w:p>
    <w:p w14:paraId="1B7B4F28" w14:textId="649860F5" w:rsidR="00EC5809" w:rsidRDefault="00EC5809" w:rsidP="002E5A9C">
      <w:pPr>
        <w:spacing w:after="0"/>
      </w:pPr>
    </w:p>
    <w:p w14:paraId="44CC9662" w14:textId="1D322D18" w:rsidR="00EC5809" w:rsidRDefault="00EC5809" w:rsidP="002E5A9C">
      <w:pPr>
        <w:spacing w:after="0"/>
        <w:rPr>
          <w:b/>
          <w:bCs/>
          <w:color w:val="FF0000"/>
          <w:sz w:val="24"/>
          <w:szCs w:val="24"/>
        </w:rPr>
      </w:pPr>
      <w:r>
        <w:tab/>
      </w:r>
      <w:r>
        <w:rPr>
          <w:b/>
          <w:bCs/>
          <w:color w:val="FF0000"/>
          <w:sz w:val="24"/>
          <w:szCs w:val="24"/>
        </w:rPr>
        <w:t>f</w:t>
      </w:r>
      <w:r w:rsidRPr="00EC5809">
        <w:rPr>
          <w:b/>
          <w:bCs/>
          <w:color w:val="FF0000"/>
          <w:sz w:val="24"/>
          <w:szCs w:val="24"/>
        </w:rPr>
        <w:t xml:space="preserve">or </w:t>
      </w:r>
      <w:proofErr w:type="gramStart"/>
      <w:r w:rsidRPr="00EC5809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 xml:space="preserve"> let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arr</w:t>
      </w:r>
      <w:proofErr w:type="spellEnd"/>
      <w:r>
        <w:rPr>
          <w:b/>
          <w:bCs/>
          <w:color w:val="FF0000"/>
          <w:sz w:val="24"/>
          <w:szCs w:val="24"/>
        </w:rPr>
        <w:t xml:space="preserve"> = 0;  </w:t>
      </w:r>
      <w:proofErr w:type="spellStart"/>
      <w:r>
        <w:rPr>
          <w:b/>
          <w:bCs/>
          <w:color w:val="FF0000"/>
          <w:sz w:val="24"/>
          <w:szCs w:val="24"/>
        </w:rPr>
        <w:t>arr</w:t>
      </w:r>
      <w:proofErr w:type="spellEnd"/>
      <w:r>
        <w:rPr>
          <w:b/>
          <w:bCs/>
          <w:color w:val="FF0000"/>
          <w:sz w:val="24"/>
          <w:szCs w:val="24"/>
        </w:rPr>
        <w:t xml:space="preserve"> &lt; </w:t>
      </w:r>
      <w:proofErr w:type="spellStart"/>
      <w:r>
        <w:rPr>
          <w:b/>
          <w:bCs/>
          <w:color w:val="FF0000"/>
          <w:sz w:val="24"/>
          <w:szCs w:val="24"/>
        </w:rPr>
        <w:t>multiArr.length</w:t>
      </w:r>
      <w:proofErr w:type="spellEnd"/>
      <w:r>
        <w:rPr>
          <w:b/>
          <w:bCs/>
          <w:color w:val="FF0000"/>
          <w:sz w:val="24"/>
          <w:szCs w:val="24"/>
        </w:rPr>
        <w:t xml:space="preserve">;  </w:t>
      </w:r>
      <w:proofErr w:type="spellStart"/>
      <w:r>
        <w:rPr>
          <w:b/>
          <w:bCs/>
          <w:color w:val="FF0000"/>
          <w:sz w:val="24"/>
          <w:szCs w:val="24"/>
        </w:rPr>
        <w:t>arr</w:t>
      </w:r>
      <w:proofErr w:type="spellEnd"/>
      <w:r>
        <w:rPr>
          <w:b/>
          <w:bCs/>
          <w:color w:val="FF0000"/>
          <w:sz w:val="24"/>
          <w:szCs w:val="24"/>
        </w:rPr>
        <w:t xml:space="preserve"> += 1 </w:t>
      </w:r>
      <w:r w:rsidRPr="00EC5809">
        <w:rPr>
          <w:b/>
          <w:bCs/>
          <w:color w:val="FF0000"/>
          <w:sz w:val="24"/>
          <w:szCs w:val="24"/>
        </w:rPr>
        <w:t>) {</w:t>
      </w:r>
    </w:p>
    <w:p w14:paraId="28F8BE26" w14:textId="02562904" w:rsidR="00246840" w:rsidRPr="00246840" w:rsidRDefault="00246840" w:rsidP="002E5A9C">
      <w:pPr>
        <w:spacing w:after="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246840">
        <w:rPr>
          <w:b/>
          <w:bCs/>
          <w:color w:val="7F7F7F" w:themeColor="text1" w:themeTint="80"/>
          <w:sz w:val="24"/>
          <w:szCs w:val="24"/>
        </w:rPr>
        <w:t xml:space="preserve">// </w:t>
      </w:r>
      <w:r w:rsidRPr="00246840">
        <w:rPr>
          <w:i/>
          <w:iCs/>
          <w:color w:val="7F7F7F" w:themeColor="text1" w:themeTint="80"/>
          <w:sz w:val="24"/>
          <w:szCs w:val="24"/>
        </w:rPr>
        <w:t>This area loops through each array</w:t>
      </w:r>
    </w:p>
    <w:p w14:paraId="3E70227E" w14:textId="22474140" w:rsidR="00246840" w:rsidRPr="00246840" w:rsidRDefault="00246840" w:rsidP="002E5A9C">
      <w:pPr>
        <w:spacing w:after="0"/>
        <w:rPr>
          <w:i/>
          <w:iCs/>
          <w:color w:val="7F7F7F" w:themeColor="text1" w:themeTint="80"/>
          <w:sz w:val="24"/>
          <w:szCs w:val="24"/>
        </w:rPr>
      </w:pPr>
      <w:r w:rsidRPr="00246840">
        <w:rPr>
          <w:b/>
          <w:bCs/>
          <w:color w:val="7F7F7F" w:themeColor="text1" w:themeTint="80"/>
          <w:sz w:val="24"/>
          <w:szCs w:val="24"/>
        </w:rPr>
        <w:tab/>
      </w:r>
      <w:r w:rsidRPr="00246840">
        <w:rPr>
          <w:b/>
          <w:bCs/>
          <w:color w:val="7F7F7F" w:themeColor="text1" w:themeTint="80"/>
          <w:sz w:val="24"/>
          <w:szCs w:val="24"/>
        </w:rPr>
        <w:tab/>
        <w:t xml:space="preserve">// </w:t>
      </w:r>
      <w:proofErr w:type="spellStart"/>
      <w:proofErr w:type="gramStart"/>
      <w:r w:rsidRPr="00246840">
        <w:rPr>
          <w:i/>
          <w:iCs/>
          <w:color w:val="7F7F7F" w:themeColor="text1" w:themeTint="80"/>
          <w:sz w:val="24"/>
          <w:szCs w:val="24"/>
        </w:rPr>
        <w:t>multiArr</w:t>
      </w:r>
      <w:proofErr w:type="spellEnd"/>
      <w:r w:rsidRPr="00246840">
        <w:rPr>
          <w:i/>
          <w:iCs/>
          <w:color w:val="7F7F7F" w:themeColor="text1" w:themeTint="80"/>
          <w:sz w:val="24"/>
          <w:szCs w:val="24"/>
        </w:rPr>
        <w:t>[</w:t>
      </w:r>
      <w:proofErr w:type="gramEnd"/>
      <w:r w:rsidRPr="00246840">
        <w:rPr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246840">
        <w:rPr>
          <w:i/>
          <w:iCs/>
          <w:color w:val="7F7F7F" w:themeColor="text1" w:themeTint="80"/>
          <w:sz w:val="24"/>
          <w:szCs w:val="24"/>
        </w:rPr>
        <w:t>arr</w:t>
      </w:r>
      <w:proofErr w:type="spellEnd"/>
      <w:r w:rsidRPr="00246840">
        <w:rPr>
          <w:i/>
          <w:iCs/>
          <w:color w:val="7F7F7F" w:themeColor="text1" w:themeTint="80"/>
          <w:sz w:val="24"/>
          <w:szCs w:val="24"/>
        </w:rPr>
        <w:t xml:space="preserve"> ]</w:t>
      </w:r>
    </w:p>
    <w:p w14:paraId="677702CB" w14:textId="3A5725BE" w:rsidR="00EC5809" w:rsidRPr="00EC5809" w:rsidRDefault="00EC5809" w:rsidP="00EC5809">
      <w:pPr>
        <w:spacing w:after="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f</w:t>
      </w:r>
      <w:r w:rsidRPr="00EC5809">
        <w:rPr>
          <w:b/>
          <w:bCs/>
          <w:color w:val="FF0000"/>
          <w:sz w:val="24"/>
          <w:szCs w:val="24"/>
        </w:rPr>
        <w:t xml:space="preserve">or </w:t>
      </w:r>
      <w:proofErr w:type="gramStart"/>
      <w:r w:rsidRPr="00EC5809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 xml:space="preserve"> let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item</w:t>
      </w:r>
      <w:r>
        <w:rPr>
          <w:b/>
          <w:bCs/>
          <w:color w:val="FF0000"/>
          <w:sz w:val="24"/>
          <w:szCs w:val="24"/>
        </w:rPr>
        <w:t xml:space="preserve"> = 0;  </w:t>
      </w:r>
      <w:r>
        <w:rPr>
          <w:b/>
          <w:bCs/>
          <w:color w:val="FF0000"/>
          <w:sz w:val="24"/>
          <w:szCs w:val="24"/>
        </w:rPr>
        <w:t>item</w:t>
      </w:r>
      <w:r>
        <w:rPr>
          <w:b/>
          <w:bCs/>
          <w:color w:val="FF0000"/>
          <w:sz w:val="24"/>
          <w:szCs w:val="24"/>
        </w:rPr>
        <w:t xml:space="preserve"> &lt; </w:t>
      </w:r>
      <w:proofErr w:type="spellStart"/>
      <w:r>
        <w:rPr>
          <w:b/>
          <w:bCs/>
          <w:color w:val="FF0000"/>
          <w:sz w:val="24"/>
          <w:szCs w:val="24"/>
        </w:rPr>
        <w:t>multiArr</w:t>
      </w:r>
      <w:proofErr w:type="spellEnd"/>
      <w:r>
        <w:rPr>
          <w:b/>
          <w:bCs/>
          <w:color w:val="FF0000"/>
          <w:sz w:val="24"/>
          <w:szCs w:val="24"/>
        </w:rPr>
        <w:t xml:space="preserve">[ </w:t>
      </w:r>
      <w:proofErr w:type="spellStart"/>
      <w:r w:rsidRPr="00EC5809">
        <w:rPr>
          <w:b/>
          <w:bCs/>
          <w:color w:val="FF0000"/>
          <w:sz w:val="24"/>
          <w:szCs w:val="24"/>
          <w:highlight w:val="yellow"/>
        </w:rPr>
        <w:t>arr</w:t>
      </w:r>
      <w:proofErr w:type="spellEnd"/>
      <w:r>
        <w:rPr>
          <w:b/>
          <w:bCs/>
          <w:color w:val="FF0000"/>
          <w:sz w:val="24"/>
          <w:szCs w:val="24"/>
        </w:rPr>
        <w:t xml:space="preserve"> ]</w:t>
      </w:r>
      <w:r>
        <w:rPr>
          <w:b/>
          <w:bCs/>
          <w:color w:val="FF0000"/>
          <w:sz w:val="24"/>
          <w:szCs w:val="24"/>
        </w:rPr>
        <w:t xml:space="preserve">.length;  </w:t>
      </w:r>
      <w:r>
        <w:rPr>
          <w:b/>
          <w:bCs/>
          <w:color w:val="FF0000"/>
          <w:sz w:val="24"/>
          <w:szCs w:val="24"/>
        </w:rPr>
        <w:t>item</w:t>
      </w:r>
      <w:r>
        <w:rPr>
          <w:b/>
          <w:bCs/>
          <w:color w:val="FF0000"/>
          <w:sz w:val="24"/>
          <w:szCs w:val="24"/>
        </w:rPr>
        <w:t xml:space="preserve"> += 1 </w:t>
      </w:r>
      <w:r w:rsidRPr="00EC5809">
        <w:rPr>
          <w:b/>
          <w:bCs/>
          <w:color w:val="FF0000"/>
          <w:sz w:val="24"/>
          <w:szCs w:val="24"/>
        </w:rPr>
        <w:t>) {</w:t>
      </w:r>
    </w:p>
    <w:p w14:paraId="5BB31863" w14:textId="24B1668E" w:rsidR="00EC5809" w:rsidRPr="00246840" w:rsidRDefault="00246840" w:rsidP="00EC5809">
      <w:pPr>
        <w:spacing w:after="0"/>
        <w:rPr>
          <w:b/>
          <w:bCs/>
          <w:color w:val="7F7F7F" w:themeColor="text1" w:themeTint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 w:rsidRPr="00246840">
        <w:rPr>
          <w:b/>
          <w:bCs/>
          <w:color w:val="7F7F7F" w:themeColor="text1" w:themeTint="80"/>
          <w:sz w:val="24"/>
          <w:szCs w:val="24"/>
        </w:rPr>
        <w:t xml:space="preserve">// </w:t>
      </w:r>
      <w:r w:rsidRPr="00246840">
        <w:rPr>
          <w:i/>
          <w:iCs/>
          <w:color w:val="7F7F7F" w:themeColor="text1" w:themeTint="80"/>
          <w:sz w:val="24"/>
          <w:szCs w:val="24"/>
        </w:rPr>
        <w:t>This area loops through each element</w:t>
      </w:r>
    </w:p>
    <w:p w14:paraId="44B8248F" w14:textId="29497690" w:rsidR="00246840" w:rsidRPr="00246840" w:rsidRDefault="00246840" w:rsidP="00EC5809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246840">
        <w:rPr>
          <w:b/>
          <w:bCs/>
          <w:color w:val="7F7F7F" w:themeColor="text1" w:themeTint="80"/>
          <w:sz w:val="24"/>
          <w:szCs w:val="24"/>
        </w:rPr>
        <w:tab/>
      </w:r>
      <w:r w:rsidRPr="00246840">
        <w:rPr>
          <w:b/>
          <w:bCs/>
          <w:color w:val="7F7F7F" w:themeColor="text1" w:themeTint="80"/>
          <w:sz w:val="24"/>
          <w:szCs w:val="24"/>
        </w:rPr>
        <w:tab/>
      </w:r>
      <w:r w:rsidRPr="00246840">
        <w:rPr>
          <w:b/>
          <w:bCs/>
          <w:color w:val="7F7F7F" w:themeColor="text1" w:themeTint="80"/>
          <w:sz w:val="24"/>
          <w:szCs w:val="24"/>
        </w:rPr>
        <w:tab/>
        <w:t xml:space="preserve">// </w:t>
      </w:r>
      <w:proofErr w:type="spellStart"/>
      <w:proofErr w:type="gramStart"/>
      <w:r w:rsidRPr="00246840">
        <w:rPr>
          <w:i/>
          <w:iCs/>
          <w:color w:val="7F7F7F" w:themeColor="text1" w:themeTint="80"/>
          <w:sz w:val="24"/>
          <w:szCs w:val="24"/>
        </w:rPr>
        <w:t>multiArr</w:t>
      </w:r>
      <w:proofErr w:type="spellEnd"/>
      <w:r w:rsidRPr="00246840">
        <w:rPr>
          <w:i/>
          <w:iCs/>
          <w:color w:val="7F7F7F" w:themeColor="text1" w:themeTint="80"/>
          <w:sz w:val="24"/>
          <w:szCs w:val="24"/>
        </w:rPr>
        <w:t>[</w:t>
      </w:r>
      <w:proofErr w:type="gramEnd"/>
      <w:r w:rsidRPr="00246840">
        <w:rPr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246840">
        <w:rPr>
          <w:i/>
          <w:iCs/>
          <w:color w:val="7F7F7F" w:themeColor="text1" w:themeTint="80"/>
          <w:sz w:val="24"/>
          <w:szCs w:val="24"/>
        </w:rPr>
        <w:t>arr</w:t>
      </w:r>
      <w:proofErr w:type="spellEnd"/>
      <w:r w:rsidRPr="00246840">
        <w:rPr>
          <w:i/>
          <w:iCs/>
          <w:color w:val="7F7F7F" w:themeColor="text1" w:themeTint="80"/>
          <w:sz w:val="24"/>
          <w:szCs w:val="24"/>
        </w:rPr>
        <w:t xml:space="preserve"> ][ item ]</w:t>
      </w:r>
    </w:p>
    <w:p w14:paraId="16EA6EA9" w14:textId="6CA71CA5" w:rsidR="00EC5809" w:rsidRPr="00EC5809" w:rsidRDefault="00EC5809" w:rsidP="00EC5809">
      <w:pPr>
        <w:spacing w:after="0"/>
        <w:ind w:left="720" w:firstLine="720"/>
        <w:rPr>
          <w:b/>
          <w:bCs/>
          <w:color w:val="FF0000"/>
          <w:sz w:val="24"/>
          <w:szCs w:val="24"/>
        </w:rPr>
      </w:pPr>
      <w:r w:rsidRPr="00EC5809">
        <w:rPr>
          <w:b/>
          <w:bCs/>
          <w:color w:val="FF0000"/>
          <w:sz w:val="24"/>
          <w:szCs w:val="24"/>
        </w:rPr>
        <w:t>}</w:t>
      </w:r>
    </w:p>
    <w:p w14:paraId="43FCFC95" w14:textId="5B72C7AE" w:rsidR="00EC5809" w:rsidRPr="00EC5809" w:rsidRDefault="00EC5809" w:rsidP="00EC5809">
      <w:pPr>
        <w:spacing w:after="0"/>
        <w:ind w:firstLine="720"/>
        <w:rPr>
          <w:b/>
          <w:bCs/>
          <w:color w:val="FF0000"/>
          <w:sz w:val="24"/>
          <w:szCs w:val="24"/>
        </w:rPr>
      </w:pPr>
      <w:r w:rsidRPr="00EC5809">
        <w:rPr>
          <w:b/>
          <w:bCs/>
          <w:color w:val="FF0000"/>
          <w:sz w:val="24"/>
          <w:szCs w:val="24"/>
        </w:rPr>
        <w:t>}</w:t>
      </w:r>
    </w:p>
    <w:p w14:paraId="029DD9B2" w14:textId="7CB5258D" w:rsidR="00EC5809" w:rsidRDefault="00EC5809" w:rsidP="002E5A9C">
      <w:pPr>
        <w:spacing w:after="0"/>
      </w:pPr>
    </w:p>
    <w:p w14:paraId="4C6E92A7" w14:textId="48FCE7F6" w:rsidR="00EC5809" w:rsidRDefault="00EC5809" w:rsidP="002E5A9C">
      <w:pPr>
        <w:spacing w:after="0"/>
      </w:pPr>
    </w:p>
    <w:p w14:paraId="295B934C" w14:textId="392E96AA" w:rsidR="00EC5809" w:rsidRDefault="00EC5809" w:rsidP="002E5A9C">
      <w:pPr>
        <w:spacing w:after="0"/>
      </w:pPr>
    </w:p>
    <w:p w14:paraId="4B56B93F" w14:textId="590D7649" w:rsidR="00EC5809" w:rsidRDefault="00EC5809" w:rsidP="002E5A9C">
      <w:pPr>
        <w:spacing w:after="0"/>
      </w:pPr>
    </w:p>
    <w:p w14:paraId="747FA489" w14:textId="5FD809B0" w:rsidR="00EC5809" w:rsidRDefault="00EC5809" w:rsidP="002E5A9C">
      <w:pPr>
        <w:spacing w:after="0"/>
      </w:pPr>
    </w:p>
    <w:p w14:paraId="7DF890C1" w14:textId="43D64AED" w:rsidR="00EC5809" w:rsidRDefault="00EC5809" w:rsidP="002E5A9C">
      <w:pPr>
        <w:spacing w:after="0"/>
      </w:pPr>
    </w:p>
    <w:p w14:paraId="0F054808" w14:textId="77777777" w:rsidR="00EC5809" w:rsidRPr="00EC5809" w:rsidRDefault="00EC5809" w:rsidP="002E5A9C">
      <w:pPr>
        <w:spacing w:after="0"/>
        <w:rPr>
          <w:bCs/>
          <w:sz w:val="28"/>
        </w:rPr>
      </w:pPr>
    </w:p>
    <w:p w14:paraId="1469DAC0" w14:textId="16556F0B" w:rsidR="00F9642D" w:rsidRDefault="00F9642D" w:rsidP="00C03361">
      <w:pPr>
        <w:spacing w:after="0"/>
      </w:pPr>
    </w:p>
    <w:p w14:paraId="7A85702B" w14:textId="64F83DAE" w:rsidR="00271BCA" w:rsidRPr="00182365" w:rsidRDefault="00271BCA" w:rsidP="00FD4490">
      <w:pPr>
        <w:spacing w:after="0"/>
        <w:rPr>
          <w:rFonts w:cs="Consolas"/>
          <w:szCs w:val="24"/>
          <w:shd w:val="clear" w:color="auto" w:fill="FFFFFF"/>
        </w:rPr>
      </w:pPr>
    </w:p>
    <w:sectPr w:rsidR="00271BCA" w:rsidRPr="00182365" w:rsidSect="002D4EC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3D41" w14:textId="77777777" w:rsidR="00643C73" w:rsidRDefault="00643C73">
      <w:pPr>
        <w:spacing w:after="0" w:line="240" w:lineRule="auto"/>
      </w:pPr>
      <w:r>
        <w:separator/>
      </w:r>
    </w:p>
  </w:endnote>
  <w:endnote w:type="continuationSeparator" w:id="0">
    <w:p w14:paraId="50376B35" w14:textId="77777777" w:rsidR="00643C73" w:rsidRDefault="0064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984E" w14:textId="77777777" w:rsidR="00042EF2" w:rsidRDefault="00A46B60">
    <w:pPr>
      <w:pStyle w:val="Footer"/>
      <w:jc w:val="right"/>
    </w:pPr>
    <w:r>
      <w:fldChar w:fldCharType="begin"/>
    </w:r>
    <w:r w:rsidR="00042EF2">
      <w:instrText xml:space="preserve"> PAGE </w:instrText>
    </w:r>
    <w:r>
      <w:fldChar w:fldCharType="separate"/>
    </w:r>
    <w:r w:rsidR="001A687B">
      <w:rPr>
        <w:noProof/>
      </w:rPr>
      <w:t>5</w:t>
    </w:r>
    <w:r>
      <w:rPr>
        <w:noProof/>
      </w:rPr>
      <w:fldChar w:fldCharType="end"/>
    </w:r>
  </w:p>
  <w:p w14:paraId="63CCD19C" w14:textId="77777777" w:rsidR="00042EF2" w:rsidRDefault="00042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EE23" w14:textId="77777777" w:rsidR="00643C73" w:rsidRDefault="00643C73">
      <w:pPr>
        <w:spacing w:after="0" w:line="240" w:lineRule="auto"/>
      </w:pPr>
      <w:r>
        <w:separator/>
      </w:r>
    </w:p>
  </w:footnote>
  <w:footnote w:type="continuationSeparator" w:id="0">
    <w:p w14:paraId="213EFE01" w14:textId="77777777" w:rsidR="00643C73" w:rsidRDefault="00643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24ABA" w14:textId="77777777" w:rsidR="00042EF2" w:rsidRDefault="00042EF2">
    <w:pPr>
      <w:pStyle w:val="Header"/>
    </w:pPr>
    <w:r>
      <w:t>Programming Concepts</w:t>
    </w:r>
    <w:r>
      <w:tab/>
      <w:t>JS Arrays and Loops</w:t>
    </w:r>
    <w:r>
      <w:tab/>
      <w:t>Week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4"/>
        <w:shd w:val="clear" w:color="auto" w:fill="FFFFFF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C34381"/>
    <w:multiLevelType w:val="hybridMultilevel"/>
    <w:tmpl w:val="F09052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D922D2"/>
    <w:multiLevelType w:val="hybridMultilevel"/>
    <w:tmpl w:val="10BC3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E121D2"/>
    <w:multiLevelType w:val="hybridMultilevel"/>
    <w:tmpl w:val="3B1864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52687E"/>
    <w:multiLevelType w:val="hybridMultilevel"/>
    <w:tmpl w:val="2EB8A1B8"/>
    <w:lvl w:ilvl="0" w:tplc="7AD23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A1EF8A2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  <w:b/>
        <w:color w:val="auto"/>
        <w:sz w:val="24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8C4CF2"/>
    <w:multiLevelType w:val="hybridMultilevel"/>
    <w:tmpl w:val="43AC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1B3C4A"/>
    <w:multiLevelType w:val="hybridMultilevel"/>
    <w:tmpl w:val="89AAEA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C58CF"/>
    <w:multiLevelType w:val="hybridMultilevel"/>
    <w:tmpl w:val="A086D5EC"/>
    <w:lvl w:ilvl="0" w:tplc="68284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32545"/>
    <w:multiLevelType w:val="hybridMultilevel"/>
    <w:tmpl w:val="00866C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7380E"/>
    <w:multiLevelType w:val="hybridMultilevel"/>
    <w:tmpl w:val="E894F7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B3A39"/>
    <w:multiLevelType w:val="hybridMultilevel"/>
    <w:tmpl w:val="D1B6C3FA"/>
    <w:lvl w:ilvl="0" w:tplc="DEBC721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1072C"/>
    <w:multiLevelType w:val="hybridMultilevel"/>
    <w:tmpl w:val="915849FE"/>
    <w:lvl w:ilvl="0" w:tplc="DEBC721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12796"/>
    <w:multiLevelType w:val="hybridMultilevel"/>
    <w:tmpl w:val="2B3CE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B867DA"/>
    <w:multiLevelType w:val="hybridMultilevel"/>
    <w:tmpl w:val="04822F68"/>
    <w:lvl w:ilvl="0" w:tplc="3842C4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23821"/>
    <w:multiLevelType w:val="hybridMultilevel"/>
    <w:tmpl w:val="293A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16A9F"/>
    <w:multiLevelType w:val="hybridMultilevel"/>
    <w:tmpl w:val="F946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54855"/>
    <w:multiLevelType w:val="hybridMultilevel"/>
    <w:tmpl w:val="D9D2E5A6"/>
    <w:lvl w:ilvl="0" w:tplc="4E1E4FB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B6440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4740C"/>
    <w:multiLevelType w:val="hybridMultilevel"/>
    <w:tmpl w:val="A724AF7C"/>
    <w:lvl w:ilvl="0" w:tplc="991AF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804C75E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  <w:b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65BBA"/>
    <w:multiLevelType w:val="hybridMultilevel"/>
    <w:tmpl w:val="F3407A46"/>
    <w:lvl w:ilvl="0" w:tplc="4E1E4FB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C461F"/>
    <w:multiLevelType w:val="hybridMultilevel"/>
    <w:tmpl w:val="952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54C77"/>
    <w:multiLevelType w:val="hybridMultilevel"/>
    <w:tmpl w:val="A35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6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7030A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B1371"/>
    <w:multiLevelType w:val="hybridMultilevel"/>
    <w:tmpl w:val="1204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521B"/>
    <w:multiLevelType w:val="hybridMultilevel"/>
    <w:tmpl w:val="3732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032DD"/>
    <w:multiLevelType w:val="hybridMultilevel"/>
    <w:tmpl w:val="1320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17D9A"/>
    <w:multiLevelType w:val="hybridMultilevel"/>
    <w:tmpl w:val="C72212C8"/>
    <w:lvl w:ilvl="0" w:tplc="688C2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36CC5"/>
    <w:multiLevelType w:val="hybridMultilevel"/>
    <w:tmpl w:val="3950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70053"/>
    <w:multiLevelType w:val="hybridMultilevel"/>
    <w:tmpl w:val="E8FCA504"/>
    <w:lvl w:ilvl="0" w:tplc="180A9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B3705"/>
    <w:multiLevelType w:val="hybridMultilevel"/>
    <w:tmpl w:val="A2B8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0204F9"/>
    <w:multiLevelType w:val="hybridMultilevel"/>
    <w:tmpl w:val="F3824D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E3244"/>
    <w:multiLevelType w:val="hybridMultilevel"/>
    <w:tmpl w:val="1DDE28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E416C"/>
    <w:multiLevelType w:val="hybridMultilevel"/>
    <w:tmpl w:val="2782E864"/>
    <w:lvl w:ilvl="0" w:tplc="F96C376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E4699"/>
    <w:multiLevelType w:val="hybridMultilevel"/>
    <w:tmpl w:val="A3CA0DF8"/>
    <w:lvl w:ilvl="0" w:tplc="91BA2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1092C"/>
    <w:multiLevelType w:val="hybridMultilevel"/>
    <w:tmpl w:val="CA189A6A"/>
    <w:lvl w:ilvl="0" w:tplc="47FC158A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11101"/>
    <w:multiLevelType w:val="hybridMultilevel"/>
    <w:tmpl w:val="5A8297EC"/>
    <w:lvl w:ilvl="0" w:tplc="B718B9F6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07DA3"/>
    <w:multiLevelType w:val="hybridMultilevel"/>
    <w:tmpl w:val="83A4A41E"/>
    <w:lvl w:ilvl="0" w:tplc="B9C6594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D771A"/>
    <w:multiLevelType w:val="hybridMultilevel"/>
    <w:tmpl w:val="B268ABB0"/>
    <w:lvl w:ilvl="0" w:tplc="21AE923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BEF2D71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E520F"/>
    <w:multiLevelType w:val="hybridMultilevel"/>
    <w:tmpl w:val="BF469BBC"/>
    <w:lvl w:ilvl="0" w:tplc="1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 w15:restartNumberingAfterBreak="0">
    <w:nsid w:val="75342F23"/>
    <w:multiLevelType w:val="hybridMultilevel"/>
    <w:tmpl w:val="B268ABB0"/>
    <w:lvl w:ilvl="0" w:tplc="21AE923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BEF2D71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02589"/>
    <w:multiLevelType w:val="hybridMultilevel"/>
    <w:tmpl w:val="448E68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44BE"/>
    <w:multiLevelType w:val="hybridMultilevel"/>
    <w:tmpl w:val="C72212C8"/>
    <w:lvl w:ilvl="0" w:tplc="688C2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6"/>
  </w:num>
  <w:num w:numId="7">
    <w:abstractNumId w:val="29"/>
  </w:num>
  <w:num w:numId="8">
    <w:abstractNumId w:val="25"/>
  </w:num>
  <w:num w:numId="9">
    <w:abstractNumId w:val="18"/>
  </w:num>
  <w:num w:numId="10">
    <w:abstractNumId w:val="41"/>
  </w:num>
  <w:num w:numId="11">
    <w:abstractNumId w:val="39"/>
  </w:num>
  <w:num w:numId="12">
    <w:abstractNumId w:val="23"/>
  </w:num>
  <w:num w:numId="13">
    <w:abstractNumId w:val="16"/>
  </w:num>
  <w:num w:numId="14">
    <w:abstractNumId w:val="17"/>
  </w:num>
  <w:num w:numId="15">
    <w:abstractNumId w:val="10"/>
  </w:num>
  <w:num w:numId="16">
    <w:abstractNumId w:val="33"/>
  </w:num>
  <w:num w:numId="17">
    <w:abstractNumId w:val="35"/>
  </w:num>
  <w:num w:numId="18">
    <w:abstractNumId w:val="13"/>
  </w:num>
  <w:num w:numId="19">
    <w:abstractNumId w:val="9"/>
  </w:num>
  <w:num w:numId="20">
    <w:abstractNumId w:val="24"/>
  </w:num>
  <w:num w:numId="21">
    <w:abstractNumId w:val="6"/>
  </w:num>
  <w:num w:numId="22">
    <w:abstractNumId w:val="31"/>
  </w:num>
  <w:num w:numId="23">
    <w:abstractNumId w:val="34"/>
  </w:num>
  <w:num w:numId="24">
    <w:abstractNumId w:val="38"/>
  </w:num>
  <w:num w:numId="25">
    <w:abstractNumId w:val="14"/>
  </w:num>
  <w:num w:numId="26">
    <w:abstractNumId w:val="19"/>
  </w:num>
  <w:num w:numId="27">
    <w:abstractNumId w:val="15"/>
  </w:num>
  <w:num w:numId="28">
    <w:abstractNumId w:val="26"/>
  </w:num>
  <w:num w:numId="29">
    <w:abstractNumId w:val="21"/>
  </w:num>
  <w:num w:numId="30">
    <w:abstractNumId w:val="8"/>
  </w:num>
  <w:num w:numId="31">
    <w:abstractNumId w:val="11"/>
  </w:num>
  <w:num w:numId="32">
    <w:abstractNumId w:val="32"/>
  </w:num>
  <w:num w:numId="33">
    <w:abstractNumId w:val="5"/>
  </w:num>
  <w:num w:numId="34">
    <w:abstractNumId w:val="12"/>
  </w:num>
  <w:num w:numId="35">
    <w:abstractNumId w:val="43"/>
  </w:num>
  <w:num w:numId="36">
    <w:abstractNumId w:val="28"/>
  </w:num>
  <w:num w:numId="37">
    <w:abstractNumId w:val="37"/>
  </w:num>
  <w:num w:numId="38">
    <w:abstractNumId w:val="40"/>
  </w:num>
  <w:num w:numId="39">
    <w:abstractNumId w:val="22"/>
  </w:num>
  <w:num w:numId="40">
    <w:abstractNumId w:val="20"/>
  </w:num>
  <w:num w:numId="41">
    <w:abstractNumId w:val="7"/>
  </w:num>
  <w:num w:numId="42">
    <w:abstractNumId w:val="30"/>
  </w:num>
  <w:num w:numId="43">
    <w:abstractNumId w:val="4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6F7"/>
    <w:rsid w:val="00021CBD"/>
    <w:rsid w:val="000221E2"/>
    <w:rsid w:val="000259F9"/>
    <w:rsid w:val="000302EB"/>
    <w:rsid w:val="000377B9"/>
    <w:rsid w:val="0004135F"/>
    <w:rsid w:val="00042EF2"/>
    <w:rsid w:val="0004797D"/>
    <w:rsid w:val="000571D0"/>
    <w:rsid w:val="000654CF"/>
    <w:rsid w:val="00065B32"/>
    <w:rsid w:val="000725DA"/>
    <w:rsid w:val="000834CA"/>
    <w:rsid w:val="000840B5"/>
    <w:rsid w:val="00086697"/>
    <w:rsid w:val="0008712A"/>
    <w:rsid w:val="0009582F"/>
    <w:rsid w:val="0009639B"/>
    <w:rsid w:val="00096889"/>
    <w:rsid w:val="000B344B"/>
    <w:rsid w:val="000D02C2"/>
    <w:rsid w:val="000D3D46"/>
    <w:rsid w:val="000D6755"/>
    <w:rsid w:val="000D6FC6"/>
    <w:rsid w:val="000D7C5E"/>
    <w:rsid w:val="000E281F"/>
    <w:rsid w:val="000E71C9"/>
    <w:rsid w:val="001047E5"/>
    <w:rsid w:val="00111B12"/>
    <w:rsid w:val="00112EF8"/>
    <w:rsid w:val="00115E47"/>
    <w:rsid w:val="00130424"/>
    <w:rsid w:val="00136C7C"/>
    <w:rsid w:val="00143B6C"/>
    <w:rsid w:val="00161078"/>
    <w:rsid w:val="00174BBD"/>
    <w:rsid w:val="0017657C"/>
    <w:rsid w:val="00182365"/>
    <w:rsid w:val="00194927"/>
    <w:rsid w:val="001966A5"/>
    <w:rsid w:val="00197120"/>
    <w:rsid w:val="001A687B"/>
    <w:rsid w:val="001B24CB"/>
    <w:rsid w:val="001C1E98"/>
    <w:rsid w:val="001C29AB"/>
    <w:rsid w:val="001D04DF"/>
    <w:rsid w:val="001D4514"/>
    <w:rsid w:val="001D65EE"/>
    <w:rsid w:val="001D6AB4"/>
    <w:rsid w:val="001E4583"/>
    <w:rsid w:val="001E54EE"/>
    <w:rsid w:val="001F1EE8"/>
    <w:rsid w:val="001F2D2B"/>
    <w:rsid w:val="00200882"/>
    <w:rsid w:val="002021AD"/>
    <w:rsid w:val="00204E43"/>
    <w:rsid w:val="002301F9"/>
    <w:rsid w:val="00232C72"/>
    <w:rsid w:val="00234A2D"/>
    <w:rsid w:val="00245CA9"/>
    <w:rsid w:val="00246840"/>
    <w:rsid w:val="002479C9"/>
    <w:rsid w:val="002665C4"/>
    <w:rsid w:val="002676CB"/>
    <w:rsid w:val="00271BCA"/>
    <w:rsid w:val="00286206"/>
    <w:rsid w:val="0028671A"/>
    <w:rsid w:val="00290315"/>
    <w:rsid w:val="002919BB"/>
    <w:rsid w:val="00294047"/>
    <w:rsid w:val="00296437"/>
    <w:rsid w:val="002C0C22"/>
    <w:rsid w:val="002C5583"/>
    <w:rsid w:val="002C7BD5"/>
    <w:rsid w:val="002D3480"/>
    <w:rsid w:val="002D3A21"/>
    <w:rsid w:val="002D4ECE"/>
    <w:rsid w:val="002D7B32"/>
    <w:rsid w:val="002E2DAD"/>
    <w:rsid w:val="002E5A9C"/>
    <w:rsid w:val="002F6CC8"/>
    <w:rsid w:val="00300631"/>
    <w:rsid w:val="003100B4"/>
    <w:rsid w:val="00320922"/>
    <w:rsid w:val="00327703"/>
    <w:rsid w:val="003277D1"/>
    <w:rsid w:val="00337DD7"/>
    <w:rsid w:val="00342487"/>
    <w:rsid w:val="00342749"/>
    <w:rsid w:val="00347996"/>
    <w:rsid w:val="00347EBF"/>
    <w:rsid w:val="00352932"/>
    <w:rsid w:val="003577F1"/>
    <w:rsid w:val="003607B5"/>
    <w:rsid w:val="00362765"/>
    <w:rsid w:val="003705D4"/>
    <w:rsid w:val="003721C4"/>
    <w:rsid w:val="00386F32"/>
    <w:rsid w:val="00391172"/>
    <w:rsid w:val="003B2D98"/>
    <w:rsid w:val="003C4668"/>
    <w:rsid w:val="003C7072"/>
    <w:rsid w:val="003E5442"/>
    <w:rsid w:val="003F4820"/>
    <w:rsid w:val="00401148"/>
    <w:rsid w:val="004043EA"/>
    <w:rsid w:val="004049A7"/>
    <w:rsid w:val="00407D20"/>
    <w:rsid w:val="00417A15"/>
    <w:rsid w:val="00425ED9"/>
    <w:rsid w:val="00430015"/>
    <w:rsid w:val="00434EF1"/>
    <w:rsid w:val="0045382D"/>
    <w:rsid w:val="00457D31"/>
    <w:rsid w:val="004608D4"/>
    <w:rsid w:val="004629B5"/>
    <w:rsid w:val="00472964"/>
    <w:rsid w:val="00482980"/>
    <w:rsid w:val="00485859"/>
    <w:rsid w:val="004869E3"/>
    <w:rsid w:val="00490EE9"/>
    <w:rsid w:val="004947E5"/>
    <w:rsid w:val="004A4003"/>
    <w:rsid w:val="004A46F7"/>
    <w:rsid w:val="004A61AD"/>
    <w:rsid w:val="004B08A4"/>
    <w:rsid w:val="004B5852"/>
    <w:rsid w:val="004C3E0A"/>
    <w:rsid w:val="004C5966"/>
    <w:rsid w:val="004D036B"/>
    <w:rsid w:val="004E6E95"/>
    <w:rsid w:val="004F08AF"/>
    <w:rsid w:val="004F59D6"/>
    <w:rsid w:val="004F7433"/>
    <w:rsid w:val="004F788A"/>
    <w:rsid w:val="00523758"/>
    <w:rsid w:val="005342F2"/>
    <w:rsid w:val="00543577"/>
    <w:rsid w:val="00544D44"/>
    <w:rsid w:val="00551A21"/>
    <w:rsid w:val="005540F8"/>
    <w:rsid w:val="00554501"/>
    <w:rsid w:val="00555A87"/>
    <w:rsid w:val="00581D0E"/>
    <w:rsid w:val="00583BA5"/>
    <w:rsid w:val="0058524D"/>
    <w:rsid w:val="005852DC"/>
    <w:rsid w:val="00590B31"/>
    <w:rsid w:val="005956EF"/>
    <w:rsid w:val="00595E7F"/>
    <w:rsid w:val="005A13DF"/>
    <w:rsid w:val="005A389C"/>
    <w:rsid w:val="005A3A10"/>
    <w:rsid w:val="005A3F6A"/>
    <w:rsid w:val="005A7EE7"/>
    <w:rsid w:val="005B0D1B"/>
    <w:rsid w:val="005B70E0"/>
    <w:rsid w:val="005C6043"/>
    <w:rsid w:val="005C67B4"/>
    <w:rsid w:val="005D0F6E"/>
    <w:rsid w:val="005D4594"/>
    <w:rsid w:val="005E2462"/>
    <w:rsid w:val="005F1DB0"/>
    <w:rsid w:val="005F2188"/>
    <w:rsid w:val="006015E1"/>
    <w:rsid w:val="00602DC1"/>
    <w:rsid w:val="00605095"/>
    <w:rsid w:val="006178BF"/>
    <w:rsid w:val="00631399"/>
    <w:rsid w:val="00642C97"/>
    <w:rsid w:val="00643C73"/>
    <w:rsid w:val="006509CB"/>
    <w:rsid w:val="00660BE5"/>
    <w:rsid w:val="00672456"/>
    <w:rsid w:val="00675D31"/>
    <w:rsid w:val="0068514E"/>
    <w:rsid w:val="006914EF"/>
    <w:rsid w:val="006A4ECC"/>
    <w:rsid w:val="006A778C"/>
    <w:rsid w:val="006C4F56"/>
    <w:rsid w:val="006D151D"/>
    <w:rsid w:val="006D3412"/>
    <w:rsid w:val="006D6264"/>
    <w:rsid w:val="006E13EC"/>
    <w:rsid w:val="006E24A5"/>
    <w:rsid w:val="006E77E6"/>
    <w:rsid w:val="006F2D6E"/>
    <w:rsid w:val="007004C2"/>
    <w:rsid w:val="00701BAA"/>
    <w:rsid w:val="00706D5D"/>
    <w:rsid w:val="00714D7E"/>
    <w:rsid w:val="007179CA"/>
    <w:rsid w:val="00722CB8"/>
    <w:rsid w:val="007426B2"/>
    <w:rsid w:val="00752651"/>
    <w:rsid w:val="00754005"/>
    <w:rsid w:val="007540F0"/>
    <w:rsid w:val="007633EC"/>
    <w:rsid w:val="00763520"/>
    <w:rsid w:val="00764DA6"/>
    <w:rsid w:val="00765F78"/>
    <w:rsid w:val="00791E01"/>
    <w:rsid w:val="007939AC"/>
    <w:rsid w:val="007B26B5"/>
    <w:rsid w:val="007C4E93"/>
    <w:rsid w:val="007D190F"/>
    <w:rsid w:val="007D2052"/>
    <w:rsid w:val="007E1BFC"/>
    <w:rsid w:val="00806ED4"/>
    <w:rsid w:val="008072C8"/>
    <w:rsid w:val="00813C83"/>
    <w:rsid w:val="00826D10"/>
    <w:rsid w:val="00827E83"/>
    <w:rsid w:val="00831762"/>
    <w:rsid w:val="0084296F"/>
    <w:rsid w:val="00843405"/>
    <w:rsid w:val="008451D4"/>
    <w:rsid w:val="00851E98"/>
    <w:rsid w:val="00856D61"/>
    <w:rsid w:val="00863310"/>
    <w:rsid w:val="00871541"/>
    <w:rsid w:val="0087308B"/>
    <w:rsid w:val="008804C2"/>
    <w:rsid w:val="00881BEE"/>
    <w:rsid w:val="008846CC"/>
    <w:rsid w:val="008A1262"/>
    <w:rsid w:val="008A1539"/>
    <w:rsid w:val="008A6886"/>
    <w:rsid w:val="008A7D03"/>
    <w:rsid w:val="008B14C2"/>
    <w:rsid w:val="008B41B9"/>
    <w:rsid w:val="008C1BAA"/>
    <w:rsid w:val="008D5E23"/>
    <w:rsid w:val="008E4EB2"/>
    <w:rsid w:val="008F0127"/>
    <w:rsid w:val="00930303"/>
    <w:rsid w:val="00932390"/>
    <w:rsid w:val="0093409B"/>
    <w:rsid w:val="00934853"/>
    <w:rsid w:val="009365A6"/>
    <w:rsid w:val="00950734"/>
    <w:rsid w:val="009542C5"/>
    <w:rsid w:val="00961F4A"/>
    <w:rsid w:val="009726E1"/>
    <w:rsid w:val="00974FA7"/>
    <w:rsid w:val="00976AD7"/>
    <w:rsid w:val="009A2224"/>
    <w:rsid w:val="009A5922"/>
    <w:rsid w:val="009B0E6B"/>
    <w:rsid w:val="009B3C60"/>
    <w:rsid w:val="009B653C"/>
    <w:rsid w:val="009C783A"/>
    <w:rsid w:val="009D10D8"/>
    <w:rsid w:val="009D3A07"/>
    <w:rsid w:val="009D608B"/>
    <w:rsid w:val="009E25A2"/>
    <w:rsid w:val="009F4CC0"/>
    <w:rsid w:val="00A01C07"/>
    <w:rsid w:val="00A11AD2"/>
    <w:rsid w:val="00A13459"/>
    <w:rsid w:val="00A1536C"/>
    <w:rsid w:val="00A168F6"/>
    <w:rsid w:val="00A35009"/>
    <w:rsid w:val="00A36C3C"/>
    <w:rsid w:val="00A374B4"/>
    <w:rsid w:val="00A43704"/>
    <w:rsid w:val="00A46B60"/>
    <w:rsid w:val="00A537CA"/>
    <w:rsid w:val="00A54D64"/>
    <w:rsid w:val="00A56D4A"/>
    <w:rsid w:val="00A777E1"/>
    <w:rsid w:val="00A9524A"/>
    <w:rsid w:val="00A96533"/>
    <w:rsid w:val="00AA17A2"/>
    <w:rsid w:val="00AA455D"/>
    <w:rsid w:val="00AA46E6"/>
    <w:rsid w:val="00AA5B03"/>
    <w:rsid w:val="00AB643A"/>
    <w:rsid w:val="00AB643D"/>
    <w:rsid w:val="00AB7682"/>
    <w:rsid w:val="00AC5BB2"/>
    <w:rsid w:val="00AE06D9"/>
    <w:rsid w:val="00AE12B8"/>
    <w:rsid w:val="00AE4F76"/>
    <w:rsid w:val="00AE6AC3"/>
    <w:rsid w:val="00AF050D"/>
    <w:rsid w:val="00AF3536"/>
    <w:rsid w:val="00B02DB1"/>
    <w:rsid w:val="00B14D2E"/>
    <w:rsid w:val="00B171FA"/>
    <w:rsid w:val="00B220EE"/>
    <w:rsid w:val="00B3737C"/>
    <w:rsid w:val="00B449F4"/>
    <w:rsid w:val="00B45CBF"/>
    <w:rsid w:val="00B56FCC"/>
    <w:rsid w:val="00B61DB8"/>
    <w:rsid w:val="00B64141"/>
    <w:rsid w:val="00B67C5F"/>
    <w:rsid w:val="00B74E3A"/>
    <w:rsid w:val="00B76FF7"/>
    <w:rsid w:val="00B77449"/>
    <w:rsid w:val="00B8548C"/>
    <w:rsid w:val="00B9185D"/>
    <w:rsid w:val="00B92A29"/>
    <w:rsid w:val="00BA23C7"/>
    <w:rsid w:val="00BC2C50"/>
    <w:rsid w:val="00BC36C0"/>
    <w:rsid w:val="00BC4C75"/>
    <w:rsid w:val="00BC5765"/>
    <w:rsid w:val="00BF186E"/>
    <w:rsid w:val="00C03361"/>
    <w:rsid w:val="00C035D6"/>
    <w:rsid w:val="00C06B65"/>
    <w:rsid w:val="00C07443"/>
    <w:rsid w:val="00C1158A"/>
    <w:rsid w:val="00C12D90"/>
    <w:rsid w:val="00C13F24"/>
    <w:rsid w:val="00C237A6"/>
    <w:rsid w:val="00C301FF"/>
    <w:rsid w:val="00C32FD0"/>
    <w:rsid w:val="00C3458C"/>
    <w:rsid w:val="00C42AE7"/>
    <w:rsid w:val="00C43EAE"/>
    <w:rsid w:val="00C55F25"/>
    <w:rsid w:val="00C615CA"/>
    <w:rsid w:val="00C714AC"/>
    <w:rsid w:val="00C71D48"/>
    <w:rsid w:val="00C72B5F"/>
    <w:rsid w:val="00C73007"/>
    <w:rsid w:val="00C75001"/>
    <w:rsid w:val="00C848D3"/>
    <w:rsid w:val="00C940F4"/>
    <w:rsid w:val="00C95E04"/>
    <w:rsid w:val="00C97259"/>
    <w:rsid w:val="00CA5E4C"/>
    <w:rsid w:val="00CB65C7"/>
    <w:rsid w:val="00CE0132"/>
    <w:rsid w:val="00CE4B4B"/>
    <w:rsid w:val="00CF4ED4"/>
    <w:rsid w:val="00CF5E25"/>
    <w:rsid w:val="00D03F2B"/>
    <w:rsid w:val="00D12296"/>
    <w:rsid w:val="00D12A0E"/>
    <w:rsid w:val="00D234B4"/>
    <w:rsid w:val="00D2601F"/>
    <w:rsid w:val="00D26DF3"/>
    <w:rsid w:val="00D3012E"/>
    <w:rsid w:val="00D301C3"/>
    <w:rsid w:val="00D46731"/>
    <w:rsid w:val="00D525B5"/>
    <w:rsid w:val="00D609AE"/>
    <w:rsid w:val="00D60C2E"/>
    <w:rsid w:val="00D71E61"/>
    <w:rsid w:val="00D75094"/>
    <w:rsid w:val="00D83BBF"/>
    <w:rsid w:val="00D94342"/>
    <w:rsid w:val="00D949D3"/>
    <w:rsid w:val="00DC4D7F"/>
    <w:rsid w:val="00DE08D8"/>
    <w:rsid w:val="00DE1344"/>
    <w:rsid w:val="00DF2BA7"/>
    <w:rsid w:val="00E03617"/>
    <w:rsid w:val="00E11F5F"/>
    <w:rsid w:val="00E13B03"/>
    <w:rsid w:val="00E22F3B"/>
    <w:rsid w:val="00E24C9A"/>
    <w:rsid w:val="00E478D8"/>
    <w:rsid w:val="00E51613"/>
    <w:rsid w:val="00E54CFE"/>
    <w:rsid w:val="00E603FF"/>
    <w:rsid w:val="00E60736"/>
    <w:rsid w:val="00E62DA2"/>
    <w:rsid w:val="00E65ED0"/>
    <w:rsid w:val="00E80209"/>
    <w:rsid w:val="00E86EE0"/>
    <w:rsid w:val="00EB369A"/>
    <w:rsid w:val="00EC3B25"/>
    <w:rsid w:val="00EC4397"/>
    <w:rsid w:val="00EC5809"/>
    <w:rsid w:val="00EE3566"/>
    <w:rsid w:val="00EE38F6"/>
    <w:rsid w:val="00EF591C"/>
    <w:rsid w:val="00F168E6"/>
    <w:rsid w:val="00F20608"/>
    <w:rsid w:val="00F27AC9"/>
    <w:rsid w:val="00F30631"/>
    <w:rsid w:val="00F34FF7"/>
    <w:rsid w:val="00F36081"/>
    <w:rsid w:val="00F4249F"/>
    <w:rsid w:val="00F44191"/>
    <w:rsid w:val="00F47120"/>
    <w:rsid w:val="00F53B37"/>
    <w:rsid w:val="00F54F6C"/>
    <w:rsid w:val="00F55B34"/>
    <w:rsid w:val="00F6515C"/>
    <w:rsid w:val="00F70E48"/>
    <w:rsid w:val="00F75CBD"/>
    <w:rsid w:val="00F81F65"/>
    <w:rsid w:val="00F915D4"/>
    <w:rsid w:val="00F9642D"/>
    <w:rsid w:val="00F97899"/>
    <w:rsid w:val="00FA2326"/>
    <w:rsid w:val="00FB0210"/>
    <w:rsid w:val="00FB55DF"/>
    <w:rsid w:val="00FC3E15"/>
    <w:rsid w:val="00FC418E"/>
    <w:rsid w:val="00FC41D7"/>
    <w:rsid w:val="00FC5567"/>
    <w:rsid w:val="00FC7989"/>
    <w:rsid w:val="00FD4490"/>
    <w:rsid w:val="00FE6E2B"/>
    <w:rsid w:val="00F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62C3E72"/>
  <w15:docId w15:val="{47A8C82A-DD1A-42E4-B4EE-75A7A282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60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paragraph" w:styleId="Heading1">
    <w:name w:val="heading 1"/>
    <w:basedOn w:val="Normal"/>
    <w:link w:val="Heading1Char"/>
    <w:uiPriority w:val="9"/>
    <w:qFormat/>
    <w:rsid w:val="00F75CBD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46B60"/>
    <w:rPr>
      <w:rFonts w:ascii="Symbol" w:hAnsi="Symbol" w:cs="Symbol"/>
    </w:rPr>
  </w:style>
  <w:style w:type="character" w:customStyle="1" w:styleId="WW8Num2z0">
    <w:name w:val="WW8Num2z0"/>
    <w:rsid w:val="00A46B60"/>
  </w:style>
  <w:style w:type="character" w:customStyle="1" w:styleId="WW8Num3z0">
    <w:name w:val="WW8Num3z0"/>
    <w:rsid w:val="00A46B60"/>
    <w:rPr>
      <w:rFonts w:hint="default"/>
    </w:rPr>
  </w:style>
  <w:style w:type="character" w:customStyle="1" w:styleId="WW8Num3z1">
    <w:name w:val="WW8Num3z1"/>
    <w:rsid w:val="00A46B60"/>
  </w:style>
  <w:style w:type="character" w:customStyle="1" w:styleId="WW8Num3z2">
    <w:name w:val="WW8Num3z2"/>
    <w:rsid w:val="00A46B60"/>
  </w:style>
  <w:style w:type="character" w:customStyle="1" w:styleId="WW8Num3z3">
    <w:name w:val="WW8Num3z3"/>
    <w:rsid w:val="00A46B60"/>
  </w:style>
  <w:style w:type="character" w:customStyle="1" w:styleId="WW8Num3z4">
    <w:name w:val="WW8Num3z4"/>
    <w:rsid w:val="00A46B60"/>
  </w:style>
  <w:style w:type="character" w:customStyle="1" w:styleId="WW8Num3z5">
    <w:name w:val="WW8Num3z5"/>
    <w:rsid w:val="00A46B60"/>
  </w:style>
  <w:style w:type="character" w:customStyle="1" w:styleId="WW8Num3z6">
    <w:name w:val="WW8Num3z6"/>
    <w:rsid w:val="00A46B60"/>
  </w:style>
  <w:style w:type="character" w:customStyle="1" w:styleId="WW8Num3z7">
    <w:name w:val="WW8Num3z7"/>
    <w:rsid w:val="00A46B60"/>
  </w:style>
  <w:style w:type="character" w:customStyle="1" w:styleId="WW8Num3z8">
    <w:name w:val="WW8Num3z8"/>
    <w:rsid w:val="00A46B60"/>
  </w:style>
  <w:style w:type="character" w:customStyle="1" w:styleId="WW8Num4z0">
    <w:name w:val="WW8Num4z0"/>
    <w:rsid w:val="00A46B60"/>
    <w:rPr>
      <w:rFonts w:ascii="Symbol" w:hAnsi="Symbol" w:cs="Symbol" w:hint="default"/>
      <w:szCs w:val="24"/>
      <w:shd w:val="clear" w:color="auto" w:fill="FFFFFF"/>
    </w:rPr>
  </w:style>
  <w:style w:type="character" w:customStyle="1" w:styleId="WW8Num4z1">
    <w:name w:val="WW8Num4z1"/>
    <w:rsid w:val="00A46B60"/>
    <w:rPr>
      <w:rFonts w:ascii="Courier New" w:hAnsi="Courier New" w:cs="Courier New" w:hint="default"/>
    </w:rPr>
  </w:style>
  <w:style w:type="character" w:customStyle="1" w:styleId="WW8Num4z2">
    <w:name w:val="WW8Num4z2"/>
    <w:rsid w:val="00A46B60"/>
    <w:rPr>
      <w:rFonts w:ascii="Wingdings" w:hAnsi="Wingdings" w:cs="Wingdings" w:hint="default"/>
    </w:rPr>
  </w:style>
  <w:style w:type="character" w:customStyle="1" w:styleId="WW8Num5z0">
    <w:name w:val="WW8Num5z0"/>
    <w:rsid w:val="00A46B60"/>
    <w:rPr>
      <w:rFonts w:hint="default"/>
    </w:rPr>
  </w:style>
  <w:style w:type="character" w:customStyle="1" w:styleId="WW8Num5z1">
    <w:name w:val="WW8Num5z1"/>
    <w:rsid w:val="00A46B60"/>
  </w:style>
  <w:style w:type="character" w:customStyle="1" w:styleId="WW8Num5z2">
    <w:name w:val="WW8Num5z2"/>
    <w:rsid w:val="00A46B60"/>
  </w:style>
  <w:style w:type="character" w:customStyle="1" w:styleId="WW8Num6z0">
    <w:name w:val="WW8Num6z0"/>
    <w:rsid w:val="00A46B60"/>
    <w:rPr>
      <w:color w:val="000000"/>
      <w:szCs w:val="24"/>
    </w:rPr>
  </w:style>
  <w:style w:type="character" w:customStyle="1" w:styleId="WW8Num6z1">
    <w:name w:val="WW8Num6z1"/>
    <w:rsid w:val="00A46B60"/>
  </w:style>
  <w:style w:type="character" w:customStyle="1" w:styleId="WW8Num6z2">
    <w:name w:val="WW8Num6z2"/>
    <w:rsid w:val="00A46B60"/>
  </w:style>
  <w:style w:type="character" w:customStyle="1" w:styleId="WW8Num7z0">
    <w:name w:val="WW8Num7z0"/>
    <w:rsid w:val="00A46B60"/>
    <w:rPr>
      <w:rFonts w:ascii="Symbol" w:hAnsi="Symbol" w:cs="Symbol" w:hint="default"/>
    </w:rPr>
  </w:style>
  <w:style w:type="character" w:customStyle="1" w:styleId="WW8Num7z1">
    <w:name w:val="WW8Num7z1"/>
    <w:rsid w:val="00A46B60"/>
    <w:rPr>
      <w:rFonts w:ascii="Courier New" w:hAnsi="Courier New" w:cs="Courier New" w:hint="default"/>
    </w:rPr>
  </w:style>
  <w:style w:type="character" w:customStyle="1" w:styleId="WW8Num7z2">
    <w:name w:val="WW8Num7z2"/>
    <w:rsid w:val="00A46B60"/>
    <w:rPr>
      <w:rFonts w:ascii="Wingdings" w:hAnsi="Wingdings" w:cs="Wingdings" w:hint="default"/>
    </w:rPr>
  </w:style>
  <w:style w:type="character" w:customStyle="1" w:styleId="WW8Num1z1">
    <w:name w:val="WW8Num1z1"/>
    <w:rsid w:val="00A46B60"/>
    <w:rPr>
      <w:rFonts w:ascii="Courier New" w:hAnsi="Courier New" w:cs="Courier New"/>
    </w:rPr>
  </w:style>
  <w:style w:type="character" w:customStyle="1" w:styleId="WW8Num1z2">
    <w:name w:val="WW8Num1z2"/>
    <w:rsid w:val="00A46B60"/>
    <w:rPr>
      <w:rFonts w:ascii="Wingdings" w:hAnsi="Wingdings" w:cs="Wingdings"/>
    </w:rPr>
  </w:style>
  <w:style w:type="character" w:customStyle="1" w:styleId="WW8Num2z1">
    <w:name w:val="WW8Num2z1"/>
    <w:rsid w:val="00A46B60"/>
  </w:style>
  <w:style w:type="character" w:customStyle="1" w:styleId="WW8Num2z2">
    <w:name w:val="WW8Num2z2"/>
    <w:rsid w:val="00A46B60"/>
  </w:style>
  <w:style w:type="character" w:customStyle="1" w:styleId="WW8Num2z3">
    <w:name w:val="WW8Num2z3"/>
    <w:rsid w:val="00A46B60"/>
  </w:style>
  <w:style w:type="character" w:customStyle="1" w:styleId="WW8Num2z4">
    <w:name w:val="WW8Num2z4"/>
    <w:rsid w:val="00A46B60"/>
  </w:style>
  <w:style w:type="character" w:customStyle="1" w:styleId="WW8Num2z5">
    <w:name w:val="WW8Num2z5"/>
    <w:rsid w:val="00A46B60"/>
  </w:style>
  <w:style w:type="character" w:customStyle="1" w:styleId="WW8Num2z6">
    <w:name w:val="WW8Num2z6"/>
    <w:rsid w:val="00A46B60"/>
  </w:style>
  <w:style w:type="character" w:customStyle="1" w:styleId="WW8Num2z7">
    <w:name w:val="WW8Num2z7"/>
    <w:rsid w:val="00A46B60"/>
  </w:style>
  <w:style w:type="character" w:customStyle="1" w:styleId="WW8Num2z8">
    <w:name w:val="WW8Num2z8"/>
    <w:rsid w:val="00A46B60"/>
  </w:style>
  <w:style w:type="character" w:customStyle="1" w:styleId="WW8Num5z3">
    <w:name w:val="WW8Num5z3"/>
    <w:rsid w:val="00A46B60"/>
  </w:style>
  <w:style w:type="character" w:customStyle="1" w:styleId="WW8Num5z4">
    <w:name w:val="WW8Num5z4"/>
    <w:rsid w:val="00A46B60"/>
  </w:style>
  <w:style w:type="character" w:customStyle="1" w:styleId="WW8Num5z5">
    <w:name w:val="WW8Num5z5"/>
    <w:rsid w:val="00A46B60"/>
  </w:style>
  <w:style w:type="character" w:customStyle="1" w:styleId="WW8Num5z6">
    <w:name w:val="WW8Num5z6"/>
    <w:rsid w:val="00A46B60"/>
  </w:style>
  <w:style w:type="character" w:customStyle="1" w:styleId="WW8Num5z7">
    <w:name w:val="WW8Num5z7"/>
    <w:rsid w:val="00A46B60"/>
  </w:style>
  <w:style w:type="character" w:customStyle="1" w:styleId="WW8Num5z8">
    <w:name w:val="WW8Num5z8"/>
    <w:rsid w:val="00A46B60"/>
  </w:style>
  <w:style w:type="character" w:customStyle="1" w:styleId="WW8Num6z3">
    <w:name w:val="WW8Num6z3"/>
    <w:rsid w:val="00A46B60"/>
  </w:style>
  <w:style w:type="character" w:customStyle="1" w:styleId="WW8Num6z4">
    <w:name w:val="WW8Num6z4"/>
    <w:rsid w:val="00A46B60"/>
  </w:style>
  <w:style w:type="character" w:customStyle="1" w:styleId="WW8Num6z5">
    <w:name w:val="WW8Num6z5"/>
    <w:rsid w:val="00A46B60"/>
  </w:style>
  <w:style w:type="character" w:customStyle="1" w:styleId="WW8Num6z6">
    <w:name w:val="WW8Num6z6"/>
    <w:rsid w:val="00A46B60"/>
  </w:style>
  <w:style w:type="character" w:customStyle="1" w:styleId="WW8Num6z7">
    <w:name w:val="WW8Num6z7"/>
    <w:rsid w:val="00A46B60"/>
  </w:style>
  <w:style w:type="character" w:customStyle="1" w:styleId="WW8Num6z8">
    <w:name w:val="WW8Num6z8"/>
    <w:rsid w:val="00A46B60"/>
  </w:style>
  <w:style w:type="character" w:customStyle="1" w:styleId="WW-DefaultParagraphFont">
    <w:name w:val="WW-Default Paragraph Font"/>
    <w:rsid w:val="00A46B60"/>
  </w:style>
  <w:style w:type="character" w:customStyle="1" w:styleId="WW-DefaultParagraphFont1">
    <w:name w:val="WW-Default Paragraph Font1"/>
    <w:rsid w:val="00A46B60"/>
  </w:style>
  <w:style w:type="character" w:customStyle="1" w:styleId="WW-DefaultParagraphFont11">
    <w:name w:val="WW-Default Paragraph Font11"/>
    <w:rsid w:val="00A46B60"/>
  </w:style>
  <w:style w:type="character" w:styleId="Hyperlink">
    <w:name w:val="Hyperlink"/>
    <w:rsid w:val="00A46B60"/>
    <w:rPr>
      <w:color w:val="0000FF"/>
      <w:u w:val="single"/>
    </w:rPr>
  </w:style>
  <w:style w:type="character" w:customStyle="1" w:styleId="apple-converted-space">
    <w:name w:val="apple-converted-space"/>
    <w:basedOn w:val="WW-DefaultParagraphFont11"/>
    <w:rsid w:val="00A46B60"/>
  </w:style>
  <w:style w:type="character" w:customStyle="1" w:styleId="HTMLPreformattedChar">
    <w:name w:val="HTML Preformatted Char"/>
    <w:uiPriority w:val="99"/>
    <w:rsid w:val="00A46B6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WW-DefaultParagraphFont11"/>
    <w:rsid w:val="00A46B60"/>
  </w:style>
  <w:style w:type="character" w:customStyle="1" w:styleId="FooterChar">
    <w:name w:val="Footer Char"/>
    <w:basedOn w:val="WW-DefaultParagraphFont11"/>
    <w:rsid w:val="00A46B60"/>
  </w:style>
  <w:style w:type="character" w:customStyle="1" w:styleId="BalloonTextChar">
    <w:name w:val="Balloon Text Char"/>
    <w:rsid w:val="00A46B60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A46B60"/>
    <w:rPr>
      <w:i/>
      <w:iCs/>
    </w:rPr>
  </w:style>
  <w:style w:type="character" w:customStyle="1" w:styleId="ListLabel1">
    <w:name w:val="ListLabel 1"/>
    <w:rsid w:val="00A46B60"/>
    <w:rPr>
      <w:rFonts w:cs="Courier New"/>
    </w:rPr>
  </w:style>
  <w:style w:type="paragraph" w:customStyle="1" w:styleId="Heading">
    <w:name w:val="Heading"/>
    <w:basedOn w:val="Normal"/>
    <w:next w:val="BodyText"/>
    <w:rsid w:val="00A46B6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46B60"/>
    <w:pPr>
      <w:spacing w:after="120"/>
    </w:pPr>
  </w:style>
  <w:style w:type="paragraph" w:styleId="List">
    <w:name w:val="List"/>
    <w:basedOn w:val="BodyText"/>
    <w:rsid w:val="00A46B60"/>
    <w:rPr>
      <w:rFonts w:cs="Mangal"/>
    </w:rPr>
  </w:style>
  <w:style w:type="paragraph" w:styleId="Caption">
    <w:name w:val="caption"/>
    <w:basedOn w:val="Normal"/>
    <w:qFormat/>
    <w:rsid w:val="00A46B6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46B60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46B60"/>
    <w:pPr>
      <w:ind w:left="720"/>
    </w:pPr>
  </w:style>
  <w:style w:type="paragraph" w:styleId="HTMLPreformatted">
    <w:name w:val="HTML Preformatted"/>
    <w:basedOn w:val="Normal"/>
    <w:uiPriority w:val="99"/>
    <w:rsid w:val="00A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A46B60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A46B60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A46B6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A46B60"/>
    <w:pPr>
      <w:suppressLineNumbers/>
    </w:pPr>
  </w:style>
  <w:style w:type="paragraph" w:customStyle="1" w:styleId="TableHeading">
    <w:name w:val="Table Heading"/>
    <w:basedOn w:val="TableContents"/>
    <w:rsid w:val="00A46B60"/>
    <w:pPr>
      <w:jc w:val="center"/>
    </w:pPr>
    <w:rPr>
      <w:b/>
      <w:bCs/>
    </w:rPr>
  </w:style>
  <w:style w:type="character" w:customStyle="1" w:styleId="html-tag">
    <w:name w:val="html-tag"/>
    <w:rsid w:val="00CF4ED4"/>
  </w:style>
  <w:style w:type="character" w:customStyle="1" w:styleId="html-attribute-name">
    <w:name w:val="html-attribute-name"/>
    <w:rsid w:val="00CF4ED4"/>
  </w:style>
  <w:style w:type="table" w:styleId="TableGrid">
    <w:name w:val="Table Grid"/>
    <w:basedOn w:val="TableNormal"/>
    <w:uiPriority w:val="59"/>
    <w:rsid w:val="0059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semiHidden/>
    <w:unhideWhenUsed/>
    <w:rsid w:val="000571D0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rsid w:val="00806ED4"/>
  </w:style>
  <w:style w:type="character" w:customStyle="1" w:styleId="highele">
    <w:name w:val="highele"/>
    <w:rsid w:val="00806ED4"/>
  </w:style>
  <w:style w:type="character" w:customStyle="1" w:styleId="highatt">
    <w:name w:val="highatt"/>
    <w:rsid w:val="00806ED4"/>
  </w:style>
  <w:style w:type="character" w:customStyle="1" w:styleId="highval">
    <w:name w:val="highval"/>
    <w:rsid w:val="00806ED4"/>
  </w:style>
  <w:style w:type="character" w:customStyle="1" w:styleId="highgt">
    <w:name w:val="highgt"/>
    <w:rsid w:val="00806ED4"/>
  </w:style>
  <w:style w:type="character" w:customStyle="1" w:styleId="Heading1Char">
    <w:name w:val="Heading 1 Char"/>
    <w:basedOn w:val="DefaultParagraphFont"/>
    <w:link w:val="Heading1"/>
    <w:uiPriority w:val="9"/>
    <w:rsid w:val="00F75CBD"/>
    <w:rPr>
      <w:b/>
      <w:bCs/>
      <w:kern w:val="36"/>
      <w:sz w:val="48"/>
      <w:szCs w:val="48"/>
      <w:lang w:val="en-CA" w:eastAsia="en-CA"/>
    </w:rPr>
  </w:style>
  <w:style w:type="paragraph" w:styleId="NormalWeb">
    <w:name w:val="Normal (Web)"/>
    <w:basedOn w:val="Normal"/>
    <w:uiPriority w:val="99"/>
    <w:unhideWhenUsed/>
    <w:rsid w:val="00F75CB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3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38BDF-3573-48FE-8FB7-F8BE78C4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2679</CharactersWithSpaces>
  <SharedDoc>false</SharedDoc>
  <HLinks>
    <vt:vector size="12" baseType="variant">
      <vt:variant>
        <vt:i4>7798892</vt:i4>
      </vt:variant>
      <vt:variant>
        <vt:i4>3</vt:i4>
      </vt:variant>
      <vt:variant>
        <vt:i4>0</vt:i4>
      </vt:variant>
      <vt:variant>
        <vt:i4>5</vt:i4>
      </vt:variant>
      <vt:variant>
        <vt:lpwstr>https://developer.mozilla.org/en-US/docs/Web/HTML/Element/video</vt:lpwstr>
      </vt:variant>
      <vt:variant>
        <vt:lpwstr/>
      </vt:variant>
      <vt:variant>
        <vt:i4>6750331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https://developer.mozilla.org/en-US/docs/Web/HTML/Element/audio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 vanarts</dc:creator>
  <cp:lastModifiedBy>James Finn</cp:lastModifiedBy>
  <cp:revision>4</cp:revision>
  <cp:lastPrinted>2016-02-26T08:08:00Z</cp:lastPrinted>
  <dcterms:created xsi:type="dcterms:W3CDTF">2021-10-05T23:04:00Z</dcterms:created>
  <dcterms:modified xsi:type="dcterms:W3CDTF">2021-10-14T23:08:00Z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EMC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